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37150" w:rsidRPr="004C0CE9" w:rsidRDefault="000C0079" w:rsidP="00C37150">
      <w:pPr>
        <w:pStyle w:val="Titre2"/>
        <w:numPr>
          <w:ilvl w:val="0"/>
          <w:numId w:val="0"/>
        </w:numPr>
        <w:rPr>
          <w:rFonts w:asciiTheme="minorHAnsi" w:hAnsiTheme="minorHAnsi"/>
          <w:b w:val="0"/>
          <w:color w:val="FF6600"/>
          <w:sz w:val="20"/>
          <w:szCs w:val="20"/>
        </w:rPr>
      </w:pPr>
      <w:r w:rsidRPr="000C0079">
        <w:rPr>
          <w:rFonts w:asciiTheme="minorHAnsi" w:hAnsiTheme="minorHAnsi"/>
          <w:noProof/>
          <w:sz w:val="20"/>
          <w:szCs w:val="20"/>
          <w:lang w:eastAsia="fr-FR"/>
        </w:rPr>
        <w:pict>
          <v:rect id="Rectangle 2" o:spid="_x0000_s1026" style="position:absolute;left:0;text-align:left;margin-left:-36.4pt;margin-top:-34.85pt;width:598.5pt;height:31.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" fillcolor="#c0504d" strokecolor="#f2f2f2" strokeweight="3pt">
            <v:shadow on="t" color="#622423" opacity=".5" offset="1pt"/>
          </v:rect>
        </w:pict>
      </w:r>
    </w:p>
    <w:p w:rsidR="00C37150" w:rsidRPr="004C0CE9" w:rsidRDefault="00C37150" w:rsidP="00C37150">
      <w:pPr>
        <w:jc w:val="center"/>
        <w:rPr>
          <w:rFonts w:asciiTheme="minorHAnsi" w:hAnsiTheme="minorHAnsi"/>
          <w:b/>
          <w:color w:val="FF6600"/>
          <w:sz w:val="20"/>
        </w:rPr>
      </w:pPr>
      <w:r w:rsidRPr="004C0CE9">
        <w:rPr>
          <w:rFonts w:asciiTheme="minorHAnsi" w:hAnsiTheme="minorHAnsi"/>
          <w:noProof/>
          <w:sz w:val="20"/>
          <w:lang w:eastAsia="fr-FR"/>
        </w:rPr>
        <w:drawing>
          <wp:inline distT="0" distB="0" distL="0" distR="0">
            <wp:extent cx="5772785" cy="7232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785" cy="723265"/>
                    </a:xfrm>
                    <a:prstGeom prst="rect">
                      <a:avLst/>
                    </a:prstGeom>
                    <a:noFill/>
                    <a:ln>
                      <a:noFill/>
                    </a:ln>
                  </pic:spPr>
                </pic:pic>
              </a:graphicData>
            </a:graphic>
          </wp:inline>
        </w:drawing>
      </w:r>
    </w:p>
    <w:p w:rsidR="00C37150" w:rsidRPr="004C0CE9" w:rsidRDefault="00C37150" w:rsidP="00C37150">
      <w:pPr>
        <w:jc w:val="center"/>
        <w:rPr>
          <w:rFonts w:asciiTheme="minorHAnsi" w:hAnsiTheme="minorHAnsi"/>
          <w:sz w:val="20"/>
        </w:rPr>
      </w:pPr>
    </w:p>
    <w:p w:rsidR="004F7818" w:rsidRPr="004C0CE9" w:rsidRDefault="004F7818" w:rsidP="004F7818">
      <w:pPr>
        <w:suppressAutoHyphens w:val="0"/>
        <w:spacing w:after="200" w:line="276" w:lineRule="auto"/>
        <w:jc w:val="center"/>
        <w:rPr>
          <w:rFonts w:asciiTheme="minorHAnsi" w:eastAsiaTheme="minorEastAsia" w:hAnsiTheme="minorHAnsi" w:cstheme="minorBidi"/>
          <w:b/>
          <w:sz w:val="36"/>
          <w:szCs w:val="36"/>
          <w:lang w:eastAsia="fr-FR"/>
        </w:rPr>
      </w:pPr>
      <w:r w:rsidRPr="004C0CE9">
        <w:rPr>
          <w:rFonts w:asciiTheme="minorHAnsi" w:eastAsiaTheme="minorEastAsia" w:hAnsiTheme="minorHAnsi" w:cstheme="minorBidi"/>
          <w:b/>
          <w:sz w:val="36"/>
          <w:szCs w:val="36"/>
          <w:lang w:eastAsia="fr-FR"/>
        </w:rPr>
        <w:t>Développement et mise en œuvre du système d’information Métier du CNPAC</w:t>
      </w:r>
    </w:p>
    <w:p w:rsidR="004F7818" w:rsidRPr="004C0CE9" w:rsidRDefault="004F7818" w:rsidP="004F7818">
      <w:pPr>
        <w:suppressAutoHyphens w:val="0"/>
        <w:spacing w:after="200" w:line="276" w:lineRule="auto"/>
        <w:jc w:val="center"/>
        <w:rPr>
          <w:rFonts w:asciiTheme="minorHAnsi" w:eastAsiaTheme="minorEastAsia" w:hAnsiTheme="minorHAnsi" w:cstheme="minorBidi"/>
          <w:szCs w:val="24"/>
          <w:lang w:eastAsia="fr-FR"/>
        </w:rPr>
      </w:pPr>
      <w:r w:rsidRPr="004C0CE9">
        <w:rPr>
          <w:rFonts w:asciiTheme="minorHAnsi" w:eastAsiaTheme="minorEastAsia" w:hAnsiTheme="minorHAnsi" w:cstheme="minorBidi"/>
          <w:b/>
          <w:szCs w:val="24"/>
          <w:lang w:eastAsia="fr-FR"/>
        </w:rPr>
        <w:t>A</w:t>
      </w:r>
      <w:r w:rsidRPr="004C0CE9">
        <w:rPr>
          <w:rFonts w:asciiTheme="minorHAnsi" w:eastAsiaTheme="minorEastAsia" w:hAnsiTheme="minorHAnsi" w:cstheme="minorBidi"/>
          <w:szCs w:val="24"/>
          <w:lang w:eastAsia="fr-FR"/>
        </w:rPr>
        <w:t>ppel d’</w:t>
      </w:r>
      <w:r w:rsidRPr="004C0CE9">
        <w:rPr>
          <w:rFonts w:asciiTheme="minorHAnsi" w:eastAsiaTheme="minorEastAsia" w:hAnsiTheme="minorHAnsi" w:cstheme="minorBidi"/>
          <w:b/>
          <w:szCs w:val="24"/>
          <w:lang w:eastAsia="fr-FR"/>
        </w:rPr>
        <w:t>O</w:t>
      </w:r>
      <w:r w:rsidRPr="004C0CE9">
        <w:rPr>
          <w:rFonts w:asciiTheme="minorHAnsi" w:eastAsiaTheme="minorEastAsia" w:hAnsiTheme="minorHAnsi" w:cstheme="minorBidi"/>
          <w:szCs w:val="24"/>
          <w:lang w:eastAsia="fr-FR"/>
        </w:rPr>
        <w:t xml:space="preserve">ffre N° </w:t>
      </w:r>
      <w:r w:rsidRPr="004C0CE9">
        <w:rPr>
          <w:rFonts w:asciiTheme="minorHAnsi" w:eastAsiaTheme="minorEastAsia" w:hAnsiTheme="minorHAnsi" w:cstheme="minorBidi"/>
          <w:b/>
          <w:szCs w:val="24"/>
          <w:lang w:eastAsia="fr-FR"/>
        </w:rPr>
        <w:t>34/CNPAC/2015</w:t>
      </w:r>
    </w:p>
    <w:p w:rsidR="00C37150" w:rsidRPr="004C0CE9" w:rsidRDefault="00C37150" w:rsidP="00C37150">
      <w:pPr>
        <w:rPr>
          <w:rFonts w:asciiTheme="minorHAnsi" w:hAnsiTheme="minorHAnsi"/>
          <w:noProof/>
          <w:sz w:val="20"/>
          <w:lang w:eastAsia="fr-FR"/>
        </w:rPr>
      </w:pPr>
    </w:p>
    <w:p w:rsidR="00C37150" w:rsidRPr="004C0CE9" w:rsidRDefault="00C37150" w:rsidP="00C37150">
      <w:pPr>
        <w:jc w:val="center"/>
        <w:rPr>
          <w:rFonts w:asciiTheme="minorHAnsi" w:hAnsiTheme="minorHAnsi"/>
          <w:noProof/>
          <w:sz w:val="20"/>
          <w:lang w:eastAsia="fr-FR"/>
        </w:rPr>
      </w:pPr>
    </w:p>
    <w:p w:rsidR="00C37150" w:rsidRPr="004C0CE9" w:rsidRDefault="00C37150" w:rsidP="00C37150">
      <w:pPr>
        <w:jc w:val="center"/>
        <w:rPr>
          <w:rFonts w:asciiTheme="minorHAnsi" w:hAnsiTheme="minorHAnsi"/>
          <w:noProof/>
          <w:sz w:val="20"/>
          <w:lang w:eastAsia="fr-FR"/>
        </w:rPr>
      </w:pPr>
      <w:r w:rsidRPr="004C0CE9">
        <w:rPr>
          <w:rFonts w:asciiTheme="minorHAnsi" w:hAnsiTheme="minorHAnsi"/>
          <w:noProof/>
          <w:sz w:val="20"/>
          <w:lang w:eastAsia="fr-FR"/>
        </w:rPr>
        <w:t xml:space="preserve"> </w:t>
      </w:r>
      <w:r w:rsidR="004F7818" w:rsidRPr="004C0CE9">
        <w:rPr>
          <w:rFonts w:asciiTheme="minorHAnsi" w:hAnsiTheme="minorHAnsi"/>
          <w:noProof/>
          <w:sz w:val="20"/>
          <w:lang w:eastAsia="fr-FR"/>
        </w:rPr>
        <w:drawing>
          <wp:inline distT="0" distB="0" distL="0" distR="0">
            <wp:extent cx="1522449" cy="1095375"/>
            <wp:effectExtent l="19050" t="0" r="1551" b="0"/>
            <wp:docPr id="7" name="Image 6" descr="logo CNP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NPAC.JPG"/>
                    <pic:cNvPicPr/>
                  </pic:nvPicPr>
                  <pic:blipFill>
                    <a:blip r:embed="rId8"/>
                    <a:stretch>
                      <a:fillRect/>
                    </a:stretch>
                  </pic:blipFill>
                  <pic:spPr>
                    <a:xfrm>
                      <a:off x="0" y="0"/>
                      <a:ext cx="1530626" cy="1101258"/>
                    </a:xfrm>
                    <a:prstGeom prst="rect">
                      <a:avLst/>
                    </a:prstGeom>
                  </pic:spPr>
                </pic:pic>
              </a:graphicData>
            </a:graphic>
          </wp:inline>
        </w:drawing>
      </w:r>
      <w:r w:rsidRPr="004C0CE9">
        <w:rPr>
          <w:rFonts w:asciiTheme="minorHAnsi" w:hAnsiTheme="minorHAnsi"/>
          <w:noProof/>
          <w:sz w:val="20"/>
          <w:lang w:eastAsia="fr-FR"/>
        </w:rPr>
        <w:br/>
      </w:r>
    </w:p>
    <w:p w:rsidR="00C37150" w:rsidRPr="004C0CE9" w:rsidRDefault="00C37150" w:rsidP="00C37150">
      <w:pPr>
        <w:jc w:val="center"/>
        <w:rPr>
          <w:rFonts w:asciiTheme="minorHAnsi" w:hAnsiTheme="minorHAnsi"/>
          <w:b/>
          <w:color w:val="FF6600"/>
          <w:sz w:val="20"/>
        </w:rPr>
      </w:pPr>
    </w:p>
    <w:p w:rsidR="00C37150" w:rsidRPr="004C0CE9" w:rsidRDefault="00C37150" w:rsidP="00C37150">
      <w:pPr>
        <w:jc w:val="center"/>
        <w:rPr>
          <w:rFonts w:asciiTheme="minorHAnsi" w:hAnsiTheme="minorHAnsi"/>
          <w:b/>
          <w:color w:val="FF6600"/>
          <w:sz w:val="20"/>
        </w:rPr>
      </w:pPr>
    </w:p>
    <w:p w:rsidR="00C37150" w:rsidRPr="004C0CE9" w:rsidRDefault="00C37150" w:rsidP="00C37150">
      <w:pPr>
        <w:jc w:val="center"/>
        <w:rPr>
          <w:rFonts w:asciiTheme="minorHAnsi" w:hAnsiTheme="minorHAnsi"/>
          <w:b/>
          <w:color w:val="FF6600"/>
          <w:sz w:val="20"/>
        </w:rPr>
      </w:pPr>
    </w:p>
    <w:p w:rsidR="00C37150" w:rsidRPr="004C0CE9" w:rsidRDefault="000C0079" w:rsidP="00C37150">
      <w:pPr>
        <w:rPr>
          <w:rFonts w:asciiTheme="minorHAnsi" w:hAnsiTheme="minorHAnsi"/>
          <w:sz w:val="20"/>
        </w:rPr>
      </w:pPr>
      <w:r>
        <w:rPr>
          <w:rFonts w:asciiTheme="minorHAnsi" w:hAnsiTheme="minorHAnsi"/>
          <w:noProof/>
          <w:sz w:val="20"/>
          <w:lang w:eastAsia="fr-FR"/>
        </w:rPr>
        <w:pict>
          <v:shapetype id="_x0000_t202" coordsize="21600,21600" o:spt="202" path="m,l,21600r21600,l21600,xe">
            <v:stroke joinstyle="miter"/>
            <v:path gradientshapeok="t" o:connecttype="rect"/>
          </v:shapetype>
          <v:shape id="Zone de texte 6" o:spid="_x0000_s1027" type="#_x0000_t202" style="position:absolute;left:0;text-align:left;margin-left:34.1pt;margin-top:8.65pt;width:438.65pt;height:6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" strokecolor="#548dd4" strokeweight="1pt">
            <v:textbox>
              <w:txbxContent>
                <w:p w:rsidR="004C0CE9" w:rsidRPr="00FB40C8" w:rsidRDefault="004C0CE9" w:rsidP="00FB40C8">
                  <w:pPr>
                    <w:pStyle w:val="Paragraphedeliste"/>
                    <w:ind w:left="785"/>
                    <w:jc w:val="center"/>
                    <w:rPr>
                      <w:rFonts w:ascii="Verdana" w:hAnsi="Verdana"/>
                      <w:b/>
                      <w:color w:val="17365D"/>
                      <w:sz w:val="28"/>
                      <w:szCs w:val="28"/>
                    </w:rPr>
                  </w:pPr>
                </w:p>
                <w:p w:rsidR="004C0CE9" w:rsidRPr="0033444E" w:rsidRDefault="004C0CE9" w:rsidP="00FB40C8">
                  <w:pPr>
                    <w:pStyle w:val="Paragraphedeliste"/>
                    <w:ind w:left="785"/>
                    <w:jc w:val="center"/>
                    <w:rPr>
                      <w:rFonts w:asciiTheme="minorHAnsi" w:hAnsiTheme="minorHAnsi"/>
                      <w:b/>
                      <w:color w:val="17365D"/>
                      <w:sz w:val="52"/>
                      <w:szCs w:val="52"/>
                    </w:rPr>
                  </w:pPr>
                  <w:r w:rsidRPr="0033444E">
                    <w:rPr>
                      <w:rFonts w:asciiTheme="minorHAnsi" w:hAnsiTheme="minorHAnsi"/>
                      <w:b/>
                      <w:color w:val="17365D"/>
                      <w:sz w:val="52"/>
                      <w:szCs w:val="52"/>
                    </w:rPr>
                    <w:t>RAPPORT DE CADRAGE</w:t>
                  </w:r>
                </w:p>
                <w:p w:rsidR="004C0CE9" w:rsidRPr="00FB40C8" w:rsidRDefault="004C0CE9" w:rsidP="00FB40C8">
                  <w:pPr>
                    <w:pStyle w:val="Paragraphedeliste"/>
                    <w:ind w:left="785"/>
                    <w:jc w:val="center"/>
                    <w:rPr>
                      <w:rFonts w:ascii="Verdana" w:hAnsi="Verdana"/>
                      <w:b/>
                      <w:color w:val="17365D"/>
                      <w:sz w:val="52"/>
                      <w:szCs w:val="52"/>
                    </w:rPr>
                  </w:pPr>
                </w:p>
                <w:p w:rsidR="004C0CE9" w:rsidRPr="00FB40C8" w:rsidRDefault="004C0CE9" w:rsidP="00C37150">
                  <w:pPr>
                    <w:jc w:val="left"/>
                    <w:rPr>
                      <w:rFonts w:ascii="Verdana" w:hAnsi="Verdana"/>
                      <w:b/>
                      <w:color w:val="17365D"/>
                      <w:sz w:val="28"/>
                      <w:szCs w:val="28"/>
                    </w:rPr>
                  </w:pPr>
                </w:p>
              </w:txbxContent>
            </v:textbox>
          </v:shape>
        </w:pict>
      </w:r>
    </w:p>
    <w:p w:rsidR="00C37150" w:rsidRPr="004C0CE9" w:rsidRDefault="00C37150" w:rsidP="00C37150">
      <w:pPr>
        <w:jc w:val="center"/>
        <w:rPr>
          <w:rFonts w:asciiTheme="minorHAnsi" w:hAnsiTheme="minorHAnsi"/>
          <w:sz w:val="20"/>
        </w:rPr>
      </w:pPr>
    </w:p>
    <w:p w:rsidR="00C37150" w:rsidRPr="004C0CE9" w:rsidRDefault="00C37150" w:rsidP="00C37150">
      <w:pPr>
        <w:jc w:val="center"/>
        <w:rPr>
          <w:rFonts w:asciiTheme="minorHAnsi" w:hAnsiTheme="minorHAnsi"/>
          <w:sz w:val="20"/>
        </w:rPr>
      </w:pPr>
    </w:p>
    <w:p w:rsidR="00C37150" w:rsidRPr="004C0CE9" w:rsidRDefault="00C37150" w:rsidP="00C37150">
      <w:pPr>
        <w:rPr>
          <w:rFonts w:asciiTheme="minorHAnsi" w:hAnsiTheme="minorHAnsi"/>
          <w:sz w:val="20"/>
        </w:rPr>
      </w:pPr>
    </w:p>
    <w:p w:rsidR="00C37150" w:rsidRPr="004C0CE9" w:rsidRDefault="00C37150" w:rsidP="00C37150">
      <w:pPr>
        <w:jc w:val="center"/>
        <w:rPr>
          <w:rFonts w:asciiTheme="minorHAnsi" w:hAnsiTheme="minorHAnsi"/>
          <w:noProof/>
          <w:sz w:val="20"/>
          <w:lang w:eastAsia="fr-FR"/>
        </w:rPr>
      </w:pPr>
    </w:p>
    <w:p w:rsidR="00C37150" w:rsidRPr="004C0CE9" w:rsidRDefault="00C37150" w:rsidP="00C37150">
      <w:pPr>
        <w:jc w:val="center"/>
        <w:rPr>
          <w:rFonts w:asciiTheme="minorHAnsi" w:hAnsiTheme="minorHAnsi"/>
          <w:noProof/>
          <w:sz w:val="20"/>
          <w:lang w:eastAsia="fr-FR"/>
        </w:rPr>
      </w:pPr>
    </w:p>
    <w:p w:rsidR="00C37150" w:rsidRPr="004C0CE9" w:rsidRDefault="00C37150" w:rsidP="00C37150">
      <w:pPr>
        <w:jc w:val="center"/>
        <w:rPr>
          <w:rFonts w:asciiTheme="minorHAnsi" w:hAnsiTheme="minorHAnsi"/>
          <w:noProof/>
          <w:sz w:val="20"/>
          <w:lang w:eastAsia="fr-FR"/>
        </w:rPr>
      </w:pPr>
    </w:p>
    <w:p w:rsidR="003A10DA" w:rsidRPr="004C0CE9" w:rsidRDefault="003A10DA" w:rsidP="00C37150">
      <w:pPr>
        <w:jc w:val="center"/>
        <w:rPr>
          <w:rFonts w:asciiTheme="minorHAnsi" w:hAnsiTheme="minorHAnsi"/>
          <w:noProof/>
          <w:sz w:val="20"/>
          <w:lang w:eastAsia="fr-FR"/>
        </w:rPr>
      </w:pPr>
    </w:p>
    <w:p w:rsidR="003A10DA" w:rsidRPr="004C0CE9" w:rsidRDefault="003A10DA" w:rsidP="00C37150">
      <w:pPr>
        <w:jc w:val="center"/>
        <w:rPr>
          <w:rFonts w:asciiTheme="minorHAnsi" w:hAnsiTheme="minorHAnsi"/>
          <w:noProof/>
          <w:sz w:val="20"/>
          <w:lang w:eastAsia="fr-FR"/>
        </w:rPr>
      </w:pPr>
    </w:p>
    <w:p w:rsidR="003A10DA" w:rsidRPr="004C0CE9" w:rsidRDefault="003A10DA" w:rsidP="00C37150">
      <w:pPr>
        <w:jc w:val="center"/>
        <w:rPr>
          <w:rFonts w:asciiTheme="minorHAnsi" w:hAnsiTheme="minorHAnsi"/>
          <w:noProof/>
          <w:sz w:val="20"/>
          <w:lang w:eastAsia="fr-FR"/>
        </w:rPr>
      </w:pPr>
    </w:p>
    <w:p w:rsidR="00C37150" w:rsidRPr="004C0CE9" w:rsidRDefault="00C37150" w:rsidP="00C37150">
      <w:pPr>
        <w:jc w:val="center"/>
        <w:rPr>
          <w:rFonts w:asciiTheme="minorHAnsi" w:hAnsiTheme="minorHAnsi"/>
          <w:sz w:val="20"/>
        </w:rPr>
      </w:pPr>
      <w:r w:rsidRPr="004C0CE9">
        <w:rPr>
          <w:rFonts w:asciiTheme="minorHAnsi" w:hAnsiTheme="minorHAnsi"/>
          <w:noProof/>
          <w:sz w:val="20"/>
          <w:lang w:eastAsia="fr-FR"/>
        </w:rPr>
        <w:drawing>
          <wp:inline distT="0" distB="0" distL="0" distR="0">
            <wp:extent cx="5438775" cy="3172460"/>
            <wp:effectExtent l="0" t="0" r="9525" b="8890"/>
            <wp:docPr id="3" name="Image 3" descr="C:\Users\Othmane benslimane\Desktop\Projets\bkam\projet portail\solutions-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9" descr="C:\Users\Othmane benslimane\Desktop\Projets\bkam\projet portail\solutions-bleu.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38775" cy="3172460"/>
                    </a:xfrm>
                    <a:prstGeom prst="rect">
                      <a:avLst/>
                    </a:prstGeom>
                    <a:noFill/>
                    <a:ln>
                      <a:noFill/>
                    </a:ln>
                  </pic:spPr>
                </pic:pic>
              </a:graphicData>
            </a:graphic>
          </wp:inline>
        </w:drawing>
      </w:r>
    </w:p>
    <w:p w:rsidR="00C37150" w:rsidRPr="004C0CE9" w:rsidRDefault="00C37150" w:rsidP="00C37150">
      <w:pPr>
        <w:rPr>
          <w:rFonts w:asciiTheme="minorHAnsi" w:hAnsiTheme="minorHAnsi"/>
          <w:sz w:val="20"/>
        </w:rPr>
      </w:pPr>
    </w:p>
    <w:p w:rsidR="003D16D6" w:rsidRPr="004C0CE9" w:rsidRDefault="003D16D6" w:rsidP="003D16D6">
      <w:pPr>
        <w:rPr>
          <w:rFonts w:asciiTheme="minorHAnsi" w:hAnsiTheme="minorHAnsi"/>
          <w:sz w:val="20"/>
        </w:rPr>
      </w:pPr>
    </w:p>
    <w:p w:rsidR="003D16D6" w:rsidRPr="004C0CE9" w:rsidRDefault="003D16D6" w:rsidP="003D16D6">
      <w:pPr>
        <w:rPr>
          <w:rFonts w:asciiTheme="minorHAnsi" w:hAnsiTheme="minorHAnsi"/>
          <w:b/>
          <w:color w:val="FF6600"/>
          <w:sz w:val="20"/>
        </w:rPr>
      </w:pPr>
    </w:p>
    <w:p w:rsidR="009F6119" w:rsidRPr="004C0CE9" w:rsidRDefault="009F6119" w:rsidP="003D16D6">
      <w:pPr>
        <w:jc w:val="center"/>
        <w:rPr>
          <w:rFonts w:asciiTheme="minorHAnsi" w:hAnsiTheme="minorHAnsi"/>
          <w:b/>
          <w:color w:val="FF6600"/>
          <w:sz w:val="20"/>
        </w:rPr>
      </w:pPr>
    </w:p>
    <w:p w:rsidR="003D16D6" w:rsidRPr="004C0CE9" w:rsidRDefault="003D16D6" w:rsidP="009C7930">
      <w:pPr>
        <w:pStyle w:val="TM2"/>
        <w:tabs>
          <w:tab w:val="right" w:leader="dot" w:pos="11005"/>
        </w:tabs>
        <w:ind w:left="0"/>
        <w:rPr>
          <w:rFonts w:asciiTheme="minorHAnsi" w:hAnsiTheme="minorHAnsi" w:cs="Arial"/>
          <w:b/>
          <w:sz w:val="20"/>
        </w:rPr>
      </w:pPr>
    </w:p>
    <w:p w:rsidR="003D16D6" w:rsidRPr="004C0CE9" w:rsidRDefault="003D16D6" w:rsidP="003D16D6">
      <w:pPr>
        <w:suppressAutoHyphens w:val="0"/>
        <w:jc w:val="left"/>
        <w:rPr>
          <w:rFonts w:asciiTheme="minorHAnsi" w:hAnsiTheme="minorHAnsi"/>
          <w:b/>
          <w:sz w:val="20"/>
        </w:rPr>
      </w:pPr>
    </w:p>
    <w:p w:rsidR="003D16D6" w:rsidRPr="004C0CE9" w:rsidRDefault="003D16D6" w:rsidP="003D16D6">
      <w:pPr>
        <w:suppressAutoHyphens w:val="0"/>
        <w:jc w:val="left"/>
        <w:rPr>
          <w:rFonts w:asciiTheme="minorHAnsi" w:hAnsiTheme="minorHAnsi"/>
          <w:b/>
          <w:sz w:val="20"/>
        </w:rPr>
      </w:pPr>
    </w:p>
    <w:p w:rsidR="00025A6A" w:rsidRPr="004C0CE9" w:rsidRDefault="00025A6A" w:rsidP="0015043B">
      <w:pPr>
        <w:jc w:val="center"/>
        <w:rPr>
          <w:rFonts w:asciiTheme="minorHAnsi" w:hAnsiTheme="minorHAnsi"/>
          <w:b/>
        </w:rPr>
      </w:pPr>
      <w:r w:rsidRPr="004C0CE9">
        <w:rPr>
          <w:rFonts w:asciiTheme="minorHAnsi" w:hAnsiTheme="minorHAnsi"/>
          <w:b/>
        </w:rPr>
        <w:t>HISTORIQUE DES MODIFICATIONS</w:t>
      </w:r>
    </w:p>
    <w:p w:rsidR="00025A6A" w:rsidRPr="004C0CE9" w:rsidRDefault="00025A6A" w:rsidP="00025A6A">
      <w:pPr>
        <w:jc w:val="center"/>
        <w:rPr>
          <w:rFonts w:asciiTheme="minorHAnsi" w:hAnsiTheme="minorHAnsi" w:cs="Calibri"/>
          <w:sz w:val="22"/>
          <w:szCs w:val="22"/>
        </w:rPr>
      </w:pPr>
    </w:p>
    <w:tbl>
      <w:tblPr>
        <w:tblW w:w="9922" w:type="dxa"/>
        <w:tblInd w:w="7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0" w:type="dxa"/>
          <w:right w:w="70" w:type="dxa"/>
        </w:tblCellMar>
        <w:tblLook w:val="0000"/>
      </w:tblPr>
      <w:tblGrid>
        <w:gridCol w:w="1276"/>
        <w:gridCol w:w="1559"/>
        <w:gridCol w:w="3969"/>
        <w:gridCol w:w="2127"/>
        <w:gridCol w:w="991"/>
      </w:tblGrid>
      <w:tr w:rsidR="00025A6A" w:rsidRPr="004C0CE9" w:rsidTr="00284A46">
        <w:tc>
          <w:tcPr>
            <w:tcW w:w="1276" w:type="dxa"/>
            <w:tcBorders>
              <w:top w:val="double" w:sz="6" w:space="0" w:color="auto"/>
              <w:left w:val="double" w:sz="6" w:space="0" w:color="auto"/>
              <w:bottom w:val="single" w:sz="6" w:space="0" w:color="auto"/>
              <w:right w:val="single" w:sz="6" w:space="0" w:color="auto"/>
            </w:tcBorders>
            <w:shd w:val="pct25" w:color="auto" w:fill="auto"/>
          </w:tcPr>
          <w:p w:rsidR="00025A6A" w:rsidRPr="004C0CE9" w:rsidRDefault="00025A6A" w:rsidP="004B71CA">
            <w:pPr>
              <w:jc w:val="center"/>
              <w:rPr>
                <w:rFonts w:asciiTheme="minorHAnsi" w:hAnsiTheme="minorHAnsi" w:cs="Calibri"/>
                <w:b/>
                <w:sz w:val="20"/>
              </w:rPr>
            </w:pPr>
            <w:r w:rsidRPr="004C0CE9">
              <w:rPr>
                <w:rFonts w:asciiTheme="minorHAnsi" w:hAnsiTheme="minorHAnsi" w:cs="Calibri"/>
                <w:b/>
                <w:sz w:val="20"/>
              </w:rPr>
              <w:t>VERSION</w:t>
            </w:r>
          </w:p>
        </w:tc>
        <w:tc>
          <w:tcPr>
            <w:tcW w:w="1559" w:type="dxa"/>
            <w:tcBorders>
              <w:top w:val="double" w:sz="6" w:space="0" w:color="auto"/>
              <w:left w:val="single" w:sz="6" w:space="0" w:color="auto"/>
              <w:bottom w:val="single" w:sz="6" w:space="0" w:color="auto"/>
              <w:right w:val="single" w:sz="6" w:space="0" w:color="auto"/>
            </w:tcBorders>
            <w:shd w:val="pct25" w:color="auto" w:fill="auto"/>
          </w:tcPr>
          <w:p w:rsidR="00025A6A" w:rsidRPr="004C0CE9" w:rsidRDefault="00025A6A" w:rsidP="004B71CA">
            <w:pPr>
              <w:jc w:val="center"/>
              <w:rPr>
                <w:rFonts w:asciiTheme="minorHAnsi" w:hAnsiTheme="minorHAnsi" w:cs="Calibri"/>
                <w:b/>
                <w:sz w:val="20"/>
              </w:rPr>
            </w:pPr>
            <w:r w:rsidRPr="004C0CE9">
              <w:rPr>
                <w:rFonts w:asciiTheme="minorHAnsi" w:hAnsiTheme="minorHAnsi" w:cs="Calibri"/>
                <w:b/>
                <w:sz w:val="20"/>
              </w:rPr>
              <w:t>DATE</w:t>
            </w:r>
          </w:p>
        </w:tc>
        <w:tc>
          <w:tcPr>
            <w:tcW w:w="3969" w:type="dxa"/>
            <w:tcBorders>
              <w:top w:val="double" w:sz="6" w:space="0" w:color="auto"/>
              <w:left w:val="single" w:sz="6" w:space="0" w:color="auto"/>
              <w:bottom w:val="single" w:sz="6" w:space="0" w:color="auto"/>
              <w:right w:val="single" w:sz="6" w:space="0" w:color="auto"/>
            </w:tcBorders>
            <w:shd w:val="pct25" w:color="auto" w:fill="auto"/>
          </w:tcPr>
          <w:p w:rsidR="00025A6A" w:rsidRPr="004C0CE9" w:rsidRDefault="00025A6A" w:rsidP="004B71CA">
            <w:pPr>
              <w:jc w:val="center"/>
              <w:rPr>
                <w:rFonts w:asciiTheme="minorHAnsi" w:hAnsiTheme="minorHAnsi" w:cs="Calibri"/>
                <w:b/>
                <w:sz w:val="20"/>
              </w:rPr>
            </w:pPr>
            <w:r w:rsidRPr="004C0CE9">
              <w:rPr>
                <w:rFonts w:asciiTheme="minorHAnsi" w:hAnsiTheme="minorHAnsi" w:cs="Calibri"/>
                <w:b/>
                <w:sz w:val="20"/>
              </w:rPr>
              <w:t>OBJET DE LA MODIFICATION</w:t>
            </w:r>
          </w:p>
        </w:tc>
        <w:tc>
          <w:tcPr>
            <w:tcW w:w="2127" w:type="dxa"/>
            <w:tcBorders>
              <w:top w:val="double" w:sz="6" w:space="0" w:color="auto"/>
              <w:left w:val="single" w:sz="6" w:space="0" w:color="auto"/>
              <w:bottom w:val="single" w:sz="6" w:space="0" w:color="auto"/>
              <w:right w:val="single" w:sz="6" w:space="0" w:color="auto"/>
            </w:tcBorders>
            <w:shd w:val="pct25" w:color="auto" w:fill="auto"/>
          </w:tcPr>
          <w:p w:rsidR="00025A6A" w:rsidRPr="004C0CE9" w:rsidRDefault="00025A6A" w:rsidP="004B71CA">
            <w:pPr>
              <w:jc w:val="center"/>
              <w:rPr>
                <w:rFonts w:asciiTheme="minorHAnsi" w:hAnsiTheme="minorHAnsi" w:cs="Calibri"/>
                <w:b/>
                <w:sz w:val="20"/>
              </w:rPr>
            </w:pPr>
            <w:r w:rsidRPr="004C0CE9">
              <w:rPr>
                <w:rFonts w:asciiTheme="minorHAnsi" w:hAnsiTheme="minorHAnsi" w:cs="Calibri"/>
                <w:b/>
                <w:sz w:val="20"/>
              </w:rPr>
              <w:t>Auteur</w:t>
            </w:r>
          </w:p>
        </w:tc>
        <w:tc>
          <w:tcPr>
            <w:tcW w:w="991" w:type="dxa"/>
            <w:tcBorders>
              <w:top w:val="double" w:sz="6" w:space="0" w:color="auto"/>
              <w:left w:val="single" w:sz="6" w:space="0" w:color="auto"/>
              <w:bottom w:val="single" w:sz="6" w:space="0" w:color="auto"/>
              <w:right w:val="double" w:sz="6" w:space="0" w:color="auto"/>
            </w:tcBorders>
            <w:shd w:val="pct25" w:color="auto" w:fill="auto"/>
          </w:tcPr>
          <w:p w:rsidR="00025A6A" w:rsidRPr="004C0CE9" w:rsidRDefault="00025A6A" w:rsidP="004B71CA">
            <w:pPr>
              <w:jc w:val="center"/>
              <w:rPr>
                <w:rFonts w:asciiTheme="minorHAnsi" w:hAnsiTheme="minorHAnsi" w:cs="Calibri"/>
                <w:b/>
                <w:sz w:val="20"/>
              </w:rPr>
            </w:pPr>
            <w:r w:rsidRPr="004C0CE9">
              <w:rPr>
                <w:rFonts w:asciiTheme="minorHAnsi" w:hAnsiTheme="minorHAnsi" w:cs="Calibri"/>
                <w:b/>
                <w:sz w:val="20"/>
              </w:rPr>
              <w:t>PAGES</w:t>
            </w:r>
          </w:p>
        </w:tc>
      </w:tr>
      <w:tr w:rsidR="00025A6A" w:rsidRPr="004C0CE9" w:rsidTr="00284A46">
        <w:tc>
          <w:tcPr>
            <w:tcW w:w="1276" w:type="dxa"/>
            <w:tcBorders>
              <w:top w:val="single" w:sz="6" w:space="0" w:color="auto"/>
              <w:left w:val="double" w:sz="6" w:space="0" w:color="auto"/>
              <w:bottom w:val="single" w:sz="6" w:space="0" w:color="auto"/>
              <w:right w:val="single" w:sz="6" w:space="0" w:color="auto"/>
            </w:tcBorders>
          </w:tcPr>
          <w:p w:rsidR="00025A6A" w:rsidRPr="004C0CE9" w:rsidRDefault="00025A6A" w:rsidP="004B71CA">
            <w:pPr>
              <w:jc w:val="center"/>
              <w:rPr>
                <w:rFonts w:asciiTheme="minorHAnsi" w:hAnsiTheme="minorHAnsi" w:cs="Calibri"/>
                <w:sz w:val="20"/>
              </w:rPr>
            </w:pPr>
            <w:r w:rsidRPr="004C0CE9">
              <w:rPr>
                <w:rFonts w:asciiTheme="minorHAnsi" w:hAnsiTheme="minorHAnsi" w:cs="Calibri"/>
                <w:sz w:val="20"/>
              </w:rPr>
              <w:t>1.0</w:t>
            </w:r>
          </w:p>
        </w:tc>
        <w:tc>
          <w:tcPr>
            <w:tcW w:w="1559" w:type="dxa"/>
            <w:tcBorders>
              <w:top w:val="single" w:sz="6" w:space="0" w:color="auto"/>
              <w:left w:val="single" w:sz="6" w:space="0" w:color="auto"/>
              <w:bottom w:val="single" w:sz="6" w:space="0" w:color="auto"/>
              <w:right w:val="single" w:sz="6" w:space="0" w:color="auto"/>
            </w:tcBorders>
          </w:tcPr>
          <w:p w:rsidR="00025A6A" w:rsidRPr="004C0CE9" w:rsidRDefault="004F7818" w:rsidP="004B71CA">
            <w:pPr>
              <w:jc w:val="center"/>
              <w:rPr>
                <w:rFonts w:asciiTheme="minorHAnsi" w:hAnsiTheme="minorHAnsi" w:cs="Calibri"/>
                <w:sz w:val="20"/>
              </w:rPr>
            </w:pPr>
            <w:r w:rsidRPr="004C0CE9">
              <w:rPr>
                <w:rFonts w:asciiTheme="minorHAnsi" w:hAnsiTheme="minorHAnsi" w:cs="Calibri"/>
                <w:sz w:val="20"/>
              </w:rPr>
              <w:t>15/05/2016</w:t>
            </w:r>
          </w:p>
        </w:tc>
        <w:tc>
          <w:tcPr>
            <w:tcW w:w="3969" w:type="dxa"/>
            <w:tcBorders>
              <w:top w:val="single" w:sz="6" w:space="0" w:color="auto"/>
              <w:left w:val="single" w:sz="6" w:space="0" w:color="auto"/>
              <w:bottom w:val="single" w:sz="6" w:space="0" w:color="auto"/>
              <w:right w:val="single" w:sz="6" w:space="0" w:color="auto"/>
            </w:tcBorders>
          </w:tcPr>
          <w:p w:rsidR="00025A6A" w:rsidRPr="004C0CE9" w:rsidRDefault="00025A6A" w:rsidP="004B71CA">
            <w:pPr>
              <w:jc w:val="center"/>
              <w:rPr>
                <w:rFonts w:asciiTheme="minorHAnsi" w:hAnsiTheme="minorHAnsi" w:cs="Calibri"/>
                <w:sz w:val="20"/>
              </w:rPr>
            </w:pPr>
            <w:r w:rsidRPr="004C0CE9">
              <w:rPr>
                <w:rFonts w:asciiTheme="minorHAnsi" w:hAnsiTheme="minorHAnsi" w:cs="Calibri"/>
                <w:sz w:val="20"/>
              </w:rPr>
              <w:t>Création du document</w:t>
            </w:r>
          </w:p>
        </w:tc>
        <w:tc>
          <w:tcPr>
            <w:tcW w:w="2127" w:type="dxa"/>
            <w:tcBorders>
              <w:top w:val="single" w:sz="6" w:space="0" w:color="auto"/>
              <w:left w:val="single" w:sz="6" w:space="0" w:color="auto"/>
              <w:bottom w:val="single" w:sz="6" w:space="0" w:color="auto"/>
              <w:right w:val="single" w:sz="6" w:space="0" w:color="auto"/>
            </w:tcBorders>
          </w:tcPr>
          <w:p w:rsidR="00025A6A" w:rsidRPr="004C0CE9" w:rsidRDefault="00025A6A" w:rsidP="004B71CA">
            <w:pPr>
              <w:jc w:val="center"/>
              <w:rPr>
                <w:rFonts w:asciiTheme="minorHAnsi" w:hAnsiTheme="minorHAnsi" w:cs="Calibri"/>
                <w:bCs/>
                <w:sz w:val="20"/>
              </w:rPr>
            </w:pPr>
            <w:r w:rsidRPr="004C0CE9">
              <w:rPr>
                <w:rFonts w:asciiTheme="minorHAnsi" w:hAnsiTheme="minorHAnsi" w:cs="Calibri"/>
                <w:bCs/>
                <w:sz w:val="20"/>
              </w:rPr>
              <w:t>Redouane NASSIB</w:t>
            </w:r>
            <w:r w:rsidR="00AE6CAE">
              <w:rPr>
                <w:rFonts w:asciiTheme="minorHAnsi" w:hAnsiTheme="minorHAnsi" w:cs="Calibri"/>
                <w:bCs/>
                <w:sz w:val="20"/>
              </w:rPr>
              <w:t xml:space="preserve"> et Hanae LAFAF</w:t>
            </w:r>
          </w:p>
        </w:tc>
        <w:tc>
          <w:tcPr>
            <w:tcW w:w="991" w:type="dxa"/>
            <w:tcBorders>
              <w:top w:val="single" w:sz="6" w:space="0" w:color="auto"/>
              <w:left w:val="single" w:sz="6" w:space="0" w:color="auto"/>
              <w:bottom w:val="single" w:sz="6" w:space="0" w:color="auto"/>
              <w:right w:val="double" w:sz="6" w:space="0" w:color="auto"/>
            </w:tcBorders>
          </w:tcPr>
          <w:p w:rsidR="00025A6A" w:rsidRPr="004C0CE9" w:rsidRDefault="00025A6A" w:rsidP="004B71CA">
            <w:pPr>
              <w:jc w:val="center"/>
              <w:rPr>
                <w:rFonts w:asciiTheme="minorHAnsi" w:hAnsiTheme="minorHAnsi" w:cs="Calibri"/>
                <w:bCs/>
                <w:sz w:val="20"/>
              </w:rPr>
            </w:pPr>
            <w:r w:rsidRPr="004C0CE9">
              <w:rPr>
                <w:rFonts w:asciiTheme="minorHAnsi" w:hAnsiTheme="minorHAnsi" w:cs="Calibri"/>
                <w:bCs/>
                <w:sz w:val="20"/>
              </w:rPr>
              <w:t>Toutes</w:t>
            </w:r>
          </w:p>
        </w:tc>
      </w:tr>
      <w:tr w:rsidR="00164969" w:rsidRPr="004C0CE9" w:rsidTr="00284A46">
        <w:tc>
          <w:tcPr>
            <w:tcW w:w="1276" w:type="dxa"/>
            <w:tcBorders>
              <w:top w:val="single" w:sz="6" w:space="0" w:color="auto"/>
              <w:left w:val="double" w:sz="6" w:space="0" w:color="auto"/>
              <w:bottom w:val="single" w:sz="6" w:space="0" w:color="auto"/>
              <w:right w:val="single" w:sz="6" w:space="0" w:color="auto"/>
            </w:tcBorders>
          </w:tcPr>
          <w:p w:rsidR="00164969" w:rsidRPr="004C0CE9" w:rsidRDefault="00164969" w:rsidP="004B71CA">
            <w:pPr>
              <w:jc w:val="center"/>
              <w:rPr>
                <w:rFonts w:asciiTheme="minorHAnsi" w:hAnsiTheme="minorHAnsi" w:cs="Calibri"/>
                <w:sz w:val="20"/>
              </w:rPr>
            </w:pPr>
          </w:p>
        </w:tc>
        <w:tc>
          <w:tcPr>
            <w:tcW w:w="1559" w:type="dxa"/>
            <w:tcBorders>
              <w:top w:val="single" w:sz="6" w:space="0" w:color="auto"/>
              <w:left w:val="single" w:sz="6" w:space="0" w:color="auto"/>
              <w:bottom w:val="single" w:sz="6" w:space="0" w:color="auto"/>
              <w:right w:val="single" w:sz="6" w:space="0" w:color="auto"/>
            </w:tcBorders>
          </w:tcPr>
          <w:p w:rsidR="00164969" w:rsidRPr="004C0CE9" w:rsidRDefault="00164969" w:rsidP="004B71CA">
            <w:pPr>
              <w:jc w:val="center"/>
              <w:rPr>
                <w:rFonts w:asciiTheme="minorHAnsi" w:hAnsiTheme="minorHAnsi" w:cs="Calibri"/>
                <w:sz w:val="20"/>
              </w:rPr>
            </w:pPr>
          </w:p>
        </w:tc>
        <w:tc>
          <w:tcPr>
            <w:tcW w:w="3969" w:type="dxa"/>
            <w:tcBorders>
              <w:top w:val="single" w:sz="6" w:space="0" w:color="auto"/>
              <w:left w:val="single" w:sz="6" w:space="0" w:color="auto"/>
              <w:bottom w:val="single" w:sz="6" w:space="0" w:color="auto"/>
              <w:right w:val="single" w:sz="6" w:space="0" w:color="auto"/>
            </w:tcBorders>
          </w:tcPr>
          <w:p w:rsidR="00164969" w:rsidRPr="004C0CE9" w:rsidRDefault="00164969" w:rsidP="004B71CA">
            <w:pPr>
              <w:jc w:val="center"/>
              <w:rPr>
                <w:rFonts w:asciiTheme="minorHAnsi" w:hAnsiTheme="minorHAnsi" w:cs="Calibri"/>
                <w:sz w:val="20"/>
              </w:rPr>
            </w:pPr>
          </w:p>
        </w:tc>
        <w:tc>
          <w:tcPr>
            <w:tcW w:w="2127" w:type="dxa"/>
            <w:tcBorders>
              <w:top w:val="single" w:sz="6" w:space="0" w:color="auto"/>
              <w:left w:val="single" w:sz="6" w:space="0" w:color="auto"/>
              <w:bottom w:val="single" w:sz="6" w:space="0" w:color="auto"/>
              <w:right w:val="single" w:sz="6" w:space="0" w:color="auto"/>
            </w:tcBorders>
          </w:tcPr>
          <w:p w:rsidR="00164969" w:rsidRPr="004C0CE9" w:rsidRDefault="00164969" w:rsidP="004B71CA">
            <w:pPr>
              <w:jc w:val="center"/>
              <w:rPr>
                <w:rFonts w:asciiTheme="minorHAnsi" w:hAnsiTheme="minorHAnsi" w:cs="Calibri"/>
                <w:bCs/>
                <w:sz w:val="20"/>
              </w:rPr>
            </w:pPr>
          </w:p>
        </w:tc>
        <w:tc>
          <w:tcPr>
            <w:tcW w:w="991" w:type="dxa"/>
            <w:tcBorders>
              <w:top w:val="single" w:sz="6" w:space="0" w:color="auto"/>
              <w:left w:val="single" w:sz="6" w:space="0" w:color="auto"/>
              <w:bottom w:val="single" w:sz="6" w:space="0" w:color="auto"/>
              <w:right w:val="double" w:sz="6" w:space="0" w:color="auto"/>
            </w:tcBorders>
          </w:tcPr>
          <w:p w:rsidR="00164969" w:rsidRPr="004C0CE9" w:rsidRDefault="00164969" w:rsidP="004B71CA">
            <w:pPr>
              <w:jc w:val="center"/>
              <w:rPr>
                <w:rFonts w:asciiTheme="minorHAnsi" w:hAnsiTheme="minorHAnsi" w:cs="Calibri"/>
                <w:bCs/>
                <w:sz w:val="20"/>
              </w:rPr>
            </w:pPr>
          </w:p>
        </w:tc>
      </w:tr>
    </w:tbl>
    <w:p w:rsidR="00A01276" w:rsidRPr="004C0CE9" w:rsidRDefault="00A01276" w:rsidP="003D16D6">
      <w:pPr>
        <w:suppressAutoHyphens w:val="0"/>
        <w:jc w:val="left"/>
        <w:rPr>
          <w:rFonts w:asciiTheme="minorHAnsi" w:hAnsiTheme="minorHAnsi"/>
          <w:b/>
          <w:sz w:val="20"/>
        </w:rPr>
      </w:pPr>
    </w:p>
    <w:p w:rsidR="00284A46" w:rsidRPr="004C0CE9" w:rsidRDefault="00284A46">
      <w:pPr>
        <w:suppressAutoHyphens w:val="0"/>
        <w:jc w:val="left"/>
        <w:rPr>
          <w:rFonts w:asciiTheme="minorHAnsi" w:hAnsiTheme="minorHAnsi"/>
          <w:b/>
          <w:sz w:val="20"/>
        </w:rPr>
      </w:pPr>
      <w:r w:rsidRPr="004C0CE9">
        <w:rPr>
          <w:rFonts w:asciiTheme="minorHAnsi" w:hAnsiTheme="minorHAnsi"/>
          <w:b/>
          <w:sz w:val="20"/>
        </w:rPr>
        <w:br w:type="page"/>
      </w:r>
    </w:p>
    <w:p w:rsidR="00284A46" w:rsidRPr="004C0CE9" w:rsidRDefault="00284A46" w:rsidP="003D16D6">
      <w:pPr>
        <w:suppressAutoHyphens w:val="0"/>
        <w:jc w:val="left"/>
        <w:rPr>
          <w:rFonts w:asciiTheme="minorHAnsi" w:hAnsiTheme="minorHAnsi"/>
          <w:b/>
          <w:sz w:val="20"/>
        </w:rPr>
      </w:pPr>
    </w:p>
    <w:p w:rsidR="00025A6A" w:rsidRPr="004C0CE9" w:rsidRDefault="00025A6A" w:rsidP="003D16D6">
      <w:pPr>
        <w:suppressAutoHyphens w:val="0"/>
        <w:jc w:val="left"/>
        <w:rPr>
          <w:rFonts w:asciiTheme="minorHAnsi" w:hAnsiTheme="minorHAnsi"/>
          <w:b/>
          <w:sz w:val="20"/>
        </w:rPr>
      </w:pPr>
    </w:p>
    <w:p w:rsidR="00284A46" w:rsidRPr="004C0CE9" w:rsidRDefault="00284A46" w:rsidP="00284A46">
      <w:pPr>
        <w:jc w:val="center"/>
        <w:rPr>
          <w:rFonts w:asciiTheme="minorHAnsi" w:hAnsiTheme="minorHAnsi"/>
          <w:b/>
          <w:color w:val="FF6600"/>
          <w:szCs w:val="24"/>
        </w:rPr>
      </w:pPr>
      <w:r w:rsidRPr="004C0CE9">
        <w:rPr>
          <w:rFonts w:asciiTheme="minorHAnsi" w:hAnsiTheme="minorHAnsi"/>
          <w:b/>
          <w:color w:val="FF6600"/>
          <w:szCs w:val="24"/>
        </w:rPr>
        <w:t>SOMMAIRE</w:t>
      </w:r>
    </w:p>
    <w:p w:rsidR="00284A46" w:rsidRPr="004C0CE9" w:rsidRDefault="00284A46" w:rsidP="00284A46">
      <w:pPr>
        <w:jc w:val="left"/>
        <w:rPr>
          <w:rFonts w:asciiTheme="minorHAnsi" w:hAnsiTheme="minorHAnsi"/>
          <w:b/>
          <w:iCs/>
          <w:sz w:val="20"/>
        </w:rPr>
      </w:pPr>
    </w:p>
    <w:p w:rsidR="00284A46" w:rsidRPr="000C5183" w:rsidRDefault="00284A46" w:rsidP="00284A46">
      <w:pPr>
        <w:pStyle w:val="TM1"/>
        <w:rPr>
          <w:rFonts w:asciiTheme="minorHAnsi" w:hAnsiTheme="minorHAnsi" w:cs="Arial"/>
          <w:b/>
          <w:sz w:val="20"/>
        </w:rPr>
      </w:pPr>
    </w:p>
    <w:p w:rsidR="003D62CB" w:rsidRPr="003D62CB" w:rsidRDefault="000C0079">
      <w:pPr>
        <w:pStyle w:val="TM1"/>
        <w:rPr>
          <w:rFonts w:asciiTheme="minorHAnsi" w:eastAsiaTheme="minorEastAsia" w:hAnsiTheme="minorHAnsi" w:cstheme="minorBidi"/>
          <w:noProof/>
          <w:sz w:val="22"/>
          <w:szCs w:val="22"/>
          <w:lang w:eastAsia="fr-FR"/>
        </w:rPr>
      </w:pPr>
      <w:r w:rsidRPr="00DE0427">
        <w:rPr>
          <w:rFonts w:asciiTheme="minorHAnsi" w:hAnsiTheme="minorHAnsi" w:cs="Arial"/>
          <w:b/>
          <w:sz w:val="20"/>
        </w:rPr>
        <w:fldChar w:fldCharType="begin"/>
      </w:r>
      <w:r w:rsidR="00284A46" w:rsidRPr="00DE0427">
        <w:rPr>
          <w:rFonts w:asciiTheme="minorHAnsi" w:hAnsiTheme="minorHAnsi" w:cs="Arial"/>
          <w:b/>
          <w:sz w:val="20"/>
        </w:rPr>
        <w:instrText xml:space="preserve"> TOC \o "1-9" \t "Titre 9;9;Titre 8;8;Titre 7;7;Titre 6;6;Titre 5;5;Titre 4;4;Titre 3;3;Titre 2;2;Titre 1;1;Heading 2 - Supporting section;2;Style8;4;_Sun Titre 4;4" \h</w:instrText>
      </w:r>
      <w:r w:rsidRPr="00DE0427">
        <w:rPr>
          <w:rFonts w:asciiTheme="minorHAnsi" w:hAnsiTheme="minorHAnsi" w:cs="Arial"/>
          <w:b/>
          <w:sz w:val="20"/>
        </w:rPr>
        <w:fldChar w:fldCharType="separate"/>
      </w:r>
      <w:hyperlink w:anchor="_Toc451349903" w:history="1">
        <w:r w:rsidR="003D62CB" w:rsidRPr="003D62CB">
          <w:rPr>
            <w:rStyle w:val="Lienhypertexte"/>
            <w:rFonts w:asciiTheme="minorHAnsi" w:hAnsiTheme="minorHAnsi"/>
            <w:bCs/>
            <w:caps/>
            <w:noProof/>
            <w:lang w:eastAsia="fr-FR"/>
          </w:rPr>
          <w:t>1</w:t>
        </w:r>
        <w:r w:rsidR="003D62CB" w:rsidRPr="003D62CB">
          <w:rPr>
            <w:rFonts w:asciiTheme="minorHAnsi" w:eastAsiaTheme="minorEastAsia" w:hAnsiTheme="minorHAnsi" w:cstheme="minorBidi"/>
            <w:noProof/>
            <w:sz w:val="22"/>
            <w:szCs w:val="22"/>
            <w:lang w:eastAsia="fr-FR"/>
          </w:rPr>
          <w:tab/>
        </w:r>
        <w:r w:rsidR="003D62CB" w:rsidRPr="003D62CB">
          <w:rPr>
            <w:rStyle w:val="Lienhypertexte"/>
            <w:rFonts w:asciiTheme="minorHAnsi" w:hAnsiTheme="minorHAnsi" w:cs="Arial"/>
            <w:bCs/>
            <w:caps/>
            <w:noProof/>
            <w:lang w:eastAsia="fr-FR"/>
          </w:rPr>
          <w:t>INTRODUCTION</w:t>
        </w:r>
        <w:r w:rsidR="003D62CB" w:rsidRPr="003D62CB">
          <w:rPr>
            <w:rFonts w:asciiTheme="minorHAnsi" w:hAnsiTheme="minorHAnsi"/>
            <w:noProof/>
          </w:rPr>
          <w:tab/>
        </w:r>
        <w:r w:rsidRPr="003D62CB">
          <w:rPr>
            <w:rFonts w:asciiTheme="minorHAnsi" w:hAnsiTheme="minorHAnsi"/>
            <w:noProof/>
          </w:rPr>
          <w:fldChar w:fldCharType="begin"/>
        </w:r>
        <w:r w:rsidR="003D62CB" w:rsidRPr="003D62CB">
          <w:rPr>
            <w:rFonts w:asciiTheme="minorHAnsi" w:hAnsiTheme="minorHAnsi"/>
            <w:noProof/>
          </w:rPr>
          <w:instrText xml:space="preserve"> PAGEREF _Toc451349903 \h </w:instrText>
        </w:r>
        <w:r w:rsidRPr="003D62CB">
          <w:rPr>
            <w:rFonts w:asciiTheme="minorHAnsi" w:hAnsiTheme="minorHAnsi"/>
            <w:noProof/>
          </w:rPr>
        </w:r>
        <w:r w:rsidRPr="003D62CB">
          <w:rPr>
            <w:rFonts w:asciiTheme="minorHAnsi" w:hAnsiTheme="minorHAnsi"/>
            <w:noProof/>
          </w:rPr>
          <w:fldChar w:fldCharType="separate"/>
        </w:r>
        <w:r w:rsidR="003D62CB" w:rsidRPr="003D62CB">
          <w:rPr>
            <w:rFonts w:asciiTheme="minorHAnsi" w:hAnsiTheme="minorHAnsi"/>
            <w:noProof/>
          </w:rPr>
          <w:t>4</w:t>
        </w:r>
        <w:r w:rsidRPr="003D62CB">
          <w:rPr>
            <w:rFonts w:asciiTheme="minorHAnsi" w:hAnsiTheme="minorHAnsi"/>
            <w:noProof/>
          </w:rPr>
          <w:fldChar w:fldCharType="end"/>
        </w:r>
      </w:hyperlink>
    </w:p>
    <w:p w:rsidR="003D62CB" w:rsidRPr="003D62CB" w:rsidRDefault="000C0079">
      <w:pPr>
        <w:pStyle w:val="TM2"/>
        <w:tabs>
          <w:tab w:val="left" w:pos="960"/>
          <w:tab w:val="right" w:leader="dot" w:pos="10185"/>
        </w:tabs>
        <w:rPr>
          <w:rFonts w:asciiTheme="minorHAnsi" w:eastAsiaTheme="minorEastAsia" w:hAnsiTheme="minorHAnsi" w:cstheme="minorBidi"/>
          <w:noProof/>
          <w:sz w:val="22"/>
          <w:szCs w:val="22"/>
          <w:lang w:eastAsia="fr-FR"/>
        </w:rPr>
      </w:pPr>
      <w:hyperlink w:anchor="_Toc451349904" w:history="1">
        <w:r w:rsidR="003D62CB" w:rsidRPr="003D62CB">
          <w:rPr>
            <w:rStyle w:val="Lienhypertexte"/>
            <w:rFonts w:asciiTheme="minorHAnsi" w:hAnsiTheme="minorHAnsi"/>
            <w:noProof/>
            <w:lang w:eastAsia="fr-FR"/>
          </w:rPr>
          <w:t>1.1</w:t>
        </w:r>
        <w:r w:rsidR="003D62CB" w:rsidRPr="003D62CB">
          <w:rPr>
            <w:rFonts w:asciiTheme="minorHAnsi" w:eastAsiaTheme="minorEastAsia" w:hAnsiTheme="minorHAnsi" w:cstheme="minorBidi"/>
            <w:noProof/>
            <w:sz w:val="22"/>
            <w:szCs w:val="22"/>
            <w:lang w:eastAsia="fr-FR"/>
          </w:rPr>
          <w:tab/>
        </w:r>
        <w:r w:rsidR="003D62CB" w:rsidRPr="003D62CB">
          <w:rPr>
            <w:rStyle w:val="Lienhypertexte"/>
            <w:rFonts w:asciiTheme="minorHAnsi" w:hAnsiTheme="minorHAnsi" w:cs="Arial"/>
            <w:noProof/>
            <w:lang w:eastAsia="fr-FR"/>
          </w:rPr>
          <w:t>Contexte</w:t>
        </w:r>
        <w:r w:rsidR="003D62CB" w:rsidRPr="003D62CB">
          <w:rPr>
            <w:rFonts w:asciiTheme="minorHAnsi" w:hAnsiTheme="minorHAnsi"/>
            <w:noProof/>
          </w:rPr>
          <w:tab/>
        </w:r>
        <w:r w:rsidRPr="003D62CB">
          <w:rPr>
            <w:rFonts w:asciiTheme="minorHAnsi" w:hAnsiTheme="minorHAnsi"/>
            <w:noProof/>
          </w:rPr>
          <w:fldChar w:fldCharType="begin"/>
        </w:r>
        <w:r w:rsidR="003D62CB" w:rsidRPr="003D62CB">
          <w:rPr>
            <w:rFonts w:asciiTheme="minorHAnsi" w:hAnsiTheme="minorHAnsi"/>
            <w:noProof/>
          </w:rPr>
          <w:instrText xml:space="preserve"> PAGEREF _Toc451349904 \h </w:instrText>
        </w:r>
        <w:r w:rsidRPr="003D62CB">
          <w:rPr>
            <w:rFonts w:asciiTheme="minorHAnsi" w:hAnsiTheme="minorHAnsi"/>
            <w:noProof/>
          </w:rPr>
        </w:r>
        <w:r w:rsidRPr="003D62CB">
          <w:rPr>
            <w:rFonts w:asciiTheme="minorHAnsi" w:hAnsiTheme="minorHAnsi"/>
            <w:noProof/>
          </w:rPr>
          <w:fldChar w:fldCharType="separate"/>
        </w:r>
        <w:r w:rsidR="003D62CB" w:rsidRPr="003D62CB">
          <w:rPr>
            <w:rFonts w:asciiTheme="minorHAnsi" w:hAnsiTheme="minorHAnsi"/>
            <w:noProof/>
          </w:rPr>
          <w:t>4</w:t>
        </w:r>
        <w:r w:rsidRPr="003D62CB">
          <w:rPr>
            <w:rFonts w:asciiTheme="minorHAnsi" w:hAnsiTheme="minorHAnsi"/>
            <w:noProof/>
          </w:rPr>
          <w:fldChar w:fldCharType="end"/>
        </w:r>
      </w:hyperlink>
    </w:p>
    <w:p w:rsidR="003D62CB" w:rsidRPr="003D62CB" w:rsidRDefault="000C0079">
      <w:pPr>
        <w:pStyle w:val="TM2"/>
        <w:tabs>
          <w:tab w:val="left" w:pos="960"/>
          <w:tab w:val="right" w:leader="dot" w:pos="10185"/>
        </w:tabs>
        <w:rPr>
          <w:rFonts w:asciiTheme="minorHAnsi" w:eastAsiaTheme="minorEastAsia" w:hAnsiTheme="minorHAnsi" w:cstheme="minorBidi"/>
          <w:noProof/>
          <w:sz w:val="22"/>
          <w:szCs w:val="22"/>
          <w:lang w:eastAsia="fr-FR"/>
        </w:rPr>
      </w:pPr>
      <w:hyperlink w:anchor="_Toc451349905" w:history="1">
        <w:r w:rsidR="003D62CB" w:rsidRPr="003D62CB">
          <w:rPr>
            <w:rStyle w:val="Lienhypertexte"/>
            <w:rFonts w:asciiTheme="minorHAnsi" w:hAnsiTheme="minorHAnsi"/>
            <w:noProof/>
            <w:lang w:eastAsia="fr-FR"/>
          </w:rPr>
          <w:t>1.2</w:t>
        </w:r>
        <w:r w:rsidR="003D62CB" w:rsidRPr="003D62CB">
          <w:rPr>
            <w:rFonts w:asciiTheme="minorHAnsi" w:eastAsiaTheme="minorEastAsia" w:hAnsiTheme="minorHAnsi" w:cstheme="minorBidi"/>
            <w:noProof/>
            <w:sz w:val="22"/>
            <w:szCs w:val="22"/>
            <w:lang w:eastAsia="fr-FR"/>
          </w:rPr>
          <w:tab/>
        </w:r>
        <w:r w:rsidR="003D62CB" w:rsidRPr="003D62CB">
          <w:rPr>
            <w:rStyle w:val="Lienhypertexte"/>
            <w:rFonts w:asciiTheme="minorHAnsi" w:hAnsiTheme="minorHAnsi" w:cs="Arial"/>
            <w:noProof/>
            <w:lang w:eastAsia="fr-FR"/>
          </w:rPr>
          <w:t>Objectifs</w:t>
        </w:r>
        <w:r w:rsidR="003D62CB" w:rsidRPr="003D62CB">
          <w:rPr>
            <w:rFonts w:asciiTheme="minorHAnsi" w:hAnsiTheme="minorHAnsi"/>
            <w:noProof/>
          </w:rPr>
          <w:tab/>
        </w:r>
        <w:r w:rsidRPr="003D62CB">
          <w:rPr>
            <w:rFonts w:asciiTheme="minorHAnsi" w:hAnsiTheme="minorHAnsi"/>
            <w:noProof/>
          </w:rPr>
          <w:fldChar w:fldCharType="begin"/>
        </w:r>
        <w:r w:rsidR="003D62CB" w:rsidRPr="003D62CB">
          <w:rPr>
            <w:rFonts w:asciiTheme="minorHAnsi" w:hAnsiTheme="minorHAnsi"/>
            <w:noProof/>
          </w:rPr>
          <w:instrText xml:space="preserve"> PAGEREF _Toc451349905 \h </w:instrText>
        </w:r>
        <w:r w:rsidRPr="003D62CB">
          <w:rPr>
            <w:rFonts w:asciiTheme="minorHAnsi" w:hAnsiTheme="minorHAnsi"/>
            <w:noProof/>
          </w:rPr>
        </w:r>
        <w:r w:rsidRPr="003D62CB">
          <w:rPr>
            <w:rFonts w:asciiTheme="minorHAnsi" w:hAnsiTheme="minorHAnsi"/>
            <w:noProof/>
          </w:rPr>
          <w:fldChar w:fldCharType="separate"/>
        </w:r>
        <w:r w:rsidR="003D62CB" w:rsidRPr="003D62CB">
          <w:rPr>
            <w:rFonts w:asciiTheme="minorHAnsi" w:hAnsiTheme="minorHAnsi"/>
            <w:noProof/>
          </w:rPr>
          <w:t>4</w:t>
        </w:r>
        <w:r w:rsidRPr="003D62CB">
          <w:rPr>
            <w:rFonts w:asciiTheme="minorHAnsi" w:hAnsiTheme="minorHAnsi"/>
            <w:noProof/>
          </w:rPr>
          <w:fldChar w:fldCharType="end"/>
        </w:r>
      </w:hyperlink>
    </w:p>
    <w:p w:rsidR="003D62CB" w:rsidRPr="003D62CB" w:rsidRDefault="000C0079">
      <w:pPr>
        <w:pStyle w:val="TM1"/>
        <w:rPr>
          <w:rFonts w:asciiTheme="minorHAnsi" w:eastAsiaTheme="minorEastAsia" w:hAnsiTheme="minorHAnsi" w:cstheme="minorBidi"/>
          <w:noProof/>
          <w:sz w:val="22"/>
          <w:szCs w:val="22"/>
          <w:lang w:eastAsia="fr-FR"/>
        </w:rPr>
      </w:pPr>
      <w:hyperlink w:anchor="_Toc451349906" w:history="1">
        <w:r w:rsidR="003D62CB" w:rsidRPr="003D62CB">
          <w:rPr>
            <w:rStyle w:val="Lienhypertexte"/>
            <w:rFonts w:asciiTheme="minorHAnsi" w:hAnsiTheme="minorHAnsi"/>
            <w:bCs/>
            <w:caps/>
            <w:noProof/>
            <w:lang w:eastAsia="fr-FR"/>
          </w:rPr>
          <w:t>2</w:t>
        </w:r>
        <w:r w:rsidR="003D62CB" w:rsidRPr="003D62CB">
          <w:rPr>
            <w:rFonts w:asciiTheme="minorHAnsi" w:eastAsiaTheme="minorEastAsia" w:hAnsiTheme="minorHAnsi" w:cstheme="minorBidi"/>
            <w:noProof/>
            <w:sz w:val="22"/>
            <w:szCs w:val="22"/>
            <w:lang w:eastAsia="fr-FR"/>
          </w:rPr>
          <w:tab/>
        </w:r>
        <w:r w:rsidR="003D62CB" w:rsidRPr="003D62CB">
          <w:rPr>
            <w:rStyle w:val="Lienhypertexte"/>
            <w:rFonts w:asciiTheme="minorHAnsi" w:hAnsiTheme="minorHAnsi" w:cs="Arial"/>
            <w:bCs/>
            <w:caps/>
            <w:noProof/>
            <w:lang w:eastAsia="fr-FR"/>
          </w:rPr>
          <w:t>EXISTANT CNPAC EN APPLICATIONS INFORMATIQUES</w:t>
        </w:r>
        <w:r w:rsidR="003D62CB" w:rsidRPr="003D62CB">
          <w:rPr>
            <w:rFonts w:asciiTheme="minorHAnsi" w:hAnsiTheme="minorHAnsi"/>
            <w:noProof/>
          </w:rPr>
          <w:tab/>
        </w:r>
        <w:r w:rsidRPr="003D62CB">
          <w:rPr>
            <w:rFonts w:asciiTheme="minorHAnsi" w:hAnsiTheme="minorHAnsi"/>
            <w:noProof/>
          </w:rPr>
          <w:fldChar w:fldCharType="begin"/>
        </w:r>
        <w:r w:rsidR="003D62CB" w:rsidRPr="003D62CB">
          <w:rPr>
            <w:rFonts w:asciiTheme="minorHAnsi" w:hAnsiTheme="minorHAnsi"/>
            <w:noProof/>
          </w:rPr>
          <w:instrText xml:space="preserve"> PAGEREF _Toc451349906 \h </w:instrText>
        </w:r>
        <w:r w:rsidRPr="003D62CB">
          <w:rPr>
            <w:rFonts w:asciiTheme="minorHAnsi" w:hAnsiTheme="minorHAnsi"/>
            <w:noProof/>
          </w:rPr>
        </w:r>
        <w:r w:rsidRPr="003D62CB">
          <w:rPr>
            <w:rFonts w:asciiTheme="minorHAnsi" w:hAnsiTheme="minorHAnsi"/>
            <w:noProof/>
          </w:rPr>
          <w:fldChar w:fldCharType="separate"/>
        </w:r>
        <w:r w:rsidR="003D62CB" w:rsidRPr="003D62CB">
          <w:rPr>
            <w:rFonts w:asciiTheme="minorHAnsi" w:hAnsiTheme="minorHAnsi"/>
            <w:noProof/>
          </w:rPr>
          <w:t>4</w:t>
        </w:r>
        <w:r w:rsidRPr="003D62CB">
          <w:rPr>
            <w:rFonts w:asciiTheme="minorHAnsi" w:hAnsiTheme="minorHAnsi"/>
            <w:noProof/>
          </w:rPr>
          <w:fldChar w:fldCharType="end"/>
        </w:r>
      </w:hyperlink>
    </w:p>
    <w:p w:rsidR="003D62CB" w:rsidRPr="003D62CB" w:rsidRDefault="000C0079">
      <w:pPr>
        <w:pStyle w:val="TM1"/>
        <w:rPr>
          <w:rFonts w:asciiTheme="minorHAnsi" w:eastAsiaTheme="minorEastAsia" w:hAnsiTheme="minorHAnsi" w:cstheme="minorBidi"/>
          <w:noProof/>
          <w:sz w:val="22"/>
          <w:szCs w:val="22"/>
          <w:lang w:eastAsia="fr-FR"/>
        </w:rPr>
      </w:pPr>
      <w:hyperlink w:anchor="_Toc451349907" w:history="1">
        <w:r w:rsidR="003D62CB" w:rsidRPr="003D62CB">
          <w:rPr>
            <w:rStyle w:val="Lienhypertexte"/>
            <w:rFonts w:asciiTheme="minorHAnsi" w:hAnsiTheme="minorHAnsi"/>
            <w:bCs/>
            <w:caps/>
            <w:noProof/>
            <w:lang w:eastAsia="fr-FR"/>
          </w:rPr>
          <w:t>3</w:t>
        </w:r>
        <w:r w:rsidR="003D62CB" w:rsidRPr="003D62CB">
          <w:rPr>
            <w:rFonts w:asciiTheme="minorHAnsi" w:eastAsiaTheme="minorEastAsia" w:hAnsiTheme="minorHAnsi" w:cstheme="minorBidi"/>
            <w:noProof/>
            <w:sz w:val="22"/>
            <w:szCs w:val="22"/>
            <w:lang w:eastAsia="fr-FR"/>
          </w:rPr>
          <w:tab/>
        </w:r>
        <w:r w:rsidR="003D62CB" w:rsidRPr="003D62CB">
          <w:rPr>
            <w:rStyle w:val="Lienhypertexte"/>
            <w:rFonts w:asciiTheme="minorHAnsi" w:hAnsiTheme="minorHAnsi" w:cs="Arial"/>
            <w:bCs/>
            <w:caps/>
            <w:noProof/>
            <w:lang w:eastAsia="fr-FR"/>
          </w:rPr>
          <w:t>SYSTEME CIBLE (Périmètre projet)</w:t>
        </w:r>
        <w:r w:rsidR="003D62CB" w:rsidRPr="003D62CB">
          <w:rPr>
            <w:rFonts w:asciiTheme="minorHAnsi" w:hAnsiTheme="minorHAnsi"/>
            <w:noProof/>
          </w:rPr>
          <w:tab/>
        </w:r>
        <w:r w:rsidRPr="003D62CB">
          <w:rPr>
            <w:rFonts w:asciiTheme="minorHAnsi" w:hAnsiTheme="minorHAnsi"/>
            <w:noProof/>
          </w:rPr>
          <w:fldChar w:fldCharType="begin"/>
        </w:r>
        <w:r w:rsidR="003D62CB" w:rsidRPr="003D62CB">
          <w:rPr>
            <w:rFonts w:asciiTheme="minorHAnsi" w:hAnsiTheme="minorHAnsi"/>
            <w:noProof/>
          </w:rPr>
          <w:instrText xml:space="preserve"> PAGEREF _Toc451349907 \h </w:instrText>
        </w:r>
        <w:r w:rsidRPr="003D62CB">
          <w:rPr>
            <w:rFonts w:asciiTheme="minorHAnsi" w:hAnsiTheme="minorHAnsi"/>
            <w:noProof/>
          </w:rPr>
        </w:r>
        <w:r w:rsidRPr="003D62CB">
          <w:rPr>
            <w:rFonts w:asciiTheme="minorHAnsi" w:hAnsiTheme="minorHAnsi"/>
            <w:noProof/>
          </w:rPr>
          <w:fldChar w:fldCharType="separate"/>
        </w:r>
        <w:r w:rsidR="003D62CB" w:rsidRPr="003D62CB">
          <w:rPr>
            <w:rFonts w:asciiTheme="minorHAnsi" w:hAnsiTheme="minorHAnsi"/>
            <w:noProof/>
          </w:rPr>
          <w:t>5</w:t>
        </w:r>
        <w:r w:rsidRPr="003D62CB">
          <w:rPr>
            <w:rFonts w:asciiTheme="minorHAnsi" w:hAnsiTheme="minorHAnsi"/>
            <w:noProof/>
          </w:rPr>
          <w:fldChar w:fldCharType="end"/>
        </w:r>
      </w:hyperlink>
    </w:p>
    <w:p w:rsidR="003D62CB" w:rsidRPr="003D62CB" w:rsidRDefault="000C0079">
      <w:pPr>
        <w:pStyle w:val="TM2"/>
        <w:tabs>
          <w:tab w:val="left" w:pos="960"/>
          <w:tab w:val="right" w:leader="dot" w:pos="10185"/>
        </w:tabs>
        <w:rPr>
          <w:rFonts w:asciiTheme="minorHAnsi" w:eastAsiaTheme="minorEastAsia" w:hAnsiTheme="minorHAnsi" w:cstheme="minorBidi"/>
          <w:noProof/>
          <w:sz w:val="22"/>
          <w:szCs w:val="22"/>
          <w:lang w:eastAsia="fr-FR"/>
        </w:rPr>
      </w:pPr>
      <w:hyperlink w:anchor="_Toc451349908" w:history="1">
        <w:r w:rsidR="003D62CB" w:rsidRPr="003D62CB">
          <w:rPr>
            <w:rStyle w:val="Lienhypertexte"/>
            <w:rFonts w:asciiTheme="minorHAnsi" w:hAnsiTheme="minorHAnsi"/>
            <w:noProof/>
            <w:lang w:eastAsia="fr-FR"/>
          </w:rPr>
          <w:t>3.1</w:t>
        </w:r>
        <w:r w:rsidR="003D62CB" w:rsidRPr="003D62CB">
          <w:rPr>
            <w:rFonts w:asciiTheme="minorHAnsi" w:eastAsiaTheme="minorEastAsia" w:hAnsiTheme="minorHAnsi" w:cstheme="minorBidi"/>
            <w:noProof/>
            <w:sz w:val="22"/>
            <w:szCs w:val="22"/>
            <w:lang w:eastAsia="fr-FR"/>
          </w:rPr>
          <w:tab/>
        </w:r>
        <w:r w:rsidR="003D62CB" w:rsidRPr="003D62CB">
          <w:rPr>
            <w:rStyle w:val="Lienhypertexte"/>
            <w:rFonts w:asciiTheme="minorHAnsi" w:hAnsiTheme="minorHAnsi" w:cs="Arial"/>
            <w:noProof/>
            <w:lang w:eastAsia="fr-FR"/>
          </w:rPr>
          <w:t>Récapitulatif des fonctionnalités du système cible</w:t>
        </w:r>
        <w:r w:rsidR="003D62CB" w:rsidRPr="003D62CB">
          <w:rPr>
            <w:rFonts w:asciiTheme="minorHAnsi" w:hAnsiTheme="minorHAnsi"/>
            <w:noProof/>
          </w:rPr>
          <w:tab/>
        </w:r>
        <w:r w:rsidRPr="003D62CB">
          <w:rPr>
            <w:rFonts w:asciiTheme="minorHAnsi" w:hAnsiTheme="minorHAnsi"/>
            <w:noProof/>
          </w:rPr>
          <w:fldChar w:fldCharType="begin"/>
        </w:r>
        <w:r w:rsidR="003D62CB" w:rsidRPr="003D62CB">
          <w:rPr>
            <w:rFonts w:asciiTheme="minorHAnsi" w:hAnsiTheme="minorHAnsi"/>
            <w:noProof/>
          </w:rPr>
          <w:instrText xml:space="preserve"> PAGEREF _Toc451349908 \h </w:instrText>
        </w:r>
        <w:r w:rsidRPr="003D62CB">
          <w:rPr>
            <w:rFonts w:asciiTheme="minorHAnsi" w:hAnsiTheme="minorHAnsi"/>
            <w:noProof/>
          </w:rPr>
        </w:r>
        <w:r w:rsidRPr="003D62CB">
          <w:rPr>
            <w:rFonts w:asciiTheme="minorHAnsi" w:hAnsiTheme="minorHAnsi"/>
            <w:noProof/>
          </w:rPr>
          <w:fldChar w:fldCharType="separate"/>
        </w:r>
        <w:r w:rsidR="003D62CB" w:rsidRPr="003D62CB">
          <w:rPr>
            <w:rFonts w:asciiTheme="minorHAnsi" w:hAnsiTheme="minorHAnsi"/>
            <w:noProof/>
          </w:rPr>
          <w:t>5</w:t>
        </w:r>
        <w:r w:rsidRPr="003D62CB">
          <w:rPr>
            <w:rFonts w:asciiTheme="minorHAnsi" w:hAnsiTheme="minorHAnsi"/>
            <w:noProof/>
          </w:rPr>
          <w:fldChar w:fldCharType="end"/>
        </w:r>
      </w:hyperlink>
    </w:p>
    <w:p w:rsidR="003D62CB" w:rsidRPr="003D62CB" w:rsidRDefault="000C0079">
      <w:pPr>
        <w:pStyle w:val="TM2"/>
        <w:tabs>
          <w:tab w:val="left" w:pos="960"/>
          <w:tab w:val="right" w:leader="dot" w:pos="10185"/>
        </w:tabs>
        <w:rPr>
          <w:rFonts w:asciiTheme="minorHAnsi" w:eastAsiaTheme="minorEastAsia" w:hAnsiTheme="minorHAnsi" w:cstheme="minorBidi"/>
          <w:noProof/>
          <w:sz w:val="22"/>
          <w:szCs w:val="22"/>
          <w:lang w:eastAsia="fr-FR"/>
        </w:rPr>
      </w:pPr>
      <w:hyperlink w:anchor="_Toc451349909" w:history="1">
        <w:r w:rsidR="003D62CB" w:rsidRPr="003D62CB">
          <w:rPr>
            <w:rStyle w:val="Lienhypertexte"/>
            <w:rFonts w:asciiTheme="minorHAnsi" w:hAnsiTheme="minorHAnsi"/>
            <w:noProof/>
            <w:lang w:eastAsia="fr-FR"/>
          </w:rPr>
          <w:t>3.2</w:t>
        </w:r>
        <w:r w:rsidR="003D62CB" w:rsidRPr="003D62CB">
          <w:rPr>
            <w:rFonts w:asciiTheme="minorHAnsi" w:eastAsiaTheme="minorEastAsia" w:hAnsiTheme="minorHAnsi" w:cstheme="minorBidi"/>
            <w:noProof/>
            <w:sz w:val="22"/>
            <w:szCs w:val="22"/>
            <w:lang w:eastAsia="fr-FR"/>
          </w:rPr>
          <w:tab/>
        </w:r>
        <w:r w:rsidR="003D62CB" w:rsidRPr="003D62CB">
          <w:rPr>
            <w:rStyle w:val="Lienhypertexte"/>
            <w:rFonts w:asciiTheme="minorHAnsi" w:hAnsiTheme="minorHAnsi" w:cs="Arial"/>
            <w:noProof/>
            <w:lang w:eastAsia="fr-FR"/>
          </w:rPr>
          <w:t>Architecture du système cible</w:t>
        </w:r>
        <w:r w:rsidR="003D62CB" w:rsidRPr="003D62CB">
          <w:rPr>
            <w:rFonts w:asciiTheme="minorHAnsi" w:hAnsiTheme="minorHAnsi"/>
            <w:noProof/>
          </w:rPr>
          <w:tab/>
        </w:r>
        <w:r w:rsidRPr="003D62CB">
          <w:rPr>
            <w:rFonts w:asciiTheme="minorHAnsi" w:hAnsiTheme="minorHAnsi"/>
            <w:noProof/>
          </w:rPr>
          <w:fldChar w:fldCharType="begin"/>
        </w:r>
        <w:r w:rsidR="003D62CB" w:rsidRPr="003D62CB">
          <w:rPr>
            <w:rFonts w:asciiTheme="minorHAnsi" w:hAnsiTheme="minorHAnsi"/>
            <w:noProof/>
          </w:rPr>
          <w:instrText xml:space="preserve"> PAGEREF _Toc451349909 \h </w:instrText>
        </w:r>
        <w:r w:rsidRPr="003D62CB">
          <w:rPr>
            <w:rFonts w:asciiTheme="minorHAnsi" w:hAnsiTheme="minorHAnsi"/>
            <w:noProof/>
          </w:rPr>
        </w:r>
        <w:r w:rsidRPr="003D62CB">
          <w:rPr>
            <w:rFonts w:asciiTheme="minorHAnsi" w:hAnsiTheme="minorHAnsi"/>
            <w:noProof/>
          </w:rPr>
          <w:fldChar w:fldCharType="separate"/>
        </w:r>
        <w:r w:rsidR="003D62CB" w:rsidRPr="003D62CB">
          <w:rPr>
            <w:rFonts w:asciiTheme="minorHAnsi" w:hAnsiTheme="minorHAnsi"/>
            <w:noProof/>
          </w:rPr>
          <w:t>9</w:t>
        </w:r>
        <w:r w:rsidRPr="003D62CB">
          <w:rPr>
            <w:rFonts w:asciiTheme="minorHAnsi" w:hAnsiTheme="minorHAnsi"/>
            <w:noProof/>
          </w:rPr>
          <w:fldChar w:fldCharType="end"/>
        </w:r>
      </w:hyperlink>
    </w:p>
    <w:p w:rsidR="003D62CB" w:rsidRPr="003D62CB" w:rsidRDefault="000C0079">
      <w:pPr>
        <w:pStyle w:val="TM2"/>
        <w:tabs>
          <w:tab w:val="left" w:pos="960"/>
          <w:tab w:val="right" w:leader="dot" w:pos="10185"/>
        </w:tabs>
        <w:rPr>
          <w:rFonts w:asciiTheme="minorHAnsi" w:eastAsiaTheme="minorEastAsia" w:hAnsiTheme="minorHAnsi" w:cstheme="minorBidi"/>
          <w:noProof/>
          <w:sz w:val="22"/>
          <w:szCs w:val="22"/>
          <w:lang w:eastAsia="fr-FR"/>
        </w:rPr>
      </w:pPr>
      <w:hyperlink w:anchor="_Toc451349910" w:history="1">
        <w:r w:rsidR="003D62CB" w:rsidRPr="003D62CB">
          <w:rPr>
            <w:rStyle w:val="Lienhypertexte"/>
            <w:rFonts w:asciiTheme="minorHAnsi" w:hAnsiTheme="minorHAnsi"/>
            <w:noProof/>
            <w:lang w:eastAsia="fr-FR"/>
          </w:rPr>
          <w:t>3.3</w:t>
        </w:r>
        <w:r w:rsidR="003D62CB" w:rsidRPr="003D62CB">
          <w:rPr>
            <w:rFonts w:asciiTheme="minorHAnsi" w:eastAsiaTheme="minorEastAsia" w:hAnsiTheme="minorHAnsi" w:cstheme="minorBidi"/>
            <w:noProof/>
            <w:sz w:val="22"/>
            <w:szCs w:val="22"/>
            <w:lang w:eastAsia="fr-FR"/>
          </w:rPr>
          <w:tab/>
        </w:r>
        <w:r w:rsidR="003D62CB" w:rsidRPr="003D62CB">
          <w:rPr>
            <w:rStyle w:val="Lienhypertexte"/>
            <w:rFonts w:asciiTheme="minorHAnsi" w:hAnsiTheme="minorHAnsi" w:cs="Arial"/>
            <w:noProof/>
            <w:lang w:eastAsia="fr-FR"/>
          </w:rPr>
          <w:t>Plate forme matérielle pour le système cible</w:t>
        </w:r>
        <w:r w:rsidR="003D62CB" w:rsidRPr="003D62CB">
          <w:rPr>
            <w:rFonts w:asciiTheme="minorHAnsi" w:hAnsiTheme="minorHAnsi"/>
            <w:noProof/>
          </w:rPr>
          <w:tab/>
        </w:r>
        <w:r w:rsidRPr="003D62CB">
          <w:rPr>
            <w:rFonts w:asciiTheme="minorHAnsi" w:hAnsiTheme="minorHAnsi"/>
            <w:noProof/>
          </w:rPr>
          <w:fldChar w:fldCharType="begin"/>
        </w:r>
        <w:r w:rsidR="003D62CB" w:rsidRPr="003D62CB">
          <w:rPr>
            <w:rFonts w:asciiTheme="minorHAnsi" w:hAnsiTheme="minorHAnsi"/>
            <w:noProof/>
          </w:rPr>
          <w:instrText xml:space="preserve"> PAGEREF _Toc451349910 \h </w:instrText>
        </w:r>
        <w:r w:rsidRPr="003D62CB">
          <w:rPr>
            <w:rFonts w:asciiTheme="minorHAnsi" w:hAnsiTheme="minorHAnsi"/>
            <w:noProof/>
          </w:rPr>
        </w:r>
        <w:r w:rsidRPr="003D62CB">
          <w:rPr>
            <w:rFonts w:asciiTheme="minorHAnsi" w:hAnsiTheme="minorHAnsi"/>
            <w:noProof/>
          </w:rPr>
          <w:fldChar w:fldCharType="separate"/>
        </w:r>
        <w:r w:rsidR="003D62CB" w:rsidRPr="003D62CB">
          <w:rPr>
            <w:rFonts w:asciiTheme="minorHAnsi" w:hAnsiTheme="minorHAnsi"/>
            <w:noProof/>
          </w:rPr>
          <w:t>10</w:t>
        </w:r>
        <w:r w:rsidRPr="003D62CB">
          <w:rPr>
            <w:rFonts w:asciiTheme="minorHAnsi" w:hAnsiTheme="minorHAnsi"/>
            <w:noProof/>
          </w:rPr>
          <w:fldChar w:fldCharType="end"/>
        </w:r>
      </w:hyperlink>
    </w:p>
    <w:p w:rsidR="003D62CB" w:rsidRPr="003D62CB" w:rsidRDefault="000C0079">
      <w:pPr>
        <w:pStyle w:val="TM1"/>
        <w:rPr>
          <w:rFonts w:asciiTheme="minorHAnsi" w:eastAsiaTheme="minorEastAsia" w:hAnsiTheme="minorHAnsi" w:cstheme="minorBidi"/>
          <w:noProof/>
          <w:sz w:val="22"/>
          <w:szCs w:val="22"/>
          <w:lang w:eastAsia="fr-FR"/>
        </w:rPr>
      </w:pPr>
      <w:hyperlink w:anchor="_Toc451349911" w:history="1">
        <w:r w:rsidR="003D62CB" w:rsidRPr="003D62CB">
          <w:rPr>
            <w:rStyle w:val="Lienhypertexte"/>
            <w:rFonts w:asciiTheme="minorHAnsi" w:hAnsiTheme="minorHAnsi"/>
            <w:bCs/>
            <w:caps/>
            <w:noProof/>
            <w:lang w:eastAsia="fr-FR"/>
          </w:rPr>
          <w:t>4</w:t>
        </w:r>
        <w:r w:rsidR="003D62CB" w:rsidRPr="003D62CB">
          <w:rPr>
            <w:rFonts w:asciiTheme="minorHAnsi" w:eastAsiaTheme="minorEastAsia" w:hAnsiTheme="minorHAnsi" w:cstheme="minorBidi"/>
            <w:noProof/>
            <w:sz w:val="22"/>
            <w:szCs w:val="22"/>
            <w:lang w:eastAsia="fr-FR"/>
          </w:rPr>
          <w:tab/>
        </w:r>
        <w:r w:rsidR="003D62CB" w:rsidRPr="003D62CB">
          <w:rPr>
            <w:rStyle w:val="Lienhypertexte"/>
            <w:rFonts w:asciiTheme="minorHAnsi" w:hAnsiTheme="minorHAnsi" w:cs="Arial"/>
            <w:bCs/>
            <w:caps/>
            <w:noProof/>
            <w:lang w:eastAsia="fr-FR"/>
          </w:rPr>
          <w:t>LOGICIELS POUR LE SYSTEME CIBLE</w:t>
        </w:r>
        <w:r w:rsidR="003D62CB" w:rsidRPr="003D62CB">
          <w:rPr>
            <w:rFonts w:asciiTheme="minorHAnsi" w:hAnsiTheme="minorHAnsi"/>
            <w:noProof/>
          </w:rPr>
          <w:tab/>
        </w:r>
        <w:r w:rsidRPr="003D62CB">
          <w:rPr>
            <w:rFonts w:asciiTheme="minorHAnsi" w:hAnsiTheme="minorHAnsi"/>
            <w:noProof/>
          </w:rPr>
          <w:fldChar w:fldCharType="begin"/>
        </w:r>
        <w:r w:rsidR="003D62CB" w:rsidRPr="003D62CB">
          <w:rPr>
            <w:rFonts w:asciiTheme="minorHAnsi" w:hAnsiTheme="minorHAnsi"/>
            <w:noProof/>
          </w:rPr>
          <w:instrText xml:space="preserve"> PAGEREF _Toc451349911 \h </w:instrText>
        </w:r>
        <w:r w:rsidRPr="003D62CB">
          <w:rPr>
            <w:rFonts w:asciiTheme="minorHAnsi" w:hAnsiTheme="minorHAnsi"/>
            <w:noProof/>
          </w:rPr>
        </w:r>
        <w:r w:rsidRPr="003D62CB">
          <w:rPr>
            <w:rFonts w:asciiTheme="minorHAnsi" w:hAnsiTheme="minorHAnsi"/>
            <w:noProof/>
          </w:rPr>
          <w:fldChar w:fldCharType="separate"/>
        </w:r>
        <w:r w:rsidR="003D62CB" w:rsidRPr="003D62CB">
          <w:rPr>
            <w:rFonts w:asciiTheme="minorHAnsi" w:hAnsiTheme="minorHAnsi"/>
            <w:noProof/>
          </w:rPr>
          <w:t>11</w:t>
        </w:r>
        <w:r w:rsidRPr="003D62CB">
          <w:rPr>
            <w:rFonts w:asciiTheme="minorHAnsi" w:hAnsiTheme="minorHAnsi"/>
            <w:noProof/>
          </w:rPr>
          <w:fldChar w:fldCharType="end"/>
        </w:r>
      </w:hyperlink>
    </w:p>
    <w:p w:rsidR="003D62CB" w:rsidRPr="003D62CB" w:rsidRDefault="000C0079">
      <w:pPr>
        <w:pStyle w:val="TM1"/>
        <w:rPr>
          <w:rFonts w:asciiTheme="minorHAnsi" w:eastAsiaTheme="minorEastAsia" w:hAnsiTheme="minorHAnsi" w:cstheme="minorBidi"/>
          <w:noProof/>
          <w:sz w:val="22"/>
          <w:szCs w:val="22"/>
          <w:lang w:eastAsia="fr-FR"/>
        </w:rPr>
      </w:pPr>
      <w:hyperlink w:anchor="_Toc451349912" w:history="1">
        <w:r w:rsidR="003D62CB" w:rsidRPr="003D62CB">
          <w:rPr>
            <w:rStyle w:val="Lienhypertexte"/>
            <w:rFonts w:asciiTheme="minorHAnsi" w:hAnsiTheme="minorHAnsi"/>
            <w:bCs/>
            <w:caps/>
            <w:noProof/>
            <w:lang w:eastAsia="fr-FR"/>
          </w:rPr>
          <w:t>5</w:t>
        </w:r>
        <w:r w:rsidR="003D62CB" w:rsidRPr="003D62CB">
          <w:rPr>
            <w:rFonts w:asciiTheme="minorHAnsi" w:eastAsiaTheme="minorEastAsia" w:hAnsiTheme="minorHAnsi" w:cstheme="minorBidi"/>
            <w:noProof/>
            <w:sz w:val="22"/>
            <w:szCs w:val="22"/>
            <w:lang w:eastAsia="fr-FR"/>
          </w:rPr>
          <w:tab/>
        </w:r>
        <w:r w:rsidR="003D62CB" w:rsidRPr="003D62CB">
          <w:rPr>
            <w:rStyle w:val="Lienhypertexte"/>
            <w:rFonts w:asciiTheme="minorHAnsi" w:hAnsiTheme="minorHAnsi" w:cs="Arial"/>
            <w:bCs/>
            <w:caps/>
            <w:noProof/>
            <w:lang w:eastAsia="fr-FR"/>
          </w:rPr>
          <w:t>membres de l’equipe projet ufi</w:t>
        </w:r>
        <w:r w:rsidR="003D62CB" w:rsidRPr="003D62CB">
          <w:rPr>
            <w:rFonts w:asciiTheme="minorHAnsi" w:hAnsiTheme="minorHAnsi"/>
            <w:noProof/>
          </w:rPr>
          <w:tab/>
        </w:r>
        <w:r w:rsidRPr="003D62CB">
          <w:rPr>
            <w:rFonts w:asciiTheme="minorHAnsi" w:hAnsiTheme="minorHAnsi"/>
            <w:noProof/>
          </w:rPr>
          <w:fldChar w:fldCharType="begin"/>
        </w:r>
        <w:r w:rsidR="003D62CB" w:rsidRPr="003D62CB">
          <w:rPr>
            <w:rFonts w:asciiTheme="minorHAnsi" w:hAnsiTheme="minorHAnsi"/>
            <w:noProof/>
          </w:rPr>
          <w:instrText xml:space="preserve"> PAGEREF _Toc451349912 \h </w:instrText>
        </w:r>
        <w:r w:rsidRPr="003D62CB">
          <w:rPr>
            <w:rFonts w:asciiTheme="minorHAnsi" w:hAnsiTheme="minorHAnsi"/>
            <w:noProof/>
          </w:rPr>
        </w:r>
        <w:r w:rsidRPr="003D62CB">
          <w:rPr>
            <w:rFonts w:asciiTheme="minorHAnsi" w:hAnsiTheme="minorHAnsi"/>
            <w:noProof/>
          </w:rPr>
          <w:fldChar w:fldCharType="separate"/>
        </w:r>
        <w:r w:rsidR="003D62CB" w:rsidRPr="003D62CB">
          <w:rPr>
            <w:rFonts w:asciiTheme="minorHAnsi" w:hAnsiTheme="minorHAnsi"/>
            <w:noProof/>
          </w:rPr>
          <w:t>11</w:t>
        </w:r>
        <w:r w:rsidRPr="003D62CB">
          <w:rPr>
            <w:rFonts w:asciiTheme="minorHAnsi" w:hAnsiTheme="minorHAnsi"/>
            <w:noProof/>
          </w:rPr>
          <w:fldChar w:fldCharType="end"/>
        </w:r>
      </w:hyperlink>
    </w:p>
    <w:p w:rsidR="003D62CB" w:rsidRPr="003D62CB" w:rsidRDefault="000C0079">
      <w:pPr>
        <w:pStyle w:val="TM1"/>
        <w:rPr>
          <w:rFonts w:asciiTheme="minorHAnsi" w:eastAsiaTheme="minorEastAsia" w:hAnsiTheme="minorHAnsi" w:cstheme="minorBidi"/>
          <w:noProof/>
          <w:sz w:val="22"/>
          <w:szCs w:val="22"/>
          <w:lang w:eastAsia="fr-FR"/>
        </w:rPr>
      </w:pPr>
      <w:hyperlink w:anchor="_Toc451349913" w:history="1">
        <w:r w:rsidR="003D62CB" w:rsidRPr="003D62CB">
          <w:rPr>
            <w:rStyle w:val="Lienhypertexte"/>
            <w:rFonts w:asciiTheme="minorHAnsi" w:hAnsiTheme="minorHAnsi"/>
            <w:bCs/>
            <w:caps/>
            <w:noProof/>
            <w:lang w:eastAsia="fr-FR"/>
          </w:rPr>
          <w:t>6</w:t>
        </w:r>
        <w:r w:rsidR="003D62CB" w:rsidRPr="003D62CB">
          <w:rPr>
            <w:rFonts w:asciiTheme="minorHAnsi" w:eastAsiaTheme="minorEastAsia" w:hAnsiTheme="minorHAnsi" w:cstheme="minorBidi"/>
            <w:noProof/>
            <w:sz w:val="22"/>
            <w:szCs w:val="22"/>
            <w:lang w:eastAsia="fr-FR"/>
          </w:rPr>
          <w:tab/>
        </w:r>
        <w:r w:rsidR="003D62CB" w:rsidRPr="003D62CB">
          <w:rPr>
            <w:rStyle w:val="Lienhypertexte"/>
            <w:rFonts w:asciiTheme="minorHAnsi" w:hAnsiTheme="minorHAnsi" w:cs="Arial"/>
            <w:bCs/>
            <w:caps/>
            <w:noProof/>
            <w:lang w:eastAsia="fr-FR"/>
          </w:rPr>
          <w:t>PLANNING PREVISIONNEL DU PROJET</w:t>
        </w:r>
        <w:r w:rsidR="003D62CB" w:rsidRPr="003D62CB">
          <w:rPr>
            <w:rFonts w:asciiTheme="minorHAnsi" w:hAnsiTheme="minorHAnsi"/>
            <w:noProof/>
          </w:rPr>
          <w:tab/>
        </w:r>
        <w:r w:rsidRPr="003D62CB">
          <w:rPr>
            <w:rFonts w:asciiTheme="minorHAnsi" w:hAnsiTheme="minorHAnsi"/>
            <w:noProof/>
          </w:rPr>
          <w:fldChar w:fldCharType="begin"/>
        </w:r>
        <w:r w:rsidR="003D62CB" w:rsidRPr="003D62CB">
          <w:rPr>
            <w:rFonts w:asciiTheme="minorHAnsi" w:hAnsiTheme="minorHAnsi"/>
            <w:noProof/>
          </w:rPr>
          <w:instrText xml:space="preserve"> PAGEREF _Toc451349913 \h </w:instrText>
        </w:r>
        <w:r w:rsidRPr="003D62CB">
          <w:rPr>
            <w:rFonts w:asciiTheme="minorHAnsi" w:hAnsiTheme="minorHAnsi"/>
            <w:noProof/>
          </w:rPr>
        </w:r>
        <w:r w:rsidRPr="003D62CB">
          <w:rPr>
            <w:rFonts w:asciiTheme="minorHAnsi" w:hAnsiTheme="minorHAnsi"/>
            <w:noProof/>
          </w:rPr>
          <w:fldChar w:fldCharType="separate"/>
        </w:r>
        <w:r w:rsidR="003D62CB" w:rsidRPr="003D62CB">
          <w:rPr>
            <w:rFonts w:asciiTheme="minorHAnsi" w:hAnsiTheme="minorHAnsi"/>
            <w:noProof/>
          </w:rPr>
          <w:t>12</w:t>
        </w:r>
        <w:r w:rsidRPr="003D62CB">
          <w:rPr>
            <w:rFonts w:asciiTheme="minorHAnsi" w:hAnsiTheme="minorHAnsi"/>
            <w:noProof/>
          </w:rPr>
          <w:fldChar w:fldCharType="end"/>
        </w:r>
      </w:hyperlink>
    </w:p>
    <w:p w:rsidR="003D62CB" w:rsidRPr="003D62CB" w:rsidRDefault="000C0079">
      <w:pPr>
        <w:pStyle w:val="TM1"/>
        <w:rPr>
          <w:rFonts w:asciiTheme="minorHAnsi" w:eastAsiaTheme="minorEastAsia" w:hAnsiTheme="minorHAnsi" w:cstheme="minorBidi"/>
          <w:noProof/>
          <w:sz w:val="22"/>
          <w:szCs w:val="22"/>
          <w:lang w:eastAsia="fr-FR"/>
        </w:rPr>
      </w:pPr>
      <w:hyperlink w:anchor="_Toc451349914" w:history="1">
        <w:r w:rsidR="003D62CB" w:rsidRPr="003D62CB">
          <w:rPr>
            <w:rStyle w:val="Lienhypertexte"/>
            <w:rFonts w:asciiTheme="minorHAnsi" w:hAnsiTheme="minorHAnsi"/>
            <w:bCs/>
            <w:caps/>
            <w:noProof/>
            <w:lang w:eastAsia="fr-FR"/>
          </w:rPr>
          <w:t>7</w:t>
        </w:r>
        <w:r w:rsidR="003D62CB" w:rsidRPr="003D62CB">
          <w:rPr>
            <w:rFonts w:asciiTheme="minorHAnsi" w:eastAsiaTheme="minorEastAsia" w:hAnsiTheme="minorHAnsi" w:cstheme="minorBidi"/>
            <w:noProof/>
            <w:sz w:val="22"/>
            <w:szCs w:val="22"/>
            <w:lang w:eastAsia="fr-FR"/>
          </w:rPr>
          <w:tab/>
        </w:r>
        <w:r w:rsidR="003D62CB" w:rsidRPr="003D62CB">
          <w:rPr>
            <w:rStyle w:val="Lienhypertexte"/>
            <w:rFonts w:asciiTheme="minorHAnsi" w:hAnsiTheme="minorHAnsi" w:cs="Arial"/>
            <w:bCs/>
            <w:caps/>
            <w:noProof/>
            <w:lang w:eastAsia="fr-FR"/>
          </w:rPr>
          <w:t>LIVRABLES DU PROJET</w:t>
        </w:r>
        <w:r w:rsidR="003D62CB" w:rsidRPr="003D62CB">
          <w:rPr>
            <w:rFonts w:asciiTheme="minorHAnsi" w:hAnsiTheme="minorHAnsi"/>
            <w:noProof/>
          </w:rPr>
          <w:tab/>
        </w:r>
        <w:r w:rsidRPr="003D62CB">
          <w:rPr>
            <w:rFonts w:asciiTheme="minorHAnsi" w:hAnsiTheme="minorHAnsi"/>
            <w:noProof/>
          </w:rPr>
          <w:fldChar w:fldCharType="begin"/>
        </w:r>
        <w:r w:rsidR="003D62CB" w:rsidRPr="003D62CB">
          <w:rPr>
            <w:rFonts w:asciiTheme="minorHAnsi" w:hAnsiTheme="minorHAnsi"/>
            <w:noProof/>
          </w:rPr>
          <w:instrText xml:space="preserve"> PAGEREF _Toc451349914 \h </w:instrText>
        </w:r>
        <w:r w:rsidRPr="003D62CB">
          <w:rPr>
            <w:rFonts w:asciiTheme="minorHAnsi" w:hAnsiTheme="minorHAnsi"/>
            <w:noProof/>
          </w:rPr>
        </w:r>
        <w:r w:rsidRPr="003D62CB">
          <w:rPr>
            <w:rFonts w:asciiTheme="minorHAnsi" w:hAnsiTheme="minorHAnsi"/>
            <w:noProof/>
          </w:rPr>
          <w:fldChar w:fldCharType="separate"/>
        </w:r>
        <w:r w:rsidR="003D62CB" w:rsidRPr="003D62CB">
          <w:rPr>
            <w:rFonts w:asciiTheme="minorHAnsi" w:hAnsiTheme="minorHAnsi"/>
            <w:noProof/>
          </w:rPr>
          <w:t>13</w:t>
        </w:r>
        <w:r w:rsidRPr="003D62CB">
          <w:rPr>
            <w:rFonts w:asciiTheme="minorHAnsi" w:hAnsiTheme="minorHAnsi"/>
            <w:noProof/>
          </w:rPr>
          <w:fldChar w:fldCharType="end"/>
        </w:r>
      </w:hyperlink>
    </w:p>
    <w:p w:rsidR="003D62CB" w:rsidRPr="003D62CB" w:rsidRDefault="000C0079">
      <w:pPr>
        <w:pStyle w:val="TM1"/>
        <w:rPr>
          <w:rFonts w:asciiTheme="minorHAnsi" w:eastAsiaTheme="minorEastAsia" w:hAnsiTheme="minorHAnsi" w:cstheme="minorBidi"/>
          <w:noProof/>
          <w:sz w:val="22"/>
          <w:szCs w:val="22"/>
          <w:lang w:eastAsia="fr-FR"/>
        </w:rPr>
      </w:pPr>
      <w:hyperlink w:anchor="_Toc451349915" w:history="1">
        <w:r w:rsidR="003D62CB" w:rsidRPr="003D62CB">
          <w:rPr>
            <w:rStyle w:val="Lienhypertexte"/>
            <w:rFonts w:asciiTheme="minorHAnsi" w:hAnsiTheme="minorHAnsi"/>
            <w:bCs/>
            <w:caps/>
            <w:noProof/>
            <w:lang w:eastAsia="fr-FR"/>
          </w:rPr>
          <w:t>8</w:t>
        </w:r>
        <w:r w:rsidR="003D62CB" w:rsidRPr="003D62CB">
          <w:rPr>
            <w:rFonts w:asciiTheme="minorHAnsi" w:eastAsiaTheme="minorEastAsia" w:hAnsiTheme="minorHAnsi" w:cstheme="minorBidi"/>
            <w:noProof/>
            <w:sz w:val="22"/>
            <w:szCs w:val="22"/>
            <w:lang w:eastAsia="fr-FR"/>
          </w:rPr>
          <w:tab/>
        </w:r>
        <w:r w:rsidR="003D62CB" w:rsidRPr="003D62CB">
          <w:rPr>
            <w:rStyle w:val="Lienhypertexte"/>
            <w:rFonts w:asciiTheme="minorHAnsi" w:hAnsiTheme="minorHAnsi" w:cs="Arial"/>
            <w:bCs/>
            <w:caps/>
            <w:noProof/>
            <w:lang w:eastAsia="fr-FR"/>
          </w:rPr>
          <w:t>DEMARCHE PROJET</w:t>
        </w:r>
        <w:r w:rsidR="003D62CB" w:rsidRPr="003D62CB">
          <w:rPr>
            <w:rFonts w:asciiTheme="minorHAnsi" w:hAnsiTheme="minorHAnsi"/>
            <w:noProof/>
          </w:rPr>
          <w:tab/>
        </w:r>
        <w:r w:rsidRPr="003D62CB">
          <w:rPr>
            <w:rFonts w:asciiTheme="minorHAnsi" w:hAnsiTheme="minorHAnsi"/>
            <w:noProof/>
          </w:rPr>
          <w:fldChar w:fldCharType="begin"/>
        </w:r>
        <w:r w:rsidR="003D62CB" w:rsidRPr="003D62CB">
          <w:rPr>
            <w:rFonts w:asciiTheme="minorHAnsi" w:hAnsiTheme="minorHAnsi"/>
            <w:noProof/>
          </w:rPr>
          <w:instrText xml:space="preserve"> PAGEREF _Toc451349915 \h </w:instrText>
        </w:r>
        <w:r w:rsidRPr="003D62CB">
          <w:rPr>
            <w:rFonts w:asciiTheme="minorHAnsi" w:hAnsiTheme="minorHAnsi"/>
            <w:noProof/>
          </w:rPr>
        </w:r>
        <w:r w:rsidRPr="003D62CB">
          <w:rPr>
            <w:rFonts w:asciiTheme="minorHAnsi" w:hAnsiTheme="minorHAnsi"/>
            <w:noProof/>
          </w:rPr>
          <w:fldChar w:fldCharType="separate"/>
        </w:r>
        <w:r w:rsidR="003D62CB" w:rsidRPr="003D62CB">
          <w:rPr>
            <w:rFonts w:asciiTheme="minorHAnsi" w:hAnsiTheme="minorHAnsi"/>
            <w:noProof/>
          </w:rPr>
          <w:t>13</w:t>
        </w:r>
        <w:r w:rsidRPr="003D62CB">
          <w:rPr>
            <w:rFonts w:asciiTheme="minorHAnsi" w:hAnsiTheme="minorHAnsi"/>
            <w:noProof/>
          </w:rPr>
          <w:fldChar w:fldCharType="end"/>
        </w:r>
      </w:hyperlink>
    </w:p>
    <w:p w:rsidR="003D62CB" w:rsidRPr="003D62CB" w:rsidRDefault="000C0079">
      <w:pPr>
        <w:pStyle w:val="TM1"/>
        <w:rPr>
          <w:rFonts w:asciiTheme="minorHAnsi" w:eastAsiaTheme="minorEastAsia" w:hAnsiTheme="minorHAnsi" w:cstheme="minorBidi"/>
          <w:noProof/>
          <w:sz w:val="22"/>
          <w:szCs w:val="22"/>
          <w:lang w:eastAsia="fr-FR"/>
        </w:rPr>
      </w:pPr>
      <w:hyperlink w:anchor="_Toc451349916" w:history="1">
        <w:r w:rsidR="003D62CB" w:rsidRPr="003D62CB">
          <w:rPr>
            <w:rStyle w:val="Lienhypertexte"/>
            <w:rFonts w:asciiTheme="minorHAnsi" w:hAnsiTheme="minorHAnsi"/>
            <w:bCs/>
            <w:caps/>
            <w:noProof/>
            <w:lang w:eastAsia="fr-FR"/>
          </w:rPr>
          <w:t>9</w:t>
        </w:r>
        <w:r w:rsidR="003D62CB" w:rsidRPr="003D62CB">
          <w:rPr>
            <w:rFonts w:asciiTheme="minorHAnsi" w:eastAsiaTheme="minorEastAsia" w:hAnsiTheme="minorHAnsi" w:cstheme="minorBidi"/>
            <w:noProof/>
            <w:sz w:val="22"/>
            <w:szCs w:val="22"/>
            <w:lang w:eastAsia="fr-FR"/>
          </w:rPr>
          <w:tab/>
        </w:r>
        <w:r w:rsidR="003D62CB" w:rsidRPr="003D62CB">
          <w:rPr>
            <w:rStyle w:val="Lienhypertexte"/>
            <w:rFonts w:asciiTheme="minorHAnsi" w:hAnsiTheme="minorHAnsi" w:cs="Arial"/>
            <w:bCs/>
            <w:caps/>
            <w:noProof/>
            <w:lang w:eastAsia="fr-FR"/>
          </w:rPr>
          <w:t>PLAN DE GESTION DE RISQUES</w:t>
        </w:r>
        <w:r w:rsidR="003D62CB" w:rsidRPr="003D62CB">
          <w:rPr>
            <w:rFonts w:asciiTheme="minorHAnsi" w:hAnsiTheme="minorHAnsi"/>
            <w:noProof/>
          </w:rPr>
          <w:tab/>
        </w:r>
        <w:r w:rsidRPr="003D62CB">
          <w:rPr>
            <w:rFonts w:asciiTheme="minorHAnsi" w:hAnsiTheme="minorHAnsi"/>
            <w:noProof/>
          </w:rPr>
          <w:fldChar w:fldCharType="begin"/>
        </w:r>
        <w:r w:rsidR="003D62CB" w:rsidRPr="003D62CB">
          <w:rPr>
            <w:rFonts w:asciiTheme="minorHAnsi" w:hAnsiTheme="minorHAnsi"/>
            <w:noProof/>
          </w:rPr>
          <w:instrText xml:space="preserve"> PAGEREF _Toc451349916 \h </w:instrText>
        </w:r>
        <w:r w:rsidRPr="003D62CB">
          <w:rPr>
            <w:rFonts w:asciiTheme="minorHAnsi" w:hAnsiTheme="minorHAnsi"/>
            <w:noProof/>
          </w:rPr>
        </w:r>
        <w:r w:rsidRPr="003D62CB">
          <w:rPr>
            <w:rFonts w:asciiTheme="minorHAnsi" w:hAnsiTheme="minorHAnsi"/>
            <w:noProof/>
          </w:rPr>
          <w:fldChar w:fldCharType="separate"/>
        </w:r>
        <w:r w:rsidR="003D62CB" w:rsidRPr="003D62CB">
          <w:rPr>
            <w:rFonts w:asciiTheme="minorHAnsi" w:hAnsiTheme="minorHAnsi"/>
            <w:noProof/>
          </w:rPr>
          <w:t>13</w:t>
        </w:r>
        <w:r w:rsidRPr="003D62CB">
          <w:rPr>
            <w:rFonts w:asciiTheme="minorHAnsi" w:hAnsiTheme="minorHAnsi"/>
            <w:noProof/>
          </w:rPr>
          <w:fldChar w:fldCharType="end"/>
        </w:r>
      </w:hyperlink>
    </w:p>
    <w:p w:rsidR="00025A6A" w:rsidRPr="006A3533" w:rsidRDefault="000C0079" w:rsidP="00284A46">
      <w:pPr>
        <w:suppressAutoHyphens w:val="0"/>
        <w:jc w:val="left"/>
        <w:rPr>
          <w:rFonts w:asciiTheme="minorHAnsi" w:hAnsiTheme="minorHAnsi"/>
          <w:b/>
          <w:sz w:val="20"/>
        </w:rPr>
      </w:pPr>
      <w:r w:rsidRPr="00DE0427">
        <w:rPr>
          <w:rFonts w:asciiTheme="minorHAnsi" w:hAnsiTheme="minorHAnsi" w:cs="Arial"/>
          <w:b/>
          <w:sz w:val="20"/>
        </w:rPr>
        <w:fldChar w:fldCharType="end"/>
      </w:r>
    </w:p>
    <w:p w:rsidR="00025A6A" w:rsidRPr="004C0CE9" w:rsidRDefault="00284A46" w:rsidP="003D16D6">
      <w:pPr>
        <w:suppressAutoHyphens w:val="0"/>
        <w:jc w:val="left"/>
        <w:rPr>
          <w:rFonts w:asciiTheme="minorHAnsi" w:hAnsiTheme="minorHAnsi"/>
          <w:b/>
          <w:sz w:val="20"/>
        </w:rPr>
      </w:pPr>
      <w:r w:rsidRPr="004C0CE9">
        <w:rPr>
          <w:rFonts w:asciiTheme="minorHAnsi" w:hAnsiTheme="minorHAnsi"/>
          <w:b/>
          <w:sz w:val="20"/>
        </w:rPr>
        <w:br w:type="page"/>
      </w:r>
    </w:p>
    <w:p w:rsidR="003D16D6" w:rsidRPr="004C0CE9" w:rsidRDefault="00432773" w:rsidP="00565F62">
      <w:pPr>
        <w:pStyle w:val="Titre10"/>
        <w:keepNext/>
        <w:numPr>
          <w:ilvl w:val="0"/>
          <w:numId w:val="1"/>
        </w:numPr>
        <w:pBdr>
          <w:bottom w:val="triple" w:sz="6" w:space="1" w:color="000080"/>
        </w:pBdr>
        <w:tabs>
          <w:tab w:val="clear" w:pos="432"/>
          <w:tab w:val="clear" w:pos="4536"/>
          <w:tab w:val="clear" w:pos="9072"/>
          <w:tab w:val="num" w:pos="851"/>
        </w:tabs>
        <w:suppressAutoHyphens w:val="0"/>
        <w:spacing w:before="360" w:after="240"/>
        <w:ind w:left="851" w:hanging="851"/>
        <w:jc w:val="left"/>
        <w:rPr>
          <w:rFonts w:asciiTheme="minorHAnsi" w:hAnsiTheme="minorHAnsi" w:cs="Arial"/>
          <w:bCs/>
          <w:caps/>
          <w:color w:val="000080"/>
          <w:sz w:val="28"/>
          <w:szCs w:val="28"/>
          <w:lang w:eastAsia="fr-FR"/>
        </w:rPr>
      </w:pPr>
      <w:bookmarkStart w:id="0" w:name="_Toc451349903"/>
      <w:r w:rsidRPr="004C0CE9">
        <w:rPr>
          <w:rFonts w:asciiTheme="minorHAnsi" w:hAnsiTheme="minorHAnsi" w:cs="Arial"/>
          <w:bCs/>
          <w:caps/>
          <w:color w:val="000080"/>
          <w:sz w:val="28"/>
          <w:szCs w:val="28"/>
          <w:lang w:eastAsia="fr-FR"/>
        </w:rPr>
        <w:lastRenderedPageBreak/>
        <w:t>INTRODUCTION</w:t>
      </w:r>
      <w:bookmarkEnd w:id="0"/>
    </w:p>
    <w:p w:rsidR="00CB1601" w:rsidRPr="004C0CE9" w:rsidRDefault="00F10EEF" w:rsidP="000B6406">
      <w:pPr>
        <w:pStyle w:val="Titre2"/>
        <w:numPr>
          <w:ilvl w:val="1"/>
          <w:numId w:val="1"/>
        </w:numPr>
        <w:pBdr>
          <w:bottom w:val="double" w:sz="4" w:space="1" w:color="000080"/>
        </w:pBdr>
        <w:shd w:val="clear" w:color="auto" w:fill="auto"/>
        <w:tabs>
          <w:tab w:val="clear" w:pos="576"/>
          <w:tab w:val="clear" w:pos="1566"/>
          <w:tab w:val="num" w:pos="851"/>
          <w:tab w:val="left" w:pos="1276"/>
        </w:tabs>
        <w:suppressAutoHyphens w:val="0"/>
        <w:spacing w:before="120"/>
        <w:ind w:left="851" w:hanging="851"/>
        <w:rPr>
          <w:rFonts w:asciiTheme="minorHAnsi" w:hAnsiTheme="minorHAnsi" w:cs="Arial"/>
          <w:b w:val="0"/>
          <w:bCs w:val="0"/>
          <w:iCs w:val="0"/>
          <w:color w:val="000080"/>
          <w:sz w:val="24"/>
          <w:szCs w:val="24"/>
          <w:lang w:eastAsia="fr-FR"/>
        </w:rPr>
      </w:pPr>
      <w:bookmarkStart w:id="1" w:name="_Toc451349904"/>
      <w:r w:rsidRPr="004C0CE9">
        <w:rPr>
          <w:rFonts w:asciiTheme="minorHAnsi" w:hAnsiTheme="minorHAnsi" w:cs="Arial"/>
          <w:b w:val="0"/>
          <w:bCs w:val="0"/>
          <w:iCs w:val="0"/>
          <w:color w:val="000080"/>
          <w:sz w:val="24"/>
          <w:szCs w:val="24"/>
          <w:lang w:eastAsia="fr-FR"/>
        </w:rPr>
        <w:t>Contexte</w:t>
      </w:r>
      <w:bookmarkEnd w:id="1"/>
    </w:p>
    <w:p w:rsidR="000B6406" w:rsidRPr="004C0CE9" w:rsidRDefault="008E4002" w:rsidP="000B6406">
      <w:pPr>
        <w:pStyle w:val="Corpsdetexte"/>
        <w:spacing w:after="120" w:line="276" w:lineRule="auto"/>
        <w:rPr>
          <w:rFonts w:asciiTheme="minorHAnsi" w:eastAsiaTheme="minorEastAsia" w:hAnsiTheme="minorHAnsi" w:cstheme="minorBidi"/>
          <w:sz w:val="22"/>
          <w:szCs w:val="22"/>
          <w:lang w:eastAsia="fr-FR"/>
        </w:rPr>
      </w:pPr>
      <w:r w:rsidRPr="004C0CE9">
        <w:rPr>
          <w:rFonts w:asciiTheme="minorHAnsi" w:hAnsiTheme="minorHAnsi"/>
        </w:rPr>
        <w:br/>
      </w:r>
      <w:r w:rsidR="000B6406" w:rsidRPr="004C0CE9">
        <w:rPr>
          <w:rFonts w:asciiTheme="minorHAnsi" w:eastAsiaTheme="minorEastAsia" w:hAnsiTheme="minorHAnsi" w:cstheme="minorBidi"/>
          <w:sz w:val="22"/>
          <w:szCs w:val="22"/>
          <w:lang w:eastAsia="fr-FR"/>
        </w:rPr>
        <w:t>Le projet « Développement et mise en œuvre du système d’information Métier du CNPAC » s’inscrit dans la dynamique de réalisation adoptée par le CNPAC pour exécuter l’ensemble des projets issus de l’étude faite pour l’élaboration d’un système d’information (SI) spécifique et répondant au mieux aux besoins métiers du CNPAC.</w:t>
      </w:r>
    </w:p>
    <w:p w:rsidR="000B6406" w:rsidRPr="004C0CE9" w:rsidRDefault="000B6406" w:rsidP="000B6406">
      <w:pPr>
        <w:pStyle w:val="Corpsdetexte"/>
        <w:spacing w:after="120" w:line="276" w:lineRule="auto"/>
        <w:rPr>
          <w:rFonts w:asciiTheme="minorHAnsi" w:eastAsiaTheme="minorEastAsia" w:hAnsiTheme="minorHAnsi" w:cstheme="minorBidi"/>
          <w:sz w:val="22"/>
          <w:szCs w:val="22"/>
          <w:lang w:eastAsia="fr-FR"/>
        </w:rPr>
      </w:pPr>
      <w:r w:rsidRPr="004C0CE9">
        <w:rPr>
          <w:rFonts w:asciiTheme="minorHAnsi" w:eastAsiaTheme="minorEastAsia" w:hAnsiTheme="minorHAnsi" w:cstheme="minorBidi"/>
          <w:sz w:val="22"/>
          <w:szCs w:val="22"/>
          <w:lang w:eastAsia="fr-FR"/>
        </w:rPr>
        <w:t>A travers ce projet, le CNPAC vise se doter de moyens modernes et performants pour assurer le suivi de ses actions métiers et l’atteinte de ses objectifs opérationnels et stratégiques.</w:t>
      </w:r>
    </w:p>
    <w:p w:rsidR="000B6406" w:rsidRPr="004C0CE9" w:rsidRDefault="000B6406" w:rsidP="000B6406">
      <w:pPr>
        <w:pStyle w:val="Corpsdetexte"/>
        <w:spacing w:after="120" w:line="276" w:lineRule="auto"/>
        <w:rPr>
          <w:rFonts w:asciiTheme="minorHAnsi" w:eastAsiaTheme="minorEastAsia" w:hAnsiTheme="minorHAnsi" w:cstheme="minorBidi"/>
          <w:sz w:val="22"/>
          <w:szCs w:val="22"/>
          <w:lang w:eastAsia="fr-FR"/>
        </w:rPr>
      </w:pPr>
      <w:r w:rsidRPr="004C0CE9">
        <w:rPr>
          <w:rFonts w:asciiTheme="minorHAnsi" w:eastAsiaTheme="minorEastAsia" w:hAnsiTheme="minorHAnsi" w:cstheme="minorBidi"/>
          <w:sz w:val="22"/>
          <w:szCs w:val="22"/>
          <w:lang w:eastAsia="fr-FR"/>
        </w:rPr>
        <w:t>Le périmètre fonctionnel du projet couvre essentiellement les activités de trois divisions</w:t>
      </w:r>
      <w:r w:rsidR="0033444E">
        <w:rPr>
          <w:rFonts w:asciiTheme="minorHAnsi" w:eastAsiaTheme="minorEastAsia" w:hAnsiTheme="minorHAnsi" w:cstheme="minorBidi"/>
          <w:sz w:val="22"/>
          <w:szCs w:val="22"/>
          <w:lang w:eastAsia="fr-FR"/>
        </w:rPr>
        <w:t xml:space="preserve"> (9 services au total) </w:t>
      </w:r>
      <w:r w:rsidRPr="004C0CE9">
        <w:rPr>
          <w:rFonts w:asciiTheme="minorHAnsi" w:eastAsiaTheme="minorEastAsia" w:hAnsiTheme="minorHAnsi" w:cstheme="minorBidi"/>
          <w:sz w:val="22"/>
          <w:szCs w:val="22"/>
          <w:lang w:eastAsia="fr-FR"/>
        </w:rPr>
        <w:t>, à savoir :</w:t>
      </w:r>
    </w:p>
    <w:p w:rsidR="000B6406" w:rsidRDefault="000B6406" w:rsidP="0014058F">
      <w:pPr>
        <w:pStyle w:val="Puce2"/>
        <w:numPr>
          <w:ilvl w:val="0"/>
          <w:numId w:val="9"/>
        </w:numPr>
        <w:rPr>
          <w:rFonts w:asciiTheme="minorHAnsi" w:hAnsiTheme="minorHAnsi" w:cs="Arial"/>
          <w:sz w:val="22"/>
          <w:szCs w:val="22"/>
          <w:lang w:eastAsia="fr-FR"/>
        </w:rPr>
      </w:pPr>
      <w:r w:rsidRPr="004C0CE9">
        <w:rPr>
          <w:rFonts w:asciiTheme="minorHAnsi" w:hAnsiTheme="minorHAnsi" w:cs="Arial"/>
          <w:sz w:val="22"/>
          <w:szCs w:val="22"/>
          <w:lang w:eastAsia="fr-FR"/>
        </w:rPr>
        <w:t>Division Education routière et relation avec les milieux professionnels et société civile</w:t>
      </w:r>
    </w:p>
    <w:p w:rsidR="0033444E" w:rsidRPr="0033444E" w:rsidRDefault="0033444E" w:rsidP="0014058F">
      <w:pPr>
        <w:pStyle w:val="Puce2"/>
        <w:numPr>
          <w:ilvl w:val="0"/>
          <w:numId w:val="11"/>
        </w:numPr>
        <w:rPr>
          <w:rFonts w:asciiTheme="minorHAnsi" w:hAnsiTheme="minorHAnsi" w:cs="Arial"/>
          <w:sz w:val="22"/>
          <w:szCs w:val="22"/>
          <w:lang w:eastAsia="fr-FR"/>
        </w:rPr>
      </w:pPr>
      <w:r>
        <w:rPr>
          <w:rFonts w:asciiTheme="minorHAnsi" w:hAnsiTheme="minorHAnsi" w:cs="Arial"/>
          <w:sz w:val="22"/>
          <w:szCs w:val="22"/>
          <w:lang w:eastAsia="fr-FR"/>
        </w:rPr>
        <w:t>Service « </w:t>
      </w:r>
      <w:r w:rsidRPr="0033444E">
        <w:rPr>
          <w:rFonts w:asciiTheme="minorHAnsi" w:hAnsiTheme="minorHAnsi" w:cs="Arial"/>
          <w:sz w:val="22"/>
          <w:szCs w:val="22"/>
          <w:lang w:eastAsia="fr-FR"/>
        </w:rPr>
        <w:t>Education routière</w:t>
      </w:r>
      <w:r>
        <w:rPr>
          <w:rFonts w:asciiTheme="minorHAnsi" w:hAnsiTheme="minorHAnsi" w:cs="Arial"/>
          <w:sz w:val="22"/>
          <w:szCs w:val="22"/>
          <w:lang w:eastAsia="fr-FR"/>
        </w:rPr>
        <w:t> »</w:t>
      </w:r>
    </w:p>
    <w:p w:rsidR="0033444E" w:rsidRPr="0033444E" w:rsidRDefault="0033444E" w:rsidP="0014058F">
      <w:pPr>
        <w:pStyle w:val="Puce2"/>
        <w:numPr>
          <w:ilvl w:val="0"/>
          <w:numId w:val="11"/>
        </w:numPr>
        <w:rPr>
          <w:rFonts w:asciiTheme="minorHAnsi" w:hAnsiTheme="minorHAnsi" w:cs="Arial"/>
          <w:sz w:val="22"/>
          <w:szCs w:val="22"/>
          <w:lang w:eastAsia="fr-FR"/>
        </w:rPr>
      </w:pPr>
      <w:r>
        <w:rPr>
          <w:rFonts w:asciiTheme="minorHAnsi" w:hAnsiTheme="minorHAnsi" w:cs="Arial"/>
          <w:sz w:val="22"/>
          <w:szCs w:val="22"/>
          <w:lang w:eastAsia="fr-FR"/>
        </w:rPr>
        <w:t>Service « </w:t>
      </w:r>
      <w:r w:rsidRPr="0033444E">
        <w:rPr>
          <w:rFonts w:asciiTheme="minorHAnsi" w:hAnsiTheme="minorHAnsi" w:cs="Arial"/>
          <w:sz w:val="22"/>
          <w:szCs w:val="22"/>
          <w:lang w:eastAsia="fr-FR"/>
        </w:rPr>
        <w:t>Relation avec les milieux professionnels</w:t>
      </w:r>
      <w:r>
        <w:rPr>
          <w:rFonts w:asciiTheme="minorHAnsi" w:hAnsiTheme="minorHAnsi" w:cs="Arial"/>
          <w:sz w:val="22"/>
          <w:szCs w:val="22"/>
          <w:lang w:eastAsia="fr-FR"/>
        </w:rPr>
        <w:t> »</w:t>
      </w:r>
    </w:p>
    <w:p w:rsidR="0033444E" w:rsidRDefault="0033444E" w:rsidP="0014058F">
      <w:pPr>
        <w:pStyle w:val="Puce2"/>
        <w:numPr>
          <w:ilvl w:val="0"/>
          <w:numId w:val="11"/>
        </w:numPr>
        <w:rPr>
          <w:rFonts w:asciiTheme="minorHAnsi" w:hAnsiTheme="minorHAnsi" w:cs="Arial"/>
          <w:sz w:val="22"/>
          <w:szCs w:val="22"/>
          <w:lang w:eastAsia="fr-FR"/>
        </w:rPr>
      </w:pPr>
      <w:r>
        <w:rPr>
          <w:rFonts w:asciiTheme="minorHAnsi" w:hAnsiTheme="minorHAnsi" w:cs="Arial"/>
          <w:sz w:val="22"/>
          <w:szCs w:val="22"/>
          <w:lang w:eastAsia="fr-FR"/>
        </w:rPr>
        <w:t>Service « </w:t>
      </w:r>
      <w:r w:rsidRPr="0033444E">
        <w:rPr>
          <w:rFonts w:asciiTheme="minorHAnsi" w:hAnsiTheme="minorHAnsi" w:cs="Arial"/>
          <w:sz w:val="22"/>
          <w:szCs w:val="22"/>
          <w:lang w:eastAsia="fr-FR"/>
        </w:rPr>
        <w:t>Relations avec les composantes de la société civile</w:t>
      </w:r>
      <w:r>
        <w:rPr>
          <w:rFonts w:asciiTheme="minorHAnsi" w:hAnsiTheme="minorHAnsi" w:cs="Arial"/>
          <w:sz w:val="22"/>
          <w:szCs w:val="22"/>
          <w:lang w:eastAsia="fr-FR"/>
        </w:rPr>
        <w:t> »</w:t>
      </w:r>
    </w:p>
    <w:p w:rsidR="0033444E" w:rsidRPr="004C0CE9" w:rsidRDefault="0033444E" w:rsidP="0033444E">
      <w:pPr>
        <w:pStyle w:val="Puce2"/>
        <w:ind w:left="2136"/>
        <w:rPr>
          <w:rFonts w:asciiTheme="minorHAnsi" w:hAnsiTheme="minorHAnsi" w:cs="Arial"/>
          <w:sz w:val="22"/>
          <w:szCs w:val="22"/>
          <w:lang w:eastAsia="fr-FR"/>
        </w:rPr>
      </w:pPr>
    </w:p>
    <w:p w:rsidR="000B6406" w:rsidRDefault="000B6406" w:rsidP="0014058F">
      <w:pPr>
        <w:pStyle w:val="Puce2"/>
        <w:numPr>
          <w:ilvl w:val="0"/>
          <w:numId w:val="9"/>
        </w:numPr>
        <w:rPr>
          <w:rFonts w:asciiTheme="minorHAnsi" w:hAnsiTheme="minorHAnsi" w:cs="Arial"/>
          <w:sz w:val="22"/>
          <w:szCs w:val="22"/>
          <w:lang w:eastAsia="fr-FR"/>
        </w:rPr>
      </w:pPr>
      <w:r w:rsidRPr="004C0CE9">
        <w:rPr>
          <w:rFonts w:asciiTheme="minorHAnsi" w:hAnsiTheme="minorHAnsi" w:cs="Arial"/>
          <w:sz w:val="22"/>
          <w:szCs w:val="22"/>
          <w:lang w:eastAsia="fr-FR"/>
        </w:rPr>
        <w:t>Division Communication et Sensibilisation</w:t>
      </w:r>
    </w:p>
    <w:p w:rsidR="0033444E" w:rsidRPr="0033444E" w:rsidRDefault="0033444E" w:rsidP="0014058F">
      <w:pPr>
        <w:pStyle w:val="Puce2"/>
        <w:numPr>
          <w:ilvl w:val="0"/>
          <w:numId w:val="11"/>
        </w:numPr>
        <w:rPr>
          <w:rFonts w:asciiTheme="minorHAnsi" w:hAnsiTheme="minorHAnsi" w:cs="Arial"/>
          <w:sz w:val="22"/>
          <w:szCs w:val="22"/>
          <w:lang w:eastAsia="fr-FR"/>
        </w:rPr>
      </w:pPr>
      <w:r w:rsidRPr="0033444E">
        <w:rPr>
          <w:rFonts w:asciiTheme="minorHAnsi" w:hAnsiTheme="minorHAnsi" w:cs="Arial"/>
          <w:sz w:val="22"/>
          <w:szCs w:val="22"/>
          <w:lang w:eastAsia="fr-FR"/>
        </w:rPr>
        <w:t xml:space="preserve">Service </w:t>
      </w:r>
      <w:r>
        <w:rPr>
          <w:rFonts w:asciiTheme="minorHAnsi" w:hAnsiTheme="minorHAnsi" w:cs="Arial"/>
          <w:sz w:val="22"/>
          <w:szCs w:val="22"/>
          <w:lang w:eastAsia="fr-FR"/>
        </w:rPr>
        <w:t>« </w:t>
      </w:r>
      <w:r w:rsidRPr="0033444E">
        <w:rPr>
          <w:rFonts w:asciiTheme="minorHAnsi" w:hAnsiTheme="minorHAnsi" w:cs="Arial"/>
          <w:sz w:val="22"/>
          <w:szCs w:val="22"/>
          <w:lang w:eastAsia="fr-FR"/>
        </w:rPr>
        <w:t>Média</w:t>
      </w:r>
      <w:r>
        <w:rPr>
          <w:rFonts w:asciiTheme="minorHAnsi" w:hAnsiTheme="minorHAnsi" w:cs="Arial"/>
          <w:sz w:val="22"/>
          <w:szCs w:val="22"/>
          <w:lang w:eastAsia="fr-FR"/>
        </w:rPr>
        <w:t> »</w:t>
      </w:r>
    </w:p>
    <w:p w:rsidR="0033444E" w:rsidRPr="0033444E" w:rsidRDefault="0033444E" w:rsidP="0014058F">
      <w:pPr>
        <w:pStyle w:val="Puce2"/>
        <w:numPr>
          <w:ilvl w:val="0"/>
          <w:numId w:val="11"/>
        </w:numPr>
        <w:rPr>
          <w:rFonts w:asciiTheme="minorHAnsi" w:hAnsiTheme="minorHAnsi" w:cs="Arial"/>
          <w:sz w:val="22"/>
          <w:szCs w:val="22"/>
          <w:lang w:eastAsia="fr-FR"/>
        </w:rPr>
      </w:pPr>
      <w:r w:rsidRPr="0033444E">
        <w:rPr>
          <w:rFonts w:asciiTheme="minorHAnsi" w:hAnsiTheme="minorHAnsi" w:cs="Arial"/>
          <w:sz w:val="22"/>
          <w:szCs w:val="22"/>
          <w:lang w:eastAsia="fr-FR"/>
        </w:rPr>
        <w:t xml:space="preserve">Service </w:t>
      </w:r>
      <w:r>
        <w:rPr>
          <w:rFonts w:asciiTheme="minorHAnsi" w:hAnsiTheme="minorHAnsi" w:cs="Arial"/>
          <w:sz w:val="22"/>
          <w:szCs w:val="22"/>
          <w:lang w:eastAsia="fr-FR"/>
        </w:rPr>
        <w:t>« </w:t>
      </w:r>
      <w:r w:rsidRPr="0033444E">
        <w:rPr>
          <w:rFonts w:asciiTheme="minorHAnsi" w:hAnsiTheme="minorHAnsi" w:cs="Arial"/>
          <w:sz w:val="22"/>
          <w:szCs w:val="22"/>
          <w:lang w:eastAsia="fr-FR"/>
        </w:rPr>
        <w:t>Communication Digitale</w:t>
      </w:r>
      <w:r>
        <w:rPr>
          <w:rFonts w:asciiTheme="minorHAnsi" w:hAnsiTheme="minorHAnsi" w:cs="Arial"/>
          <w:sz w:val="22"/>
          <w:szCs w:val="22"/>
          <w:lang w:eastAsia="fr-FR"/>
        </w:rPr>
        <w:t> »</w:t>
      </w:r>
    </w:p>
    <w:p w:rsidR="0033444E" w:rsidRDefault="0033444E" w:rsidP="0014058F">
      <w:pPr>
        <w:pStyle w:val="Puce2"/>
        <w:numPr>
          <w:ilvl w:val="0"/>
          <w:numId w:val="11"/>
        </w:numPr>
        <w:rPr>
          <w:rFonts w:asciiTheme="minorHAnsi" w:hAnsiTheme="minorHAnsi" w:cs="Arial"/>
          <w:sz w:val="22"/>
          <w:szCs w:val="22"/>
          <w:lang w:eastAsia="fr-FR"/>
        </w:rPr>
      </w:pPr>
      <w:r w:rsidRPr="0033444E">
        <w:rPr>
          <w:rFonts w:asciiTheme="minorHAnsi" w:hAnsiTheme="minorHAnsi" w:cs="Arial"/>
          <w:sz w:val="22"/>
          <w:szCs w:val="22"/>
          <w:lang w:eastAsia="fr-FR"/>
        </w:rPr>
        <w:t xml:space="preserve">Service </w:t>
      </w:r>
      <w:r>
        <w:rPr>
          <w:rFonts w:asciiTheme="minorHAnsi" w:hAnsiTheme="minorHAnsi" w:cs="Arial"/>
          <w:sz w:val="22"/>
          <w:szCs w:val="22"/>
          <w:lang w:eastAsia="fr-FR"/>
        </w:rPr>
        <w:t>« </w:t>
      </w:r>
      <w:r w:rsidRPr="0033444E">
        <w:rPr>
          <w:rFonts w:asciiTheme="minorHAnsi" w:hAnsiTheme="minorHAnsi" w:cs="Arial"/>
          <w:sz w:val="22"/>
          <w:szCs w:val="22"/>
          <w:lang w:eastAsia="fr-FR"/>
        </w:rPr>
        <w:t>Événementiel et Relations Publiques</w:t>
      </w:r>
      <w:r>
        <w:rPr>
          <w:rFonts w:asciiTheme="minorHAnsi" w:hAnsiTheme="minorHAnsi" w:cs="Arial"/>
          <w:sz w:val="22"/>
          <w:szCs w:val="22"/>
          <w:lang w:eastAsia="fr-FR"/>
        </w:rPr>
        <w:t> »</w:t>
      </w:r>
    </w:p>
    <w:p w:rsidR="0033444E" w:rsidRDefault="0033444E" w:rsidP="0033444E">
      <w:pPr>
        <w:pStyle w:val="Puce2"/>
        <w:ind w:left="2136"/>
        <w:rPr>
          <w:rFonts w:asciiTheme="minorHAnsi" w:hAnsiTheme="minorHAnsi" w:cs="Arial"/>
          <w:sz w:val="22"/>
          <w:szCs w:val="22"/>
          <w:lang w:eastAsia="fr-FR"/>
        </w:rPr>
      </w:pPr>
    </w:p>
    <w:p w:rsidR="000B6406" w:rsidRDefault="000B6406" w:rsidP="0014058F">
      <w:pPr>
        <w:pStyle w:val="Puce2"/>
        <w:numPr>
          <w:ilvl w:val="0"/>
          <w:numId w:val="9"/>
        </w:numPr>
        <w:rPr>
          <w:rFonts w:asciiTheme="minorHAnsi" w:hAnsiTheme="minorHAnsi" w:cs="Arial"/>
          <w:sz w:val="22"/>
          <w:szCs w:val="22"/>
          <w:lang w:eastAsia="fr-FR"/>
        </w:rPr>
      </w:pPr>
      <w:r w:rsidRPr="004C0CE9">
        <w:rPr>
          <w:rFonts w:asciiTheme="minorHAnsi" w:hAnsiTheme="minorHAnsi" w:cs="Arial"/>
          <w:sz w:val="22"/>
          <w:szCs w:val="22"/>
          <w:lang w:eastAsia="fr-FR"/>
        </w:rPr>
        <w:t>Division Etudes, Documentation et Systèmes</w:t>
      </w:r>
    </w:p>
    <w:p w:rsidR="0033444E" w:rsidRPr="0033444E" w:rsidRDefault="0033444E" w:rsidP="0014058F">
      <w:pPr>
        <w:pStyle w:val="Puce2"/>
        <w:numPr>
          <w:ilvl w:val="0"/>
          <w:numId w:val="11"/>
        </w:numPr>
        <w:rPr>
          <w:rFonts w:asciiTheme="minorHAnsi" w:hAnsiTheme="minorHAnsi" w:cs="Arial"/>
          <w:sz w:val="22"/>
          <w:szCs w:val="22"/>
          <w:lang w:eastAsia="fr-FR"/>
        </w:rPr>
      </w:pPr>
      <w:r w:rsidRPr="0033444E">
        <w:rPr>
          <w:rFonts w:asciiTheme="minorHAnsi" w:hAnsiTheme="minorHAnsi" w:cs="Arial"/>
          <w:sz w:val="22"/>
          <w:szCs w:val="22"/>
          <w:lang w:eastAsia="fr-FR"/>
        </w:rPr>
        <w:t xml:space="preserve">Service </w:t>
      </w:r>
      <w:r>
        <w:rPr>
          <w:rFonts w:asciiTheme="minorHAnsi" w:hAnsiTheme="minorHAnsi" w:cs="Arial"/>
          <w:sz w:val="22"/>
          <w:szCs w:val="22"/>
          <w:lang w:eastAsia="fr-FR"/>
        </w:rPr>
        <w:t>« </w:t>
      </w:r>
      <w:r w:rsidRPr="0033444E">
        <w:rPr>
          <w:rFonts w:asciiTheme="minorHAnsi" w:hAnsiTheme="minorHAnsi" w:cs="Arial"/>
          <w:sz w:val="22"/>
          <w:szCs w:val="22"/>
          <w:lang w:eastAsia="fr-FR"/>
        </w:rPr>
        <w:t>Etudes et Recherche</w:t>
      </w:r>
      <w:r>
        <w:rPr>
          <w:rFonts w:asciiTheme="minorHAnsi" w:hAnsiTheme="minorHAnsi" w:cs="Arial"/>
          <w:sz w:val="22"/>
          <w:szCs w:val="22"/>
          <w:lang w:eastAsia="fr-FR"/>
        </w:rPr>
        <w:t> »</w:t>
      </w:r>
    </w:p>
    <w:p w:rsidR="0033444E" w:rsidRPr="0033444E" w:rsidRDefault="0033444E" w:rsidP="0014058F">
      <w:pPr>
        <w:pStyle w:val="Puce2"/>
        <w:numPr>
          <w:ilvl w:val="0"/>
          <w:numId w:val="11"/>
        </w:numPr>
        <w:rPr>
          <w:rFonts w:asciiTheme="minorHAnsi" w:hAnsiTheme="minorHAnsi" w:cs="Arial"/>
          <w:sz w:val="22"/>
          <w:szCs w:val="22"/>
          <w:lang w:eastAsia="fr-FR"/>
        </w:rPr>
      </w:pPr>
      <w:r w:rsidRPr="0033444E">
        <w:rPr>
          <w:rFonts w:asciiTheme="minorHAnsi" w:hAnsiTheme="minorHAnsi" w:cs="Arial"/>
          <w:sz w:val="22"/>
          <w:szCs w:val="22"/>
          <w:lang w:eastAsia="fr-FR"/>
        </w:rPr>
        <w:t xml:space="preserve">Service </w:t>
      </w:r>
      <w:r>
        <w:rPr>
          <w:rFonts w:asciiTheme="minorHAnsi" w:hAnsiTheme="minorHAnsi" w:cs="Arial"/>
          <w:sz w:val="22"/>
          <w:szCs w:val="22"/>
          <w:lang w:eastAsia="fr-FR"/>
        </w:rPr>
        <w:t>« </w:t>
      </w:r>
      <w:r w:rsidRPr="0033444E">
        <w:rPr>
          <w:rFonts w:asciiTheme="minorHAnsi" w:hAnsiTheme="minorHAnsi" w:cs="Arial"/>
          <w:sz w:val="22"/>
          <w:szCs w:val="22"/>
          <w:lang w:eastAsia="fr-FR"/>
        </w:rPr>
        <w:t>Documentation et Bases de données</w:t>
      </w:r>
      <w:r>
        <w:rPr>
          <w:rFonts w:asciiTheme="minorHAnsi" w:hAnsiTheme="minorHAnsi" w:cs="Arial"/>
          <w:sz w:val="22"/>
          <w:szCs w:val="22"/>
          <w:lang w:eastAsia="fr-FR"/>
        </w:rPr>
        <w:t> »</w:t>
      </w:r>
    </w:p>
    <w:p w:rsidR="0033444E" w:rsidRPr="004C0CE9" w:rsidRDefault="0033444E" w:rsidP="0014058F">
      <w:pPr>
        <w:pStyle w:val="Puce2"/>
        <w:numPr>
          <w:ilvl w:val="0"/>
          <w:numId w:val="11"/>
        </w:numPr>
        <w:rPr>
          <w:rFonts w:asciiTheme="minorHAnsi" w:hAnsiTheme="minorHAnsi" w:cs="Arial"/>
          <w:sz w:val="22"/>
          <w:szCs w:val="22"/>
          <w:lang w:eastAsia="fr-FR"/>
        </w:rPr>
      </w:pPr>
      <w:r w:rsidRPr="0033444E">
        <w:rPr>
          <w:rFonts w:asciiTheme="minorHAnsi" w:hAnsiTheme="minorHAnsi" w:cs="Arial"/>
          <w:sz w:val="22"/>
          <w:szCs w:val="22"/>
          <w:lang w:eastAsia="fr-FR"/>
        </w:rPr>
        <w:t xml:space="preserve">Service </w:t>
      </w:r>
      <w:r>
        <w:rPr>
          <w:rFonts w:asciiTheme="minorHAnsi" w:hAnsiTheme="minorHAnsi" w:cs="Arial"/>
          <w:sz w:val="22"/>
          <w:szCs w:val="22"/>
          <w:lang w:eastAsia="fr-FR"/>
        </w:rPr>
        <w:t>« </w:t>
      </w:r>
      <w:r w:rsidRPr="0033444E">
        <w:rPr>
          <w:rFonts w:asciiTheme="minorHAnsi" w:hAnsiTheme="minorHAnsi" w:cs="Arial"/>
          <w:sz w:val="22"/>
          <w:szCs w:val="22"/>
          <w:lang w:eastAsia="fr-FR"/>
        </w:rPr>
        <w:t>Système d’Information</w:t>
      </w:r>
      <w:r>
        <w:rPr>
          <w:rFonts w:asciiTheme="minorHAnsi" w:hAnsiTheme="minorHAnsi" w:cs="Arial"/>
          <w:sz w:val="22"/>
          <w:szCs w:val="22"/>
          <w:lang w:eastAsia="fr-FR"/>
        </w:rPr>
        <w:t> »</w:t>
      </w:r>
    </w:p>
    <w:p w:rsidR="006430A6" w:rsidRPr="004C0CE9" w:rsidRDefault="006430A6" w:rsidP="009F6119">
      <w:pPr>
        <w:rPr>
          <w:rFonts w:asciiTheme="minorHAnsi" w:hAnsiTheme="minorHAnsi"/>
          <w:sz w:val="20"/>
        </w:rPr>
      </w:pPr>
    </w:p>
    <w:p w:rsidR="00196115" w:rsidRPr="004C0CE9" w:rsidRDefault="00F10EEF" w:rsidP="000B6406">
      <w:pPr>
        <w:pStyle w:val="Titre2"/>
        <w:numPr>
          <w:ilvl w:val="1"/>
          <w:numId w:val="1"/>
        </w:numPr>
        <w:pBdr>
          <w:bottom w:val="double" w:sz="4" w:space="1" w:color="000080"/>
        </w:pBdr>
        <w:shd w:val="clear" w:color="auto" w:fill="auto"/>
        <w:tabs>
          <w:tab w:val="clear" w:pos="576"/>
          <w:tab w:val="clear" w:pos="1566"/>
          <w:tab w:val="num" w:pos="851"/>
          <w:tab w:val="left" w:pos="1276"/>
        </w:tabs>
        <w:suppressAutoHyphens w:val="0"/>
        <w:spacing w:before="120"/>
        <w:ind w:left="851" w:hanging="851"/>
        <w:rPr>
          <w:rFonts w:asciiTheme="minorHAnsi" w:hAnsiTheme="minorHAnsi" w:cs="Arial"/>
          <w:b w:val="0"/>
          <w:bCs w:val="0"/>
          <w:iCs w:val="0"/>
          <w:color w:val="000080"/>
          <w:sz w:val="24"/>
          <w:szCs w:val="24"/>
          <w:lang w:eastAsia="fr-FR"/>
        </w:rPr>
      </w:pPr>
      <w:bookmarkStart w:id="2" w:name="_Toc451349905"/>
      <w:r w:rsidRPr="004C0CE9">
        <w:rPr>
          <w:rFonts w:asciiTheme="minorHAnsi" w:hAnsiTheme="minorHAnsi" w:cs="Arial"/>
          <w:b w:val="0"/>
          <w:bCs w:val="0"/>
          <w:iCs w:val="0"/>
          <w:color w:val="000080"/>
          <w:sz w:val="24"/>
          <w:szCs w:val="24"/>
          <w:lang w:eastAsia="fr-FR"/>
        </w:rPr>
        <w:t>Objectifs</w:t>
      </w:r>
      <w:bookmarkEnd w:id="2"/>
    </w:p>
    <w:p w:rsidR="000C3A8E" w:rsidRPr="004C0CE9" w:rsidRDefault="000C3A8E" w:rsidP="000C3A8E">
      <w:pPr>
        <w:pStyle w:val="Corpsdetexte"/>
        <w:spacing w:after="120" w:line="276" w:lineRule="auto"/>
        <w:jc w:val="left"/>
        <w:rPr>
          <w:rFonts w:asciiTheme="minorHAnsi" w:eastAsiaTheme="minorEastAsia" w:hAnsiTheme="minorHAnsi" w:cstheme="minorBidi"/>
          <w:sz w:val="22"/>
          <w:szCs w:val="22"/>
          <w:lang w:eastAsia="fr-FR"/>
        </w:rPr>
      </w:pPr>
      <w:r w:rsidRPr="004C0CE9">
        <w:rPr>
          <w:rFonts w:asciiTheme="minorHAnsi" w:eastAsiaTheme="minorEastAsia" w:hAnsiTheme="minorHAnsi" w:cstheme="minorBidi"/>
          <w:sz w:val="22"/>
          <w:szCs w:val="22"/>
          <w:lang w:eastAsia="fr-FR"/>
        </w:rPr>
        <w:t>Stratégiquement et opérationnellement, le CNPAC vise à atteindre les objectifs suivants :</w:t>
      </w:r>
    </w:p>
    <w:p w:rsidR="000C3A8E" w:rsidRPr="004C0CE9" w:rsidRDefault="000C3A8E" w:rsidP="0014058F">
      <w:pPr>
        <w:pStyle w:val="Puce2"/>
        <w:numPr>
          <w:ilvl w:val="0"/>
          <w:numId w:val="9"/>
        </w:numPr>
        <w:rPr>
          <w:rFonts w:asciiTheme="minorHAnsi" w:hAnsiTheme="minorHAnsi" w:cs="Arial"/>
          <w:sz w:val="22"/>
          <w:szCs w:val="22"/>
          <w:lang w:eastAsia="fr-FR"/>
        </w:rPr>
      </w:pPr>
      <w:r w:rsidRPr="004C0CE9">
        <w:rPr>
          <w:rFonts w:asciiTheme="minorHAnsi" w:hAnsiTheme="minorHAnsi" w:cs="Arial"/>
          <w:sz w:val="22"/>
          <w:szCs w:val="22"/>
          <w:lang w:eastAsia="fr-FR"/>
        </w:rPr>
        <w:t>Disposer d’un outil structurant, permettant à l’ensemble des collaborateurs de travailler en mode collaboratif et disposer d’une gestion intégrée plus efficace ;</w:t>
      </w:r>
    </w:p>
    <w:p w:rsidR="000C3A8E" w:rsidRPr="004C0CE9" w:rsidRDefault="000C3A8E" w:rsidP="0014058F">
      <w:pPr>
        <w:pStyle w:val="Puce2"/>
        <w:numPr>
          <w:ilvl w:val="0"/>
          <w:numId w:val="9"/>
        </w:numPr>
        <w:rPr>
          <w:rFonts w:asciiTheme="minorHAnsi" w:hAnsiTheme="minorHAnsi" w:cs="Arial"/>
          <w:sz w:val="22"/>
          <w:szCs w:val="22"/>
          <w:lang w:eastAsia="fr-FR"/>
        </w:rPr>
      </w:pPr>
      <w:r w:rsidRPr="004C0CE9">
        <w:rPr>
          <w:rFonts w:asciiTheme="minorHAnsi" w:hAnsiTheme="minorHAnsi" w:cs="Arial"/>
          <w:sz w:val="22"/>
          <w:szCs w:val="22"/>
          <w:lang w:eastAsia="fr-FR"/>
        </w:rPr>
        <w:t>Fluidifier les principaux processus de l’établissement et d’améliorer la productivité des collaborateurs ;</w:t>
      </w:r>
    </w:p>
    <w:p w:rsidR="000C3A8E" w:rsidRPr="004C0CE9" w:rsidRDefault="000C3A8E" w:rsidP="0014058F">
      <w:pPr>
        <w:pStyle w:val="Puce2"/>
        <w:numPr>
          <w:ilvl w:val="0"/>
          <w:numId w:val="9"/>
        </w:numPr>
        <w:rPr>
          <w:rFonts w:asciiTheme="minorHAnsi" w:hAnsiTheme="minorHAnsi" w:cs="Arial"/>
          <w:sz w:val="22"/>
          <w:szCs w:val="22"/>
          <w:lang w:eastAsia="fr-FR"/>
        </w:rPr>
      </w:pPr>
      <w:r w:rsidRPr="004C0CE9">
        <w:rPr>
          <w:rFonts w:asciiTheme="minorHAnsi" w:hAnsiTheme="minorHAnsi" w:cs="Arial"/>
          <w:sz w:val="22"/>
          <w:szCs w:val="22"/>
          <w:lang w:eastAsia="fr-FR"/>
        </w:rPr>
        <w:t>Se doter des moyens de piloter l'établissement de manière plus efficiente ;</w:t>
      </w:r>
    </w:p>
    <w:p w:rsidR="000C3A8E" w:rsidRPr="004C0CE9" w:rsidRDefault="000C3A8E" w:rsidP="0014058F">
      <w:pPr>
        <w:pStyle w:val="Puce2"/>
        <w:numPr>
          <w:ilvl w:val="0"/>
          <w:numId w:val="9"/>
        </w:numPr>
        <w:rPr>
          <w:rFonts w:asciiTheme="minorHAnsi" w:hAnsiTheme="minorHAnsi" w:cs="Arial"/>
          <w:sz w:val="22"/>
          <w:szCs w:val="22"/>
          <w:lang w:eastAsia="fr-FR"/>
        </w:rPr>
      </w:pPr>
      <w:r w:rsidRPr="004C0CE9">
        <w:rPr>
          <w:rFonts w:asciiTheme="minorHAnsi" w:hAnsiTheme="minorHAnsi" w:cs="Arial"/>
          <w:sz w:val="22"/>
          <w:szCs w:val="22"/>
          <w:lang w:eastAsia="fr-FR"/>
        </w:rPr>
        <w:t>Disposer d’un outil maîtrisable techniquement par les ressources internes ;</w:t>
      </w:r>
    </w:p>
    <w:p w:rsidR="00D764E4" w:rsidRPr="004C0CE9" w:rsidRDefault="000C3A8E" w:rsidP="0014058F">
      <w:pPr>
        <w:pStyle w:val="Puce2"/>
        <w:numPr>
          <w:ilvl w:val="0"/>
          <w:numId w:val="9"/>
        </w:numPr>
        <w:rPr>
          <w:rFonts w:asciiTheme="minorHAnsi" w:hAnsiTheme="minorHAnsi" w:cs="Arial"/>
          <w:sz w:val="22"/>
          <w:szCs w:val="22"/>
          <w:lang w:eastAsia="fr-FR"/>
        </w:rPr>
      </w:pPr>
      <w:r w:rsidRPr="004C0CE9">
        <w:rPr>
          <w:rFonts w:asciiTheme="minorHAnsi" w:hAnsiTheme="minorHAnsi" w:cs="Arial"/>
          <w:sz w:val="22"/>
          <w:szCs w:val="22"/>
          <w:lang w:eastAsia="fr-FR"/>
        </w:rPr>
        <w:t>Disposer d’un outil performant et évolutif, capable de prendre en compte les évolutions futures.</w:t>
      </w:r>
    </w:p>
    <w:p w:rsidR="0015043B" w:rsidRPr="004C0CE9" w:rsidRDefault="0015043B" w:rsidP="007C1808">
      <w:pPr>
        <w:pStyle w:val="Titre10"/>
        <w:keepNext/>
        <w:numPr>
          <w:ilvl w:val="0"/>
          <w:numId w:val="1"/>
        </w:numPr>
        <w:pBdr>
          <w:bottom w:val="triple" w:sz="6" w:space="1" w:color="000080"/>
        </w:pBdr>
        <w:tabs>
          <w:tab w:val="clear" w:pos="432"/>
          <w:tab w:val="clear" w:pos="4536"/>
          <w:tab w:val="clear" w:pos="9072"/>
          <w:tab w:val="num" w:pos="851"/>
        </w:tabs>
        <w:suppressAutoHyphens w:val="0"/>
        <w:spacing w:before="360" w:after="240"/>
        <w:ind w:left="851" w:hanging="851"/>
        <w:jc w:val="left"/>
        <w:rPr>
          <w:rFonts w:asciiTheme="minorHAnsi" w:hAnsiTheme="minorHAnsi" w:cs="Arial"/>
          <w:bCs/>
          <w:caps/>
          <w:color w:val="000080"/>
          <w:sz w:val="28"/>
          <w:szCs w:val="28"/>
          <w:lang w:eastAsia="fr-FR"/>
        </w:rPr>
      </w:pPr>
      <w:bookmarkStart w:id="3" w:name="_Toc451349906"/>
      <w:r w:rsidRPr="004C0CE9">
        <w:rPr>
          <w:rFonts w:asciiTheme="minorHAnsi" w:hAnsiTheme="minorHAnsi" w:cs="Arial"/>
          <w:bCs/>
          <w:caps/>
          <w:color w:val="000080"/>
          <w:sz w:val="28"/>
          <w:szCs w:val="28"/>
          <w:lang w:eastAsia="fr-FR"/>
        </w:rPr>
        <w:t>EXIST</w:t>
      </w:r>
      <w:r w:rsidR="001377FE" w:rsidRPr="004C0CE9">
        <w:rPr>
          <w:rFonts w:asciiTheme="minorHAnsi" w:hAnsiTheme="minorHAnsi" w:cs="Arial"/>
          <w:bCs/>
          <w:caps/>
          <w:color w:val="000080"/>
          <w:sz w:val="28"/>
          <w:szCs w:val="28"/>
          <w:lang w:eastAsia="fr-FR"/>
        </w:rPr>
        <w:t xml:space="preserve">ANT </w:t>
      </w:r>
      <w:r w:rsidR="00822FAE" w:rsidRPr="004C0CE9">
        <w:rPr>
          <w:rFonts w:asciiTheme="minorHAnsi" w:hAnsiTheme="minorHAnsi" w:cs="Arial"/>
          <w:bCs/>
          <w:caps/>
          <w:color w:val="000080"/>
          <w:sz w:val="28"/>
          <w:szCs w:val="28"/>
          <w:lang w:eastAsia="fr-FR"/>
        </w:rPr>
        <w:t xml:space="preserve">CNPAC EN </w:t>
      </w:r>
      <w:r w:rsidR="004314E0" w:rsidRPr="004C0CE9">
        <w:rPr>
          <w:rFonts w:asciiTheme="minorHAnsi" w:hAnsiTheme="minorHAnsi" w:cs="Arial"/>
          <w:bCs/>
          <w:caps/>
          <w:color w:val="000080"/>
          <w:sz w:val="28"/>
          <w:szCs w:val="28"/>
          <w:lang w:eastAsia="fr-FR"/>
        </w:rPr>
        <w:t>APPLICATIONS INFORMATIQUES</w:t>
      </w:r>
      <w:bookmarkEnd w:id="3"/>
    </w:p>
    <w:p w:rsidR="009B234B" w:rsidRPr="004C0CE9" w:rsidRDefault="00C05B79" w:rsidP="000C3A8E">
      <w:pPr>
        <w:pStyle w:val="SUtextestandardCar"/>
        <w:ind w:left="0"/>
        <w:rPr>
          <w:rFonts w:asciiTheme="minorHAnsi" w:hAnsiTheme="minorHAnsi"/>
          <w:color w:val="auto"/>
          <w:spacing w:val="0"/>
          <w:sz w:val="22"/>
          <w:szCs w:val="22"/>
          <w:lang w:eastAsia="fr-FR"/>
        </w:rPr>
      </w:pPr>
      <w:r w:rsidRPr="004C0CE9">
        <w:rPr>
          <w:rFonts w:asciiTheme="minorHAnsi" w:hAnsiTheme="minorHAnsi"/>
          <w:color w:val="auto"/>
          <w:spacing w:val="0"/>
          <w:sz w:val="22"/>
          <w:szCs w:val="22"/>
          <w:lang w:eastAsia="fr-FR"/>
        </w:rPr>
        <w:t>Le recensement de l’exista</w:t>
      </w:r>
      <w:r w:rsidR="00F13DBF" w:rsidRPr="004C0CE9">
        <w:rPr>
          <w:rFonts w:asciiTheme="minorHAnsi" w:hAnsiTheme="minorHAnsi"/>
          <w:color w:val="auto"/>
          <w:spacing w:val="0"/>
          <w:sz w:val="22"/>
          <w:szCs w:val="22"/>
          <w:lang w:eastAsia="fr-FR"/>
        </w:rPr>
        <w:t xml:space="preserve">nt </w:t>
      </w:r>
      <w:r w:rsidR="000B6B6D" w:rsidRPr="004C0CE9">
        <w:rPr>
          <w:rFonts w:asciiTheme="minorHAnsi" w:hAnsiTheme="minorHAnsi"/>
          <w:color w:val="auto"/>
          <w:spacing w:val="0"/>
          <w:sz w:val="22"/>
          <w:szCs w:val="22"/>
          <w:lang w:eastAsia="fr-FR"/>
        </w:rPr>
        <w:t>CNPAC</w:t>
      </w:r>
      <w:r w:rsidR="00901395" w:rsidRPr="004C0CE9">
        <w:rPr>
          <w:rFonts w:asciiTheme="minorHAnsi" w:hAnsiTheme="minorHAnsi"/>
          <w:color w:val="auto"/>
          <w:spacing w:val="0"/>
          <w:sz w:val="22"/>
          <w:szCs w:val="22"/>
          <w:lang w:eastAsia="fr-FR"/>
        </w:rPr>
        <w:t xml:space="preserve"> en termes d’applications</w:t>
      </w:r>
      <w:r w:rsidR="00F13DBF" w:rsidRPr="004C0CE9">
        <w:rPr>
          <w:rFonts w:asciiTheme="minorHAnsi" w:hAnsiTheme="minorHAnsi"/>
          <w:color w:val="auto"/>
          <w:spacing w:val="0"/>
          <w:sz w:val="22"/>
          <w:szCs w:val="22"/>
          <w:lang w:eastAsia="fr-FR"/>
        </w:rPr>
        <w:t xml:space="preserve"> informatiques</w:t>
      </w:r>
      <w:r w:rsidRPr="004C0CE9">
        <w:rPr>
          <w:rFonts w:asciiTheme="minorHAnsi" w:hAnsiTheme="minorHAnsi"/>
          <w:color w:val="auto"/>
          <w:spacing w:val="0"/>
          <w:sz w:val="22"/>
          <w:szCs w:val="22"/>
          <w:lang w:eastAsia="fr-FR"/>
        </w:rPr>
        <w:t xml:space="preserve"> a été réalisé suite à des réunions avec différentes personnes des métiers </w:t>
      </w:r>
      <w:r w:rsidR="000B6B6D" w:rsidRPr="004C0CE9">
        <w:rPr>
          <w:rFonts w:asciiTheme="minorHAnsi" w:hAnsiTheme="minorHAnsi"/>
          <w:color w:val="auto"/>
          <w:spacing w:val="0"/>
          <w:sz w:val="22"/>
          <w:szCs w:val="22"/>
          <w:lang w:eastAsia="fr-FR"/>
        </w:rPr>
        <w:t>(Communication et Sensibilisation, Éducation routière et relation avec les milieux professionnels et société civile,</w:t>
      </w:r>
      <w:r w:rsidR="00602399" w:rsidRPr="004C0CE9">
        <w:rPr>
          <w:rFonts w:asciiTheme="minorHAnsi" w:hAnsiTheme="minorHAnsi"/>
          <w:color w:val="auto"/>
          <w:spacing w:val="0"/>
          <w:sz w:val="22"/>
          <w:szCs w:val="22"/>
          <w:lang w:eastAsia="fr-FR"/>
        </w:rPr>
        <w:t xml:space="preserve">) </w:t>
      </w:r>
      <w:r w:rsidRPr="004C0CE9">
        <w:rPr>
          <w:rFonts w:asciiTheme="minorHAnsi" w:hAnsiTheme="minorHAnsi"/>
          <w:color w:val="auto"/>
          <w:spacing w:val="0"/>
          <w:sz w:val="22"/>
          <w:szCs w:val="22"/>
          <w:lang w:eastAsia="fr-FR"/>
        </w:rPr>
        <w:t xml:space="preserve">et support </w:t>
      </w:r>
      <w:r w:rsidR="000B6B6D" w:rsidRPr="004C0CE9">
        <w:rPr>
          <w:rFonts w:asciiTheme="minorHAnsi" w:hAnsiTheme="minorHAnsi"/>
          <w:color w:val="auto"/>
          <w:spacing w:val="0"/>
          <w:sz w:val="22"/>
          <w:szCs w:val="22"/>
          <w:lang w:eastAsia="fr-FR"/>
        </w:rPr>
        <w:t>(Études, Documentation et Systèmes</w:t>
      </w:r>
      <w:r w:rsidR="00602399" w:rsidRPr="004C0CE9">
        <w:rPr>
          <w:rFonts w:asciiTheme="minorHAnsi" w:hAnsiTheme="minorHAnsi"/>
          <w:color w:val="auto"/>
          <w:spacing w:val="0"/>
          <w:sz w:val="22"/>
          <w:szCs w:val="22"/>
          <w:lang w:eastAsia="fr-FR"/>
        </w:rPr>
        <w:t>).</w:t>
      </w:r>
    </w:p>
    <w:p w:rsidR="009B234B" w:rsidRDefault="009B234B" w:rsidP="000C3A8E">
      <w:pPr>
        <w:pStyle w:val="SUtextestandardCar"/>
        <w:ind w:left="0"/>
        <w:rPr>
          <w:rFonts w:asciiTheme="minorHAnsi" w:hAnsiTheme="minorHAnsi"/>
          <w:color w:val="auto"/>
          <w:spacing w:val="0"/>
          <w:sz w:val="22"/>
          <w:szCs w:val="22"/>
          <w:lang w:eastAsia="fr-FR"/>
        </w:rPr>
      </w:pPr>
      <w:r w:rsidRPr="004C0CE9">
        <w:rPr>
          <w:rFonts w:asciiTheme="minorHAnsi" w:hAnsiTheme="minorHAnsi"/>
          <w:color w:val="auto"/>
          <w:spacing w:val="0"/>
          <w:sz w:val="22"/>
          <w:szCs w:val="22"/>
          <w:lang w:eastAsia="fr-FR"/>
        </w:rPr>
        <w:t>Lors de ses réunions, nous avons eu des explications détaillées su</w:t>
      </w:r>
      <w:r w:rsidR="0094166C" w:rsidRPr="004C0CE9">
        <w:rPr>
          <w:rFonts w:asciiTheme="minorHAnsi" w:hAnsiTheme="minorHAnsi"/>
          <w:color w:val="auto"/>
          <w:spacing w:val="0"/>
          <w:sz w:val="22"/>
          <w:szCs w:val="22"/>
          <w:lang w:eastAsia="fr-FR"/>
        </w:rPr>
        <w:t>r les applications qui composent le sy</w:t>
      </w:r>
      <w:r w:rsidR="00901395" w:rsidRPr="004C0CE9">
        <w:rPr>
          <w:rFonts w:asciiTheme="minorHAnsi" w:hAnsiTheme="minorHAnsi"/>
          <w:color w:val="auto"/>
          <w:spacing w:val="0"/>
          <w:sz w:val="22"/>
          <w:szCs w:val="22"/>
          <w:lang w:eastAsia="fr-FR"/>
        </w:rPr>
        <w:t xml:space="preserve">stème d’information actuel du </w:t>
      </w:r>
      <w:r w:rsidR="00822FAE" w:rsidRPr="004C0CE9">
        <w:rPr>
          <w:rFonts w:asciiTheme="minorHAnsi" w:hAnsiTheme="minorHAnsi"/>
          <w:color w:val="auto"/>
          <w:spacing w:val="0"/>
          <w:sz w:val="22"/>
          <w:szCs w:val="22"/>
          <w:lang w:eastAsia="fr-FR"/>
        </w:rPr>
        <w:t>CNPAC</w:t>
      </w:r>
      <w:r w:rsidR="0094166C" w:rsidRPr="004C0CE9">
        <w:rPr>
          <w:rFonts w:asciiTheme="minorHAnsi" w:hAnsiTheme="minorHAnsi"/>
          <w:color w:val="auto"/>
          <w:spacing w:val="0"/>
          <w:sz w:val="22"/>
          <w:szCs w:val="22"/>
          <w:lang w:eastAsia="fr-FR"/>
        </w:rPr>
        <w:t>.</w:t>
      </w:r>
    </w:p>
    <w:p w:rsidR="008D705E" w:rsidRDefault="008D705E" w:rsidP="000C3A8E">
      <w:pPr>
        <w:pStyle w:val="SUtextestandardCar"/>
        <w:ind w:left="0"/>
        <w:rPr>
          <w:rFonts w:asciiTheme="minorHAnsi" w:hAnsiTheme="minorHAnsi"/>
          <w:color w:val="auto"/>
          <w:spacing w:val="0"/>
          <w:sz w:val="22"/>
          <w:szCs w:val="22"/>
          <w:lang w:eastAsia="fr-FR"/>
        </w:rPr>
      </w:pPr>
    </w:p>
    <w:p w:rsidR="008D705E" w:rsidRDefault="008D705E" w:rsidP="000C3A8E">
      <w:pPr>
        <w:pStyle w:val="SUtextestandardCar"/>
        <w:ind w:left="0"/>
        <w:rPr>
          <w:rFonts w:asciiTheme="minorHAnsi" w:hAnsiTheme="minorHAnsi"/>
          <w:color w:val="auto"/>
          <w:spacing w:val="0"/>
          <w:sz w:val="22"/>
          <w:szCs w:val="22"/>
          <w:lang w:eastAsia="fr-FR"/>
        </w:rPr>
      </w:pPr>
    </w:p>
    <w:p w:rsidR="008D705E" w:rsidRDefault="008D705E" w:rsidP="000C3A8E">
      <w:pPr>
        <w:pStyle w:val="SUtextestandardCar"/>
        <w:ind w:left="0"/>
        <w:rPr>
          <w:rFonts w:asciiTheme="minorHAnsi" w:hAnsiTheme="minorHAnsi"/>
          <w:color w:val="auto"/>
          <w:spacing w:val="0"/>
          <w:sz w:val="22"/>
          <w:szCs w:val="22"/>
          <w:lang w:eastAsia="fr-FR"/>
        </w:rPr>
      </w:pPr>
    </w:p>
    <w:p w:rsidR="008D705E" w:rsidRDefault="008D705E" w:rsidP="000C3A8E">
      <w:pPr>
        <w:pStyle w:val="SUtextestandardCar"/>
        <w:ind w:left="0"/>
        <w:rPr>
          <w:rFonts w:asciiTheme="minorHAnsi" w:hAnsiTheme="minorHAnsi"/>
          <w:color w:val="auto"/>
          <w:spacing w:val="0"/>
          <w:sz w:val="22"/>
          <w:szCs w:val="22"/>
          <w:lang w:eastAsia="fr-FR"/>
        </w:rPr>
      </w:pPr>
    </w:p>
    <w:tbl>
      <w:tblPr>
        <w:tblStyle w:val="Grilledutableau"/>
        <w:tblW w:w="0" w:type="auto"/>
        <w:tblLook w:val="04A0"/>
      </w:tblPr>
      <w:tblGrid>
        <w:gridCol w:w="2376"/>
        <w:gridCol w:w="7959"/>
      </w:tblGrid>
      <w:tr w:rsidR="008D705E" w:rsidRPr="008D705E" w:rsidTr="009B09EA">
        <w:tc>
          <w:tcPr>
            <w:tcW w:w="2376" w:type="dxa"/>
            <w:tcBorders>
              <w:bottom w:val="single" w:sz="4" w:space="0" w:color="auto"/>
            </w:tcBorders>
            <w:shd w:val="clear" w:color="auto" w:fill="C6D9F1" w:themeFill="text2" w:themeFillTint="33"/>
          </w:tcPr>
          <w:p w:rsidR="008D705E" w:rsidRPr="008D705E" w:rsidRDefault="008D705E" w:rsidP="007E1D99">
            <w:pPr>
              <w:pStyle w:val="SUtextestandardCar"/>
              <w:ind w:left="0"/>
              <w:jc w:val="center"/>
              <w:rPr>
                <w:rFonts w:asciiTheme="minorHAnsi" w:hAnsiTheme="minorHAnsi"/>
                <w:b/>
                <w:color w:val="auto"/>
                <w:spacing w:val="0"/>
                <w:sz w:val="22"/>
                <w:szCs w:val="22"/>
                <w:lang w:eastAsia="fr-FR"/>
              </w:rPr>
            </w:pPr>
            <w:r w:rsidRPr="008D705E">
              <w:rPr>
                <w:rFonts w:asciiTheme="minorHAnsi" w:hAnsiTheme="minorHAnsi"/>
                <w:b/>
                <w:color w:val="auto"/>
                <w:spacing w:val="0"/>
                <w:sz w:val="22"/>
                <w:szCs w:val="22"/>
                <w:lang w:eastAsia="fr-FR"/>
              </w:rPr>
              <w:t>Solution</w:t>
            </w:r>
          </w:p>
        </w:tc>
        <w:tc>
          <w:tcPr>
            <w:tcW w:w="7959" w:type="dxa"/>
            <w:shd w:val="clear" w:color="auto" w:fill="C6D9F1" w:themeFill="text2" w:themeFillTint="33"/>
          </w:tcPr>
          <w:p w:rsidR="008D705E" w:rsidRPr="008D705E" w:rsidRDefault="008D705E" w:rsidP="008D705E">
            <w:pPr>
              <w:pStyle w:val="SUtextestandardCar"/>
              <w:ind w:left="0"/>
              <w:jc w:val="center"/>
              <w:rPr>
                <w:rFonts w:asciiTheme="minorHAnsi" w:hAnsiTheme="minorHAnsi"/>
                <w:b/>
                <w:color w:val="auto"/>
                <w:spacing w:val="0"/>
                <w:sz w:val="22"/>
                <w:szCs w:val="22"/>
                <w:lang w:eastAsia="fr-FR"/>
              </w:rPr>
            </w:pPr>
            <w:r w:rsidRPr="008D705E">
              <w:rPr>
                <w:rFonts w:asciiTheme="minorHAnsi" w:hAnsiTheme="minorHAnsi"/>
                <w:b/>
                <w:color w:val="auto"/>
                <w:spacing w:val="0"/>
                <w:sz w:val="22"/>
                <w:szCs w:val="22"/>
                <w:lang w:eastAsia="fr-FR"/>
              </w:rPr>
              <w:t>Description (Utilisation)</w:t>
            </w:r>
          </w:p>
        </w:tc>
      </w:tr>
      <w:tr w:rsidR="008D705E" w:rsidTr="009B09EA">
        <w:tc>
          <w:tcPr>
            <w:tcW w:w="2376" w:type="dxa"/>
            <w:shd w:val="clear" w:color="auto" w:fill="D9D9D9" w:themeFill="background1" w:themeFillShade="D9"/>
          </w:tcPr>
          <w:p w:rsidR="008D705E" w:rsidRPr="009B09EA" w:rsidRDefault="008D705E" w:rsidP="007E1D99">
            <w:pPr>
              <w:pStyle w:val="SUtextestandardCar"/>
              <w:ind w:left="0"/>
              <w:jc w:val="left"/>
              <w:rPr>
                <w:rFonts w:asciiTheme="minorHAnsi" w:hAnsiTheme="minorHAnsi"/>
                <w:b/>
                <w:color w:val="auto"/>
                <w:spacing w:val="0"/>
                <w:sz w:val="22"/>
                <w:szCs w:val="22"/>
                <w:lang w:eastAsia="fr-FR"/>
              </w:rPr>
            </w:pPr>
            <w:r w:rsidRPr="009B09EA">
              <w:rPr>
                <w:rFonts w:asciiTheme="minorHAnsi" w:hAnsiTheme="minorHAnsi"/>
                <w:b/>
                <w:color w:val="auto"/>
                <w:spacing w:val="0"/>
                <w:sz w:val="22"/>
                <w:szCs w:val="22"/>
                <w:lang w:eastAsia="fr-FR"/>
              </w:rPr>
              <w:t>Excel</w:t>
            </w:r>
          </w:p>
        </w:tc>
        <w:tc>
          <w:tcPr>
            <w:tcW w:w="7959" w:type="dxa"/>
          </w:tcPr>
          <w:p w:rsidR="008D705E" w:rsidRPr="008D705E" w:rsidRDefault="008D705E" w:rsidP="008D705E">
            <w:pPr>
              <w:pStyle w:val="SUtextestandardCar"/>
              <w:rPr>
                <w:rFonts w:asciiTheme="minorHAnsi" w:hAnsiTheme="minorHAnsi"/>
                <w:color w:val="auto"/>
                <w:spacing w:val="0"/>
                <w:sz w:val="22"/>
                <w:szCs w:val="22"/>
                <w:lang w:eastAsia="fr-FR"/>
              </w:rPr>
            </w:pPr>
            <w:r w:rsidRPr="008D705E">
              <w:rPr>
                <w:rFonts w:asciiTheme="minorHAnsi" w:hAnsiTheme="minorHAnsi"/>
                <w:color w:val="auto"/>
                <w:spacing w:val="0"/>
                <w:sz w:val="22"/>
                <w:szCs w:val="22"/>
                <w:lang w:eastAsia="fr-FR"/>
              </w:rPr>
              <w:t>Les fichiers Excel sont utilisés au CNPAC pour :</w:t>
            </w:r>
          </w:p>
          <w:p w:rsidR="008D705E" w:rsidRPr="008D705E" w:rsidRDefault="008D705E" w:rsidP="008D705E">
            <w:pPr>
              <w:pStyle w:val="SUtextestandardCar"/>
              <w:numPr>
                <w:ilvl w:val="0"/>
                <w:numId w:val="12"/>
              </w:numPr>
              <w:rPr>
                <w:rFonts w:asciiTheme="minorHAnsi" w:hAnsiTheme="minorHAnsi"/>
                <w:color w:val="auto"/>
                <w:spacing w:val="0"/>
                <w:sz w:val="22"/>
                <w:szCs w:val="22"/>
                <w:lang w:eastAsia="fr-FR"/>
              </w:rPr>
            </w:pPr>
            <w:r w:rsidRPr="008D705E">
              <w:rPr>
                <w:rFonts w:asciiTheme="minorHAnsi" w:hAnsiTheme="minorHAnsi"/>
                <w:color w:val="auto"/>
                <w:spacing w:val="0"/>
                <w:sz w:val="22"/>
                <w:szCs w:val="22"/>
                <w:lang w:eastAsia="fr-FR"/>
              </w:rPr>
              <w:t>Gestion des plans d’actions</w:t>
            </w:r>
          </w:p>
          <w:p w:rsidR="008D705E" w:rsidRPr="008D705E" w:rsidRDefault="008D705E" w:rsidP="008D705E">
            <w:pPr>
              <w:pStyle w:val="SUtextestandardCar"/>
              <w:numPr>
                <w:ilvl w:val="0"/>
                <w:numId w:val="12"/>
              </w:numPr>
              <w:rPr>
                <w:rFonts w:asciiTheme="minorHAnsi" w:hAnsiTheme="minorHAnsi"/>
                <w:color w:val="auto"/>
                <w:spacing w:val="0"/>
                <w:sz w:val="22"/>
                <w:szCs w:val="22"/>
                <w:lang w:eastAsia="fr-FR"/>
              </w:rPr>
            </w:pPr>
            <w:r w:rsidRPr="008D705E">
              <w:rPr>
                <w:rFonts w:asciiTheme="minorHAnsi" w:hAnsiTheme="minorHAnsi"/>
                <w:color w:val="auto"/>
                <w:spacing w:val="0"/>
                <w:sz w:val="22"/>
                <w:szCs w:val="22"/>
                <w:lang w:eastAsia="fr-FR"/>
              </w:rPr>
              <w:t>Gestion des média planning</w:t>
            </w:r>
          </w:p>
          <w:p w:rsidR="008D705E" w:rsidRPr="008D705E" w:rsidRDefault="008D705E" w:rsidP="008D705E">
            <w:pPr>
              <w:pStyle w:val="SUtextestandardCar"/>
              <w:numPr>
                <w:ilvl w:val="0"/>
                <w:numId w:val="12"/>
              </w:numPr>
              <w:rPr>
                <w:rFonts w:asciiTheme="minorHAnsi" w:hAnsiTheme="minorHAnsi"/>
                <w:color w:val="auto"/>
                <w:spacing w:val="0"/>
                <w:sz w:val="22"/>
                <w:szCs w:val="22"/>
                <w:lang w:eastAsia="fr-FR"/>
              </w:rPr>
            </w:pPr>
            <w:r w:rsidRPr="008D705E">
              <w:rPr>
                <w:rFonts w:asciiTheme="minorHAnsi" w:hAnsiTheme="minorHAnsi"/>
                <w:color w:val="auto"/>
                <w:spacing w:val="0"/>
                <w:sz w:val="22"/>
                <w:szCs w:val="22"/>
                <w:lang w:eastAsia="fr-FR"/>
              </w:rPr>
              <w:t>Suivi des projets avec les différents prestataires</w:t>
            </w:r>
          </w:p>
          <w:p w:rsidR="008D705E" w:rsidRDefault="008D705E" w:rsidP="008D705E">
            <w:pPr>
              <w:pStyle w:val="SUtextestandardCar"/>
              <w:numPr>
                <w:ilvl w:val="0"/>
                <w:numId w:val="12"/>
              </w:numPr>
              <w:rPr>
                <w:rFonts w:asciiTheme="minorHAnsi" w:hAnsiTheme="minorHAnsi"/>
                <w:color w:val="auto"/>
                <w:spacing w:val="0"/>
                <w:sz w:val="22"/>
                <w:szCs w:val="22"/>
                <w:lang w:eastAsia="fr-FR"/>
              </w:rPr>
            </w:pPr>
            <w:r w:rsidRPr="008D705E">
              <w:rPr>
                <w:rFonts w:asciiTheme="minorHAnsi" w:hAnsiTheme="minorHAnsi"/>
                <w:color w:val="auto"/>
                <w:spacing w:val="0"/>
                <w:sz w:val="22"/>
                <w:szCs w:val="22"/>
                <w:lang w:eastAsia="fr-FR"/>
              </w:rPr>
              <w:t>Tableaux de bord</w:t>
            </w:r>
          </w:p>
        </w:tc>
      </w:tr>
      <w:tr w:rsidR="008D705E" w:rsidTr="009B09EA">
        <w:tc>
          <w:tcPr>
            <w:tcW w:w="2376" w:type="dxa"/>
            <w:shd w:val="clear" w:color="auto" w:fill="D9D9D9" w:themeFill="background1" w:themeFillShade="D9"/>
          </w:tcPr>
          <w:p w:rsidR="008D705E" w:rsidRPr="009B09EA" w:rsidRDefault="008D705E" w:rsidP="007E1D99">
            <w:pPr>
              <w:pStyle w:val="SUtextestandardCar"/>
              <w:ind w:left="0"/>
              <w:jc w:val="left"/>
              <w:rPr>
                <w:rFonts w:asciiTheme="minorHAnsi" w:hAnsiTheme="minorHAnsi"/>
                <w:b/>
                <w:color w:val="auto"/>
                <w:spacing w:val="0"/>
                <w:sz w:val="22"/>
                <w:szCs w:val="22"/>
                <w:lang w:eastAsia="fr-FR"/>
              </w:rPr>
            </w:pPr>
            <w:r w:rsidRPr="009B09EA">
              <w:rPr>
                <w:rFonts w:asciiTheme="minorHAnsi" w:hAnsiTheme="minorHAnsi"/>
                <w:b/>
                <w:color w:val="auto"/>
                <w:spacing w:val="0"/>
                <w:sz w:val="22"/>
                <w:szCs w:val="22"/>
                <w:lang w:eastAsia="fr-FR"/>
              </w:rPr>
              <w:t>Word</w:t>
            </w:r>
          </w:p>
        </w:tc>
        <w:tc>
          <w:tcPr>
            <w:tcW w:w="7959" w:type="dxa"/>
          </w:tcPr>
          <w:p w:rsidR="008D705E" w:rsidRPr="008D705E" w:rsidRDefault="008D705E" w:rsidP="008D705E">
            <w:pPr>
              <w:pStyle w:val="SUtextestandardCar"/>
              <w:rPr>
                <w:rFonts w:asciiTheme="minorHAnsi" w:hAnsiTheme="minorHAnsi"/>
                <w:color w:val="auto"/>
                <w:spacing w:val="0"/>
                <w:sz w:val="22"/>
                <w:szCs w:val="22"/>
                <w:lang w:eastAsia="fr-FR"/>
              </w:rPr>
            </w:pPr>
            <w:r w:rsidRPr="008D705E">
              <w:rPr>
                <w:rFonts w:asciiTheme="minorHAnsi" w:hAnsiTheme="minorHAnsi"/>
                <w:color w:val="auto"/>
                <w:spacing w:val="0"/>
                <w:sz w:val="22"/>
                <w:szCs w:val="22"/>
                <w:lang w:eastAsia="fr-FR"/>
              </w:rPr>
              <w:t>Les fichiers Word sont utilisés au CNPAC pour :</w:t>
            </w:r>
          </w:p>
          <w:p w:rsidR="008D705E" w:rsidRPr="008D705E" w:rsidRDefault="008D705E" w:rsidP="008D705E">
            <w:pPr>
              <w:pStyle w:val="SUtextestandardCar"/>
              <w:numPr>
                <w:ilvl w:val="0"/>
                <w:numId w:val="12"/>
              </w:numPr>
              <w:rPr>
                <w:rFonts w:asciiTheme="minorHAnsi" w:hAnsiTheme="minorHAnsi"/>
                <w:color w:val="auto"/>
                <w:spacing w:val="0"/>
                <w:sz w:val="22"/>
                <w:szCs w:val="22"/>
                <w:lang w:eastAsia="fr-FR"/>
              </w:rPr>
            </w:pPr>
            <w:r w:rsidRPr="008D705E">
              <w:rPr>
                <w:rFonts w:asciiTheme="minorHAnsi" w:hAnsiTheme="minorHAnsi"/>
                <w:color w:val="auto"/>
                <w:spacing w:val="0"/>
                <w:sz w:val="22"/>
                <w:szCs w:val="22"/>
                <w:lang w:eastAsia="fr-FR"/>
              </w:rPr>
              <w:t>Établissement des conventions</w:t>
            </w:r>
          </w:p>
          <w:p w:rsidR="008D705E" w:rsidRPr="008D705E" w:rsidRDefault="008D705E" w:rsidP="008D705E">
            <w:pPr>
              <w:pStyle w:val="SUtextestandardCar"/>
              <w:numPr>
                <w:ilvl w:val="0"/>
                <w:numId w:val="12"/>
              </w:numPr>
              <w:rPr>
                <w:rFonts w:asciiTheme="minorHAnsi" w:hAnsiTheme="minorHAnsi"/>
                <w:color w:val="auto"/>
                <w:spacing w:val="0"/>
                <w:sz w:val="22"/>
                <w:szCs w:val="22"/>
                <w:lang w:eastAsia="fr-FR"/>
              </w:rPr>
            </w:pPr>
            <w:r w:rsidRPr="008D705E">
              <w:rPr>
                <w:rFonts w:asciiTheme="minorHAnsi" w:hAnsiTheme="minorHAnsi"/>
                <w:color w:val="auto"/>
                <w:spacing w:val="0"/>
                <w:sz w:val="22"/>
                <w:szCs w:val="22"/>
                <w:lang w:eastAsia="fr-FR"/>
              </w:rPr>
              <w:t>Définition des fiches techniques</w:t>
            </w:r>
          </w:p>
          <w:p w:rsidR="008D705E" w:rsidRPr="008D705E" w:rsidRDefault="008D705E" w:rsidP="008D705E">
            <w:pPr>
              <w:pStyle w:val="SUtextestandardCar"/>
              <w:numPr>
                <w:ilvl w:val="0"/>
                <w:numId w:val="12"/>
              </w:numPr>
              <w:rPr>
                <w:rFonts w:asciiTheme="minorHAnsi" w:hAnsiTheme="minorHAnsi"/>
                <w:color w:val="auto"/>
                <w:spacing w:val="0"/>
                <w:sz w:val="22"/>
                <w:szCs w:val="22"/>
                <w:lang w:eastAsia="fr-FR"/>
              </w:rPr>
            </w:pPr>
            <w:r w:rsidRPr="008D705E">
              <w:rPr>
                <w:rFonts w:asciiTheme="minorHAnsi" w:hAnsiTheme="minorHAnsi"/>
                <w:color w:val="auto"/>
                <w:spacing w:val="0"/>
                <w:sz w:val="22"/>
                <w:szCs w:val="22"/>
                <w:lang w:eastAsia="fr-FR"/>
              </w:rPr>
              <w:t>Établissement des fiches des partenaires (Exemple : Associations)</w:t>
            </w:r>
          </w:p>
          <w:p w:rsidR="008D705E" w:rsidRPr="008D705E" w:rsidRDefault="008D705E" w:rsidP="008D705E">
            <w:pPr>
              <w:pStyle w:val="SUtextestandardCar"/>
              <w:numPr>
                <w:ilvl w:val="0"/>
                <w:numId w:val="12"/>
              </w:numPr>
              <w:rPr>
                <w:rFonts w:asciiTheme="minorHAnsi" w:hAnsiTheme="minorHAnsi"/>
                <w:color w:val="auto"/>
                <w:spacing w:val="0"/>
                <w:sz w:val="22"/>
                <w:szCs w:val="22"/>
                <w:lang w:eastAsia="fr-FR"/>
              </w:rPr>
            </w:pPr>
            <w:r w:rsidRPr="008D705E">
              <w:rPr>
                <w:rFonts w:asciiTheme="minorHAnsi" w:hAnsiTheme="minorHAnsi"/>
                <w:color w:val="auto"/>
                <w:spacing w:val="0"/>
                <w:sz w:val="22"/>
                <w:szCs w:val="22"/>
                <w:lang w:eastAsia="fr-FR"/>
              </w:rPr>
              <w:t>Production des décharges</w:t>
            </w:r>
          </w:p>
          <w:p w:rsidR="008D705E" w:rsidRDefault="008D705E" w:rsidP="008D705E">
            <w:pPr>
              <w:pStyle w:val="SUtextestandardCar"/>
              <w:numPr>
                <w:ilvl w:val="0"/>
                <w:numId w:val="12"/>
              </w:numPr>
              <w:rPr>
                <w:rFonts w:asciiTheme="minorHAnsi" w:hAnsiTheme="minorHAnsi"/>
                <w:color w:val="auto"/>
                <w:spacing w:val="0"/>
                <w:sz w:val="22"/>
                <w:szCs w:val="22"/>
                <w:lang w:eastAsia="fr-FR"/>
              </w:rPr>
            </w:pPr>
            <w:r w:rsidRPr="008D705E">
              <w:rPr>
                <w:rFonts w:asciiTheme="minorHAnsi" w:hAnsiTheme="minorHAnsi"/>
                <w:color w:val="auto"/>
                <w:spacing w:val="0"/>
                <w:sz w:val="22"/>
                <w:szCs w:val="22"/>
                <w:lang w:eastAsia="fr-FR"/>
              </w:rPr>
              <w:t>…</w:t>
            </w:r>
          </w:p>
        </w:tc>
      </w:tr>
      <w:tr w:rsidR="008D705E" w:rsidTr="009B09EA">
        <w:tc>
          <w:tcPr>
            <w:tcW w:w="2376" w:type="dxa"/>
            <w:shd w:val="clear" w:color="auto" w:fill="D9D9D9" w:themeFill="background1" w:themeFillShade="D9"/>
          </w:tcPr>
          <w:p w:rsidR="008D705E" w:rsidRPr="009B09EA" w:rsidRDefault="008D705E" w:rsidP="007E1D99">
            <w:pPr>
              <w:pStyle w:val="SUtextestandardCar"/>
              <w:ind w:left="0"/>
              <w:jc w:val="left"/>
              <w:rPr>
                <w:rFonts w:asciiTheme="minorHAnsi" w:hAnsiTheme="minorHAnsi"/>
                <w:b/>
                <w:color w:val="auto"/>
                <w:spacing w:val="0"/>
                <w:sz w:val="22"/>
                <w:szCs w:val="22"/>
                <w:lang w:eastAsia="fr-FR"/>
              </w:rPr>
            </w:pPr>
            <w:r w:rsidRPr="009B09EA">
              <w:rPr>
                <w:rFonts w:asciiTheme="minorHAnsi" w:hAnsiTheme="minorHAnsi"/>
                <w:b/>
                <w:color w:val="auto"/>
                <w:spacing w:val="0"/>
                <w:sz w:val="22"/>
                <w:szCs w:val="22"/>
                <w:lang w:eastAsia="fr-FR"/>
              </w:rPr>
              <w:t>Praxis</w:t>
            </w:r>
          </w:p>
        </w:tc>
        <w:tc>
          <w:tcPr>
            <w:tcW w:w="7959" w:type="dxa"/>
          </w:tcPr>
          <w:p w:rsidR="008D705E" w:rsidRDefault="008D705E" w:rsidP="000C3A8E">
            <w:pPr>
              <w:pStyle w:val="SUtextestandardCar"/>
              <w:ind w:left="0"/>
              <w:rPr>
                <w:rFonts w:asciiTheme="minorHAnsi" w:hAnsiTheme="minorHAnsi"/>
                <w:color w:val="auto"/>
                <w:spacing w:val="0"/>
                <w:sz w:val="22"/>
                <w:szCs w:val="22"/>
                <w:lang w:eastAsia="fr-FR"/>
              </w:rPr>
            </w:pPr>
            <w:r w:rsidRPr="008D705E">
              <w:rPr>
                <w:rFonts w:asciiTheme="minorHAnsi" w:hAnsiTheme="minorHAnsi"/>
                <w:color w:val="auto"/>
                <w:spacing w:val="0"/>
                <w:sz w:val="22"/>
                <w:szCs w:val="22"/>
                <w:lang w:eastAsia="fr-FR"/>
              </w:rPr>
              <w:t>Gestion de patrimoine</w:t>
            </w:r>
          </w:p>
          <w:p w:rsidR="00B94138" w:rsidRDefault="00B94138" w:rsidP="00B94138">
            <w:pPr>
              <w:pStyle w:val="SUtextestandardCar"/>
              <w:numPr>
                <w:ilvl w:val="0"/>
                <w:numId w:val="13"/>
              </w:numPr>
              <w:rPr>
                <w:rFonts w:asciiTheme="minorHAnsi" w:hAnsiTheme="minorHAnsi"/>
                <w:color w:val="auto"/>
                <w:spacing w:val="0"/>
                <w:sz w:val="22"/>
                <w:szCs w:val="22"/>
                <w:lang w:eastAsia="fr-FR"/>
              </w:rPr>
            </w:pPr>
            <w:r>
              <w:rPr>
                <w:rFonts w:asciiTheme="minorHAnsi" w:hAnsiTheme="minorHAnsi"/>
                <w:color w:val="auto"/>
                <w:spacing w:val="0"/>
                <w:sz w:val="22"/>
                <w:szCs w:val="22"/>
                <w:lang w:eastAsia="fr-FR"/>
              </w:rPr>
              <w:t xml:space="preserve">En phase de </w:t>
            </w:r>
            <w:r w:rsidRPr="00B94138">
              <w:rPr>
                <w:rFonts w:asciiTheme="minorHAnsi" w:hAnsiTheme="minorHAnsi"/>
                <w:color w:val="auto"/>
                <w:spacing w:val="0"/>
                <w:sz w:val="22"/>
                <w:szCs w:val="22"/>
                <w:lang w:eastAsia="fr-FR"/>
              </w:rPr>
              <w:t>recette</w:t>
            </w:r>
          </w:p>
        </w:tc>
      </w:tr>
      <w:tr w:rsidR="008D705E" w:rsidTr="009B09EA">
        <w:tc>
          <w:tcPr>
            <w:tcW w:w="2376" w:type="dxa"/>
            <w:shd w:val="clear" w:color="auto" w:fill="D9D9D9" w:themeFill="background1" w:themeFillShade="D9"/>
          </w:tcPr>
          <w:p w:rsidR="008D705E" w:rsidRPr="009B09EA" w:rsidRDefault="008D705E" w:rsidP="007E1D99">
            <w:pPr>
              <w:pStyle w:val="SUtextestandardCar"/>
              <w:ind w:left="0"/>
              <w:jc w:val="left"/>
              <w:rPr>
                <w:rFonts w:asciiTheme="minorHAnsi" w:hAnsiTheme="minorHAnsi"/>
                <w:b/>
                <w:color w:val="auto"/>
                <w:spacing w:val="0"/>
                <w:sz w:val="22"/>
                <w:szCs w:val="22"/>
                <w:lang w:eastAsia="fr-FR"/>
              </w:rPr>
            </w:pPr>
            <w:r w:rsidRPr="009B09EA">
              <w:rPr>
                <w:rFonts w:asciiTheme="minorHAnsi" w:hAnsiTheme="minorHAnsi"/>
                <w:b/>
                <w:color w:val="auto"/>
                <w:spacing w:val="0"/>
                <w:sz w:val="22"/>
                <w:szCs w:val="22"/>
                <w:lang w:eastAsia="fr-FR"/>
              </w:rPr>
              <w:t>Vectis</w:t>
            </w:r>
          </w:p>
        </w:tc>
        <w:tc>
          <w:tcPr>
            <w:tcW w:w="7959" w:type="dxa"/>
          </w:tcPr>
          <w:p w:rsidR="008D705E" w:rsidRDefault="008D705E" w:rsidP="000C3A8E">
            <w:pPr>
              <w:pStyle w:val="SUtextestandardCar"/>
              <w:ind w:left="0"/>
              <w:rPr>
                <w:rFonts w:asciiTheme="minorHAnsi" w:hAnsiTheme="minorHAnsi"/>
                <w:color w:val="auto"/>
                <w:spacing w:val="0"/>
                <w:sz w:val="22"/>
                <w:szCs w:val="22"/>
                <w:lang w:eastAsia="fr-FR"/>
              </w:rPr>
            </w:pPr>
            <w:r w:rsidRPr="008D705E">
              <w:rPr>
                <w:rFonts w:asciiTheme="minorHAnsi" w:hAnsiTheme="minorHAnsi"/>
                <w:color w:val="auto"/>
                <w:spacing w:val="0"/>
                <w:sz w:val="22"/>
                <w:szCs w:val="22"/>
                <w:lang w:eastAsia="fr-FR"/>
              </w:rPr>
              <w:t>Gestion des achats, gestion du budget, gestion de la comptabilité et trésorerie</w:t>
            </w:r>
          </w:p>
          <w:p w:rsidR="00B94138" w:rsidRDefault="00B94138" w:rsidP="00B94138">
            <w:pPr>
              <w:pStyle w:val="SUtextestandardCar"/>
              <w:numPr>
                <w:ilvl w:val="0"/>
                <w:numId w:val="13"/>
              </w:numPr>
              <w:rPr>
                <w:rFonts w:asciiTheme="minorHAnsi" w:hAnsiTheme="minorHAnsi"/>
                <w:color w:val="auto"/>
                <w:spacing w:val="0"/>
                <w:sz w:val="22"/>
                <w:szCs w:val="22"/>
                <w:lang w:eastAsia="fr-FR"/>
              </w:rPr>
            </w:pPr>
            <w:r>
              <w:rPr>
                <w:rFonts w:asciiTheme="minorHAnsi" w:hAnsiTheme="minorHAnsi"/>
                <w:color w:val="auto"/>
                <w:spacing w:val="0"/>
                <w:sz w:val="22"/>
                <w:szCs w:val="22"/>
                <w:lang w:eastAsia="fr-FR"/>
              </w:rPr>
              <w:t xml:space="preserve">En phase de </w:t>
            </w:r>
            <w:r w:rsidRPr="00B94138">
              <w:rPr>
                <w:rFonts w:asciiTheme="minorHAnsi" w:hAnsiTheme="minorHAnsi"/>
                <w:color w:val="auto"/>
                <w:spacing w:val="0"/>
                <w:sz w:val="22"/>
                <w:szCs w:val="22"/>
                <w:lang w:eastAsia="fr-FR"/>
              </w:rPr>
              <w:t>recette</w:t>
            </w:r>
          </w:p>
        </w:tc>
      </w:tr>
      <w:tr w:rsidR="008D705E" w:rsidTr="009B09EA">
        <w:tc>
          <w:tcPr>
            <w:tcW w:w="2376" w:type="dxa"/>
            <w:shd w:val="clear" w:color="auto" w:fill="D9D9D9" w:themeFill="background1" w:themeFillShade="D9"/>
          </w:tcPr>
          <w:p w:rsidR="008D705E" w:rsidRPr="009B09EA" w:rsidRDefault="008D705E" w:rsidP="007E1D99">
            <w:pPr>
              <w:pStyle w:val="SUtextestandardCar"/>
              <w:ind w:left="0"/>
              <w:jc w:val="left"/>
              <w:rPr>
                <w:rFonts w:asciiTheme="minorHAnsi" w:hAnsiTheme="minorHAnsi"/>
                <w:b/>
                <w:color w:val="auto"/>
                <w:spacing w:val="0"/>
                <w:sz w:val="22"/>
                <w:szCs w:val="22"/>
                <w:lang w:eastAsia="fr-FR"/>
              </w:rPr>
            </w:pPr>
            <w:r w:rsidRPr="009B09EA">
              <w:rPr>
                <w:rFonts w:asciiTheme="minorHAnsi" w:hAnsiTheme="minorHAnsi"/>
                <w:b/>
                <w:color w:val="auto"/>
                <w:spacing w:val="0"/>
                <w:sz w:val="22"/>
                <w:szCs w:val="22"/>
                <w:lang w:eastAsia="fr-FR"/>
              </w:rPr>
              <w:t>Gehmonis</w:t>
            </w:r>
          </w:p>
        </w:tc>
        <w:tc>
          <w:tcPr>
            <w:tcW w:w="7959" w:type="dxa"/>
          </w:tcPr>
          <w:p w:rsidR="008D705E" w:rsidRDefault="008D705E" w:rsidP="000C3A8E">
            <w:pPr>
              <w:pStyle w:val="SUtextestandardCar"/>
              <w:ind w:left="0"/>
              <w:rPr>
                <w:rFonts w:asciiTheme="minorHAnsi" w:hAnsiTheme="minorHAnsi"/>
                <w:color w:val="auto"/>
                <w:spacing w:val="0"/>
                <w:sz w:val="22"/>
                <w:szCs w:val="22"/>
                <w:lang w:eastAsia="fr-FR"/>
              </w:rPr>
            </w:pPr>
            <w:r w:rsidRPr="008D705E">
              <w:rPr>
                <w:rFonts w:asciiTheme="minorHAnsi" w:hAnsiTheme="minorHAnsi"/>
                <w:color w:val="auto"/>
                <w:spacing w:val="0"/>
                <w:sz w:val="22"/>
                <w:szCs w:val="22"/>
                <w:lang w:eastAsia="fr-FR"/>
              </w:rPr>
              <w:t>Gestion des ressources humaines</w:t>
            </w:r>
          </w:p>
          <w:p w:rsidR="00B94138" w:rsidRDefault="00B94138" w:rsidP="00B94138">
            <w:pPr>
              <w:pStyle w:val="SUtextestandardCar"/>
              <w:numPr>
                <w:ilvl w:val="0"/>
                <w:numId w:val="13"/>
              </w:numPr>
              <w:rPr>
                <w:rFonts w:asciiTheme="minorHAnsi" w:hAnsiTheme="minorHAnsi"/>
                <w:color w:val="auto"/>
                <w:spacing w:val="0"/>
                <w:sz w:val="22"/>
                <w:szCs w:val="22"/>
                <w:lang w:eastAsia="fr-FR"/>
              </w:rPr>
            </w:pPr>
            <w:r w:rsidRPr="00B94138">
              <w:rPr>
                <w:rFonts w:asciiTheme="minorHAnsi" w:hAnsiTheme="minorHAnsi"/>
                <w:color w:val="auto"/>
                <w:spacing w:val="0"/>
                <w:sz w:val="22"/>
                <w:szCs w:val="22"/>
                <w:lang w:eastAsia="fr-FR"/>
              </w:rPr>
              <w:t>En phase de recette</w:t>
            </w:r>
          </w:p>
        </w:tc>
      </w:tr>
      <w:tr w:rsidR="008D705E" w:rsidTr="009B09EA">
        <w:tc>
          <w:tcPr>
            <w:tcW w:w="2376" w:type="dxa"/>
            <w:shd w:val="clear" w:color="auto" w:fill="D9D9D9" w:themeFill="background1" w:themeFillShade="D9"/>
          </w:tcPr>
          <w:p w:rsidR="008D705E" w:rsidRPr="009B09EA" w:rsidRDefault="008D705E" w:rsidP="007E1D99">
            <w:pPr>
              <w:pStyle w:val="SUtextestandardCar"/>
              <w:ind w:left="0"/>
              <w:jc w:val="left"/>
              <w:rPr>
                <w:rFonts w:asciiTheme="minorHAnsi" w:hAnsiTheme="minorHAnsi"/>
                <w:b/>
                <w:color w:val="auto"/>
                <w:spacing w:val="0"/>
                <w:sz w:val="22"/>
                <w:szCs w:val="22"/>
                <w:lang w:eastAsia="fr-FR"/>
              </w:rPr>
            </w:pPr>
            <w:r w:rsidRPr="009B09EA">
              <w:rPr>
                <w:rFonts w:asciiTheme="minorHAnsi" w:hAnsiTheme="minorHAnsi"/>
                <w:b/>
                <w:color w:val="auto"/>
                <w:spacing w:val="0"/>
                <w:sz w:val="22"/>
                <w:szCs w:val="22"/>
                <w:lang w:eastAsia="fr-FR"/>
              </w:rPr>
              <w:t>Sage 100</w:t>
            </w:r>
          </w:p>
        </w:tc>
        <w:tc>
          <w:tcPr>
            <w:tcW w:w="7959" w:type="dxa"/>
          </w:tcPr>
          <w:p w:rsidR="008D705E" w:rsidRPr="008D705E" w:rsidRDefault="008D705E" w:rsidP="000C3A8E">
            <w:pPr>
              <w:pStyle w:val="SUtextestandardCar"/>
              <w:ind w:left="0"/>
              <w:rPr>
                <w:rFonts w:asciiTheme="minorHAnsi" w:hAnsiTheme="minorHAnsi"/>
                <w:color w:val="auto"/>
                <w:spacing w:val="0"/>
                <w:sz w:val="22"/>
                <w:szCs w:val="22"/>
                <w:lang w:eastAsia="fr-FR"/>
              </w:rPr>
            </w:pPr>
            <w:r w:rsidRPr="008D705E">
              <w:rPr>
                <w:rFonts w:asciiTheme="minorHAnsi" w:hAnsiTheme="minorHAnsi"/>
                <w:color w:val="auto"/>
                <w:spacing w:val="0"/>
                <w:sz w:val="22"/>
                <w:szCs w:val="22"/>
                <w:lang w:eastAsia="fr-FR"/>
              </w:rPr>
              <w:t>Comptabilité et</w:t>
            </w:r>
            <w:r w:rsidR="009145EF">
              <w:rPr>
                <w:rFonts w:asciiTheme="minorHAnsi" w:hAnsiTheme="minorHAnsi"/>
                <w:color w:val="auto"/>
                <w:spacing w:val="0"/>
                <w:sz w:val="22"/>
                <w:szCs w:val="22"/>
                <w:lang w:eastAsia="fr-FR"/>
              </w:rPr>
              <w:t xml:space="preserve"> gestion des états financiers (</w:t>
            </w:r>
            <w:r w:rsidRPr="008D705E">
              <w:rPr>
                <w:rFonts w:asciiTheme="minorHAnsi" w:hAnsiTheme="minorHAnsi"/>
                <w:color w:val="auto"/>
                <w:spacing w:val="0"/>
                <w:sz w:val="22"/>
                <w:szCs w:val="22"/>
                <w:lang w:eastAsia="fr-FR"/>
              </w:rPr>
              <w:t>la mise en place de Sage 1000 est en cours)</w:t>
            </w:r>
          </w:p>
        </w:tc>
      </w:tr>
      <w:tr w:rsidR="007E1D99" w:rsidTr="009B09EA">
        <w:tc>
          <w:tcPr>
            <w:tcW w:w="2376" w:type="dxa"/>
            <w:shd w:val="clear" w:color="auto" w:fill="D9D9D9" w:themeFill="background1" w:themeFillShade="D9"/>
          </w:tcPr>
          <w:p w:rsidR="007E1D99" w:rsidRPr="009B09EA" w:rsidRDefault="007E1D99" w:rsidP="007E1D99">
            <w:pPr>
              <w:pStyle w:val="SUtextestandardCar"/>
              <w:ind w:left="0"/>
              <w:jc w:val="left"/>
              <w:rPr>
                <w:rFonts w:asciiTheme="minorHAnsi" w:hAnsiTheme="minorHAnsi"/>
                <w:b/>
                <w:color w:val="auto"/>
                <w:spacing w:val="0"/>
                <w:sz w:val="22"/>
                <w:szCs w:val="22"/>
                <w:lang w:eastAsia="fr-FR"/>
              </w:rPr>
            </w:pPr>
            <w:r w:rsidRPr="009B09EA">
              <w:rPr>
                <w:rFonts w:asciiTheme="minorHAnsi" w:hAnsiTheme="minorHAnsi"/>
                <w:b/>
                <w:color w:val="auto"/>
                <w:spacing w:val="0"/>
                <w:sz w:val="22"/>
                <w:szCs w:val="22"/>
                <w:lang w:eastAsia="fr-FR"/>
              </w:rPr>
              <w:t>Site Web (www.cnpac.ma)</w:t>
            </w:r>
          </w:p>
        </w:tc>
        <w:tc>
          <w:tcPr>
            <w:tcW w:w="7959" w:type="dxa"/>
          </w:tcPr>
          <w:p w:rsidR="007E1D99" w:rsidRPr="008D705E" w:rsidRDefault="009145EF" w:rsidP="000C3A8E">
            <w:pPr>
              <w:pStyle w:val="SUtextestandardCar"/>
              <w:ind w:left="0"/>
              <w:rPr>
                <w:rFonts w:asciiTheme="minorHAnsi" w:hAnsiTheme="minorHAnsi"/>
                <w:color w:val="auto"/>
                <w:spacing w:val="0"/>
                <w:sz w:val="22"/>
                <w:szCs w:val="22"/>
                <w:lang w:eastAsia="fr-FR"/>
              </w:rPr>
            </w:pPr>
            <w:r>
              <w:rPr>
                <w:rFonts w:asciiTheme="minorHAnsi" w:hAnsiTheme="minorHAnsi"/>
                <w:color w:val="auto"/>
                <w:spacing w:val="0"/>
                <w:sz w:val="22"/>
                <w:szCs w:val="22"/>
                <w:lang w:eastAsia="fr-FR"/>
              </w:rPr>
              <w:t xml:space="preserve">Espace d’information et de communication </w:t>
            </w:r>
          </w:p>
        </w:tc>
      </w:tr>
    </w:tbl>
    <w:p w:rsidR="005B1F1E" w:rsidRPr="004C0CE9" w:rsidRDefault="0015043B" w:rsidP="000A10C4">
      <w:pPr>
        <w:pStyle w:val="Titre10"/>
        <w:keepNext/>
        <w:numPr>
          <w:ilvl w:val="0"/>
          <w:numId w:val="1"/>
        </w:numPr>
        <w:pBdr>
          <w:bottom w:val="triple" w:sz="6" w:space="1" w:color="000080"/>
        </w:pBdr>
        <w:tabs>
          <w:tab w:val="clear" w:pos="432"/>
          <w:tab w:val="clear" w:pos="4536"/>
          <w:tab w:val="clear" w:pos="9072"/>
          <w:tab w:val="num" w:pos="851"/>
        </w:tabs>
        <w:suppressAutoHyphens w:val="0"/>
        <w:spacing w:before="360" w:after="240"/>
        <w:ind w:left="851" w:hanging="851"/>
        <w:jc w:val="left"/>
        <w:rPr>
          <w:rFonts w:asciiTheme="minorHAnsi" w:hAnsiTheme="minorHAnsi" w:cs="Arial"/>
          <w:bCs/>
          <w:caps/>
          <w:color w:val="000080"/>
          <w:sz w:val="28"/>
          <w:szCs w:val="28"/>
          <w:lang w:eastAsia="fr-FR"/>
        </w:rPr>
      </w:pPr>
      <w:bookmarkStart w:id="4" w:name="_Toc451349907"/>
      <w:r w:rsidRPr="004C0CE9">
        <w:rPr>
          <w:rFonts w:asciiTheme="minorHAnsi" w:hAnsiTheme="minorHAnsi" w:cs="Arial"/>
          <w:bCs/>
          <w:caps/>
          <w:color w:val="000080"/>
          <w:sz w:val="28"/>
          <w:szCs w:val="28"/>
          <w:lang w:eastAsia="fr-FR"/>
        </w:rPr>
        <w:t>SYSTEME CIBLE</w:t>
      </w:r>
      <w:r w:rsidR="00643C09" w:rsidRPr="004C0CE9">
        <w:rPr>
          <w:rFonts w:asciiTheme="minorHAnsi" w:hAnsiTheme="minorHAnsi" w:cs="Arial"/>
          <w:bCs/>
          <w:caps/>
          <w:color w:val="000080"/>
          <w:sz w:val="28"/>
          <w:szCs w:val="28"/>
          <w:lang w:eastAsia="fr-FR"/>
        </w:rPr>
        <w:t xml:space="preserve"> (Périmètre projet)</w:t>
      </w:r>
      <w:bookmarkEnd w:id="4"/>
    </w:p>
    <w:p w:rsidR="005B1F1E" w:rsidRPr="000C145D" w:rsidRDefault="005B1F1E" w:rsidP="005B1F1E">
      <w:pPr>
        <w:spacing w:after="120"/>
        <w:rPr>
          <w:rFonts w:asciiTheme="minorHAnsi" w:hAnsiTheme="minorHAnsi"/>
          <w:sz w:val="22"/>
          <w:szCs w:val="22"/>
          <w:lang w:bidi="ar-MA"/>
        </w:rPr>
      </w:pPr>
      <w:r w:rsidRPr="000C145D">
        <w:rPr>
          <w:rFonts w:asciiTheme="minorHAnsi" w:hAnsiTheme="minorHAnsi"/>
          <w:sz w:val="22"/>
          <w:szCs w:val="22"/>
          <w:lang w:bidi="ar-MA"/>
        </w:rPr>
        <w:t xml:space="preserve">Le système cible </w:t>
      </w:r>
      <w:r w:rsidR="009160F8" w:rsidRPr="000C145D">
        <w:rPr>
          <w:rFonts w:asciiTheme="minorHAnsi" w:hAnsiTheme="minorHAnsi"/>
          <w:sz w:val="22"/>
          <w:szCs w:val="22"/>
          <w:lang w:bidi="ar-MA"/>
        </w:rPr>
        <w:t xml:space="preserve">du CNPAC </w:t>
      </w:r>
      <w:r w:rsidRPr="000C145D">
        <w:rPr>
          <w:rFonts w:asciiTheme="minorHAnsi" w:hAnsiTheme="minorHAnsi"/>
          <w:sz w:val="22"/>
          <w:szCs w:val="22"/>
          <w:lang w:bidi="ar-MA"/>
        </w:rPr>
        <w:t>sera composé de :</w:t>
      </w:r>
    </w:p>
    <w:p w:rsidR="003E3519" w:rsidRPr="000C145D" w:rsidRDefault="005B1F1E" w:rsidP="0014058F">
      <w:pPr>
        <w:pStyle w:val="Paragraphedeliste"/>
        <w:numPr>
          <w:ilvl w:val="0"/>
          <w:numId w:val="7"/>
        </w:numPr>
        <w:spacing w:after="120"/>
        <w:rPr>
          <w:rFonts w:asciiTheme="minorHAnsi" w:hAnsiTheme="minorHAnsi"/>
          <w:sz w:val="22"/>
          <w:szCs w:val="22"/>
          <w:lang w:bidi="ar-MA"/>
        </w:rPr>
      </w:pPr>
      <w:r w:rsidRPr="000C145D">
        <w:rPr>
          <w:rFonts w:asciiTheme="minorHAnsi" w:hAnsiTheme="minorHAnsi"/>
          <w:b/>
          <w:sz w:val="22"/>
          <w:szCs w:val="22"/>
          <w:lang w:bidi="ar-MA"/>
        </w:rPr>
        <w:t>U</w:t>
      </w:r>
      <w:r w:rsidR="000A10C4" w:rsidRPr="000C145D">
        <w:rPr>
          <w:rFonts w:asciiTheme="minorHAnsi" w:hAnsiTheme="minorHAnsi"/>
          <w:b/>
          <w:sz w:val="22"/>
          <w:szCs w:val="22"/>
          <w:lang w:bidi="ar-MA"/>
        </w:rPr>
        <w:t>ne application web n-tiers couvrant toutes les fonctionnalités demandées. Cette application sera réalisée en développement spécifique sous JAVA/J2EE</w:t>
      </w:r>
    </w:p>
    <w:p w:rsidR="000A10C4" w:rsidRPr="000C145D" w:rsidRDefault="000A10C4" w:rsidP="0014058F">
      <w:pPr>
        <w:pStyle w:val="Paragraphedeliste"/>
        <w:numPr>
          <w:ilvl w:val="0"/>
          <w:numId w:val="7"/>
        </w:numPr>
        <w:spacing w:after="120"/>
        <w:rPr>
          <w:rFonts w:asciiTheme="minorHAnsi" w:hAnsiTheme="minorHAnsi"/>
          <w:sz w:val="22"/>
          <w:szCs w:val="22"/>
          <w:lang w:bidi="ar-MA"/>
        </w:rPr>
      </w:pPr>
      <w:r w:rsidRPr="000C145D">
        <w:rPr>
          <w:rFonts w:asciiTheme="minorHAnsi" w:hAnsiTheme="minorHAnsi"/>
          <w:b/>
          <w:sz w:val="22"/>
          <w:szCs w:val="22"/>
          <w:lang w:bidi="ar-MA"/>
        </w:rPr>
        <w:t>Une solution de gestion électronique de documents (GED) pour gérer les volets « Documents » et « Médiathèque »</w:t>
      </w:r>
    </w:p>
    <w:p w:rsidR="000A10C4" w:rsidRPr="000C145D" w:rsidRDefault="000A10C4" w:rsidP="0014058F">
      <w:pPr>
        <w:pStyle w:val="Paragraphedeliste"/>
        <w:numPr>
          <w:ilvl w:val="0"/>
          <w:numId w:val="7"/>
        </w:numPr>
        <w:spacing w:after="120"/>
        <w:rPr>
          <w:rFonts w:asciiTheme="minorHAnsi" w:hAnsiTheme="minorHAnsi"/>
          <w:sz w:val="22"/>
          <w:szCs w:val="22"/>
          <w:lang w:bidi="ar-MA"/>
        </w:rPr>
      </w:pPr>
      <w:r w:rsidRPr="000C145D">
        <w:rPr>
          <w:rFonts w:asciiTheme="minorHAnsi" w:hAnsiTheme="minorHAnsi"/>
          <w:b/>
          <w:sz w:val="22"/>
          <w:szCs w:val="22"/>
          <w:lang w:bidi="ar-MA"/>
        </w:rPr>
        <w:t>Une plate forme matérielle composée de deux (02) serveurs et une (01) baie de stockage</w:t>
      </w:r>
    </w:p>
    <w:p w:rsidR="00261F53" w:rsidRPr="004C0CE9" w:rsidRDefault="00261F53" w:rsidP="00261F53">
      <w:pPr>
        <w:pStyle w:val="Paragraphedeliste"/>
        <w:spacing w:after="120"/>
        <w:ind w:left="720"/>
        <w:rPr>
          <w:rFonts w:asciiTheme="minorHAnsi" w:hAnsiTheme="minorHAnsi"/>
          <w:sz w:val="20"/>
          <w:lang w:bidi="ar-MA"/>
        </w:rPr>
      </w:pPr>
    </w:p>
    <w:p w:rsidR="0015043B" w:rsidRPr="004C0CE9" w:rsidRDefault="00DF5D73" w:rsidP="006C795F">
      <w:pPr>
        <w:pStyle w:val="Titre2"/>
        <w:numPr>
          <w:ilvl w:val="1"/>
          <w:numId w:val="1"/>
        </w:numPr>
        <w:pBdr>
          <w:bottom w:val="double" w:sz="4" w:space="1" w:color="000080"/>
        </w:pBdr>
        <w:shd w:val="clear" w:color="auto" w:fill="auto"/>
        <w:tabs>
          <w:tab w:val="clear" w:pos="576"/>
          <w:tab w:val="clear" w:pos="1566"/>
          <w:tab w:val="num" w:pos="851"/>
          <w:tab w:val="left" w:pos="1276"/>
        </w:tabs>
        <w:suppressAutoHyphens w:val="0"/>
        <w:spacing w:before="120"/>
        <w:ind w:left="851" w:hanging="851"/>
        <w:rPr>
          <w:rFonts w:asciiTheme="minorHAnsi" w:hAnsiTheme="minorHAnsi" w:cs="Arial"/>
          <w:b w:val="0"/>
          <w:bCs w:val="0"/>
          <w:iCs w:val="0"/>
          <w:color w:val="000080"/>
          <w:sz w:val="24"/>
          <w:szCs w:val="24"/>
          <w:lang w:eastAsia="fr-FR"/>
        </w:rPr>
      </w:pPr>
      <w:bookmarkStart w:id="5" w:name="_Toc451349908"/>
      <w:r w:rsidRPr="004C0CE9">
        <w:rPr>
          <w:rFonts w:asciiTheme="minorHAnsi" w:hAnsiTheme="minorHAnsi" w:cs="Arial"/>
          <w:b w:val="0"/>
          <w:bCs w:val="0"/>
          <w:iCs w:val="0"/>
          <w:color w:val="000080"/>
          <w:sz w:val="24"/>
          <w:szCs w:val="24"/>
          <w:lang w:eastAsia="fr-FR"/>
        </w:rPr>
        <w:t>Récapitulatif des fonctionnalités</w:t>
      </w:r>
      <w:r w:rsidR="009E5CA8" w:rsidRPr="004C0CE9">
        <w:rPr>
          <w:rFonts w:asciiTheme="minorHAnsi" w:hAnsiTheme="minorHAnsi" w:cs="Arial"/>
          <w:b w:val="0"/>
          <w:bCs w:val="0"/>
          <w:iCs w:val="0"/>
          <w:color w:val="000080"/>
          <w:sz w:val="24"/>
          <w:szCs w:val="24"/>
          <w:lang w:eastAsia="fr-FR"/>
        </w:rPr>
        <w:t xml:space="preserve"> du système cible</w:t>
      </w:r>
      <w:bookmarkEnd w:id="5"/>
    </w:p>
    <w:p w:rsidR="00643C09" w:rsidRPr="000C145D" w:rsidRDefault="009E5CA8" w:rsidP="00643C09">
      <w:pPr>
        <w:spacing w:after="120"/>
        <w:rPr>
          <w:rFonts w:asciiTheme="minorHAnsi" w:hAnsiTheme="minorHAnsi"/>
          <w:sz w:val="22"/>
          <w:szCs w:val="22"/>
          <w:lang w:bidi="ar-MA"/>
        </w:rPr>
      </w:pPr>
      <w:r w:rsidRPr="000C145D">
        <w:rPr>
          <w:rFonts w:asciiTheme="minorHAnsi" w:hAnsiTheme="minorHAnsi"/>
          <w:sz w:val="22"/>
          <w:szCs w:val="22"/>
          <w:lang w:bidi="ar-MA"/>
        </w:rPr>
        <w:t>Le tableau ci-dessous illustre le volet fonctionnel que doit couvrir le système à développer</w:t>
      </w:r>
      <w:r w:rsidR="00643C09" w:rsidRPr="000C145D">
        <w:rPr>
          <w:rFonts w:asciiTheme="minorHAnsi" w:hAnsiTheme="minorHAnsi"/>
          <w:sz w:val="22"/>
          <w:szCs w:val="22"/>
          <w:lang w:bidi="ar-MA"/>
        </w:rPr>
        <w:t> :</w:t>
      </w:r>
    </w:p>
    <w:tbl>
      <w:tblPr>
        <w:tblW w:w="10788" w:type="dxa"/>
        <w:tblInd w:w="55" w:type="dxa"/>
        <w:tblCellMar>
          <w:left w:w="70" w:type="dxa"/>
          <w:right w:w="70" w:type="dxa"/>
        </w:tblCellMar>
        <w:tblLook w:val="04A0"/>
      </w:tblPr>
      <w:tblGrid>
        <w:gridCol w:w="3040"/>
        <w:gridCol w:w="7748"/>
      </w:tblGrid>
      <w:tr w:rsidR="00CA5DD4" w:rsidRPr="00A375E4" w:rsidTr="00CA5DD4">
        <w:trPr>
          <w:trHeight w:val="300"/>
        </w:trPr>
        <w:tc>
          <w:tcPr>
            <w:tcW w:w="3040" w:type="dxa"/>
            <w:tcBorders>
              <w:top w:val="single" w:sz="4" w:space="0" w:color="auto"/>
              <w:left w:val="single" w:sz="4" w:space="0" w:color="auto"/>
              <w:bottom w:val="single" w:sz="4" w:space="0" w:color="auto"/>
              <w:right w:val="single" w:sz="4" w:space="0" w:color="auto"/>
            </w:tcBorders>
            <w:shd w:val="clear" w:color="000000" w:fill="C5D9F1"/>
            <w:vAlign w:val="center"/>
            <w:hideMark/>
          </w:tcPr>
          <w:p w:rsidR="00CA5DD4" w:rsidRPr="00A375E4" w:rsidRDefault="00CA5DD4" w:rsidP="00CA5DD4">
            <w:pPr>
              <w:suppressAutoHyphens w:val="0"/>
              <w:jc w:val="center"/>
              <w:rPr>
                <w:rFonts w:asciiTheme="minorHAnsi" w:hAnsiTheme="minorHAnsi"/>
                <w:b/>
                <w:bCs/>
                <w:color w:val="000000"/>
                <w:sz w:val="20"/>
                <w:lang w:eastAsia="fr-FR"/>
              </w:rPr>
            </w:pPr>
            <w:r w:rsidRPr="00A375E4">
              <w:rPr>
                <w:rFonts w:asciiTheme="minorHAnsi" w:hAnsiTheme="minorHAnsi"/>
                <w:b/>
                <w:bCs/>
                <w:color w:val="000000"/>
                <w:sz w:val="20"/>
                <w:lang w:eastAsia="fr-FR"/>
              </w:rPr>
              <w:t>Modules Fonctionnels</w:t>
            </w:r>
          </w:p>
        </w:tc>
        <w:tc>
          <w:tcPr>
            <w:tcW w:w="7748" w:type="dxa"/>
            <w:tcBorders>
              <w:top w:val="single" w:sz="4" w:space="0" w:color="auto"/>
              <w:left w:val="nil"/>
              <w:bottom w:val="single" w:sz="4" w:space="0" w:color="auto"/>
              <w:right w:val="single" w:sz="4" w:space="0" w:color="auto"/>
            </w:tcBorders>
            <w:shd w:val="clear" w:color="000000" w:fill="C5D9F1"/>
            <w:noWrap/>
            <w:vAlign w:val="center"/>
            <w:hideMark/>
          </w:tcPr>
          <w:p w:rsidR="00CA5DD4" w:rsidRPr="00A375E4" w:rsidRDefault="00CA5DD4" w:rsidP="00CA5DD4">
            <w:pPr>
              <w:suppressAutoHyphens w:val="0"/>
              <w:jc w:val="center"/>
              <w:rPr>
                <w:rFonts w:asciiTheme="minorHAnsi" w:hAnsiTheme="minorHAnsi"/>
                <w:b/>
                <w:bCs/>
                <w:color w:val="000000"/>
                <w:sz w:val="20"/>
                <w:lang w:eastAsia="fr-FR"/>
              </w:rPr>
            </w:pPr>
            <w:r w:rsidRPr="00A375E4">
              <w:rPr>
                <w:rFonts w:asciiTheme="minorHAnsi" w:hAnsiTheme="minorHAnsi"/>
                <w:b/>
                <w:bCs/>
                <w:color w:val="000000"/>
                <w:sz w:val="20"/>
                <w:lang w:eastAsia="fr-FR"/>
              </w:rPr>
              <w:t>Détail</w:t>
            </w:r>
          </w:p>
        </w:tc>
      </w:tr>
      <w:tr w:rsidR="00CA5DD4" w:rsidRPr="00A375E4" w:rsidTr="00CA5DD4">
        <w:trPr>
          <w:trHeight w:val="300"/>
        </w:trPr>
        <w:tc>
          <w:tcPr>
            <w:tcW w:w="3040" w:type="dxa"/>
            <w:vMerge w:val="restart"/>
            <w:tcBorders>
              <w:top w:val="nil"/>
              <w:left w:val="single" w:sz="4" w:space="0" w:color="auto"/>
              <w:bottom w:val="single" w:sz="4" w:space="0" w:color="auto"/>
              <w:right w:val="single" w:sz="4" w:space="0" w:color="auto"/>
            </w:tcBorders>
            <w:shd w:val="clear" w:color="000000" w:fill="D8D8D8"/>
            <w:vAlign w:val="center"/>
            <w:hideMark/>
          </w:tcPr>
          <w:p w:rsidR="00CA5DD4" w:rsidRPr="00A375E4" w:rsidRDefault="00CA5DD4" w:rsidP="00CA5DD4">
            <w:pPr>
              <w:suppressAutoHyphens w:val="0"/>
              <w:jc w:val="left"/>
              <w:rPr>
                <w:rFonts w:asciiTheme="minorHAnsi" w:hAnsiTheme="minorHAnsi"/>
                <w:b/>
                <w:bCs/>
                <w:color w:val="000000"/>
                <w:sz w:val="20"/>
                <w:lang w:eastAsia="fr-FR"/>
              </w:rPr>
            </w:pPr>
            <w:r w:rsidRPr="00A375E4">
              <w:rPr>
                <w:rFonts w:asciiTheme="minorHAnsi" w:hAnsiTheme="minorHAnsi"/>
                <w:b/>
                <w:bCs/>
                <w:color w:val="000000"/>
                <w:sz w:val="20"/>
                <w:lang w:eastAsia="fr-FR"/>
              </w:rPr>
              <w:t>Référentiels (CRUD)</w:t>
            </w: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Référentiels organisationnel : organigramme du CNPAC</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Référentiel du personnel d’encadrement</w:t>
            </w:r>
          </w:p>
        </w:tc>
      </w:tr>
      <w:tr w:rsidR="00CA5DD4" w:rsidRPr="00A375E4" w:rsidTr="00CA5DD4">
        <w:trPr>
          <w:trHeight w:val="9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Référentiel des partenaires (Ecoles, associations, Centres de visites techniques, auto-écoles, syndicats des transports, entreprises dans le domaine de transport (marchandise, personnes), collectivités locales….).</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Référentiel des régions et provinces</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Référentiel des articles en stock (importés par interfaçage avec le SI de gestion des stocks).</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Référentiel des thématiques</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Référentiel des canaux média</w:t>
            </w:r>
          </w:p>
        </w:tc>
      </w:tr>
      <w:tr w:rsidR="00CA5DD4" w:rsidRPr="00A375E4" w:rsidTr="00CA5DD4">
        <w:trPr>
          <w:trHeight w:val="300"/>
        </w:trPr>
        <w:tc>
          <w:tcPr>
            <w:tcW w:w="3040" w:type="dxa"/>
            <w:vMerge w:val="restart"/>
            <w:tcBorders>
              <w:top w:val="nil"/>
              <w:left w:val="single" w:sz="4" w:space="0" w:color="auto"/>
              <w:bottom w:val="single" w:sz="4" w:space="0" w:color="auto"/>
              <w:right w:val="single" w:sz="4" w:space="0" w:color="auto"/>
            </w:tcBorders>
            <w:shd w:val="clear" w:color="000000" w:fill="D8D8D8"/>
            <w:vAlign w:val="center"/>
            <w:hideMark/>
          </w:tcPr>
          <w:p w:rsidR="00CA5DD4" w:rsidRPr="00A375E4" w:rsidRDefault="00CA5DD4" w:rsidP="00CA5DD4">
            <w:pPr>
              <w:suppressAutoHyphens w:val="0"/>
              <w:jc w:val="left"/>
              <w:rPr>
                <w:rFonts w:asciiTheme="minorHAnsi" w:hAnsiTheme="minorHAnsi"/>
                <w:b/>
                <w:bCs/>
                <w:color w:val="000000"/>
                <w:sz w:val="20"/>
                <w:lang w:eastAsia="fr-FR"/>
              </w:rPr>
            </w:pPr>
            <w:r w:rsidRPr="00A375E4">
              <w:rPr>
                <w:rFonts w:asciiTheme="minorHAnsi" w:hAnsiTheme="minorHAnsi"/>
                <w:b/>
                <w:bCs/>
                <w:color w:val="000000"/>
                <w:sz w:val="20"/>
                <w:lang w:eastAsia="fr-FR"/>
              </w:rPr>
              <w:lastRenderedPageBreak/>
              <w:t>Gestion du plan d’action</w:t>
            </w: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Gestion des actions (CRUD + MAJ métiers)</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importer le plan d’action depuis un fichier Excel structuré</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Visualiser les actions en vue « Gantt chart »</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Visualiser les actions en vue « Calendrier »</w:t>
            </w:r>
          </w:p>
        </w:tc>
      </w:tr>
      <w:tr w:rsidR="00CA5DD4" w:rsidRPr="00A375E4" w:rsidTr="00CA5DD4">
        <w:trPr>
          <w:trHeight w:val="9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Tableau de bord :</w:t>
            </w:r>
            <w:r w:rsidRPr="00A375E4">
              <w:rPr>
                <w:rFonts w:asciiTheme="minorHAnsi" w:hAnsiTheme="minorHAnsi"/>
                <w:color w:val="000000"/>
                <w:sz w:val="20"/>
                <w:lang w:eastAsia="fr-FR"/>
              </w:rPr>
              <w:br/>
              <w:t xml:space="preserve"> Etat des actions selon différentes dimensions (par type d’action, par type de partenaire, par partenaire, par état d’avancement, par date, par région, par province, par cible…).</w:t>
            </w:r>
          </w:p>
        </w:tc>
      </w:tr>
      <w:tr w:rsidR="00CA5DD4" w:rsidRPr="00A375E4" w:rsidTr="00CA5DD4">
        <w:trPr>
          <w:trHeight w:val="12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Tableau de bord :</w:t>
            </w:r>
            <w:r w:rsidRPr="00A375E4">
              <w:rPr>
                <w:rFonts w:asciiTheme="minorHAnsi" w:hAnsiTheme="minorHAnsi"/>
                <w:color w:val="000000"/>
                <w:sz w:val="20"/>
                <w:lang w:eastAsia="fr-FR"/>
              </w:rPr>
              <w:br/>
              <w:t>Taux de réalisation du programme d’action : nombre d’actions réalisées par rapport aux actions programmées (par type d’action, par type de partenaire, par partenaire, par état d’avancement, par date, par région, par province, par cible….).</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Tableaux de bords des impacts par action.</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Générer des notifications pour certaines actions à expiration proche du délai</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 xml:space="preserve">Gestion des droits sur les actions </w:t>
            </w:r>
          </w:p>
        </w:tc>
      </w:tr>
      <w:tr w:rsidR="00CA5DD4" w:rsidRPr="00A375E4" w:rsidTr="00CA5DD4">
        <w:trPr>
          <w:trHeight w:val="600"/>
        </w:trPr>
        <w:tc>
          <w:tcPr>
            <w:tcW w:w="3040" w:type="dxa"/>
            <w:vMerge w:val="restart"/>
            <w:tcBorders>
              <w:top w:val="nil"/>
              <w:left w:val="single" w:sz="4" w:space="0" w:color="auto"/>
              <w:bottom w:val="single" w:sz="4" w:space="0" w:color="auto"/>
              <w:right w:val="single" w:sz="4" w:space="0" w:color="auto"/>
            </w:tcBorders>
            <w:shd w:val="clear" w:color="000000" w:fill="D8D8D8"/>
            <w:vAlign w:val="center"/>
            <w:hideMark/>
          </w:tcPr>
          <w:p w:rsidR="00CA5DD4" w:rsidRPr="00A375E4" w:rsidRDefault="00CA5DD4" w:rsidP="00CA5DD4">
            <w:pPr>
              <w:suppressAutoHyphens w:val="0"/>
              <w:jc w:val="left"/>
              <w:rPr>
                <w:rFonts w:asciiTheme="minorHAnsi" w:hAnsiTheme="minorHAnsi"/>
                <w:b/>
                <w:bCs/>
                <w:color w:val="000000"/>
                <w:sz w:val="20"/>
                <w:lang w:eastAsia="fr-FR"/>
              </w:rPr>
            </w:pPr>
            <w:r w:rsidRPr="00A375E4">
              <w:rPr>
                <w:rFonts w:asciiTheme="minorHAnsi" w:hAnsiTheme="minorHAnsi"/>
                <w:b/>
                <w:bCs/>
                <w:color w:val="000000"/>
                <w:sz w:val="20"/>
                <w:lang w:eastAsia="fr-FR"/>
              </w:rPr>
              <w:t>Géo localisation des actions du CNPAC</w:t>
            </w: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Localiser les actions du CNPAC soit par saisie des coordonnées GPS soit par localisation sur un support cartographique web (Google Maps, Bing….).</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Créer un point de présence du CNPAC sur le support cartographique.</w:t>
            </w:r>
          </w:p>
        </w:tc>
      </w:tr>
      <w:tr w:rsidR="00CA5DD4" w:rsidRPr="00A375E4" w:rsidTr="00CA5DD4">
        <w:trPr>
          <w:trHeight w:val="6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Visualiser sur une carte les actions et points de présence du CNPAC avec possibilité de filtrage avancée (type d’action, type de présence).</w:t>
            </w:r>
          </w:p>
        </w:tc>
      </w:tr>
      <w:tr w:rsidR="00CA5DD4" w:rsidRPr="00A375E4" w:rsidTr="00CA5DD4">
        <w:trPr>
          <w:trHeight w:val="600"/>
        </w:trPr>
        <w:tc>
          <w:tcPr>
            <w:tcW w:w="3040" w:type="dxa"/>
            <w:tcBorders>
              <w:top w:val="nil"/>
              <w:left w:val="single" w:sz="4" w:space="0" w:color="auto"/>
              <w:bottom w:val="single" w:sz="4" w:space="0" w:color="auto"/>
              <w:right w:val="single" w:sz="4" w:space="0" w:color="auto"/>
            </w:tcBorders>
            <w:shd w:val="clear" w:color="000000" w:fill="D8D8D8"/>
            <w:vAlign w:val="center"/>
            <w:hideMark/>
          </w:tcPr>
          <w:p w:rsidR="00CA5DD4" w:rsidRPr="00A375E4" w:rsidRDefault="00CA5DD4" w:rsidP="00CA5DD4">
            <w:pPr>
              <w:suppressAutoHyphens w:val="0"/>
              <w:jc w:val="left"/>
              <w:rPr>
                <w:rFonts w:asciiTheme="minorHAnsi" w:hAnsiTheme="minorHAnsi"/>
                <w:b/>
                <w:bCs/>
                <w:color w:val="000000"/>
                <w:sz w:val="20"/>
                <w:lang w:eastAsia="fr-FR"/>
              </w:rPr>
            </w:pPr>
            <w:r w:rsidRPr="00A375E4">
              <w:rPr>
                <w:rFonts w:asciiTheme="minorHAnsi" w:hAnsiTheme="minorHAnsi"/>
                <w:b/>
                <w:bCs/>
                <w:color w:val="000000"/>
                <w:sz w:val="20"/>
                <w:lang w:eastAsia="fr-FR"/>
              </w:rPr>
              <w:t>Gestion électronique de document (GED)</w:t>
            </w: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Toutes les fonctionnalités GED</w:t>
            </w:r>
          </w:p>
        </w:tc>
      </w:tr>
      <w:tr w:rsidR="00CA5DD4" w:rsidRPr="00A375E4" w:rsidTr="00CA5DD4">
        <w:trPr>
          <w:trHeight w:val="300"/>
        </w:trPr>
        <w:tc>
          <w:tcPr>
            <w:tcW w:w="3040" w:type="dxa"/>
            <w:vMerge w:val="restart"/>
            <w:tcBorders>
              <w:top w:val="nil"/>
              <w:left w:val="single" w:sz="4" w:space="0" w:color="auto"/>
              <w:bottom w:val="single" w:sz="4" w:space="0" w:color="000000"/>
              <w:right w:val="single" w:sz="4" w:space="0" w:color="auto"/>
            </w:tcBorders>
            <w:shd w:val="clear" w:color="000000" w:fill="D8D8D8"/>
            <w:vAlign w:val="center"/>
            <w:hideMark/>
          </w:tcPr>
          <w:p w:rsidR="00CA5DD4" w:rsidRPr="00A375E4" w:rsidRDefault="00CA5DD4" w:rsidP="00CA5DD4">
            <w:pPr>
              <w:suppressAutoHyphens w:val="0"/>
              <w:jc w:val="left"/>
              <w:rPr>
                <w:rFonts w:asciiTheme="minorHAnsi" w:hAnsiTheme="minorHAnsi"/>
                <w:b/>
                <w:bCs/>
                <w:color w:val="000000"/>
                <w:sz w:val="20"/>
                <w:lang w:eastAsia="fr-FR"/>
              </w:rPr>
            </w:pPr>
            <w:r w:rsidRPr="00A375E4">
              <w:rPr>
                <w:rFonts w:asciiTheme="minorHAnsi" w:hAnsiTheme="minorHAnsi"/>
                <w:b/>
                <w:bCs/>
                <w:color w:val="000000"/>
                <w:sz w:val="20"/>
                <w:lang w:eastAsia="fr-FR"/>
              </w:rPr>
              <w:t>Médiathèque</w:t>
            </w: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Médiathèque intégré au SI Métier (Fonctions GED)</w:t>
            </w:r>
          </w:p>
        </w:tc>
      </w:tr>
      <w:tr w:rsidR="00CA5DD4" w:rsidRPr="00A375E4" w:rsidTr="00CA5DD4">
        <w:trPr>
          <w:trHeight w:val="300"/>
        </w:trPr>
        <w:tc>
          <w:tcPr>
            <w:tcW w:w="3040" w:type="dxa"/>
            <w:vMerge/>
            <w:tcBorders>
              <w:top w:val="nil"/>
              <w:left w:val="single" w:sz="4" w:space="0" w:color="auto"/>
              <w:bottom w:val="single" w:sz="4" w:space="0" w:color="000000"/>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Médiathèque internet (rechercher et consulter les éléments multimédia identifiés comme publiques)</w:t>
            </w:r>
          </w:p>
        </w:tc>
      </w:tr>
      <w:tr w:rsidR="00CA5DD4" w:rsidRPr="00A375E4" w:rsidTr="00CA5DD4">
        <w:trPr>
          <w:trHeight w:val="600"/>
        </w:trPr>
        <w:tc>
          <w:tcPr>
            <w:tcW w:w="3040" w:type="dxa"/>
            <w:vMerge w:val="restart"/>
            <w:tcBorders>
              <w:top w:val="nil"/>
              <w:left w:val="single" w:sz="4" w:space="0" w:color="auto"/>
              <w:bottom w:val="single" w:sz="4" w:space="0" w:color="auto"/>
              <w:right w:val="single" w:sz="4" w:space="0" w:color="auto"/>
            </w:tcBorders>
            <w:shd w:val="clear" w:color="000000" w:fill="D8D8D8"/>
            <w:vAlign w:val="center"/>
            <w:hideMark/>
          </w:tcPr>
          <w:p w:rsidR="00CA5DD4" w:rsidRPr="00A375E4" w:rsidRDefault="00CA5DD4" w:rsidP="00CA5DD4">
            <w:pPr>
              <w:suppressAutoHyphens w:val="0"/>
              <w:jc w:val="left"/>
              <w:rPr>
                <w:rFonts w:asciiTheme="minorHAnsi" w:hAnsiTheme="minorHAnsi"/>
                <w:b/>
                <w:bCs/>
                <w:color w:val="000000"/>
                <w:sz w:val="20"/>
                <w:lang w:eastAsia="fr-FR"/>
              </w:rPr>
            </w:pPr>
            <w:r w:rsidRPr="00A375E4">
              <w:rPr>
                <w:rFonts w:asciiTheme="minorHAnsi" w:hAnsiTheme="minorHAnsi"/>
                <w:b/>
                <w:bCs/>
                <w:color w:val="000000"/>
                <w:sz w:val="20"/>
                <w:lang w:eastAsia="fr-FR"/>
              </w:rPr>
              <w:t>Gestion de l’éducation routière</w:t>
            </w: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Gérer la relation avec les écoles (gestion des actions de formation, d’appui logistique, encadrement,...)</w:t>
            </w:r>
          </w:p>
        </w:tc>
      </w:tr>
      <w:tr w:rsidR="00CA5DD4" w:rsidRPr="00A375E4" w:rsidTr="00CA5DD4">
        <w:trPr>
          <w:trHeight w:val="6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Gérer l'organisation et la planification des séminaires régionaux : localisation, planification et gestion du contenu.</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Gestion de l'organisation de la "caravane pour la vie"</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Gestion de l'organisation des actions en colonies de vacances.</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Gestion de l'activité de préparation des kits et prints (digital).</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Prévoir l'élaboration et la publication des guides pour promouvoir l'éducation routière.</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Gestion de l'activité artistique.</w:t>
            </w:r>
          </w:p>
        </w:tc>
      </w:tr>
      <w:tr w:rsidR="00CA5DD4" w:rsidRPr="00A375E4" w:rsidTr="00CA5DD4">
        <w:trPr>
          <w:trHeight w:val="300"/>
        </w:trPr>
        <w:tc>
          <w:tcPr>
            <w:tcW w:w="3040" w:type="dxa"/>
            <w:vMerge w:val="restart"/>
            <w:tcBorders>
              <w:top w:val="nil"/>
              <w:left w:val="single" w:sz="4" w:space="0" w:color="auto"/>
              <w:bottom w:val="single" w:sz="4" w:space="0" w:color="auto"/>
              <w:right w:val="single" w:sz="4" w:space="0" w:color="auto"/>
            </w:tcBorders>
            <w:shd w:val="clear" w:color="000000" w:fill="D8D8D8"/>
            <w:vAlign w:val="center"/>
            <w:hideMark/>
          </w:tcPr>
          <w:p w:rsidR="00CA5DD4" w:rsidRPr="00A375E4" w:rsidRDefault="00CA5DD4" w:rsidP="00CA5DD4">
            <w:pPr>
              <w:suppressAutoHyphens w:val="0"/>
              <w:jc w:val="left"/>
              <w:rPr>
                <w:rFonts w:asciiTheme="minorHAnsi" w:hAnsiTheme="minorHAnsi"/>
                <w:b/>
                <w:bCs/>
                <w:color w:val="000000"/>
                <w:sz w:val="20"/>
                <w:lang w:eastAsia="fr-FR"/>
              </w:rPr>
            </w:pPr>
            <w:r w:rsidRPr="00A375E4">
              <w:rPr>
                <w:rFonts w:asciiTheme="minorHAnsi" w:hAnsiTheme="minorHAnsi"/>
                <w:b/>
                <w:bCs/>
                <w:color w:val="000000"/>
                <w:sz w:val="20"/>
                <w:lang w:eastAsia="fr-FR"/>
              </w:rPr>
              <w:t>Gestion de la relation avec les milieux professionnels</w:t>
            </w: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Gestion du processus des demandes d'appui</w:t>
            </w:r>
          </w:p>
        </w:tc>
      </w:tr>
      <w:tr w:rsidR="00CA5DD4" w:rsidRPr="00A375E4" w:rsidTr="00CA5DD4">
        <w:trPr>
          <w:trHeight w:val="9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Tableaux de bords de suivi des demandes d’appui en relation avec les actions avec indication des éléments logistiques mobilisés par le CNPAC (</w:t>
            </w:r>
            <w:r w:rsidR="001C407A" w:rsidRPr="00A375E4">
              <w:rPr>
                <w:rFonts w:asciiTheme="minorHAnsi" w:hAnsiTheme="minorHAnsi"/>
                <w:color w:val="000000"/>
                <w:sz w:val="20"/>
                <w:lang w:eastAsia="fr-FR"/>
              </w:rPr>
              <w:t>Encadrants</w:t>
            </w:r>
            <w:r w:rsidRPr="00A375E4">
              <w:rPr>
                <w:rFonts w:asciiTheme="minorHAnsi" w:hAnsiTheme="minorHAnsi"/>
                <w:color w:val="000000"/>
                <w:sz w:val="20"/>
                <w:lang w:eastAsia="fr-FR"/>
              </w:rPr>
              <w:t xml:space="preserve"> mobilisés et date de mobilisation, moyens logistiques mobilisés (Articles et quantités)….).</w:t>
            </w:r>
          </w:p>
        </w:tc>
      </w:tr>
      <w:tr w:rsidR="00CA5DD4" w:rsidRPr="00A375E4" w:rsidTr="00CA5DD4">
        <w:trPr>
          <w:trHeight w:val="600"/>
        </w:trPr>
        <w:tc>
          <w:tcPr>
            <w:tcW w:w="3040" w:type="dxa"/>
            <w:vMerge w:val="restart"/>
            <w:tcBorders>
              <w:top w:val="nil"/>
              <w:left w:val="single" w:sz="4" w:space="0" w:color="auto"/>
              <w:bottom w:val="single" w:sz="4" w:space="0" w:color="auto"/>
              <w:right w:val="single" w:sz="4" w:space="0" w:color="auto"/>
            </w:tcBorders>
            <w:shd w:val="clear" w:color="000000" w:fill="D8D8D8"/>
            <w:vAlign w:val="center"/>
            <w:hideMark/>
          </w:tcPr>
          <w:p w:rsidR="00CA5DD4" w:rsidRPr="00A375E4" w:rsidRDefault="00C92C37" w:rsidP="00CA5DD4">
            <w:pPr>
              <w:suppressAutoHyphens w:val="0"/>
              <w:jc w:val="left"/>
              <w:rPr>
                <w:rFonts w:asciiTheme="minorHAnsi" w:hAnsiTheme="minorHAnsi"/>
                <w:b/>
                <w:bCs/>
                <w:color w:val="000000"/>
                <w:sz w:val="20"/>
                <w:lang w:eastAsia="fr-FR"/>
              </w:rPr>
            </w:pPr>
            <w:r>
              <w:rPr>
                <w:rFonts w:asciiTheme="minorHAnsi" w:hAnsiTheme="minorHAnsi"/>
                <w:b/>
                <w:bCs/>
                <w:color w:val="000000"/>
                <w:sz w:val="20"/>
                <w:lang w:eastAsia="fr-FR"/>
              </w:rPr>
              <w:t>Gestion de la relation</w:t>
            </w:r>
            <w:r w:rsidR="00CA5DD4" w:rsidRPr="00A375E4">
              <w:rPr>
                <w:rFonts w:asciiTheme="minorHAnsi" w:hAnsiTheme="minorHAnsi"/>
                <w:b/>
                <w:bCs/>
                <w:color w:val="000000"/>
                <w:sz w:val="20"/>
                <w:lang w:eastAsia="fr-FR"/>
              </w:rPr>
              <w:t xml:space="preserve"> avec les composantes de la société civile</w:t>
            </w: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Gestion des demandes d'appui de la part d'association</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Consulter des alertes et notifications par rapport à des événements pertinents</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Consulter l’historique des associations</w:t>
            </w:r>
          </w:p>
        </w:tc>
      </w:tr>
      <w:tr w:rsidR="00CA5DD4" w:rsidRPr="00A375E4" w:rsidTr="00CA5DD4">
        <w:trPr>
          <w:trHeight w:val="9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Consulter l’historique des conventions, et des demandes d’appui logistique (acceptés ou rejetés), des activités menées dans le cadre de partenariats avec le CNPAC, l’historique des moyens accordées (logistiques, financiers).</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Consulter les zones d’opération de l’association.</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Tableau des éléments logistiques accordés par association, par période, par demande....</w:t>
            </w:r>
          </w:p>
        </w:tc>
      </w:tr>
      <w:tr w:rsidR="00CA5DD4" w:rsidRPr="00A375E4" w:rsidTr="00CA5DD4">
        <w:trPr>
          <w:trHeight w:val="6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 xml:space="preserve">Tableaux de bord de mobilisation des ressources (nombre de déplacements par personne / profil), par association </w:t>
            </w:r>
            <w:r w:rsidR="001C407A" w:rsidRPr="00A375E4">
              <w:rPr>
                <w:rFonts w:asciiTheme="minorHAnsi" w:hAnsiTheme="minorHAnsi"/>
                <w:color w:val="000000"/>
                <w:sz w:val="20"/>
                <w:lang w:eastAsia="fr-FR"/>
              </w:rPr>
              <w:t>bénéficiaire</w:t>
            </w:r>
            <w:r w:rsidRPr="00A375E4">
              <w:rPr>
                <w:rFonts w:asciiTheme="minorHAnsi" w:hAnsiTheme="minorHAnsi"/>
                <w:color w:val="000000"/>
                <w:sz w:val="20"/>
                <w:lang w:eastAsia="fr-FR"/>
              </w:rPr>
              <w:t>, par demande….</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Tableau de bord des subventions financières accordées par association.</w:t>
            </w:r>
          </w:p>
        </w:tc>
      </w:tr>
      <w:tr w:rsidR="00CA5DD4" w:rsidRPr="00A375E4" w:rsidTr="00CA5DD4">
        <w:trPr>
          <w:trHeight w:val="27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Gestion des appels à projets de la part du CNPAC:</w:t>
            </w:r>
            <w:r w:rsidRPr="00A375E4">
              <w:rPr>
                <w:rFonts w:asciiTheme="minorHAnsi" w:hAnsiTheme="minorHAnsi"/>
                <w:color w:val="000000"/>
                <w:sz w:val="20"/>
                <w:lang w:eastAsia="fr-FR"/>
              </w:rPr>
              <w:br/>
              <w:t>o Création de l’appel à projet : Objet, type, supports de publication, délai de dépôts de projet…</w:t>
            </w:r>
            <w:r w:rsidRPr="00A375E4">
              <w:rPr>
                <w:rFonts w:asciiTheme="minorHAnsi" w:hAnsiTheme="minorHAnsi"/>
                <w:color w:val="000000"/>
                <w:sz w:val="20"/>
                <w:lang w:eastAsia="fr-FR"/>
              </w:rPr>
              <w:br/>
              <w:t>o Constitution de la commission.</w:t>
            </w:r>
            <w:r w:rsidRPr="00A375E4">
              <w:rPr>
                <w:rFonts w:asciiTheme="minorHAnsi" w:hAnsiTheme="minorHAnsi"/>
                <w:color w:val="000000"/>
                <w:sz w:val="20"/>
                <w:lang w:eastAsia="fr-FR"/>
              </w:rPr>
              <w:br/>
              <w:t>o Dépouillement des réponses : Association, date de dépôt, fichier électronique de réponse, avis de la commission.</w:t>
            </w:r>
            <w:r w:rsidRPr="00A375E4">
              <w:rPr>
                <w:rFonts w:asciiTheme="minorHAnsi" w:hAnsiTheme="minorHAnsi"/>
                <w:color w:val="000000"/>
                <w:sz w:val="20"/>
                <w:lang w:eastAsia="fr-FR"/>
              </w:rPr>
              <w:br/>
              <w:t>o Pour les projets acceptés, l’utilisateur pourra création des conventions avec possibilité de saisir le plan d’action contractuel.</w:t>
            </w:r>
            <w:r w:rsidRPr="00A375E4">
              <w:rPr>
                <w:rFonts w:asciiTheme="minorHAnsi" w:hAnsiTheme="minorHAnsi"/>
                <w:color w:val="000000"/>
                <w:sz w:val="20"/>
                <w:lang w:eastAsia="fr-FR"/>
              </w:rPr>
              <w:br/>
              <w:t>o Suivi des actions contractuelles à travers la saisie des réalisations faites dans le cadre de chaque action (en utilisant le module de gestion du plan d’action).</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Etat des demandes déposées par association, avec leur statuts (accordée, rejetée)</w:t>
            </w:r>
          </w:p>
        </w:tc>
      </w:tr>
      <w:tr w:rsidR="00CA5DD4" w:rsidRPr="00A375E4" w:rsidTr="00CA5DD4">
        <w:trPr>
          <w:trHeight w:val="6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Etat des conventions : liste des conventions avec leurs statuts (en cours, liquidée…), leur taux de réalisation, de paiement….</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Tableaux de bords d’alerte sur l’expiration proche de la convention.</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Etat des subventions financière accordées</w:t>
            </w:r>
          </w:p>
        </w:tc>
      </w:tr>
      <w:tr w:rsidR="00CA5DD4" w:rsidRPr="00A375E4" w:rsidTr="00CA5DD4">
        <w:trPr>
          <w:trHeight w:val="900"/>
        </w:trPr>
        <w:tc>
          <w:tcPr>
            <w:tcW w:w="3040" w:type="dxa"/>
            <w:vMerge w:val="restart"/>
            <w:tcBorders>
              <w:top w:val="nil"/>
              <w:left w:val="single" w:sz="4" w:space="0" w:color="auto"/>
              <w:bottom w:val="single" w:sz="4" w:space="0" w:color="auto"/>
              <w:right w:val="single" w:sz="4" w:space="0" w:color="auto"/>
            </w:tcBorders>
            <w:shd w:val="clear" w:color="000000" w:fill="D8D8D8"/>
            <w:vAlign w:val="center"/>
            <w:hideMark/>
          </w:tcPr>
          <w:p w:rsidR="00CA5DD4" w:rsidRPr="00A375E4" w:rsidRDefault="00CA5DD4" w:rsidP="00CA5DD4">
            <w:pPr>
              <w:suppressAutoHyphens w:val="0"/>
              <w:jc w:val="left"/>
              <w:rPr>
                <w:rFonts w:asciiTheme="minorHAnsi" w:hAnsiTheme="minorHAnsi"/>
                <w:b/>
                <w:bCs/>
                <w:color w:val="000000"/>
                <w:sz w:val="20"/>
                <w:lang w:eastAsia="fr-FR"/>
              </w:rPr>
            </w:pPr>
            <w:r w:rsidRPr="00A375E4">
              <w:rPr>
                <w:rFonts w:asciiTheme="minorHAnsi" w:hAnsiTheme="minorHAnsi"/>
                <w:b/>
                <w:bCs/>
                <w:color w:val="000000"/>
                <w:sz w:val="20"/>
                <w:lang w:eastAsia="fr-FR"/>
              </w:rPr>
              <w:t>Gestion des actions Média</w:t>
            </w: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Gérer les produits audio visuel : types de produits, thématiques, publics cibles, langues, formats(film, capsules, langue……..) avec possibilité de stocker / visualiser les produits à travers le module médiathèque.</w:t>
            </w:r>
          </w:p>
        </w:tc>
      </w:tr>
      <w:tr w:rsidR="00CA5DD4" w:rsidRPr="00A375E4" w:rsidTr="00CA5DD4">
        <w:trPr>
          <w:trHeight w:val="18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Gérer le cycle de vie du produit à travers le module de gestion du plan d’action :</w:t>
            </w:r>
            <w:r w:rsidRPr="00A375E4">
              <w:rPr>
                <w:rFonts w:asciiTheme="minorHAnsi" w:hAnsiTheme="minorHAnsi"/>
                <w:color w:val="000000"/>
                <w:sz w:val="20"/>
                <w:lang w:eastAsia="fr-FR"/>
              </w:rPr>
              <w:br/>
              <w:t>· Conception :pouvoir stocker les livrables de prestataires (</w:t>
            </w:r>
            <w:r w:rsidR="001C407A" w:rsidRPr="00A375E4">
              <w:rPr>
                <w:rFonts w:asciiTheme="minorHAnsi" w:hAnsiTheme="minorHAnsi"/>
                <w:color w:val="000000"/>
                <w:sz w:val="20"/>
                <w:lang w:eastAsia="fr-FR"/>
              </w:rPr>
              <w:t>synopsis</w:t>
            </w:r>
            <w:r w:rsidRPr="00A375E4">
              <w:rPr>
                <w:rFonts w:asciiTheme="minorHAnsi" w:hAnsiTheme="minorHAnsi"/>
                <w:color w:val="000000"/>
                <w:sz w:val="20"/>
                <w:lang w:eastAsia="fr-FR"/>
              </w:rPr>
              <w:t>, note d’intention, story board….),</w:t>
            </w:r>
            <w:r w:rsidRPr="00A375E4">
              <w:rPr>
                <w:rFonts w:asciiTheme="minorHAnsi" w:hAnsiTheme="minorHAnsi"/>
                <w:color w:val="000000"/>
                <w:sz w:val="20"/>
                <w:lang w:eastAsia="fr-FR"/>
              </w:rPr>
              <w:br/>
              <w:t>· Production : pouvoir stocker les livrables des prestataires (fichiers joints),</w:t>
            </w:r>
            <w:r w:rsidRPr="00A375E4">
              <w:rPr>
                <w:rFonts w:asciiTheme="minorHAnsi" w:hAnsiTheme="minorHAnsi"/>
                <w:color w:val="000000"/>
                <w:sz w:val="20"/>
                <w:lang w:eastAsia="fr-FR"/>
              </w:rPr>
              <w:br/>
              <w:t xml:space="preserve">· Diffusion : </w:t>
            </w:r>
            <w:r w:rsidR="001C407A" w:rsidRPr="00A375E4">
              <w:rPr>
                <w:rFonts w:asciiTheme="minorHAnsi" w:hAnsiTheme="minorHAnsi"/>
                <w:color w:val="000000"/>
                <w:sz w:val="20"/>
                <w:lang w:eastAsia="fr-FR"/>
              </w:rPr>
              <w:t>planification</w:t>
            </w:r>
            <w:r w:rsidRPr="00A375E4">
              <w:rPr>
                <w:rFonts w:asciiTheme="minorHAnsi" w:hAnsiTheme="minorHAnsi"/>
                <w:color w:val="000000"/>
                <w:sz w:val="20"/>
                <w:lang w:eastAsia="fr-FR"/>
              </w:rPr>
              <w:t xml:space="preserve"> des heures et canaux de passage avec le média planning pré cités.</w:t>
            </w:r>
            <w:r w:rsidRPr="00A375E4">
              <w:rPr>
                <w:rFonts w:asciiTheme="minorHAnsi" w:hAnsiTheme="minorHAnsi"/>
                <w:color w:val="000000"/>
                <w:sz w:val="20"/>
                <w:lang w:eastAsia="fr-FR"/>
              </w:rPr>
              <w:br/>
              <w:t>· Archivage : possibilité de renseigner les références d’archivage physique.</w:t>
            </w:r>
          </w:p>
        </w:tc>
      </w:tr>
      <w:tr w:rsidR="00CA5DD4" w:rsidRPr="00A375E4" w:rsidTr="00CA5DD4">
        <w:trPr>
          <w:trHeight w:val="6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Gérer les outils écrits : par types, thématiques, publics cibles, langues, format (dossier, flyer……) à travers la GED.</w:t>
            </w:r>
          </w:p>
        </w:tc>
      </w:tr>
      <w:tr w:rsidR="00CA5DD4" w:rsidRPr="00A375E4" w:rsidTr="00CA5DD4">
        <w:trPr>
          <w:trHeight w:val="18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Gérer le Cycle de vie du produit à travers le module de plan d’action :</w:t>
            </w:r>
            <w:r w:rsidRPr="00A375E4">
              <w:rPr>
                <w:rFonts w:asciiTheme="minorHAnsi" w:hAnsiTheme="minorHAnsi"/>
                <w:color w:val="000000"/>
                <w:sz w:val="20"/>
                <w:lang w:eastAsia="fr-FR"/>
              </w:rPr>
              <w:br/>
              <w:t>· Conception : les livrables de prestataires</w:t>
            </w:r>
            <w:r w:rsidRPr="00A375E4">
              <w:rPr>
                <w:rFonts w:asciiTheme="minorHAnsi" w:hAnsiTheme="minorHAnsi"/>
                <w:color w:val="000000"/>
                <w:sz w:val="20"/>
                <w:lang w:eastAsia="fr-FR"/>
              </w:rPr>
              <w:br/>
              <w:t>· Réalisation : les livrables des prestataires (fichiers joints),</w:t>
            </w:r>
            <w:r w:rsidRPr="00A375E4">
              <w:rPr>
                <w:rFonts w:asciiTheme="minorHAnsi" w:hAnsiTheme="minorHAnsi"/>
                <w:color w:val="000000"/>
                <w:sz w:val="20"/>
                <w:lang w:eastAsia="fr-FR"/>
              </w:rPr>
              <w:br/>
              <w:t>· Distribution : Date et heure de distribution, nombre d’outils distribués, l’événement de distribution….</w:t>
            </w:r>
            <w:r w:rsidRPr="00A375E4">
              <w:rPr>
                <w:rFonts w:asciiTheme="minorHAnsi" w:hAnsiTheme="minorHAnsi"/>
                <w:color w:val="000000"/>
                <w:sz w:val="20"/>
                <w:lang w:eastAsia="fr-FR"/>
              </w:rPr>
              <w:br/>
              <w:t>· Archivage : possibilité de pouvoir consulter les documents associés à l’outil…</w:t>
            </w:r>
          </w:p>
        </w:tc>
      </w:tr>
      <w:tr w:rsidR="00CA5DD4" w:rsidRPr="00A375E4" w:rsidTr="00CA5DD4">
        <w:trPr>
          <w:trHeight w:val="6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 xml:space="preserve">Tableaux de bords : Le nombre d’outils écrits produits, distribués… selon différent </w:t>
            </w:r>
            <w:r w:rsidR="001C407A" w:rsidRPr="00A375E4">
              <w:rPr>
                <w:rFonts w:asciiTheme="minorHAnsi" w:hAnsiTheme="minorHAnsi"/>
                <w:color w:val="000000"/>
                <w:sz w:val="20"/>
                <w:lang w:eastAsia="fr-FR"/>
              </w:rPr>
              <w:t>critères</w:t>
            </w:r>
            <w:r w:rsidRPr="00A375E4">
              <w:rPr>
                <w:rFonts w:asciiTheme="minorHAnsi" w:hAnsiTheme="minorHAnsi"/>
                <w:color w:val="000000"/>
                <w:sz w:val="20"/>
                <w:lang w:eastAsia="fr-FR"/>
              </w:rPr>
              <w:t xml:space="preserve"> d’analyse: format, support, période, thématique…</w:t>
            </w:r>
          </w:p>
        </w:tc>
      </w:tr>
      <w:tr w:rsidR="00CA5DD4" w:rsidRPr="00A375E4" w:rsidTr="00CA5DD4">
        <w:trPr>
          <w:trHeight w:val="900"/>
        </w:trPr>
        <w:tc>
          <w:tcPr>
            <w:tcW w:w="3040" w:type="dxa"/>
            <w:vMerge w:val="restart"/>
            <w:tcBorders>
              <w:top w:val="nil"/>
              <w:left w:val="single" w:sz="4" w:space="0" w:color="auto"/>
              <w:bottom w:val="single" w:sz="4" w:space="0" w:color="auto"/>
              <w:right w:val="single" w:sz="4" w:space="0" w:color="auto"/>
            </w:tcBorders>
            <w:shd w:val="clear" w:color="000000" w:fill="D8D8D8"/>
            <w:vAlign w:val="center"/>
            <w:hideMark/>
          </w:tcPr>
          <w:p w:rsidR="00CA5DD4" w:rsidRPr="00A375E4" w:rsidRDefault="00CA5DD4" w:rsidP="00CA5DD4">
            <w:pPr>
              <w:suppressAutoHyphens w:val="0"/>
              <w:jc w:val="left"/>
              <w:rPr>
                <w:rFonts w:asciiTheme="minorHAnsi" w:hAnsiTheme="minorHAnsi"/>
                <w:b/>
                <w:bCs/>
                <w:color w:val="000000"/>
                <w:sz w:val="20"/>
                <w:lang w:eastAsia="fr-FR"/>
              </w:rPr>
            </w:pPr>
            <w:r w:rsidRPr="00A375E4">
              <w:rPr>
                <w:rFonts w:asciiTheme="minorHAnsi" w:hAnsiTheme="minorHAnsi"/>
                <w:b/>
                <w:bCs/>
                <w:color w:val="000000"/>
                <w:sz w:val="20"/>
                <w:lang w:eastAsia="fr-FR"/>
              </w:rPr>
              <w:t>Gestion de l'affichage</w:t>
            </w: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 xml:space="preserve">gérer le référentiel des points d’affichage : il s’agit de l’identification des points ainsi que de leur </w:t>
            </w:r>
            <w:r w:rsidR="001C407A" w:rsidRPr="00A375E4">
              <w:rPr>
                <w:rFonts w:asciiTheme="minorHAnsi" w:hAnsiTheme="minorHAnsi"/>
                <w:color w:val="000000"/>
                <w:sz w:val="20"/>
                <w:lang w:eastAsia="fr-FR"/>
              </w:rPr>
              <w:t>géo localisation</w:t>
            </w:r>
            <w:r w:rsidRPr="00A375E4">
              <w:rPr>
                <w:rFonts w:asciiTheme="minorHAnsi" w:hAnsiTheme="minorHAnsi"/>
                <w:color w:val="000000"/>
                <w:sz w:val="20"/>
                <w:lang w:eastAsia="fr-FR"/>
              </w:rPr>
              <w:t>. L’utilisateur doit aussi pouvoir saisir l’état physique des panneaux ainsi que les interventions de maintenance faites sur les panneaux.</w:t>
            </w:r>
          </w:p>
        </w:tc>
      </w:tr>
      <w:tr w:rsidR="00CA5DD4" w:rsidRPr="00A375E4" w:rsidTr="00CA5DD4">
        <w:trPr>
          <w:trHeight w:val="6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 xml:space="preserve">gérer la programmation spacio temporel de l’affichage : Pour chaque panneau géo localisé, l’utilisateur </w:t>
            </w:r>
            <w:r w:rsidR="001C407A" w:rsidRPr="00A375E4">
              <w:rPr>
                <w:rFonts w:asciiTheme="minorHAnsi" w:hAnsiTheme="minorHAnsi"/>
                <w:color w:val="000000"/>
                <w:sz w:val="20"/>
                <w:lang w:eastAsia="fr-FR"/>
              </w:rPr>
              <w:t>planifiera</w:t>
            </w:r>
            <w:r w:rsidRPr="00A375E4">
              <w:rPr>
                <w:rFonts w:asciiTheme="minorHAnsi" w:hAnsiTheme="minorHAnsi"/>
                <w:color w:val="000000"/>
                <w:sz w:val="20"/>
                <w:lang w:eastAsia="fr-FR"/>
              </w:rPr>
              <w:t xml:space="preserve"> l’affichage des outils écrit et joindra le visuel à afficher (fichier joint).</w:t>
            </w:r>
          </w:p>
        </w:tc>
      </w:tr>
      <w:tr w:rsidR="00CA5DD4" w:rsidRPr="00A375E4" w:rsidTr="00CA5DD4">
        <w:trPr>
          <w:trHeight w:val="15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 xml:space="preserve">Gérer les visites de maintenance préventives ou </w:t>
            </w:r>
            <w:r w:rsidR="001C407A" w:rsidRPr="00A375E4">
              <w:rPr>
                <w:rFonts w:asciiTheme="minorHAnsi" w:hAnsiTheme="minorHAnsi"/>
                <w:color w:val="000000"/>
                <w:sz w:val="20"/>
                <w:lang w:eastAsia="fr-FR"/>
              </w:rPr>
              <w:t>curative</w:t>
            </w:r>
            <w:r w:rsidRPr="00A375E4">
              <w:rPr>
                <w:rFonts w:asciiTheme="minorHAnsi" w:hAnsiTheme="minorHAnsi"/>
                <w:color w:val="000000"/>
                <w:sz w:val="20"/>
                <w:lang w:eastAsia="fr-FR"/>
              </w:rPr>
              <w:t xml:space="preserve"> (faite par les agents du CNPAC ou des prestataires) :</w:t>
            </w:r>
            <w:r w:rsidRPr="00A375E4">
              <w:rPr>
                <w:rFonts w:asciiTheme="minorHAnsi" w:hAnsiTheme="minorHAnsi"/>
                <w:color w:val="000000"/>
                <w:sz w:val="20"/>
                <w:lang w:eastAsia="fr-FR"/>
              </w:rPr>
              <w:br/>
              <w:t>a. Programmation des visites (hebdomadaire, mensuelle…).</w:t>
            </w:r>
            <w:r w:rsidRPr="00A375E4">
              <w:rPr>
                <w:rFonts w:asciiTheme="minorHAnsi" w:hAnsiTheme="minorHAnsi"/>
                <w:color w:val="000000"/>
                <w:sz w:val="20"/>
                <w:lang w:eastAsia="fr-FR"/>
              </w:rPr>
              <w:br/>
              <w:t>b. Saisie du résultat de la visite en joignant la photo du panneau objet de la visite.</w:t>
            </w:r>
            <w:r w:rsidRPr="00A375E4">
              <w:rPr>
                <w:rFonts w:asciiTheme="minorHAnsi" w:hAnsiTheme="minorHAnsi"/>
                <w:color w:val="000000"/>
                <w:sz w:val="20"/>
                <w:lang w:eastAsia="fr-FR"/>
              </w:rPr>
              <w:br/>
              <w:t>c. Saisie des actions de maintenance effectuées.</w:t>
            </w:r>
          </w:p>
        </w:tc>
      </w:tr>
      <w:tr w:rsidR="00CA5DD4" w:rsidRPr="00A375E4" w:rsidTr="00CA5DD4">
        <w:trPr>
          <w:trHeight w:val="18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Consulter la cartographie en temps réel des affichages: possibilité de visualiser sur la carte les points de présence du CNPAC. En cliquant sur un point, l’utilisateur doit pouvoir :</w:t>
            </w:r>
            <w:r w:rsidRPr="00A375E4">
              <w:rPr>
                <w:rFonts w:asciiTheme="minorHAnsi" w:hAnsiTheme="minorHAnsi"/>
                <w:color w:val="000000"/>
                <w:sz w:val="20"/>
                <w:lang w:eastAsia="fr-FR"/>
              </w:rPr>
              <w:br/>
              <w:t>a. Consulter le visuel affiché en temps réel</w:t>
            </w:r>
            <w:r w:rsidRPr="00A375E4">
              <w:rPr>
                <w:rFonts w:asciiTheme="minorHAnsi" w:hAnsiTheme="minorHAnsi"/>
                <w:color w:val="000000"/>
                <w:sz w:val="20"/>
                <w:lang w:eastAsia="fr-FR"/>
              </w:rPr>
              <w:br/>
              <w:t xml:space="preserve">b. Consulter l’historique des visuels passés ou </w:t>
            </w:r>
            <w:r w:rsidR="001C407A" w:rsidRPr="00A375E4">
              <w:rPr>
                <w:rFonts w:asciiTheme="minorHAnsi" w:hAnsiTheme="minorHAnsi"/>
                <w:color w:val="000000"/>
                <w:sz w:val="20"/>
                <w:lang w:eastAsia="fr-FR"/>
              </w:rPr>
              <w:t>planifiés</w:t>
            </w:r>
            <w:r w:rsidRPr="00A375E4">
              <w:rPr>
                <w:rFonts w:asciiTheme="minorHAnsi" w:hAnsiTheme="minorHAnsi"/>
                <w:color w:val="000000"/>
                <w:sz w:val="20"/>
                <w:lang w:eastAsia="fr-FR"/>
              </w:rPr>
              <w:t xml:space="preserve"> pour le dit panneau.</w:t>
            </w:r>
            <w:r w:rsidRPr="00A375E4">
              <w:rPr>
                <w:rFonts w:asciiTheme="minorHAnsi" w:hAnsiTheme="minorHAnsi"/>
                <w:color w:val="000000"/>
                <w:sz w:val="20"/>
                <w:lang w:eastAsia="fr-FR"/>
              </w:rPr>
              <w:br/>
              <w:t>c. Consulter l’état du panneau</w:t>
            </w:r>
            <w:r w:rsidRPr="00A375E4">
              <w:rPr>
                <w:rFonts w:asciiTheme="minorHAnsi" w:hAnsiTheme="minorHAnsi"/>
                <w:color w:val="000000"/>
                <w:sz w:val="20"/>
                <w:lang w:eastAsia="fr-FR"/>
              </w:rPr>
              <w:br/>
              <w:t>d. Consulter l’historique des visites de maintenances préventives et curatives effectuées.</w:t>
            </w:r>
          </w:p>
        </w:tc>
      </w:tr>
      <w:tr w:rsidR="00CA5DD4" w:rsidRPr="00A375E4" w:rsidTr="00CA5DD4">
        <w:trPr>
          <w:trHeight w:val="9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Tableaux de bord :</w:t>
            </w:r>
            <w:r w:rsidRPr="00A375E4">
              <w:rPr>
                <w:rFonts w:asciiTheme="minorHAnsi" w:hAnsiTheme="minorHAnsi"/>
                <w:color w:val="000000"/>
                <w:sz w:val="20"/>
                <w:lang w:eastAsia="fr-FR"/>
              </w:rPr>
              <w:br/>
              <w:t>· Nombre de panneaux par ville, région, province, commune…</w:t>
            </w:r>
            <w:r w:rsidRPr="00A375E4">
              <w:rPr>
                <w:rFonts w:asciiTheme="minorHAnsi" w:hAnsiTheme="minorHAnsi"/>
                <w:color w:val="000000"/>
                <w:sz w:val="20"/>
                <w:lang w:eastAsia="fr-FR"/>
              </w:rPr>
              <w:br/>
              <w:t>· Nombre de panneaux par thématique actuellement affiché, par langue, par état…</w:t>
            </w:r>
          </w:p>
        </w:tc>
      </w:tr>
      <w:tr w:rsidR="00CA5DD4" w:rsidRPr="00A375E4" w:rsidTr="00CA5DD4">
        <w:trPr>
          <w:trHeight w:val="300"/>
        </w:trPr>
        <w:tc>
          <w:tcPr>
            <w:tcW w:w="3040" w:type="dxa"/>
            <w:vMerge w:val="restart"/>
            <w:tcBorders>
              <w:top w:val="nil"/>
              <w:left w:val="single" w:sz="4" w:space="0" w:color="auto"/>
              <w:bottom w:val="single" w:sz="4" w:space="0" w:color="auto"/>
              <w:right w:val="single" w:sz="4" w:space="0" w:color="auto"/>
            </w:tcBorders>
            <w:shd w:val="clear" w:color="000000" w:fill="D8D8D8"/>
            <w:vAlign w:val="center"/>
            <w:hideMark/>
          </w:tcPr>
          <w:p w:rsidR="00CA5DD4" w:rsidRPr="00A375E4" w:rsidRDefault="00CA5DD4" w:rsidP="00CA5DD4">
            <w:pPr>
              <w:suppressAutoHyphens w:val="0"/>
              <w:jc w:val="left"/>
              <w:rPr>
                <w:rFonts w:asciiTheme="minorHAnsi" w:hAnsiTheme="minorHAnsi"/>
                <w:b/>
                <w:bCs/>
                <w:color w:val="000000"/>
                <w:sz w:val="20"/>
                <w:lang w:eastAsia="fr-FR"/>
              </w:rPr>
            </w:pPr>
            <w:r w:rsidRPr="00A375E4">
              <w:rPr>
                <w:rFonts w:asciiTheme="minorHAnsi" w:hAnsiTheme="minorHAnsi"/>
                <w:b/>
                <w:bCs/>
                <w:color w:val="000000"/>
                <w:sz w:val="20"/>
                <w:lang w:eastAsia="fr-FR"/>
              </w:rPr>
              <w:t>Gestion de la Relation presse</w:t>
            </w: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 xml:space="preserve">Gestion des événements </w:t>
            </w:r>
            <w:r w:rsidR="00110BBC" w:rsidRPr="00A375E4">
              <w:rPr>
                <w:rFonts w:asciiTheme="minorHAnsi" w:hAnsiTheme="minorHAnsi"/>
                <w:color w:val="000000"/>
                <w:sz w:val="20"/>
                <w:lang w:eastAsia="fr-FR"/>
              </w:rPr>
              <w:t xml:space="preserve">de </w:t>
            </w:r>
            <w:r w:rsidRPr="00A375E4">
              <w:rPr>
                <w:rFonts w:asciiTheme="minorHAnsi" w:hAnsiTheme="minorHAnsi"/>
                <w:color w:val="000000"/>
                <w:sz w:val="20"/>
                <w:lang w:eastAsia="fr-FR"/>
              </w:rPr>
              <w:t>presse</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 xml:space="preserve">Liste des actions presse : type, date, heure, canal, contenu, </w:t>
            </w:r>
            <w:r w:rsidR="001C407A" w:rsidRPr="00A375E4">
              <w:rPr>
                <w:rFonts w:asciiTheme="minorHAnsi" w:hAnsiTheme="minorHAnsi"/>
                <w:color w:val="000000"/>
                <w:sz w:val="20"/>
                <w:lang w:eastAsia="fr-FR"/>
              </w:rPr>
              <w:t>thème</w:t>
            </w:r>
            <w:r w:rsidRPr="00A375E4">
              <w:rPr>
                <w:rFonts w:asciiTheme="minorHAnsi" w:hAnsiTheme="minorHAnsi"/>
                <w:color w:val="000000"/>
                <w:sz w:val="20"/>
                <w:lang w:eastAsia="fr-FR"/>
              </w:rPr>
              <w:t>, format….</w:t>
            </w:r>
          </w:p>
        </w:tc>
      </w:tr>
      <w:tr w:rsidR="00CA5DD4" w:rsidRPr="00A375E4" w:rsidTr="00CA5DD4">
        <w:trPr>
          <w:trHeight w:val="6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 xml:space="preserve">Nombre de points de presse, journées, conférence, voyage de presse selon différentes dimensions d’analyse : type de supports, période, </w:t>
            </w:r>
            <w:r w:rsidR="001C407A" w:rsidRPr="00A375E4">
              <w:rPr>
                <w:rFonts w:asciiTheme="minorHAnsi" w:hAnsiTheme="minorHAnsi"/>
                <w:color w:val="000000"/>
                <w:sz w:val="20"/>
                <w:lang w:eastAsia="fr-FR"/>
              </w:rPr>
              <w:t>thématique</w:t>
            </w:r>
            <w:r w:rsidRPr="00A375E4">
              <w:rPr>
                <w:rFonts w:asciiTheme="minorHAnsi" w:hAnsiTheme="minorHAnsi"/>
                <w:color w:val="000000"/>
                <w:sz w:val="20"/>
                <w:lang w:eastAsia="fr-FR"/>
              </w:rPr>
              <w:t>….</w:t>
            </w:r>
          </w:p>
        </w:tc>
      </w:tr>
      <w:tr w:rsidR="00CA5DD4" w:rsidRPr="00A375E4" w:rsidTr="00CA5DD4">
        <w:trPr>
          <w:trHeight w:val="6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Nombre de journalistes invités/présents selon différentes dimensions d’analyse : organe de presse, période…</w:t>
            </w:r>
          </w:p>
        </w:tc>
      </w:tr>
      <w:tr w:rsidR="00CA5DD4" w:rsidRPr="00A375E4" w:rsidTr="00CA5DD4">
        <w:trPr>
          <w:trHeight w:val="900"/>
        </w:trPr>
        <w:tc>
          <w:tcPr>
            <w:tcW w:w="3040" w:type="dxa"/>
            <w:vMerge w:val="restart"/>
            <w:tcBorders>
              <w:top w:val="nil"/>
              <w:left w:val="single" w:sz="4" w:space="0" w:color="auto"/>
              <w:bottom w:val="single" w:sz="4" w:space="0" w:color="auto"/>
              <w:right w:val="single" w:sz="4" w:space="0" w:color="auto"/>
            </w:tcBorders>
            <w:shd w:val="clear" w:color="000000" w:fill="D8D8D8"/>
            <w:vAlign w:val="center"/>
            <w:hideMark/>
          </w:tcPr>
          <w:p w:rsidR="00CA5DD4" w:rsidRPr="00A375E4" w:rsidRDefault="00CA5DD4" w:rsidP="00CA5DD4">
            <w:pPr>
              <w:suppressAutoHyphens w:val="0"/>
              <w:jc w:val="left"/>
              <w:rPr>
                <w:rFonts w:asciiTheme="minorHAnsi" w:hAnsiTheme="minorHAnsi"/>
                <w:b/>
                <w:bCs/>
                <w:color w:val="000000"/>
                <w:sz w:val="20"/>
                <w:lang w:eastAsia="fr-FR"/>
              </w:rPr>
            </w:pPr>
            <w:r w:rsidRPr="00A375E4">
              <w:rPr>
                <w:rFonts w:asciiTheme="minorHAnsi" w:hAnsiTheme="minorHAnsi"/>
                <w:b/>
                <w:bCs/>
                <w:color w:val="000000"/>
                <w:sz w:val="20"/>
                <w:lang w:eastAsia="fr-FR"/>
              </w:rPr>
              <w:t>Reprise de l’existant</w:t>
            </w: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Saisie du référentiel des associations : Saisie sur le système de la fiche association (1 page) relative aux 200 associations ayant effectués des actions et montés des projets au profit du CNPAC (de 2012 à 2015).</w:t>
            </w:r>
          </w:p>
        </w:tc>
      </w:tr>
      <w:tr w:rsidR="00CA5DD4" w:rsidRPr="00A375E4" w:rsidTr="00CA5DD4">
        <w:trPr>
          <w:trHeight w:val="6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Saisie des projets effectués dans le cadre de l’appel à projets fait en 2012 : Saisie de la Fiche projet : 1 page) relative aux 100 projets déposés.</w:t>
            </w:r>
          </w:p>
        </w:tc>
      </w:tr>
      <w:tr w:rsidR="00CA5DD4" w:rsidRPr="00A375E4" w:rsidTr="00CA5DD4">
        <w:trPr>
          <w:trHeight w:val="21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Après réalisation du module de gestion des actions média, le Prestataire est tenu d’assurer la reprise de l’historique des produits audio visuels produits par le CNPAC lors des dix dernières années. La reprise de l’historique consiste en :</w:t>
            </w:r>
            <w:r w:rsidRPr="00A375E4">
              <w:rPr>
                <w:rFonts w:asciiTheme="minorHAnsi" w:hAnsiTheme="minorHAnsi"/>
                <w:color w:val="000000"/>
                <w:sz w:val="20"/>
                <w:lang w:eastAsia="fr-FR"/>
              </w:rPr>
              <w:br/>
              <w:t>La saisie des informations d’indexation : Objet, thématique, producteur, dates de production, dates de diffusions… et stockage sur le système des fichiers joints selon deux formats :</w:t>
            </w:r>
            <w:r w:rsidRPr="00A375E4">
              <w:rPr>
                <w:rFonts w:asciiTheme="minorHAnsi" w:hAnsiTheme="minorHAnsi"/>
                <w:color w:val="000000"/>
                <w:sz w:val="20"/>
                <w:lang w:eastAsia="fr-FR"/>
              </w:rPr>
              <w:br/>
              <w:t>· Format d’archivage (fichier en haute résolution issu de la production) ;</w:t>
            </w:r>
            <w:r w:rsidRPr="00A375E4">
              <w:rPr>
                <w:rFonts w:asciiTheme="minorHAnsi" w:hAnsiTheme="minorHAnsi"/>
                <w:color w:val="000000"/>
                <w:sz w:val="20"/>
                <w:lang w:eastAsia="fr-FR"/>
              </w:rPr>
              <w:br/>
              <w:t>· Formation de consultation sur le système (fichier compressé pour les besoins de la consultation) ;</w:t>
            </w:r>
          </w:p>
        </w:tc>
      </w:tr>
      <w:tr w:rsidR="00CA5DD4" w:rsidRPr="00A375E4" w:rsidTr="00CA5DD4">
        <w:trPr>
          <w:trHeight w:val="6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La saisie des informations caractérisant les panneaux pour approximativement 230 panneaux : code, localisation, état….</w:t>
            </w:r>
          </w:p>
        </w:tc>
      </w:tr>
      <w:tr w:rsidR="00CA5DD4" w:rsidRPr="00A375E4" w:rsidTr="00CA5DD4">
        <w:trPr>
          <w:trHeight w:val="12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La saisie des informations des éléments affichés sur les panneaux saisie : Objet, thématique, producteur, date de production, dates de diffusions… et stockage sur le système des fichiers électroniques correspondants aux éléments affichés. La reprise concerne 20 visuels affichés sur les 230 panneaux;</w:t>
            </w:r>
          </w:p>
        </w:tc>
      </w:tr>
      <w:tr w:rsidR="00CA5DD4" w:rsidRPr="00A375E4" w:rsidTr="00CA5DD4">
        <w:trPr>
          <w:trHeight w:val="900"/>
        </w:trPr>
        <w:tc>
          <w:tcPr>
            <w:tcW w:w="3040" w:type="dxa"/>
            <w:tcBorders>
              <w:top w:val="nil"/>
              <w:left w:val="single" w:sz="4" w:space="0" w:color="auto"/>
              <w:bottom w:val="single" w:sz="4" w:space="0" w:color="auto"/>
              <w:right w:val="single" w:sz="4" w:space="0" w:color="auto"/>
            </w:tcBorders>
            <w:shd w:val="clear" w:color="000000" w:fill="D8D8D8"/>
            <w:vAlign w:val="center"/>
            <w:hideMark/>
          </w:tcPr>
          <w:p w:rsidR="00CA5DD4" w:rsidRPr="00A375E4" w:rsidRDefault="00CA5DD4" w:rsidP="00CA5DD4">
            <w:pPr>
              <w:suppressAutoHyphens w:val="0"/>
              <w:jc w:val="left"/>
              <w:rPr>
                <w:rFonts w:asciiTheme="minorHAnsi" w:hAnsiTheme="minorHAnsi"/>
                <w:b/>
                <w:bCs/>
                <w:color w:val="000000"/>
                <w:sz w:val="20"/>
                <w:lang w:eastAsia="fr-FR"/>
              </w:rPr>
            </w:pPr>
            <w:r w:rsidRPr="00A375E4">
              <w:rPr>
                <w:rFonts w:asciiTheme="minorHAnsi" w:hAnsiTheme="minorHAnsi"/>
                <w:b/>
                <w:bCs/>
                <w:color w:val="000000"/>
                <w:sz w:val="20"/>
                <w:lang w:eastAsia="fr-FR"/>
              </w:rPr>
              <w:t>Interfaçage</w:t>
            </w: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La solution devra s’interfacer avec la solution de gestion des stocks du CNPAC. Cette solution (Sage 1000) mise en place par la société Involys partagera sa base de données avec le système métier dans l’objectif de récupérer le référentiel des articles ainsi que les quantités restante</w:t>
            </w:r>
          </w:p>
        </w:tc>
      </w:tr>
      <w:tr w:rsidR="00CA5DD4" w:rsidRPr="00A375E4" w:rsidTr="00CA5DD4">
        <w:trPr>
          <w:trHeight w:val="900"/>
        </w:trPr>
        <w:tc>
          <w:tcPr>
            <w:tcW w:w="3040" w:type="dxa"/>
            <w:vMerge w:val="restart"/>
            <w:tcBorders>
              <w:top w:val="nil"/>
              <w:left w:val="single" w:sz="4" w:space="0" w:color="auto"/>
              <w:bottom w:val="single" w:sz="4" w:space="0" w:color="auto"/>
              <w:right w:val="single" w:sz="4" w:space="0" w:color="auto"/>
            </w:tcBorders>
            <w:shd w:val="clear" w:color="000000" w:fill="D8D8D8"/>
            <w:vAlign w:val="center"/>
            <w:hideMark/>
          </w:tcPr>
          <w:p w:rsidR="00CA5DD4" w:rsidRPr="00A375E4" w:rsidRDefault="00CA5DD4" w:rsidP="00CA5DD4">
            <w:pPr>
              <w:suppressAutoHyphens w:val="0"/>
              <w:jc w:val="left"/>
              <w:rPr>
                <w:rFonts w:asciiTheme="minorHAnsi" w:hAnsiTheme="minorHAnsi"/>
                <w:b/>
                <w:bCs/>
                <w:color w:val="000000"/>
                <w:sz w:val="20"/>
                <w:lang w:eastAsia="fr-FR"/>
              </w:rPr>
            </w:pPr>
            <w:r w:rsidRPr="00A375E4">
              <w:rPr>
                <w:rFonts w:asciiTheme="minorHAnsi" w:hAnsiTheme="minorHAnsi"/>
                <w:b/>
                <w:bCs/>
                <w:color w:val="000000"/>
                <w:sz w:val="20"/>
                <w:lang w:eastAsia="fr-FR"/>
              </w:rPr>
              <w:t>Confidentialité, sécurité et habilitations</w:t>
            </w: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Contrôle d’accès des utilisateurs au système par nom et mot de passe sécurisé. La solution doit gérer la notion de profil utilisateur permettant de définir les autorisations distinctes en fonction de l’appartenance à un groupe</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Gestion des droits des utilisateurs sur les fonctionnalités</w:t>
            </w:r>
          </w:p>
        </w:tc>
      </w:tr>
      <w:tr w:rsidR="00CA5DD4" w:rsidRPr="00A375E4" w:rsidTr="00CA5DD4">
        <w:trPr>
          <w:trHeight w:val="9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Gestion des droits de création, de modification, de suppression ou de lecture sur les données. La solution doit également offrir une sécurité d'accès verticale, en fonction de la hiérarchie, un utilisateur n’a accès qu’à ses données propres ou à ceux de ses subordonnées ;</w:t>
            </w:r>
          </w:p>
        </w:tc>
      </w:tr>
      <w:tr w:rsidR="00CA5DD4" w:rsidRPr="00A375E4" w:rsidTr="00CA5DD4">
        <w:trPr>
          <w:trHeight w:val="6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Gestion du contrôle d’accès et du droit sur les fonctionnalités et sur les données à partir d’une interface de gestion fournie avec la solution</w:t>
            </w:r>
          </w:p>
        </w:tc>
      </w:tr>
      <w:tr w:rsidR="00CA5DD4" w:rsidRPr="00A375E4" w:rsidTr="00CA5DD4">
        <w:trPr>
          <w:trHeight w:val="3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Intégration avec un annuaire de type Active Directory ou LDAP</w:t>
            </w:r>
          </w:p>
        </w:tc>
      </w:tr>
      <w:tr w:rsidR="00CA5DD4" w:rsidRPr="00A375E4" w:rsidTr="00CA5DD4">
        <w:trPr>
          <w:trHeight w:val="600"/>
        </w:trPr>
        <w:tc>
          <w:tcPr>
            <w:tcW w:w="3040" w:type="dxa"/>
            <w:vMerge/>
            <w:tcBorders>
              <w:top w:val="nil"/>
              <w:left w:val="single" w:sz="4" w:space="0" w:color="auto"/>
              <w:bottom w:val="single" w:sz="4" w:space="0" w:color="auto"/>
              <w:right w:val="single" w:sz="4" w:space="0" w:color="auto"/>
            </w:tcBorders>
            <w:vAlign w:val="center"/>
            <w:hideMark/>
          </w:tcPr>
          <w:p w:rsidR="00CA5DD4" w:rsidRPr="00A375E4" w:rsidRDefault="00CA5DD4" w:rsidP="00CA5DD4">
            <w:pPr>
              <w:suppressAutoHyphens w:val="0"/>
              <w:jc w:val="left"/>
              <w:rPr>
                <w:rFonts w:asciiTheme="minorHAnsi" w:hAnsiTheme="minorHAnsi"/>
                <w:b/>
                <w:bCs/>
                <w:color w:val="000000"/>
                <w:sz w:val="20"/>
                <w:lang w:eastAsia="fr-FR"/>
              </w:rPr>
            </w:pP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Possibilité d’octroyer les habilitations des utilisateurs selon l’entité d’appartenance et selon les actes de gestions (lecture seule, lecture écriture…..)</w:t>
            </w:r>
          </w:p>
        </w:tc>
      </w:tr>
      <w:tr w:rsidR="00CA5DD4" w:rsidRPr="00A375E4" w:rsidTr="00CA5DD4">
        <w:trPr>
          <w:trHeight w:val="1200"/>
        </w:trPr>
        <w:tc>
          <w:tcPr>
            <w:tcW w:w="3040" w:type="dxa"/>
            <w:tcBorders>
              <w:top w:val="nil"/>
              <w:left w:val="single" w:sz="4" w:space="0" w:color="auto"/>
              <w:bottom w:val="single" w:sz="4" w:space="0" w:color="auto"/>
              <w:right w:val="single" w:sz="4" w:space="0" w:color="auto"/>
            </w:tcBorders>
            <w:shd w:val="clear" w:color="000000" w:fill="D8D8D8"/>
            <w:vAlign w:val="center"/>
            <w:hideMark/>
          </w:tcPr>
          <w:p w:rsidR="00CA5DD4" w:rsidRPr="00A375E4" w:rsidRDefault="00CA5DD4" w:rsidP="00CA5DD4">
            <w:pPr>
              <w:suppressAutoHyphens w:val="0"/>
              <w:jc w:val="left"/>
              <w:rPr>
                <w:rFonts w:asciiTheme="minorHAnsi" w:hAnsiTheme="minorHAnsi"/>
                <w:b/>
                <w:bCs/>
                <w:color w:val="000000"/>
                <w:sz w:val="20"/>
                <w:lang w:eastAsia="fr-FR"/>
              </w:rPr>
            </w:pPr>
            <w:r w:rsidRPr="00A375E4">
              <w:rPr>
                <w:rFonts w:asciiTheme="minorHAnsi" w:hAnsiTheme="minorHAnsi"/>
                <w:b/>
                <w:bCs/>
                <w:color w:val="000000"/>
                <w:sz w:val="20"/>
                <w:lang w:eastAsia="fr-FR"/>
              </w:rPr>
              <w:t>Administration de la solution</w:t>
            </w: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La solution doit disposer d’un module administration qui doit permettre de créer des profils d’utilisateurs avec des droits d'accès précis (par module, par fonctionnalité et par habilitation (lecture seule, modification…)). Elle devra de même permettre une administration centralisée et hiérarchique de ces droits d'accès</w:t>
            </w:r>
          </w:p>
        </w:tc>
      </w:tr>
      <w:tr w:rsidR="00CA5DD4" w:rsidRPr="00A375E4" w:rsidTr="00CA5DD4">
        <w:trPr>
          <w:trHeight w:val="900"/>
        </w:trPr>
        <w:tc>
          <w:tcPr>
            <w:tcW w:w="3040" w:type="dxa"/>
            <w:tcBorders>
              <w:top w:val="nil"/>
              <w:left w:val="single" w:sz="4" w:space="0" w:color="auto"/>
              <w:bottom w:val="single" w:sz="4" w:space="0" w:color="auto"/>
              <w:right w:val="single" w:sz="4" w:space="0" w:color="auto"/>
            </w:tcBorders>
            <w:shd w:val="clear" w:color="000000" w:fill="D8D8D8"/>
            <w:vAlign w:val="center"/>
            <w:hideMark/>
          </w:tcPr>
          <w:p w:rsidR="00CA5DD4" w:rsidRPr="00A375E4" w:rsidRDefault="00CA5DD4" w:rsidP="00CA5DD4">
            <w:pPr>
              <w:suppressAutoHyphens w:val="0"/>
              <w:jc w:val="left"/>
              <w:rPr>
                <w:rFonts w:asciiTheme="minorHAnsi" w:hAnsiTheme="minorHAnsi"/>
                <w:b/>
                <w:bCs/>
                <w:color w:val="000000"/>
                <w:sz w:val="20"/>
                <w:lang w:eastAsia="fr-FR"/>
              </w:rPr>
            </w:pPr>
            <w:r w:rsidRPr="00A375E4">
              <w:rPr>
                <w:rFonts w:asciiTheme="minorHAnsi" w:hAnsiTheme="minorHAnsi"/>
                <w:b/>
                <w:bCs/>
                <w:color w:val="000000"/>
                <w:sz w:val="20"/>
                <w:lang w:eastAsia="fr-FR"/>
              </w:rPr>
              <w:t>Traçabilité</w:t>
            </w:r>
          </w:p>
        </w:tc>
        <w:tc>
          <w:tcPr>
            <w:tcW w:w="7748" w:type="dxa"/>
            <w:tcBorders>
              <w:top w:val="nil"/>
              <w:left w:val="nil"/>
              <w:bottom w:val="single" w:sz="4" w:space="0" w:color="auto"/>
              <w:right w:val="single" w:sz="4" w:space="0" w:color="auto"/>
            </w:tcBorders>
            <w:shd w:val="clear" w:color="auto" w:fill="auto"/>
            <w:vAlign w:val="center"/>
            <w:hideMark/>
          </w:tcPr>
          <w:p w:rsidR="00CA5DD4" w:rsidRPr="00A375E4" w:rsidRDefault="00CA5DD4" w:rsidP="00CA5DD4">
            <w:pPr>
              <w:suppressAutoHyphens w:val="0"/>
              <w:jc w:val="left"/>
              <w:rPr>
                <w:rFonts w:asciiTheme="minorHAnsi" w:hAnsiTheme="minorHAnsi"/>
                <w:color w:val="000000"/>
                <w:sz w:val="20"/>
                <w:lang w:eastAsia="fr-FR"/>
              </w:rPr>
            </w:pPr>
            <w:r w:rsidRPr="00A375E4">
              <w:rPr>
                <w:rFonts w:asciiTheme="minorHAnsi" w:hAnsiTheme="minorHAnsi"/>
                <w:color w:val="000000"/>
                <w:sz w:val="20"/>
                <w:lang w:eastAsia="fr-FR"/>
              </w:rPr>
              <w:t>Fournir un module de traçabilité permettant d’assurer la traçabilité totale des actions utilisateurs. Chaque action utilisateur doit être tracée en termes d’identification (nom de l’utilisateur), de nature d’action et de données saisies ou modifiée</w:t>
            </w:r>
          </w:p>
        </w:tc>
      </w:tr>
    </w:tbl>
    <w:p w:rsidR="00994AA1" w:rsidRDefault="00994AA1" w:rsidP="00DF5D73">
      <w:pPr>
        <w:pStyle w:val="Titre2"/>
        <w:numPr>
          <w:ilvl w:val="0"/>
          <w:numId w:val="0"/>
        </w:numPr>
        <w:rPr>
          <w:rFonts w:asciiTheme="minorHAnsi" w:hAnsiTheme="minorHAnsi"/>
          <w:noProof/>
          <w:sz w:val="20"/>
          <w:szCs w:val="20"/>
          <w:lang w:eastAsia="fr-FR"/>
        </w:rPr>
      </w:pPr>
    </w:p>
    <w:p w:rsidR="00A375E4" w:rsidRPr="000C145D" w:rsidRDefault="00A375E4" w:rsidP="00A375E4">
      <w:pPr>
        <w:pBdr>
          <w:top w:val="single" w:sz="4" w:space="1" w:color="auto"/>
          <w:left w:val="single" w:sz="4" w:space="4" w:color="auto"/>
          <w:bottom w:val="single" w:sz="4" w:space="1" w:color="auto"/>
          <w:right w:val="single" w:sz="4" w:space="4" w:color="auto"/>
        </w:pBdr>
        <w:spacing w:after="120"/>
        <w:jc w:val="center"/>
        <w:rPr>
          <w:rFonts w:asciiTheme="minorHAnsi" w:hAnsiTheme="minorHAnsi"/>
          <w:b/>
          <w:sz w:val="22"/>
          <w:szCs w:val="22"/>
          <w:lang w:bidi="ar-MA"/>
        </w:rPr>
      </w:pPr>
      <w:r w:rsidRPr="000C145D">
        <w:rPr>
          <w:rFonts w:asciiTheme="minorHAnsi" w:hAnsiTheme="minorHAnsi"/>
          <w:b/>
          <w:sz w:val="22"/>
          <w:szCs w:val="22"/>
          <w:lang w:bidi="ar-MA"/>
        </w:rPr>
        <w:t>Uniforce Informatique assurera un transfert de compétences techniques et métiers aux équipes CNPAC pour qu’elles soient capables de maintenir le système et de réaliser d’autres nouveaux développements moyennant une assistance des experts Uniforce.</w:t>
      </w:r>
    </w:p>
    <w:p w:rsidR="000C145D" w:rsidRDefault="000C145D" w:rsidP="00A375E4">
      <w:pPr>
        <w:rPr>
          <w:lang w:eastAsia="fr-FR"/>
        </w:rPr>
      </w:pPr>
    </w:p>
    <w:p w:rsidR="00466167" w:rsidRPr="004C0CE9" w:rsidRDefault="00466167" w:rsidP="006C795F">
      <w:pPr>
        <w:pStyle w:val="Titre2"/>
        <w:numPr>
          <w:ilvl w:val="1"/>
          <w:numId w:val="1"/>
        </w:numPr>
        <w:pBdr>
          <w:bottom w:val="double" w:sz="4" w:space="1" w:color="000080"/>
        </w:pBdr>
        <w:shd w:val="clear" w:color="auto" w:fill="auto"/>
        <w:tabs>
          <w:tab w:val="clear" w:pos="576"/>
          <w:tab w:val="clear" w:pos="1566"/>
          <w:tab w:val="num" w:pos="851"/>
          <w:tab w:val="left" w:pos="1276"/>
        </w:tabs>
        <w:suppressAutoHyphens w:val="0"/>
        <w:spacing w:before="120"/>
        <w:ind w:left="851" w:hanging="851"/>
        <w:rPr>
          <w:rFonts w:asciiTheme="minorHAnsi" w:hAnsiTheme="minorHAnsi" w:cs="Arial"/>
          <w:b w:val="0"/>
          <w:bCs w:val="0"/>
          <w:iCs w:val="0"/>
          <w:color w:val="000080"/>
          <w:sz w:val="24"/>
          <w:szCs w:val="24"/>
          <w:lang w:eastAsia="fr-FR"/>
        </w:rPr>
      </w:pPr>
      <w:bookmarkStart w:id="6" w:name="_Toc451349909"/>
      <w:r w:rsidRPr="004C0CE9">
        <w:rPr>
          <w:rFonts w:asciiTheme="minorHAnsi" w:hAnsiTheme="minorHAnsi" w:cs="Arial"/>
          <w:b w:val="0"/>
          <w:bCs w:val="0"/>
          <w:iCs w:val="0"/>
          <w:color w:val="000080"/>
          <w:sz w:val="24"/>
          <w:szCs w:val="24"/>
          <w:lang w:eastAsia="fr-FR"/>
        </w:rPr>
        <w:t>Architecture du système cible</w:t>
      </w:r>
      <w:bookmarkEnd w:id="6"/>
    </w:p>
    <w:p w:rsidR="00466167" w:rsidRPr="000C145D" w:rsidRDefault="00466167" w:rsidP="00466167">
      <w:pPr>
        <w:spacing w:after="120"/>
        <w:rPr>
          <w:rFonts w:asciiTheme="minorHAnsi" w:hAnsiTheme="minorHAnsi"/>
          <w:sz w:val="22"/>
          <w:szCs w:val="22"/>
          <w:lang w:bidi="ar-MA"/>
        </w:rPr>
      </w:pPr>
      <w:r w:rsidRPr="000C145D">
        <w:rPr>
          <w:rFonts w:asciiTheme="minorHAnsi" w:hAnsiTheme="minorHAnsi"/>
          <w:sz w:val="22"/>
          <w:szCs w:val="22"/>
          <w:lang w:bidi="ar-MA"/>
        </w:rPr>
        <w:t>Le schéma ci-dessous illustre l’architecture du système cible dans un environnement de production :</w:t>
      </w:r>
    </w:p>
    <w:p w:rsidR="00466167" w:rsidRPr="004C0CE9" w:rsidRDefault="00466167" w:rsidP="00466167">
      <w:pPr>
        <w:rPr>
          <w:rFonts w:asciiTheme="minorHAnsi" w:hAnsiTheme="minorHAnsi"/>
          <w:lang w:eastAsia="fr-FR"/>
        </w:rPr>
      </w:pPr>
    </w:p>
    <w:p w:rsidR="00466167" w:rsidRDefault="006C795F" w:rsidP="00466167">
      <w:pPr>
        <w:rPr>
          <w:rFonts w:asciiTheme="minorHAnsi" w:hAnsiTheme="minorHAnsi"/>
          <w:lang w:eastAsia="fr-FR"/>
        </w:rPr>
      </w:pPr>
      <w:r w:rsidRPr="004C0CE9">
        <w:rPr>
          <w:rFonts w:asciiTheme="minorHAnsi" w:hAnsiTheme="minorHAnsi"/>
          <w:noProof/>
          <w:lang w:eastAsia="fr-FR"/>
        </w:rPr>
        <w:drawing>
          <wp:inline distT="0" distB="0" distL="0" distR="0">
            <wp:extent cx="6273481" cy="4133850"/>
            <wp:effectExtent l="19050" t="19050" r="13019" b="19050"/>
            <wp:docPr id="1" name="Image 2" descr="E:\Dossier de travail UNIFORCE INFORMATIQUE\PROJETS\ao 2015\En cours\CPS CNPAC AO 34\Eléments de réponse\Offre technique\Ecrans SI CNPAC\CNPAC-architecte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ssier de travail UNIFORCE INFORMATIQUE\PROJETS\ao 2015\En cours\CPS CNPAC AO 34\Eléments de réponse\Offre technique\Ecrans SI CNPAC\CNPAC-architecteure.jpg"/>
                    <pic:cNvPicPr>
                      <a:picLocks noChangeAspect="1" noChangeArrowheads="1"/>
                    </pic:cNvPicPr>
                  </pic:nvPicPr>
                  <pic:blipFill>
                    <a:blip r:embed="rId10"/>
                    <a:srcRect/>
                    <a:stretch>
                      <a:fillRect/>
                    </a:stretch>
                  </pic:blipFill>
                  <pic:spPr bwMode="auto">
                    <a:xfrm>
                      <a:off x="0" y="0"/>
                      <a:ext cx="6273481" cy="4133850"/>
                    </a:xfrm>
                    <a:prstGeom prst="rect">
                      <a:avLst/>
                    </a:prstGeom>
                    <a:noFill/>
                    <a:ln w="9525">
                      <a:solidFill>
                        <a:schemeClr val="accent1"/>
                      </a:solidFill>
                      <a:miter lim="800000"/>
                      <a:headEnd/>
                      <a:tailEnd/>
                    </a:ln>
                  </pic:spPr>
                </pic:pic>
              </a:graphicData>
            </a:graphic>
          </wp:inline>
        </w:drawing>
      </w:r>
    </w:p>
    <w:p w:rsidR="001D0341" w:rsidRPr="004C0CE9" w:rsidRDefault="001D0341" w:rsidP="00466167">
      <w:pPr>
        <w:rPr>
          <w:rFonts w:asciiTheme="minorHAnsi" w:hAnsiTheme="minorHAnsi"/>
          <w:lang w:eastAsia="fr-FR"/>
        </w:rPr>
      </w:pPr>
    </w:p>
    <w:p w:rsidR="00466167" w:rsidRPr="004C0CE9" w:rsidRDefault="00466167" w:rsidP="002A6022">
      <w:pPr>
        <w:spacing w:after="120"/>
        <w:rPr>
          <w:rFonts w:asciiTheme="minorHAnsi" w:hAnsiTheme="minorHAnsi"/>
          <w:sz w:val="20"/>
          <w:lang w:bidi="ar-MA"/>
        </w:rPr>
      </w:pPr>
    </w:p>
    <w:p w:rsidR="00ED7E40" w:rsidRPr="004C0CE9" w:rsidRDefault="00ED7E40" w:rsidP="00ED7E40">
      <w:pPr>
        <w:pStyle w:val="Titre2"/>
        <w:numPr>
          <w:ilvl w:val="1"/>
          <w:numId w:val="1"/>
        </w:numPr>
        <w:pBdr>
          <w:bottom w:val="double" w:sz="4" w:space="1" w:color="000080"/>
        </w:pBdr>
        <w:shd w:val="clear" w:color="auto" w:fill="auto"/>
        <w:tabs>
          <w:tab w:val="clear" w:pos="576"/>
          <w:tab w:val="clear" w:pos="1566"/>
          <w:tab w:val="num" w:pos="851"/>
          <w:tab w:val="left" w:pos="1276"/>
        </w:tabs>
        <w:suppressAutoHyphens w:val="0"/>
        <w:spacing w:before="120"/>
        <w:ind w:left="851" w:hanging="851"/>
        <w:rPr>
          <w:rFonts w:asciiTheme="minorHAnsi" w:hAnsiTheme="minorHAnsi" w:cs="Arial"/>
          <w:b w:val="0"/>
          <w:bCs w:val="0"/>
          <w:iCs w:val="0"/>
          <w:color w:val="000080"/>
          <w:sz w:val="24"/>
          <w:szCs w:val="24"/>
          <w:lang w:eastAsia="fr-FR"/>
        </w:rPr>
      </w:pPr>
      <w:bookmarkStart w:id="7" w:name="_Toc451349910"/>
      <w:r w:rsidRPr="004C0CE9">
        <w:rPr>
          <w:rFonts w:asciiTheme="minorHAnsi" w:hAnsiTheme="minorHAnsi" w:cs="Arial"/>
          <w:b w:val="0"/>
          <w:bCs w:val="0"/>
          <w:iCs w:val="0"/>
          <w:color w:val="000080"/>
          <w:sz w:val="24"/>
          <w:szCs w:val="24"/>
          <w:lang w:eastAsia="fr-FR"/>
        </w:rPr>
        <w:lastRenderedPageBreak/>
        <w:t>Plate forme matérielle pour le système cible</w:t>
      </w:r>
      <w:bookmarkEnd w:id="7"/>
    </w:p>
    <w:p w:rsidR="000C145D" w:rsidRDefault="000C145D" w:rsidP="00ED7E40">
      <w:pPr>
        <w:pStyle w:val="Corpsdetexte"/>
        <w:rPr>
          <w:rFonts w:asciiTheme="minorHAnsi" w:hAnsiTheme="minorHAnsi"/>
          <w:sz w:val="22"/>
          <w:szCs w:val="22"/>
        </w:rPr>
      </w:pPr>
      <w:r>
        <w:rPr>
          <w:rFonts w:asciiTheme="minorHAnsi" w:hAnsiTheme="minorHAnsi"/>
          <w:sz w:val="22"/>
          <w:szCs w:val="22"/>
        </w:rPr>
        <w:t xml:space="preserve">Uniforce Informatique fournira une </w:t>
      </w:r>
      <w:r w:rsidR="00ED7E40" w:rsidRPr="000C145D">
        <w:rPr>
          <w:rFonts w:asciiTheme="minorHAnsi" w:hAnsiTheme="minorHAnsi"/>
          <w:sz w:val="22"/>
          <w:szCs w:val="22"/>
        </w:rPr>
        <w:t xml:space="preserve">plateforme matérielle qui servira d’environnement de production pour le futur SI métier </w:t>
      </w:r>
      <w:r>
        <w:rPr>
          <w:rFonts w:asciiTheme="minorHAnsi" w:hAnsiTheme="minorHAnsi"/>
          <w:sz w:val="22"/>
          <w:szCs w:val="22"/>
        </w:rPr>
        <w:t>répondant aux exigences du CNPAC. Ci-dessous la description de la plateforme demandée :</w:t>
      </w:r>
    </w:p>
    <w:p w:rsidR="000C145D" w:rsidRPr="000C145D" w:rsidRDefault="000C145D" w:rsidP="00ED7E40">
      <w:pPr>
        <w:pStyle w:val="Corpsdetexte"/>
        <w:rPr>
          <w:rFonts w:asciiTheme="minorHAnsi" w:hAnsiTheme="minorHAnsi"/>
          <w:sz w:val="22"/>
          <w:szCs w:val="22"/>
        </w:rPr>
      </w:pPr>
    </w:p>
    <w:p w:rsidR="00ED7E40" w:rsidRPr="000C145D" w:rsidRDefault="00ED7E40" w:rsidP="0014058F">
      <w:pPr>
        <w:pStyle w:val="Corpsdetexte"/>
        <w:numPr>
          <w:ilvl w:val="0"/>
          <w:numId w:val="10"/>
        </w:numPr>
        <w:spacing w:after="120" w:line="276" w:lineRule="auto"/>
        <w:rPr>
          <w:rFonts w:asciiTheme="minorHAnsi" w:hAnsiTheme="minorHAnsi"/>
          <w:sz w:val="22"/>
          <w:szCs w:val="22"/>
        </w:rPr>
      </w:pPr>
      <w:r w:rsidRPr="000C145D">
        <w:rPr>
          <w:rFonts w:asciiTheme="minorHAnsi" w:hAnsiTheme="minorHAnsi"/>
          <w:sz w:val="22"/>
          <w:szCs w:val="22"/>
        </w:rPr>
        <w:t>Un serveur d’hébergement, format rackable, de la solution: ce serveur devra être suffisamment dimensionné pour une capacité de traitement et de stockage pour une durée de 10 années après la mise en production et reprise de l’historique. Ce serveur doit avoir les performances minimales suivantes :</w:t>
      </w:r>
    </w:p>
    <w:p w:rsidR="00ED7E40" w:rsidRPr="000C145D" w:rsidRDefault="00ED7E40" w:rsidP="0014058F">
      <w:pPr>
        <w:pStyle w:val="Puce2"/>
        <w:numPr>
          <w:ilvl w:val="2"/>
          <w:numId w:val="9"/>
        </w:numPr>
        <w:rPr>
          <w:rFonts w:asciiTheme="minorHAnsi" w:hAnsiTheme="minorHAnsi" w:cs="Arial"/>
          <w:sz w:val="22"/>
          <w:szCs w:val="22"/>
          <w:lang w:eastAsia="fr-FR"/>
        </w:rPr>
      </w:pPr>
      <w:r w:rsidRPr="000C145D">
        <w:rPr>
          <w:rFonts w:asciiTheme="minorHAnsi" w:hAnsiTheme="minorHAnsi" w:cs="Arial"/>
          <w:sz w:val="22"/>
          <w:szCs w:val="22"/>
          <w:lang w:eastAsia="fr-FR"/>
        </w:rPr>
        <w:t>Alimentation redondante</w:t>
      </w:r>
    </w:p>
    <w:p w:rsidR="00ED7E40" w:rsidRPr="000C145D" w:rsidRDefault="00ED7E40" w:rsidP="0014058F">
      <w:pPr>
        <w:pStyle w:val="Puce2"/>
        <w:numPr>
          <w:ilvl w:val="2"/>
          <w:numId w:val="9"/>
        </w:numPr>
        <w:rPr>
          <w:rFonts w:asciiTheme="minorHAnsi" w:hAnsiTheme="minorHAnsi" w:cs="Arial"/>
          <w:sz w:val="22"/>
          <w:szCs w:val="22"/>
          <w:lang w:eastAsia="fr-FR"/>
        </w:rPr>
      </w:pPr>
      <w:r w:rsidRPr="000C145D">
        <w:rPr>
          <w:rFonts w:asciiTheme="minorHAnsi" w:hAnsiTheme="minorHAnsi" w:cs="Arial"/>
          <w:sz w:val="22"/>
          <w:szCs w:val="22"/>
          <w:lang w:eastAsia="fr-FR"/>
        </w:rPr>
        <w:t>Mémoire de 16 Go.</w:t>
      </w:r>
    </w:p>
    <w:p w:rsidR="00ED7E40" w:rsidRPr="000C145D" w:rsidRDefault="00ED7E40" w:rsidP="0014058F">
      <w:pPr>
        <w:pStyle w:val="Puce2"/>
        <w:numPr>
          <w:ilvl w:val="2"/>
          <w:numId w:val="9"/>
        </w:numPr>
        <w:rPr>
          <w:rFonts w:asciiTheme="minorHAnsi" w:hAnsiTheme="minorHAnsi" w:cs="Arial"/>
          <w:sz w:val="22"/>
          <w:szCs w:val="22"/>
          <w:lang w:eastAsia="fr-FR"/>
        </w:rPr>
      </w:pPr>
      <w:r w:rsidRPr="000C145D">
        <w:rPr>
          <w:rFonts w:asciiTheme="minorHAnsi" w:hAnsiTheme="minorHAnsi" w:cs="Arial"/>
          <w:sz w:val="22"/>
          <w:szCs w:val="22"/>
          <w:lang w:eastAsia="fr-FR"/>
        </w:rPr>
        <w:t xml:space="preserve">Nombre de </w:t>
      </w:r>
      <w:r w:rsidR="000C145D" w:rsidRPr="000C145D">
        <w:rPr>
          <w:rFonts w:asciiTheme="minorHAnsi" w:hAnsiTheme="minorHAnsi" w:cs="Arial"/>
          <w:sz w:val="22"/>
          <w:szCs w:val="22"/>
          <w:lang w:eastAsia="fr-FR"/>
        </w:rPr>
        <w:t>cœurs</w:t>
      </w:r>
      <w:r w:rsidRPr="000C145D">
        <w:rPr>
          <w:rFonts w:asciiTheme="minorHAnsi" w:hAnsiTheme="minorHAnsi" w:cs="Arial"/>
          <w:sz w:val="22"/>
          <w:szCs w:val="22"/>
          <w:lang w:eastAsia="fr-FR"/>
        </w:rPr>
        <w:t xml:space="preserve"> : 6 </w:t>
      </w:r>
      <w:r w:rsidR="000C145D" w:rsidRPr="000C145D">
        <w:rPr>
          <w:rFonts w:asciiTheme="minorHAnsi" w:hAnsiTheme="minorHAnsi" w:cs="Arial"/>
          <w:sz w:val="22"/>
          <w:szCs w:val="22"/>
          <w:lang w:eastAsia="fr-FR"/>
        </w:rPr>
        <w:t>cœurs</w:t>
      </w:r>
      <w:r w:rsidRPr="000C145D">
        <w:rPr>
          <w:rFonts w:asciiTheme="minorHAnsi" w:hAnsiTheme="minorHAnsi" w:cs="Arial"/>
          <w:sz w:val="22"/>
          <w:szCs w:val="22"/>
          <w:lang w:eastAsia="fr-FR"/>
        </w:rPr>
        <w:t>.</w:t>
      </w:r>
    </w:p>
    <w:p w:rsidR="00ED7E40" w:rsidRPr="000C145D" w:rsidRDefault="00ED7E40" w:rsidP="0014058F">
      <w:pPr>
        <w:pStyle w:val="Puce2"/>
        <w:numPr>
          <w:ilvl w:val="2"/>
          <w:numId w:val="9"/>
        </w:numPr>
        <w:rPr>
          <w:rFonts w:asciiTheme="minorHAnsi" w:hAnsiTheme="minorHAnsi" w:cs="Arial"/>
          <w:sz w:val="22"/>
          <w:szCs w:val="22"/>
          <w:lang w:eastAsia="fr-FR"/>
        </w:rPr>
      </w:pPr>
      <w:r w:rsidRPr="000C145D">
        <w:rPr>
          <w:rFonts w:asciiTheme="minorHAnsi" w:hAnsiTheme="minorHAnsi" w:cs="Arial"/>
          <w:sz w:val="22"/>
          <w:szCs w:val="22"/>
          <w:lang w:eastAsia="fr-FR"/>
        </w:rPr>
        <w:t>Redondance RAID 5</w:t>
      </w:r>
    </w:p>
    <w:p w:rsidR="00ED7E40" w:rsidRPr="000C145D" w:rsidRDefault="00ED7E40" w:rsidP="0014058F">
      <w:pPr>
        <w:pStyle w:val="Puce2"/>
        <w:numPr>
          <w:ilvl w:val="2"/>
          <w:numId w:val="9"/>
        </w:numPr>
        <w:rPr>
          <w:rFonts w:asciiTheme="minorHAnsi" w:hAnsiTheme="minorHAnsi" w:cs="Arial"/>
          <w:sz w:val="22"/>
          <w:szCs w:val="22"/>
          <w:lang w:eastAsia="fr-FR"/>
        </w:rPr>
      </w:pPr>
      <w:r w:rsidRPr="000C145D">
        <w:rPr>
          <w:rFonts w:asciiTheme="minorHAnsi" w:hAnsiTheme="minorHAnsi" w:cs="Arial"/>
          <w:sz w:val="22"/>
          <w:szCs w:val="22"/>
          <w:lang w:eastAsia="fr-FR"/>
        </w:rPr>
        <w:t>Stockage utile de 600 Go.</w:t>
      </w:r>
    </w:p>
    <w:p w:rsidR="00ED7E40" w:rsidRPr="000C145D" w:rsidRDefault="00ED7E40" w:rsidP="0014058F">
      <w:pPr>
        <w:pStyle w:val="Puce2"/>
        <w:numPr>
          <w:ilvl w:val="2"/>
          <w:numId w:val="9"/>
        </w:numPr>
        <w:rPr>
          <w:rFonts w:asciiTheme="minorHAnsi" w:hAnsiTheme="minorHAnsi" w:cs="Arial"/>
          <w:sz w:val="22"/>
          <w:szCs w:val="22"/>
          <w:lang w:eastAsia="fr-FR"/>
        </w:rPr>
      </w:pPr>
      <w:r w:rsidRPr="000C145D">
        <w:rPr>
          <w:rFonts w:asciiTheme="minorHAnsi" w:hAnsiTheme="minorHAnsi" w:cs="Arial"/>
          <w:sz w:val="22"/>
          <w:szCs w:val="22"/>
          <w:lang w:eastAsia="fr-FR"/>
        </w:rPr>
        <w:t xml:space="preserve"> Disques durs SAS ou SCSI d’une performance minimale de 15 000 tours /minute.</w:t>
      </w:r>
    </w:p>
    <w:p w:rsidR="00ED7E40" w:rsidRPr="000C145D" w:rsidRDefault="00ED7E40" w:rsidP="00ED7E40">
      <w:pPr>
        <w:pStyle w:val="Corpsdetexte"/>
        <w:rPr>
          <w:rFonts w:asciiTheme="minorHAnsi" w:hAnsiTheme="minorHAnsi"/>
          <w:sz w:val="22"/>
          <w:szCs w:val="22"/>
        </w:rPr>
      </w:pPr>
    </w:p>
    <w:p w:rsidR="00ED7E40" w:rsidRPr="000C145D" w:rsidRDefault="00ED7E40" w:rsidP="0014058F">
      <w:pPr>
        <w:pStyle w:val="Corpsdetexte"/>
        <w:numPr>
          <w:ilvl w:val="0"/>
          <w:numId w:val="10"/>
        </w:numPr>
        <w:spacing w:after="120" w:line="276" w:lineRule="auto"/>
        <w:rPr>
          <w:rFonts w:asciiTheme="minorHAnsi" w:hAnsiTheme="minorHAnsi"/>
          <w:sz w:val="22"/>
          <w:szCs w:val="22"/>
        </w:rPr>
      </w:pPr>
      <w:r w:rsidRPr="000C145D">
        <w:rPr>
          <w:rFonts w:asciiTheme="minorHAnsi" w:hAnsiTheme="minorHAnsi"/>
          <w:sz w:val="22"/>
          <w:szCs w:val="22"/>
        </w:rPr>
        <w:t>Baie de stockage avec un niveau de redondance minimale RAID 5 et une capacité de stockage utile de 10 To. La baie de stockage doit être évolutive pour pouvoir accompagner l’augmentation de la quantité de données. La baie de stockage sera liée par fibre optique au serveur d’hébergement de la solution. Les disques durs utilisés seront de type SAS ou SCSI avec une performance minimale de 10 000 tours /minute. La baie de stockage sera rackable.</w:t>
      </w:r>
    </w:p>
    <w:p w:rsidR="00ED7E40" w:rsidRPr="000C145D" w:rsidRDefault="00ED7E40" w:rsidP="0014058F">
      <w:pPr>
        <w:pStyle w:val="Corpsdetexte"/>
        <w:numPr>
          <w:ilvl w:val="0"/>
          <w:numId w:val="10"/>
        </w:numPr>
        <w:spacing w:after="120" w:line="276" w:lineRule="auto"/>
        <w:rPr>
          <w:rFonts w:asciiTheme="minorHAnsi" w:hAnsiTheme="minorHAnsi"/>
          <w:sz w:val="22"/>
          <w:szCs w:val="22"/>
        </w:rPr>
      </w:pPr>
      <w:r w:rsidRPr="000C145D">
        <w:rPr>
          <w:rFonts w:asciiTheme="minorHAnsi" w:hAnsiTheme="minorHAnsi"/>
          <w:sz w:val="22"/>
          <w:szCs w:val="22"/>
        </w:rPr>
        <w:t>Un serveur pour la médiathèque (qui sera publié sur internet) avec les caractéristiques minimales :</w:t>
      </w:r>
    </w:p>
    <w:p w:rsidR="00ED7E40" w:rsidRPr="000C145D" w:rsidRDefault="00ED7E40" w:rsidP="0014058F">
      <w:pPr>
        <w:pStyle w:val="Puce2"/>
        <w:numPr>
          <w:ilvl w:val="2"/>
          <w:numId w:val="9"/>
        </w:numPr>
        <w:rPr>
          <w:rFonts w:asciiTheme="minorHAnsi" w:hAnsiTheme="minorHAnsi" w:cs="Arial"/>
          <w:sz w:val="22"/>
          <w:szCs w:val="22"/>
          <w:lang w:eastAsia="fr-FR"/>
        </w:rPr>
      </w:pPr>
      <w:r w:rsidRPr="000C145D">
        <w:rPr>
          <w:rFonts w:asciiTheme="minorHAnsi" w:hAnsiTheme="minorHAnsi" w:cs="Arial"/>
          <w:sz w:val="22"/>
          <w:szCs w:val="22"/>
          <w:lang w:eastAsia="fr-FR"/>
        </w:rPr>
        <w:t>Alimentation redondante</w:t>
      </w:r>
    </w:p>
    <w:p w:rsidR="00ED7E40" w:rsidRPr="000C145D" w:rsidRDefault="00ED7E40" w:rsidP="0014058F">
      <w:pPr>
        <w:pStyle w:val="Puce2"/>
        <w:numPr>
          <w:ilvl w:val="2"/>
          <w:numId w:val="9"/>
        </w:numPr>
        <w:rPr>
          <w:rFonts w:asciiTheme="minorHAnsi" w:hAnsiTheme="minorHAnsi" w:cs="Arial"/>
          <w:sz w:val="22"/>
          <w:szCs w:val="22"/>
          <w:lang w:eastAsia="fr-FR"/>
        </w:rPr>
      </w:pPr>
      <w:r w:rsidRPr="000C145D">
        <w:rPr>
          <w:rFonts w:asciiTheme="minorHAnsi" w:hAnsiTheme="minorHAnsi" w:cs="Arial"/>
          <w:sz w:val="22"/>
          <w:szCs w:val="22"/>
          <w:lang w:eastAsia="fr-FR"/>
        </w:rPr>
        <w:t>Mémoire de 16 Go.</w:t>
      </w:r>
    </w:p>
    <w:p w:rsidR="00ED7E40" w:rsidRPr="000C145D" w:rsidRDefault="00ED7E40" w:rsidP="0014058F">
      <w:pPr>
        <w:pStyle w:val="Puce2"/>
        <w:numPr>
          <w:ilvl w:val="2"/>
          <w:numId w:val="9"/>
        </w:numPr>
        <w:rPr>
          <w:rFonts w:asciiTheme="minorHAnsi" w:hAnsiTheme="minorHAnsi" w:cs="Arial"/>
          <w:sz w:val="22"/>
          <w:szCs w:val="22"/>
          <w:lang w:eastAsia="fr-FR"/>
        </w:rPr>
      </w:pPr>
      <w:r w:rsidRPr="000C145D">
        <w:rPr>
          <w:rFonts w:asciiTheme="minorHAnsi" w:hAnsiTheme="minorHAnsi" w:cs="Arial"/>
          <w:sz w:val="22"/>
          <w:szCs w:val="22"/>
          <w:lang w:eastAsia="fr-FR"/>
        </w:rPr>
        <w:t xml:space="preserve">Nombre de </w:t>
      </w:r>
      <w:r w:rsidR="000C145D" w:rsidRPr="000C145D">
        <w:rPr>
          <w:rFonts w:asciiTheme="minorHAnsi" w:hAnsiTheme="minorHAnsi" w:cs="Arial"/>
          <w:sz w:val="22"/>
          <w:szCs w:val="22"/>
          <w:lang w:eastAsia="fr-FR"/>
        </w:rPr>
        <w:t>cœurs</w:t>
      </w:r>
      <w:r w:rsidRPr="000C145D">
        <w:rPr>
          <w:rFonts w:asciiTheme="minorHAnsi" w:hAnsiTheme="minorHAnsi" w:cs="Arial"/>
          <w:sz w:val="22"/>
          <w:szCs w:val="22"/>
          <w:lang w:eastAsia="fr-FR"/>
        </w:rPr>
        <w:t xml:space="preserve"> : 4 </w:t>
      </w:r>
      <w:r w:rsidR="000C145D" w:rsidRPr="000C145D">
        <w:rPr>
          <w:rFonts w:asciiTheme="minorHAnsi" w:hAnsiTheme="minorHAnsi" w:cs="Arial"/>
          <w:sz w:val="22"/>
          <w:szCs w:val="22"/>
          <w:lang w:eastAsia="fr-FR"/>
        </w:rPr>
        <w:t>cœurs</w:t>
      </w:r>
      <w:r w:rsidRPr="000C145D">
        <w:rPr>
          <w:rFonts w:asciiTheme="minorHAnsi" w:hAnsiTheme="minorHAnsi" w:cs="Arial"/>
          <w:sz w:val="22"/>
          <w:szCs w:val="22"/>
          <w:lang w:eastAsia="fr-FR"/>
        </w:rPr>
        <w:t>.</w:t>
      </w:r>
    </w:p>
    <w:p w:rsidR="00ED7E40" w:rsidRPr="000C145D" w:rsidRDefault="00ED7E40" w:rsidP="0014058F">
      <w:pPr>
        <w:pStyle w:val="Puce2"/>
        <w:numPr>
          <w:ilvl w:val="2"/>
          <w:numId w:val="9"/>
        </w:numPr>
        <w:rPr>
          <w:rFonts w:asciiTheme="minorHAnsi" w:hAnsiTheme="minorHAnsi" w:cs="Arial"/>
          <w:sz w:val="22"/>
          <w:szCs w:val="22"/>
          <w:lang w:eastAsia="fr-FR"/>
        </w:rPr>
      </w:pPr>
      <w:r w:rsidRPr="000C145D">
        <w:rPr>
          <w:rFonts w:asciiTheme="minorHAnsi" w:hAnsiTheme="minorHAnsi" w:cs="Arial"/>
          <w:sz w:val="22"/>
          <w:szCs w:val="22"/>
          <w:lang w:eastAsia="fr-FR"/>
        </w:rPr>
        <w:t>Redondance RAID 5</w:t>
      </w:r>
    </w:p>
    <w:p w:rsidR="00ED7E40" w:rsidRPr="000C145D" w:rsidRDefault="00ED7E40" w:rsidP="0014058F">
      <w:pPr>
        <w:pStyle w:val="Puce2"/>
        <w:numPr>
          <w:ilvl w:val="2"/>
          <w:numId w:val="9"/>
        </w:numPr>
        <w:rPr>
          <w:rFonts w:asciiTheme="minorHAnsi" w:hAnsiTheme="minorHAnsi" w:cs="Arial"/>
          <w:sz w:val="22"/>
          <w:szCs w:val="22"/>
          <w:lang w:eastAsia="fr-FR"/>
        </w:rPr>
      </w:pPr>
      <w:r w:rsidRPr="000C145D">
        <w:rPr>
          <w:rFonts w:asciiTheme="minorHAnsi" w:hAnsiTheme="minorHAnsi" w:cs="Arial"/>
          <w:sz w:val="22"/>
          <w:szCs w:val="22"/>
          <w:lang w:eastAsia="fr-FR"/>
        </w:rPr>
        <w:t>Stockage utile de 1 To.</w:t>
      </w:r>
    </w:p>
    <w:p w:rsidR="00ED7E40" w:rsidRDefault="00ED7E40" w:rsidP="0014058F">
      <w:pPr>
        <w:pStyle w:val="Puce2"/>
        <w:numPr>
          <w:ilvl w:val="2"/>
          <w:numId w:val="9"/>
        </w:numPr>
        <w:rPr>
          <w:rFonts w:asciiTheme="minorHAnsi" w:hAnsiTheme="minorHAnsi" w:cs="Arial"/>
          <w:sz w:val="22"/>
          <w:szCs w:val="22"/>
          <w:lang w:eastAsia="fr-FR"/>
        </w:rPr>
      </w:pPr>
      <w:r w:rsidRPr="000C145D">
        <w:rPr>
          <w:rFonts w:asciiTheme="minorHAnsi" w:hAnsiTheme="minorHAnsi" w:cs="Arial"/>
          <w:sz w:val="22"/>
          <w:szCs w:val="22"/>
          <w:lang w:eastAsia="fr-FR"/>
        </w:rPr>
        <w:t>Disques durs SAS ou SCSI d’une performance minimale de 10 000 tours /minute.</w:t>
      </w:r>
    </w:p>
    <w:p w:rsidR="000C145D" w:rsidRPr="000C145D" w:rsidRDefault="000C145D" w:rsidP="000C145D">
      <w:pPr>
        <w:pStyle w:val="Puce2"/>
        <w:ind w:left="720"/>
        <w:rPr>
          <w:rFonts w:asciiTheme="minorHAnsi" w:hAnsiTheme="minorHAnsi" w:cs="Arial"/>
          <w:sz w:val="22"/>
          <w:szCs w:val="22"/>
          <w:lang w:eastAsia="fr-FR"/>
        </w:rPr>
      </w:pPr>
    </w:p>
    <w:p w:rsidR="0040550E" w:rsidRPr="001D0341" w:rsidRDefault="00ED7E40" w:rsidP="001D0341">
      <w:pPr>
        <w:pStyle w:val="Corpsdetexte"/>
        <w:rPr>
          <w:rFonts w:asciiTheme="minorHAnsi" w:hAnsiTheme="minorHAnsi"/>
          <w:sz w:val="22"/>
          <w:szCs w:val="22"/>
        </w:rPr>
      </w:pPr>
      <w:r w:rsidRPr="000C145D">
        <w:rPr>
          <w:rFonts w:asciiTheme="minorHAnsi" w:hAnsiTheme="minorHAnsi"/>
          <w:sz w:val="22"/>
          <w:szCs w:val="22"/>
        </w:rPr>
        <w:t xml:space="preserve">Pour répondre parfaitement au besoin du CNPAC en termes de dimensionnement de la plateforme matérielle, </w:t>
      </w:r>
      <w:r w:rsidR="000C145D">
        <w:rPr>
          <w:rFonts w:asciiTheme="minorHAnsi" w:hAnsiTheme="minorHAnsi"/>
          <w:sz w:val="22"/>
          <w:szCs w:val="22"/>
        </w:rPr>
        <w:t>ci-dessous le matériel qui sera mis en place par Uniforce Informatique</w:t>
      </w:r>
      <w:r w:rsidRPr="000C145D">
        <w:rPr>
          <w:rFonts w:asciiTheme="minorHAnsi" w:hAnsiTheme="minorHAnsi"/>
          <w:sz w:val="22"/>
          <w:szCs w:val="22"/>
        </w:rPr>
        <w:t> :</w:t>
      </w:r>
    </w:p>
    <w:tbl>
      <w:tblPr>
        <w:tblW w:w="9371" w:type="dxa"/>
        <w:jc w:val="center"/>
        <w:tblInd w:w="55" w:type="dxa"/>
        <w:tblLayout w:type="fixed"/>
        <w:tblCellMar>
          <w:left w:w="70" w:type="dxa"/>
          <w:right w:w="70" w:type="dxa"/>
        </w:tblCellMar>
        <w:tblLook w:val="04A0"/>
      </w:tblPr>
      <w:tblGrid>
        <w:gridCol w:w="1149"/>
        <w:gridCol w:w="7669"/>
        <w:gridCol w:w="553"/>
      </w:tblGrid>
      <w:tr w:rsidR="004C0CE9" w:rsidRPr="004C0CE9" w:rsidTr="000C145D">
        <w:trPr>
          <w:trHeight w:val="315"/>
          <w:jc w:val="center"/>
        </w:trPr>
        <w:tc>
          <w:tcPr>
            <w:tcW w:w="1149" w:type="dxa"/>
            <w:tcBorders>
              <w:top w:val="single" w:sz="8" w:space="0" w:color="auto"/>
              <w:left w:val="single" w:sz="8" w:space="0" w:color="auto"/>
              <w:bottom w:val="nil"/>
              <w:right w:val="single" w:sz="4" w:space="0" w:color="auto"/>
            </w:tcBorders>
            <w:shd w:val="clear" w:color="000000" w:fill="99CCFF"/>
            <w:vAlign w:val="center"/>
            <w:hideMark/>
          </w:tcPr>
          <w:p w:rsidR="004C0CE9" w:rsidRPr="004C0CE9" w:rsidRDefault="004C0CE9" w:rsidP="004C0CE9">
            <w:pPr>
              <w:jc w:val="center"/>
              <w:rPr>
                <w:rFonts w:asciiTheme="minorHAnsi" w:hAnsiTheme="minorHAnsi" w:cs="Arial"/>
                <w:b/>
                <w:bCs/>
                <w:sz w:val="20"/>
              </w:rPr>
            </w:pPr>
            <w:r w:rsidRPr="004C0CE9">
              <w:rPr>
                <w:rFonts w:asciiTheme="minorHAnsi" w:hAnsiTheme="minorHAnsi" w:cs="Arial"/>
                <w:b/>
                <w:bCs/>
                <w:sz w:val="20"/>
              </w:rPr>
              <w:t>Part No.</w:t>
            </w:r>
          </w:p>
        </w:tc>
        <w:tc>
          <w:tcPr>
            <w:tcW w:w="7669" w:type="dxa"/>
            <w:tcBorders>
              <w:top w:val="single" w:sz="8" w:space="0" w:color="auto"/>
              <w:left w:val="nil"/>
              <w:bottom w:val="nil"/>
              <w:right w:val="single" w:sz="4" w:space="0" w:color="auto"/>
            </w:tcBorders>
            <w:shd w:val="clear" w:color="000000" w:fill="99CCFF"/>
            <w:vAlign w:val="center"/>
            <w:hideMark/>
          </w:tcPr>
          <w:p w:rsidR="004C0CE9" w:rsidRPr="004C0CE9" w:rsidRDefault="004C0CE9" w:rsidP="004C0CE9">
            <w:pPr>
              <w:jc w:val="center"/>
              <w:rPr>
                <w:rFonts w:asciiTheme="minorHAnsi" w:hAnsiTheme="minorHAnsi" w:cs="Arial"/>
                <w:b/>
                <w:bCs/>
                <w:sz w:val="20"/>
              </w:rPr>
            </w:pPr>
            <w:r w:rsidRPr="004C0CE9">
              <w:rPr>
                <w:rFonts w:asciiTheme="minorHAnsi" w:hAnsiTheme="minorHAnsi" w:cs="Arial"/>
                <w:b/>
                <w:bCs/>
                <w:sz w:val="20"/>
              </w:rPr>
              <w:t>Description</w:t>
            </w:r>
          </w:p>
        </w:tc>
        <w:tc>
          <w:tcPr>
            <w:tcW w:w="553" w:type="dxa"/>
            <w:vMerge w:val="restart"/>
            <w:tcBorders>
              <w:top w:val="single" w:sz="8" w:space="0" w:color="auto"/>
              <w:left w:val="nil"/>
              <w:right w:val="single" w:sz="4" w:space="0" w:color="auto"/>
            </w:tcBorders>
            <w:shd w:val="clear" w:color="000000" w:fill="99CCFF"/>
            <w:vAlign w:val="center"/>
            <w:hideMark/>
          </w:tcPr>
          <w:p w:rsidR="004C0CE9" w:rsidRPr="004C0CE9" w:rsidRDefault="004C0CE9" w:rsidP="004C0CE9">
            <w:pPr>
              <w:jc w:val="center"/>
              <w:rPr>
                <w:rFonts w:asciiTheme="minorHAnsi" w:hAnsiTheme="minorHAnsi" w:cs="Arial"/>
                <w:b/>
                <w:bCs/>
                <w:sz w:val="20"/>
              </w:rPr>
            </w:pPr>
            <w:r w:rsidRPr="004C0CE9">
              <w:rPr>
                <w:rFonts w:asciiTheme="minorHAnsi" w:hAnsiTheme="minorHAnsi" w:cs="Arial"/>
                <w:b/>
                <w:bCs/>
                <w:sz w:val="20"/>
              </w:rPr>
              <w:t xml:space="preserve">Qté </w:t>
            </w:r>
          </w:p>
          <w:p w:rsidR="004C0CE9" w:rsidRPr="004C0CE9" w:rsidRDefault="004C0CE9" w:rsidP="004C0CE9">
            <w:pPr>
              <w:jc w:val="right"/>
              <w:rPr>
                <w:rFonts w:asciiTheme="minorHAnsi" w:hAnsiTheme="minorHAnsi" w:cs="Arial"/>
                <w:b/>
                <w:bCs/>
                <w:sz w:val="20"/>
              </w:rPr>
            </w:pPr>
            <w:r w:rsidRPr="004C0CE9">
              <w:rPr>
                <w:rFonts w:asciiTheme="minorHAnsi" w:hAnsiTheme="minorHAnsi" w:cs="Arial"/>
                <w:sz w:val="20"/>
              </w:rPr>
              <w:t> </w:t>
            </w:r>
          </w:p>
        </w:tc>
      </w:tr>
      <w:tr w:rsidR="004C0CE9"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000000" w:fill="00B0F0"/>
            <w:noWrap/>
            <w:vAlign w:val="bottom"/>
            <w:hideMark/>
          </w:tcPr>
          <w:p w:rsidR="004C0CE9" w:rsidRPr="004C0CE9" w:rsidRDefault="004C0CE9" w:rsidP="004C0CE9">
            <w:pPr>
              <w:jc w:val="center"/>
              <w:rPr>
                <w:rFonts w:asciiTheme="minorHAnsi" w:hAnsiTheme="minorHAnsi" w:cs="Arial"/>
                <w:b/>
                <w:bCs/>
                <w:sz w:val="20"/>
              </w:rPr>
            </w:pPr>
            <w:r w:rsidRPr="004C0CE9">
              <w:rPr>
                <w:rFonts w:asciiTheme="minorHAnsi" w:hAnsiTheme="minorHAnsi" w:cs="Arial"/>
                <w:b/>
                <w:bCs/>
                <w:sz w:val="20"/>
              </w:rPr>
              <w:t>System x</w:t>
            </w:r>
          </w:p>
        </w:tc>
        <w:tc>
          <w:tcPr>
            <w:tcW w:w="7669" w:type="dxa"/>
            <w:tcBorders>
              <w:top w:val="nil"/>
              <w:left w:val="nil"/>
              <w:bottom w:val="single" w:sz="4" w:space="0" w:color="auto"/>
              <w:right w:val="single" w:sz="4" w:space="0" w:color="auto"/>
            </w:tcBorders>
            <w:shd w:val="clear" w:color="000000" w:fill="00B0F0"/>
            <w:noWrap/>
            <w:vAlign w:val="bottom"/>
            <w:hideMark/>
          </w:tcPr>
          <w:p w:rsidR="004C0CE9" w:rsidRPr="004C0CE9" w:rsidRDefault="004C0CE9" w:rsidP="004C0CE9">
            <w:pPr>
              <w:jc w:val="center"/>
              <w:rPr>
                <w:rFonts w:asciiTheme="minorHAnsi" w:hAnsiTheme="minorHAnsi" w:cs="Arial"/>
                <w:b/>
                <w:bCs/>
                <w:sz w:val="20"/>
              </w:rPr>
            </w:pPr>
            <w:r w:rsidRPr="004C0CE9">
              <w:rPr>
                <w:rFonts w:asciiTheme="minorHAnsi" w:hAnsiTheme="minorHAnsi" w:cs="Arial"/>
                <w:b/>
                <w:bCs/>
                <w:sz w:val="20"/>
              </w:rPr>
              <w:t>X3550 M4_Serveur d'hébergement</w:t>
            </w:r>
          </w:p>
        </w:tc>
        <w:tc>
          <w:tcPr>
            <w:tcW w:w="553" w:type="dxa"/>
            <w:vMerge/>
            <w:tcBorders>
              <w:left w:val="nil"/>
              <w:bottom w:val="single" w:sz="4" w:space="0" w:color="auto"/>
              <w:right w:val="single" w:sz="4" w:space="0" w:color="auto"/>
            </w:tcBorders>
            <w:shd w:val="clear" w:color="auto" w:fill="auto"/>
            <w:noWrap/>
            <w:vAlign w:val="bottom"/>
            <w:hideMark/>
          </w:tcPr>
          <w:p w:rsidR="004C0CE9" w:rsidRPr="004C0CE9" w:rsidRDefault="004C0CE9" w:rsidP="004C0CE9">
            <w:pPr>
              <w:jc w:val="center"/>
              <w:rPr>
                <w:rFonts w:asciiTheme="minorHAnsi" w:hAnsiTheme="minorHAnsi" w:cs="Arial"/>
                <w:sz w:val="20"/>
              </w:rPr>
            </w:pP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 </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 </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right"/>
              <w:rPr>
                <w:rFonts w:asciiTheme="minorHAnsi" w:hAnsiTheme="minorHAnsi" w:cs="Arial"/>
                <w:sz w:val="20"/>
              </w:rPr>
            </w:pPr>
            <w:r w:rsidRPr="004C0CE9">
              <w:rPr>
                <w:rFonts w:asciiTheme="minorHAnsi" w:hAnsiTheme="minorHAnsi" w:cs="Arial"/>
                <w:sz w:val="20"/>
              </w:rPr>
              <w:t> </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7914E7G</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x3550 M4, Xeon 6C E5-2620v2 80W 2.1GHz/1600MHz/15MB, 1x8GB, O/Bay 2.5in HS SATA/SAS, SR M5110, Multi-Burner, 550W p/s, Rack</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00D5036</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8GB (1x8GB, 1Rx4, 1.35V) PC3L-12800 CL11 ECC DDR3 1600MHz LP RDIMM</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81Y9670</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300GB 15K 6Gbps SAS 2.5in G2HS HDD</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3</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42D0510</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QLogic 8Gb FC Dual-port HBA</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94Y6668</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550W High Efficiency Platinum AC Power Supply</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12X6604</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3 Year Onsite Repair 9x5 4 Hour Response</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39Y7917</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2.8m, 10A/230V, C13 to CEE7-VII (Europe)</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94Y6236</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460W Redundant Power Supply Unit with 80+ certified</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81Y4448</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ServeRAID M1115 SAS/SATA Controller</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81Y4542</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ServeRAID M1100 Series Zero Cache/RAID 5 Upgrade</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000000" w:fill="00B0F0"/>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Misc</w:t>
            </w:r>
          </w:p>
        </w:tc>
        <w:tc>
          <w:tcPr>
            <w:tcW w:w="7669" w:type="dxa"/>
            <w:tcBorders>
              <w:top w:val="nil"/>
              <w:left w:val="nil"/>
              <w:bottom w:val="single" w:sz="4" w:space="0" w:color="auto"/>
              <w:right w:val="single" w:sz="4" w:space="0" w:color="auto"/>
            </w:tcBorders>
            <w:shd w:val="clear" w:color="000000" w:fill="00B0F0"/>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Baie de stockage V3700</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6099S2C</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Storwize V3700 2.5-inch Storage Controller Unit</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00MJ147</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900 GB 10,000 rpm 6 Gb SAS 2.5 Inch HDD</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14</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lastRenderedPageBreak/>
              <w:t>00MJ095</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8Gb FC 4 Port Host Interface Card</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2</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00VL206</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3 Year Onsite Repair 9x5 Same Business Day</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000000" w:fill="00B0F0"/>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System x</w:t>
            </w:r>
          </w:p>
        </w:tc>
        <w:tc>
          <w:tcPr>
            <w:tcW w:w="7669" w:type="dxa"/>
            <w:tcBorders>
              <w:top w:val="nil"/>
              <w:left w:val="nil"/>
              <w:bottom w:val="single" w:sz="4" w:space="0" w:color="auto"/>
              <w:right w:val="single" w:sz="4" w:space="0" w:color="auto"/>
            </w:tcBorders>
            <w:shd w:val="clear" w:color="000000" w:fill="00B0F0"/>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X3250 M5_Serveur de données</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5458EKG</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x3250 M5, Xeon 4C E3-1241v3 80W 3.5GHz/1600MHz/8MB, 1X4GB,O/BAY HS 2.5in SAS/SATA, SR H1110, Multiburner, 460W p/s , Rack</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00D5016</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8GB (1x8GB, 2Rx8, 1.35V) PC3L-12800 CL11 ECC DDR3 1600MHz LP UDIMM</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2</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00KC525</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System x3250 M5 Hot Swap HDD RAID 5 Upgrade Kit</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00AJ300</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600GB 15K 6Gbps SAS 2.5in G2HS HDD</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3</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81Y4448</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ServeRAID M1115 SAS/SATA Controller</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81Y4542</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ServeRAID M1100 Series Zero Cache/RAID 5 Upgrade</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94Y6236</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460W Redundant Power Supply Unit with 80+ certified</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00GV032</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3 Year Onsite Repair 9x5 4 Hour Response</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39Y7917</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2.8m, 10A/230V, C13 to CEE7-VII (Europe)</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w:t>
            </w:r>
          </w:p>
        </w:tc>
      </w:tr>
      <w:tr w:rsidR="00ED7E40" w:rsidRPr="004C0CE9" w:rsidTr="000C145D">
        <w:trPr>
          <w:trHeight w:val="300"/>
          <w:jc w:val="center"/>
        </w:trPr>
        <w:tc>
          <w:tcPr>
            <w:tcW w:w="1149" w:type="dxa"/>
            <w:tcBorders>
              <w:top w:val="nil"/>
              <w:left w:val="single" w:sz="8" w:space="0" w:color="auto"/>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42D0510</w:t>
            </w:r>
          </w:p>
        </w:tc>
        <w:tc>
          <w:tcPr>
            <w:tcW w:w="7669"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rPr>
                <w:rFonts w:asciiTheme="minorHAnsi" w:hAnsiTheme="minorHAnsi" w:cs="Arial"/>
                <w:sz w:val="20"/>
              </w:rPr>
            </w:pPr>
            <w:r w:rsidRPr="004C0CE9">
              <w:rPr>
                <w:rFonts w:asciiTheme="minorHAnsi" w:hAnsiTheme="minorHAnsi" w:cs="Arial"/>
                <w:sz w:val="20"/>
              </w:rPr>
              <w:t>QLogic 8Gb FC Dual-port HBA</w:t>
            </w:r>
          </w:p>
        </w:tc>
        <w:tc>
          <w:tcPr>
            <w:tcW w:w="553" w:type="dxa"/>
            <w:tcBorders>
              <w:top w:val="nil"/>
              <w:left w:val="nil"/>
              <w:bottom w:val="single" w:sz="4" w:space="0" w:color="auto"/>
              <w:right w:val="single" w:sz="4" w:space="0" w:color="auto"/>
            </w:tcBorders>
            <w:shd w:val="clear" w:color="auto" w:fill="auto"/>
            <w:noWrap/>
            <w:vAlign w:val="bottom"/>
            <w:hideMark/>
          </w:tcPr>
          <w:p w:rsidR="00ED7E40" w:rsidRPr="004C0CE9" w:rsidRDefault="00ED7E40" w:rsidP="004C0CE9">
            <w:pPr>
              <w:jc w:val="center"/>
              <w:rPr>
                <w:rFonts w:asciiTheme="minorHAnsi" w:hAnsiTheme="minorHAnsi" w:cs="Arial"/>
                <w:b/>
                <w:bCs/>
                <w:sz w:val="20"/>
              </w:rPr>
            </w:pPr>
            <w:r w:rsidRPr="004C0CE9">
              <w:rPr>
                <w:rFonts w:asciiTheme="minorHAnsi" w:hAnsiTheme="minorHAnsi" w:cs="Arial"/>
                <w:b/>
                <w:bCs/>
                <w:sz w:val="20"/>
              </w:rPr>
              <w:t>1</w:t>
            </w:r>
          </w:p>
        </w:tc>
      </w:tr>
    </w:tbl>
    <w:p w:rsidR="004B71CA" w:rsidRPr="000C145D" w:rsidRDefault="004B71CA" w:rsidP="000C145D">
      <w:pPr>
        <w:pStyle w:val="Titre10"/>
        <w:keepNext/>
        <w:numPr>
          <w:ilvl w:val="0"/>
          <w:numId w:val="1"/>
        </w:numPr>
        <w:pBdr>
          <w:bottom w:val="triple" w:sz="6" w:space="1" w:color="000080"/>
        </w:pBdr>
        <w:tabs>
          <w:tab w:val="clear" w:pos="432"/>
          <w:tab w:val="clear" w:pos="4536"/>
          <w:tab w:val="clear" w:pos="9072"/>
          <w:tab w:val="num" w:pos="851"/>
        </w:tabs>
        <w:suppressAutoHyphens w:val="0"/>
        <w:spacing w:before="360" w:after="240"/>
        <w:ind w:left="851" w:hanging="851"/>
        <w:jc w:val="left"/>
        <w:rPr>
          <w:rFonts w:asciiTheme="minorHAnsi" w:hAnsiTheme="minorHAnsi" w:cs="Arial"/>
          <w:bCs/>
          <w:caps/>
          <w:color w:val="000080"/>
          <w:sz w:val="28"/>
          <w:szCs w:val="28"/>
          <w:lang w:eastAsia="fr-FR"/>
        </w:rPr>
      </w:pPr>
      <w:bookmarkStart w:id="8" w:name="_Toc451349911"/>
      <w:r w:rsidRPr="004C0CE9">
        <w:rPr>
          <w:rFonts w:asciiTheme="minorHAnsi" w:hAnsiTheme="minorHAnsi" w:cs="Arial"/>
          <w:bCs/>
          <w:caps/>
          <w:color w:val="000080"/>
          <w:sz w:val="28"/>
          <w:szCs w:val="28"/>
          <w:lang w:eastAsia="fr-FR"/>
        </w:rPr>
        <w:t>LOGICIELS POUR LE SYSTEME CIBLE</w:t>
      </w:r>
      <w:bookmarkEnd w:id="8"/>
    </w:p>
    <w:p w:rsidR="004B71CA" w:rsidRDefault="004B71CA" w:rsidP="000C145D">
      <w:pPr>
        <w:pStyle w:val="Corpsdetexte"/>
        <w:rPr>
          <w:rFonts w:asciiTheme="minorHAnsi" w:hAnsiTheme="minorHAnsi"/>
          <w:sz w:val="22"/>
          <w:szCs w:val="22"/>
        </w:rPr>
      </w:pPr>
      <w:r w:rsidRPr="000C145D">
        <w:rPr>
          <w:rFonts w:asciiTheme="minorHAnsi" w:hAnsiTheme="minorHAnsi"/>
          <w:sz w:val="22"/>
          <w:szCs w:val="22"/>
        </w:rPr>
        <w:t>Le tableau ci-dess</w:t>
      </w:r>
      <w:r w:rsidR="00ED7E40" w:rsidRPr="000C145D">
        <w:rPr>
          <w:rFonts w:asciiTheme="minorHAnsi" w:hAnsiTheme="minorHAnsi"/>
          <w:sz w:val="22"/>
          <w:szCs w:val="22"/>
        </w:rPr>
        <w:t>ous liste les logiciels</w:t>
      </w:r>
      <w:r w:rsidRPr="000C145D">
        <w:rPr>
          <w:rFonts w:asciiTheme="minorHAnsi" w:hAnsiTheme="minorHAnsi"/>
          <w:sz w:val="22"/>
          <w:szCs w:val="22"/>
        </w:rPr>
        <w:t xml:space="preserve"> qui seront utilisés pour produire le système cible :</w:t>
      </w:r>
    </w:p>
    <w:p w:rsidR="000C145D" w:rsidRPr="000C145D" w:rsidRDefault="000C145D" w:rsidP="000C145D">
      <w:pPr>
        <w:pStyle w:val="Corpsdetexte"/>
        <w:rPr>
          <w:rFonts w:asciiTheme="minorHAnsi" w:hAnsiTheme="minorHAnsi"/>
          <w:sz w:val="22"/>
          <w:szCs w:val="22"/>
        </w:rPr>
      </w:pPr>
    </w:p>
    <w:tbl>
      <w:tblPr>
        <w:tblW w:w="9993" w:type="dxa"/>
        <w:tblCellMar>
          <w:left w:w="70" w:type="dxa"/>
          <w:right w:w="70" w:type="dxa"/>
        </w:tblCellMar>
        <w:tblLook w:val="04A0"/>
      </w:tblPr>
      <w:tblGrid>
        <w:gridCol w:w="2338"/>
        <w:gridCol w:w="7655"/>
      </w:tblGrid>
      <w:tr w:rsidR="00ED7E40" w:rsidRPr="004C0CE9" w:rsidTr="008F7A3B">
        <w:trPr>
          <w:trHeight w:val="705"/>
        </w:trPr>
        <w:tc>
          <w:tcPr>
            <w:tcW w:w="2338" w:type="dxa"/>
            <w:tcBorders>
              <w:top w:val="single" w:sz="8" w:space="0" w:color="auto"/>
              <w:left w:val="single" w:sz="8" w:space="0" w:color="auto"/>
              <w:bottom w:val="nil"/>
              <w:right w:val="single" w:sz="4" w:space="0" w:color="auto"/>
            </w:tcBorders>
            <w:shd w:val="clear" w:color="000000" w:fill="99CCFF"/>
            <w:noWrap/>
            <w:vAlign w:val="center"/>
            <w:hideMark/>
          </w:tcPr>
          <w:p w:rsidR="00ED7E40" w:rsidRPr="004C0CE9" w:rsidRDefault="00ED7E40" w:rsidP="00ED7E40">
            <w:pPr>
              <w:jc w:val="center"/>
              <w:rPr>
                <w:rFonts w:asciiTheme="minorHAnsi" w:hAnsiTheme="minorHAnsi" w:cs="Calibri"/>
                <w:b/>
                <w:bCs/>
                <w:sz w:val="20"/>
              </w:rPr>
            </w:pPr>
            <w:r w:rsidRPr="004C0CE9">
              <w:rPr>
                <w:rFonts w:asciiTheme="minorHAnsi" w:hAnsiTheme="minorHAnsi" w:cs="Calibri"/>
                <w:b/>
                <w:bCs/>
                <w:sz w:val="20"/>
              </w:rPr>
              <w:t>Volet</w:t>
            </w:r>
          </w:p>
        </w:tc>
        <w:tc>
          <w:tcPr>
            <w:tcW w:w="7655" w:type="dxa"/>
            <w:tcBorders>
              <w:top w:val="single" w:sz="8" w:space="0" w:color="auto"/>
              <w:left w:val="nil"/>
              <w:bottom w:val="nil"/>
              <w:right w:val="single" w:sz="4" w:space="0" w:color="auto"/>
            </w:tcBorders>
            <w:shd w:val="clear" w:color="000000" w:fill="99CCFF"/>
            <w:noWrap/>
            <w:vAlign w:val="center"/>
            <w:hideMark/>
          </w:tcPr>
          <w:p w:rsidR="00ED7E40" w:rsidRPr="004C0CE9" w:rsidRDefault="00ED7E40" w:rsidP="00ED7E40">
            <w:pPr>
              <w:jc w:val="center"/>
              <w:rPr>
                <w:rFonts w:asciiTheme="minorHAnsi" w:hAnsiTheme="minorHAnsi" w:cs="Calibri"/>
                <w:b/>
                <w:bCs/>
                <w:sz w:val="20"/>
              </w:rPr>
            </w:pPr>
            <w:r w:rsidRPr="004C0CE9">
              <w:rPr>
                <w:rFonts w:asciiTheme="minorHAnsi" w:hAnsiTheme="minorHAnsi" w:cs="Calibri"/>
                <w:b/>
                <w:bCs/>
                <w:sz w:val="20"/>
              </w:rPr>
              <w:t>Logiciels</w:t>
            </w:r>
          </w:p>
        </w:tc>
      </w:tr>
      <w:tr w:rsidR="00ED7E40" w:rsidRPr="004C0CE9" w:rsidTr="008F7A3B">
        <w:trPr>
          <w:trHeight w:val="80"/>
        </w:trPr>
        <w:tc>
          <w:tcPr>
            <w:tcW w:w="2338" w:type="dxa"/>
            <w:tcBorders>
              <w:top w:val="nil"/>
              <w:left w:val="single" w:sz="8" w:space="0" w:color="auto"/>
              <w:bottom w:val="nil"/>
              <w:right w:val="single" w:sz="4" w:space="0" w:color="auto"/>
            </w:tcBorders>
            <w:shd w:val="clear" w:color="000000" w:fill="99CCFF"/>
            <w:noWrap/>
            <w:vAlign w:val="center"/>
            <w:hideMark/>
          </w:tcPr>
          <w:p w:rsidR="00ED7E40" w:rsidRPr="004C0CE9" w:rsidRDefault="00ED7E40" w:rsidP="00ED7E40">
            <w:pPr>
              <w:rPr>
                <w:rFonts w:asciiTheme="minorHAnsi" w:hAnsiTheme="minorHAnsi" w:cs="Calibri"/>
                <w:b/>
                <w:bCs/>
                <w:sz w:val="20"/>
              </w:rPr>
            </w:pPr>
          </w:p>
        </w:tc>
        <w:tc>
          <w:tcPr>
            <w:tcW w:w="7655" w:type="dxa"/>
            <w:tcBorders>
              <w:top w:val="nil"/>
              <w:left w:val="nil"/>
              <w:bottom w:val="nil"/>
              <w:right w:val="single" w:sz="4" w:space="0" w:color="auto"/>
            </w:tcBorders>
            <w:shd w:val="clear" w:color="000000" w:fill="99CCFF"/>
            <w:noWrap/>
            <w:vAlign w:val="center"/>
            <w:hideMark/>
          </w:tcPr>
          <w:p w:rsidR="00ED7E40" w:rsidRPr="004C0CE9" w:rsidRDefault="00ED7E40" w:rsidP="00ED7E40">
            <w:pPr>
              <w:rPr>
                <w:rFonts w:asciiTheme="minorHAnsi" w:hAnsiTheme="minorHAnsi" w:cs="Calibri"/>
                <w:b/>
                <w:bCs/>
                <w:sz w:val="20"/>
              </w:rPr>
            </w:pPr>
          </w:p>
        </w:tc>
      </w:tr>
      <w:tr w:rsidR="00ED7E40" w:rsidRPr="004C0CE9" w:rsidTr="008F7A3B">
        <w:trPr>
          <w:trHeight w:val="900"/>
        </w:trPr>
        <w:tc>
          <w:tcPr>
            <w:tcW w:w="2338" w:type="dxa"/>
            <w:tcBorders>
              <w:top w:val="single" w:sz="4" w:space="0" w:color="auto"/>
              <w:left w:val="single" w:sz="8" w:space="0" w:color="auto"/>
              <w:bottom w:val="single" w:sz="4" w:space="0" w:color="auto"/>
              <w:right w:val="single" w:sz="4" w:space="0" w:color="auto"/>
            </w:tcBorders>
            <w:shd w:val="clear" w:color="000000" w:fill="EEECE1"/>
            <w:vAlign w:val="center"/>
            <w:hideMark/>
          </w:tcPr>
          <w:p w:rsidR="00ED7E40" w:rsidRPr="00FA20A2" w:rsidRDefault="00ED7E40" w:rsidP="00ED7E40">
            <w:pPr>
              <w:jc w:val="center"/>
              <w:rPr>
                <w:rFonts w:asciiTheme="minorHAnsi" w:hAnsiTheme="minorHAnsi" w:cs="Calibri"/>
                <w:b/>
                <w:color w:val="000000"/>
                <w:sz w:val="20"/>
              </w:rPr>
            </w:pPr>
            <w:r w:rsidRPr="00FA20A2">
              <w:rPr>
                <w:rFonts w:asciiTheme="minorHAnsi" w:hAnsiTheme="minorHAnsi"/>
                <w:b/>
                <w:sz w:val="20"/>
              </w:rPr>
              <w:t>Application Web</w:t>
            </w:r>
            <w:r w:rsidR="008F7A3B">
              <w:rPr>
                <w:rFonts w:asciiTheme="minorHAnsi" w:hAnsiTheme="minorHAnsi"/>
                <w:b/>
                <w:sz w:val="20"/>
              </w:rPr>
              <w:t xml:space="preserve"> (Sans licences)</w:t>
            </w:r>
          </w:p>
        </w:tc>
        <w:tc>
          <w:tcPr>
            <w:tcW w:w="7655" w:type="dxa"/>
            <w:tcBorders>
              <w:top w:val="single" w:sz="4" w:space="0" w:color="auto"/>
              <w:left w:val="nil"/>
              <w:bottom w:val="single" w:sz="4" w:space="0" w:color="auto"/>
              <w:right w:val="single" w:sz="4" w:space="0" w:color="auto"/>
            </w:tcBorders>
            <w:shd w:val="clear" w:color="000000" w:fill="EEECE1"/>
            <w:vAlign w:val="center"/>
            <w:hideMark/>
          </w:tcPr>
          <w:p w:rsidR="00ED7E40" w:rsidRPr="004C0CE9" w:rsidRDefault="004C0CE9" w:rsidP="00FA20A2">
            <w:pPr>
              <w:pStyle w:val="ListeSmile2"/>
              <w:numPr>
                <w:ilvl w:val="0"/>
                <w:numId w:val="0"/>
              </w:numPr>
              <w:ind w:left="355"/>
              <w:rPr>
                <w:rFonts w:asciiTheme="minorHAnsi" w:hAnsiTheme="minorHAnsi" w:cs="Calibri"/>
                <w:sz w:val="20"/>
                <w:lang w:val="en-US"/>
              </w:rPr>
            </w:pPr>
            <w:r w:rsidRPr="00FA20A2">
              <w:rPr>
                <w:rFonts w:asciiTheme="minorHAnsi" w:hAnsiTheme="minorHAnsi"/>
                <w:szCs w:val="22"/>
              </w:rPr>
              <w:t xml:space="preserve">Eclipse, Spring IOC, Hibernate, Spring MVC, Spring Security, Jasper Reports, Apache CXF, Maven, </w:t>
            </w:r>
            <w:r w:rsidR="00FA20A2">
              <w:rPr>
                <w:rFonts w:asciiTheme="minorHAnsi" w:hAnsiTheme="minorHAnsi"/>
                <w:szCs w:val="22"/>
              </w:rPr>
              <w:t xml:space="preserve"> </w:t>
            </w:r>
            <w:r w:rsidR="00FA20A2" w:rsidRPr="00FA20A2">
              <w:rPr>
                <w:rFonts w:asciiTheme="minorHAnsi" w:hAnsiTheme="minorHAnsi"/>
                <w:szCs w:val="22"/>
              </w:rPr>
              <w:t>WAS CE</w:t>
            </w:r>
            <w:r w:rsidRPr="00FA20A2">
              <w:rPr>
                <w:rFonts w:asciiTheme="minorHAnsi" w:hAnsiTheme="minorHAnsi"/>
                <w:szCs w:val="22"/>
              </w:rPr>
              <w:t>, DB2</w:t>
            </w:r>
          </w:p>
        </w:tc>
      </w:tr>
      <w:tr w:rsidR="00ED7E40" w:rsidRPr="004C0CE9" w:rsidTr="008F7A3B">
        <w:trPr>
          <w:trHeight w:val="900"/>
        </w:trPr>
        <w:tc>
          <w:tcPr>
            <w:tcW w:w="2338" w:type="dxa"/>
            <w:tcBorders>
              <w:top w:val="single" w:sz="4" w:space="0" w:color="auto"/>
              <w:left w:val="single" w:sz="8" w:space="0" w:color="auto"/>
              <w:bottom w:val="single" w:sz="4" w:space="0" w:color="auto"/>
              <w:right w:val="single" w:sz="4" w:space="0" w:color="auto"/>
            </w:tcBorders>
            <w:shd w:val="clear" w:color="000000" w:fill="EEECE1"/>
            <w:vAlign w:val="center"/>
          </w:tcPr>
          <w:p w:rsidR="00ED7E40" w:rsidRPr="00FA20A2" w:rsidRDefault="00ED7E40" w:rsidP="00ED7E40">
            <w:pPr>
              <w:jc w:val="center"/>
              <w:rPr>
                <w:rFonts w:asciiTheme="minorHAnsi" w:hAnsiTheme="minorHAnsi" w:cs="Calibri"/>
                <w:b/>
                <w:color w:val="000000"/>
                <w:sz w:val="20"/>
              </w:rPr>
            </w:pPr>
            <w:r w:rsidRPr="00FA20A2">
              <w:rPr>
                <w:rFonts w:asciiTheme="minorHAnsi" w:hAnsiTheme="minorHAnsi" w:cs="Calibri"/>
                <w:b/>
                <w:color w:val="000000"/>
                <w:sz w:val="20"/>
              </w:rPr>
              <w:t>GED</w:t>
            </w:r>
            <w:r w:rsidR="008F7A3B">
              <w:rPr>
                <w:rFonts w:asciiTheme="minorHAnsi" w:hAnsiTheme="minorHAnsi" w:cs="Calibri"/>
                <w:b/>
                <w:color w:val="000000"/>
                <w:sz w:val="20"/>
              </w:rPr>
              <w:t xml:space="preserve"> (Avec licences)</w:t>
            </w:r>
          </w:p>
        </w:tc>
        <w:tc>
          <w:tcPr>
            <w:tcW w:w="7655" w:type="dxa"/>
            <w:tcBorders>
              <w:top w:val="single" w:sz="4" w:space="0" w:color="auto"/>
              <w:left w:val="nil"/>
              <w:bottom w:val="single" w:sz="4" w:space="0" w:color="auto"/>
              <w:right w:val="single" w:sz="4" w:space="0" w:color="auto"/>
            </w:tcBorders>
            <w:shd w:val="clear" w:color="000000" w:fill="EEECE1"/>
            <w:vAlign w:val="center"/>
          </w:tcPr>
          <w:p w:rsidR="00ED7E40" w:rsidRPr="004C0CE9" w:rsidRDefault="00FA20A2" w:rsidP="00FA20A2">
            <w:pPr>
              <w:pStyle w:val="ListeSmile2"/>
              <w:numPr>
                <w:ilvl w:val="0"/>
                <w:numId w:val="0"/>
              </w:numPr>
              <w:ind w:left="355"/>
              <w:rPr>
                <w:rFonts w:asciiTheme="minorHAnsi" w:hAnsiTheme="minorHAnsi" w:cs="Calibri"/>
                <w:sz w:val="20"/>
              </w:rPr>
            </w:pPr>
            <w:r w:rsidRPr="00FA20A2">
              <w:rPr>
                <w:rFonts w:asciiTheme="minorHAnsi" w:hAnsiTheme="minorHAnsi"/>
                <w:szCs w:val="22"/>
              </w:rPr>
              <w:t>Kofax Capture « Système d’acquisition », IBM DB2 Content Manager « Système SAE »</w:t>
            </w:r>
          </w:p>
        </w:tc>
      </w:tr>
    </w:tbl>
    <w:p w:rsidR="00F46BB2" w:rsidRPr="004C0CE9" w:rsidRDefault="001D0341" w:rsidP="00061D8E">
      <w:pPr>
        <w:pStyle w:val="Titre10"/>
        <w:keepNext/>
        <w:numPr>
          <w:ilvl w:val="0"/>
          <w:numId w:val="1"/>
        </w:numPr>
        <w:pBdr>
          <w:bottom w:val="triple" w:sz="6" w:space="1" w:color="000080"/>
        </w:pBdr>
        <w:tabs>
          <w:tab w:val="clear" w:pos="432"/>
          <w:tab w:val="clear" w:pos="4536"/>
          <w:tab w:val="clear" w:pos="9072"/>
          <w:tab w:val="num" w:pos="851"/>
        </w:tabs>
        <w:suppressAutoHyphens w:val="0"/>
        <w:spacing w:before="360" w:after="240"/>
        <w:ind w:left="851" w:hanging="851"/>
        <w:jc w:val="left"/>
        <w:rPr>
          <w:rFonts w:asciiTheme="minorHAnsi" w:hAnsiTheme="minorHAnsi" w:cs="Arial"/>
          <w:bCs/>
          <w:caps/>
          <w:color w:val="000080"/>
          <w:sz w:val="28"/>
          <w:szCs w:val="28"/>
          <w:lang w:eastAsia="fr-FR"/>
        </w:rPr>
      </w:pPr>
      <w:bookmarkStart w:id="9" w:name="_Toc451349912"/>
      <w:r>
        <w:rPr>
          <w:rFonts w:asciiTheme="minorHAnsi" w:hAnsiTheme="minorHAnsi" w:cs="Arial"/>
          <w:bCs/>
          <w:caps/>
          <w:color w:val="000080"/>
          <w:sz w:val="28"/>
          <w:szCs w:val="28"/>
          <w:lang w:eastAsia="fr-FR"/>
        </w:rPr>
        <w:t>membres de l’equipe projet ufi</w:t>
      </w:r>
      <w:bookmarkEnd w:id="9"/>
    </w:p>
    <w:p w:rsidR="001D0341" w:rsidRPr="001D0341" w:rsidRDefault="001D0341" w:rsidP="001D0341">
      <w:pPr>
        <w:pStyle w:val="Corpsdetexte"/>
        <w:rPr>
          <w:rFonts w:asciiTheme="minorHAnsi" w:hAnsiTheme="minorHAnsi"/>
          <w:sz w:val="22"/>
          <w:szCs w:val="22"/>
        </w:rPr>
      </w:pPr>
      <w:r w:rsidRPr="001D0341">
        <w:rPr>
          <w:rFonts w:asciiTheme="minorHAnsi" w:hAnsiTheme="minorHAnsi"/>
          <w:sz w:val="22"/>
          <w:szCs w:val="22"/>
        </w:rPr>
        <w:t>Tableau récapitulatif des membres de l’équipe qu’UFI compte déployer pour réussir ce projet :</w:t>
      </w:r>
    </w:p>
    <w:p w:rsidR="000C145D" w:rsidRDefault="000C145D" w:rsidP="000C145D">
      <w:pPr>
        <w:pStyle w:val="Corpsdetexte"/>
        <w:rPr>
          <w:rFonts w:asciiTheme="minorHAnsi" w:hAnsiTheme="minorHAnsi"/>
          <w:sz w:val="22"/>
          <w:szCs w:val="22"/>
        </w:rPr>
      </w:pPr>
    </w:p>
    <w:tbl>
      <w:tblPr>
        <w:tblW w:w="10218" w:type="dxa"/>
        <w:tblCellMar>
          <w:left w:w="0" w:type="dxa"/>
          <w:right w:w="0" w:type="dxa"/>
        </w:tblCellMar>
        <w:tblLook w:val="04A0"/>
      </w:tblPr>
      <w:tblGrid>
        <w:gridCol w:w="1430"/>
        <w:gridCol w:w="992"/>
        <w:gridCol w:w="1198"/>
        <w:gridCol w:w="3905"/>
        <w:gridCol w:w="2693"/>
      </w:tblGrid>
      <w:tr w:rsidR="001D0341" w:rsidRPr="001D0341" w:rsidTr="001D0341">
        <w:trPr>
          <w:trHeight w:val="819"/>
        </w:trPr>
        <w:tc>
          <w:tcPr>
            <w:tcW w:w="1430" w:type="dxa"/>
            <w:tcBorders>
              <w:top w:val="single" w:sz="8" w:space="0" w:color="000000"/>
              <w:left w:val="single" w:sz="8" w:space="0" w:color="000000"/>
              <w:bottom w:val="single" w:sz="8" w:space="0" w:color="000000"/>
              <w:right w:val="single" w:sz="8" w:space="0" w:color="000000"/>
            </w:tcBorders>
            <w:shd w:val="clear" w:color="auto" w:fill="C5D9F1"/>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b/>
                <w:sz w:val="22"/>
                <w:szCs w:val="22"/>
              </w:rPr>
            </w:pPr>
            <w:r w:rsidRPr="001D0341">
              <w:rPr>
                <w:rFonts w:asciiTheme="minorHAnsi" w:hAnsiTheme="minorHAnsi"/>
                <w:b/>
                <w:sz w:val="22"/>
                <w:szCs w:val="22"/>
              </w:rPr>
              <w:t>Membres</w:t>
            </w:r>
          </w:p>
        </w:tc>
        <w:tc>
          <w:tcPr>
            <w:tcW w:w="992" w:type="dxa"/>
            <w:tcBorders>
              <w:top w:val="single" w:sz="8" w:space="0" w:color="000000"/>
              <w:left w:val="single" w:sz="8" w:space="0" w:color="000000"/>
              <w:bottom w:val="single" w:sz="8" w:space="0" w:color="000000"/>
              <w:right w:val="single" w:sz="8" w:space="0" w:color="000000"/>
            </w:tcBorders>
            <w:shd w:val="clear" w:color="auto" w:fill="C5D9F1"/>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b/>
                <w:sz w:val="22"/>
                <w:szCs w:val="22"/>
              </w:rPr>
            </w:pPr>
            <w:r w:rsidRPr="001D0341">
              <w:rPr>
                <w:rFonts w:asciiTheme="minorHAnsi" w:hAnsiTheme="minorHAnsi"/>
                <w:b/>
                <w:sz w:val="22"/>
                <w:szCs w:val="22"/>
              </w:rPr>
              <w:t>Etudes</w:t>
            </w:r>
          </w:p>
        </w:tc>
        <w:tc>
          <w:tcPr>
            <w:tcW w:w="1198" w:type="dxa"/>
            <w:tcBorders>
              <w:top w:val="single" w:sz="8" w:space="0" w:color="000000"/>
              <w:left w:val="single" w:sz="8" w:space="0" w:color="000000"/>
              <w:bottom w:val="single" w:sz="8" w:space="0" w:color="000000"/>
              <w:right w:val="single" w:sz="8" w:space="0" w:color="000000"/>
            </w:tcBorders>
            <w:shd w:val="clear" w:color="auto" w:fill="C5D9F1"/>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b/>
                <w:sz w:val="22"/>
                <w:szCs w:val="22"/>
              </w:rPr>
            </w:pPr>
            <w:r w:rsidRPr="001D0341">
              <w:rPr>
                <w:rFonts w:asciiTheme="minorHAnsi" w:hAnsiTheme="minorHAnsi"/>
                <w:b/>
                <w:sz w:val="22"/>
                <w:szCs w:val="22"/>
              </w:rPr>
              <w:t>Années d'expérience</w:t>
            </w:r>
          </w:p>
        </w:tc>
        <w:tc>
          <w:tcPr>
            <w:tcW w:w="3905" w:type="dxa"/>
            <w:tcBorders>
              <w:top w:val="single" w:sz="8" w:space="0" w:color="000000"/>
              <w:left w:val="single" w:sz="8" w:space="0" w:color="000000"/>
              <w:bottom w:val="single" w:sz="8" w:space="0" w:color="000000"/>
              <w:right w:val="single" w:sz="8" w:space="0" w:color="000000"/>
            </w:tcBorders>
            <w:shd w:val="clear" w:color="auto" w:fill="C5D9F1"/>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b/>
                <w:sz w:val="22"/>
                <w:szCs w:val="22"/>
              </w:rPr>
            </w:pPr>
            <w:r w:rsidRPr="001D0341">
              <w:rPr>
                <w:rFonts w:asciiTheme="minorHAnsi" w:hAnsiTheme="minorHAnsi"/>
                <w:b/>
                <w:sz w:val="22"/>
                <w:szCs w:val="22"/>
              </w:rPr>
              <w:t>Spécialisation</w:t>
            </w:r>
          </w:p>
        </w:tc>
        <w:tc>
          <w:tcPr>
            <w:tcW w:w="2693" w:type="dxa"/>
            <w:tcBorders>
              <w:top w:val="single" w:sz="8" w:space="0" w:color="000000"/>
              <w:left w:val="single" w:sz="8" w:space="0" w:color="000000"/>
              <w:bottom w:val="single" w:sz="8" w:space="0" w:color="000000"/>
              <w:right w:val="single" w:sz="8" w:space="0" w:color="000000"/>
            </w:tcBorders>
            <w:shd w:val="clear" w:color="auto" w:fill="C5D9F1"/>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b/>
                <w:sz w:val="22"/>
                <w:szCs w:val="22"/>
              </w:rPr>
            </w:pPr>
            <w:r w:rsidRPr="001D0341">
              <w:rPr>
                <w:rFonts w:asciiTheme="minorHAnsi" w:hAnsiTheme="minorHAnsi"/>
                <w:b/>
                <w:sz w:val="22"/>
                <w:szCs w:val="22"/>
              </w:rPr>
              <w:t>Rôle dans le projet</w:t>
            </w:r>
          </w:p>
        </w:tc>
      </w:tr>
      <w:tr w:rsidR="001D0341" w:rsidRPr="001D0341" w:rsidTr="001D0341">
        <w:trPr>
          <w:trHeight w:val="675"/>
        </w:trPr>
        <w:tc>
          <w:tcPr>
            <w:tcW w:w="143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AKKARI Fayçal</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sz w:val="22"/>
                <w:szCs w:val="22"/>
              </w:rPr>
            </w:pPr>
            <w:r w:rsidRPr="001D0341">
              <w:rPr>
                <w:rFonts w:asciiTheme="minorHAnsi" w:hAnsiTheme="minorHAnsi"/>
                <w:sz w:val="22"/>
                <w:szCs w:val="22"/>
              </w:rPr>
              <w:t>Bac + 6</w:t>
            </w:r>
          </w:p>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sz w:val="22"/>
                <w:szCs w:val="22"/>
              </w:rPr>
            </w:pPr>
            <w:r w:rsidRPr="001D0341">
              <w:rPr>
                <w:rFonts w:asciiTheme="minorHAnsi" w:hAnsiTheme="minorHAnsi"/>
                <w:sz w:val="22"/>
                <w:szCs w:val="22"/>
              </w:rPr>
              <w:t>15</w:t>
            </w:r>
          </w:p>
        </w:tc>
        <w:tc>
          <w:tcPr>
            <w:tcW w:w="3905"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Management et  Ingénierie des systèmes d’information</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Directeur de projet</w:t>
            </w:r>
          </w:p>
        </w:tc>
      </w:tr>
      <w:tr w:rsidR="001D0341" w:rsidRPr="001D0341" w:rsidTr="001D0341">
        <w:trPr>
          <w:trHeight w:val="814"/>
        </w:trPr>
        <w:tc>
          <w:tcPr>
            <w:tcW w:w="143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NASSIB Redouane</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sz w:val="22"/>
                <w:szCs w:val="22"/>
              </w:rPr>
            </w:pPr>
            <w:r w:rsidRPr="001D0341">
              <w:rPr>
                <w:rFonts w:asciiTheme="minorHAnsi" w:hAnsiTheme="minorHAnsi"/>
                <w:sz w:val="22"/>
                <w:szCs w:val="22"/>
              </w:rPr>
              <w:t>Bac + 6</w:t>
            </w:r>
          </w:p>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sz w:val="22"/>
                <w:szCs w:val="22"/>
              </w:rPr>
            </w:pPr>
            <w:r w:rsidRPr="001D0341">
              <w:rPr>
                <w:rFonts w:asciiTheme="minorHAnsi" w:hAnsiTheme="minorHAnsi"/>
                <w:sz w:val="22"/>
                <w:szCs w:val="22"/>
              </w:rPr>
              <w:t>15</w:t>
            </w:r>
          </w:p>
        </w:tc>
        <w:tc>
          <w:tcPr>
            <w:tcW w:w="3905"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Conception, Réalisation et Management des systèmes d'information</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Chef de projet</w:t>
            </w:r>
          </w:p>
        </w:tc>
      </w:tr>
      <w:tr w:rsidR="001D0341" w:rsidRPr="001D0341" w:rsidTr="001D0341">
        <w:trPr>
          <w:trHeight w:val="670"/>
        </w:trPr>
        <w:tc>
          <w:tcPr>
            <w:tcW w:w="143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HADDANE Abdessamad</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sz w:val="22"/>
                <w:szCs w:val="22"/>
              </w:rPr>
            </w:pPr>
            <w:r w:rsidRPr="001D0341">
              <w:rPr>
                <w:rFonts w:asciiTheme="minorHAnsi" w:hAnsiTheme="minorHAnsi"/>
                <w:sz w:val="22"/>
                <w:szCs w:val="22"/>
              </w:rPr>
              <w:t>Bac + 5</w:t>
            </w:r>
          </w:p>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sz w:val="22"/>
                <w:szCs w:val="22"/>
              </w:rPr>
            </w:pPr>
            <w:r w:rsidRPr="001D0341">
              <w:rPr>
                <w:rFonts w:asciiTheme="minorHAnsi" w:hAnsiTheme="minorHAnsi"/>
                <w:sz w:val="22"/>
                <w:szCs w:val="22"/>
              </w:rPr>
              <w:t>14</w:t>
            </w:r>
          </w:p>
        </w:tc>
        <w:tc>
          <w:tcPr>
            <w:tcW w:w="3905"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 xml:space="preserve">Software Architecture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Concepteur / Architect des systèmes d’information</w:t>
            </w:r>
          </w:p>
        </w:tc>
      </w:tr>
      <w:tr w:rsidR="001D0341" w:rsidRPr="001D0341" w:rsidTr="001D0341">
        <w:trPr>
          <w:trHeight w:val="493"/>
        </w:trPr>
        <w:tc>
          <w:tcPr>
            <w:tcW w:w="143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ELYOUNOUSSI Naoufel</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sz w:val="22"/>
                <w:szCs w:val="22"/>
              </w:rPr>
            </w:pPr>
            <w:r w:rsidRPr="001D0341">
              <w:rPr>
                <w:rFonts w:asciiTheme="minorHAnsi" w:hAnsiTheme="minorHAnsi"/>
                <w:sz w:val="22"/>
                <w:szCs w:val="22"/>
              </w:rPr>
              <w:t>Bac + 5</w:t>
            </w:r>
          </w:p>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sz w:val="22"/>
                <w:szCs w:val="22"/>
              </w:rPr>
            </w:pPr>
            <w:r w:rsidRPr="001D0341">
              <w:rPr>
                <w:rFonts w:asciiTheme="minorHAnsi" w:hAnsiTheme="minorHAnsi"/>
                <w:sz w:val="22"/>
                <w:szCs w:val="22"/>
              </w:rPr>
              <w:t>8</w:t>
            </w:r>
          </w:p>
        </w:tc>
        <w:tc>
          <w:tcPr>
            <w:tcW w:w="3905"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Ingénierie informatique et internet</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Ingénieur de développement</w:t>
            </w:r>
          </w:p>
        </w:tc>
      </w:tr>
      <w:tr w:rsidR="001D0341" w:rsidRPr="001D0341" w:rsidTr="001D0341">
        <w:trPr>
          <w:trHeight w:val="493"/>
        </w:trPr>
        <w:tc>
          <w:tcPr>
            <w:tcW w:w="143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lastRenderedPageBreak/>
              <w:t>SABOUR Rajaa</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sz w:val="22"/>
                <w:szCs w:val="22"/>
              </w:rPr>
            </w:pPr>
            <w:r w:rsidRPr="001D0341">
              <w:rPr>
                <w:rFonts w:asciiTheme="minorHAnsi" w:hAnsiTheme="minorHAnsi"/>
                <w:sz w:val="22"/>
                <w:szCs w:val="22"/>
              </w:rPr>
              <w:t>Bac + 5</w:t>
            </w:r>
          </w:p>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sz w:val="22"/>
                <w:szCs w:val="22"/>
              </w:rPr>
            </w:pPr>
            <w:r w:rsidRPr="001D0341">
              <w:rPr>
                <w:rFonts w:asciiTheme="minorHAnsi" w:hAnsiTheme="minorHAnsi"/>
                <w:sz w:val="22"/>
                <w:szCs w:val="22"/>
              </w:rPr>
              <w:t>8</w:t>
            </w:r>
          </w:p>
        </w:tc>
        <w:tc>
          <w:tcPr>
            <w:tcW w:w="3905"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Ingénierie informatique</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Ingénieur de développement</w:t>
            </w:r>
          </w:p>
        </w:tc>
      </w:tr>
      <w:tr w:rsidR="001D0341" w:rsidRPr="001D0341" w:rsidTr="001D0341">
        <w:trPr>
          <w:trHeight w:val="493"/>
        </w:trPr>
        <w:tc>
          <w:tcPr>
            <w:tcW w:w="143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ELALLAKI Mouna</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sz w:val="22"/>
                <w:szCs w:val="22"/>
              </w:rPr>
            </w:pPr>
            <w:r w:rsidRPr="001D0341">
              <w:rPr>
                <w:rFonts w:asciiTheme="minorHAnsi" w:hAnsiTheme="minorHAnsi"/>
                <w:sz w:val="22"/>
                <w:szCs w:val="22"/>
              </w:rPr>
              <w:t>Bac + 4</w:t>
            </w:r>
          </w:p>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sz w:val="22"/>
                <w:szCs w:val="22"/>
              </w:rPr>
            </w:pPr>
            <w:r w:rsidRPr="001D0341">
              <w:rPr>
                <w:rFonts w:asciiTheme="minorHAnsi" w:hAnsiTheme="minorHAnsi"/>
                <w:sz w:val="22"/>
                <w:szCs w:val="22"/>
              </w:rPr>
              <w:t>8</w:t>
            </w:r>
          </w:p>
        </w:tc>
        <w:tc>
          <w:tcPr>
            <w:tcW w:w="3905"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Génie informatique et réseaux</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Ingénieur de développement</w:t>
            </w:r>
          </w:p>
        </w:tc>
      </w:tr>
      <w:tr w:rsidR="001D0341" w:rsidRPr="001D0341" w:rsidTr="001D0341">
        <w:trPr>
          <w:trHeight w:val="822"/>
        </w:trPr>
        <w:tc>
          <w:tcPr>
            <w:tcW w:w="143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JOUHARI Fatine</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sz w:val="22"/>
                <w:szCs w:val="22"/>
              </w:rPr>
            </w:pPr>
            <w:r w:rsidRPr="001D0341">
              <w:rPr>
                <w:rFonts w:asciiTheme="minorHAnsi" w:hAnsiTheme="minorHAnsi"/>
                <w:sz w:val="22"/>
                <w:szCs w:val="22"/>
              </w:rPr>
              <w:t>Bac + 5</w:t>
            </w:r>
          </w:p>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sz w:val="22"/>
                <w:szCs w:val="22"/>
              </w:rPr>
            </w:pPr>
            <w:r w:rsidRPr="001D0341">
              <w:rPr>
                <w:rFonts w:asciiTheme="minorHAnsi" w:hAnsiTheme="minorHAnsi"/>
                <w:sz w:val="22"/>
                <w:szCs w:val="22"/>
              </w:rPr>
              <w:t>7</w:t>
            </w:r>
          </w:p>
        </w:tc>
        <w:tc>
          <w:tcPr>
            <w:tcW w:w="3905"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Management des systèmes d'information et de communication</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 xml:space="preserve">Consultante fonctionnelle </w:t>
            </w:r>
          </w:p>
        </w:tc>
      </w:tr>
      <w:tr w:rsidR="001D0341" w:rsidRPr="001D0341" w:rsidTr="001D0341">
        <w:trPr>
          <w:trHeight w:val="493"/>
        </w:trPr>
        <w:tc>
          <w:tcPr>
            <w:tcW w:w="143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EL HAJIZ Adil</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sz w:val="22"/>
                <w:szCs w:val="22"/>
              </w:rPr>
            </w:pPr>
            <w:r w:rsidRPr="001D0341">
              <w:rPr>
                <w:rFonts w:asciiTheme="minorHAnsi" w:hAnsiTheme="minorHAnsi"/>
                <w:sz w:val="22"/>
                <w:szCs w:val="22"/>
              </w:rPr>
              <w:t>Bac + 5</w:t>
            </w:r>
          </w:p>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sz w:val="22"/>
                <w:szCs w:val="22"/>
              </w:rPr>
            </w:pPr>
            <w:r w:rsidRPr="001D0341">
              <w:rPr>
                <w:rFonts w:asciiTheme="minorHAnsi" w:hAnsiTheme="minorHAnsi"/>
                <w:sz w:val="22"/>
                <w:szCs w:val="22"/>
              </w:rPr>
              <w:t>6</w:t>
            </w:r>
          </w:p>
        </w:tc>
        <w:tc>
          <w:tcPr>
            <w:tcW w:w="3905"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Réseaux et systèmes</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Ingénieur des systèmes</w:t>
            </w:r>
          </w:p>
        </w:tc>
      </w:tr>
      <w:tr w:rsidR="001D0341" w:rsidRPr="001D0341" w:rsidTr="001D0341">
        <w:trPr>
          <w:trHeight w:val="822"/>
        </w:trPr>
        <w:tc>
          <w:tcPr>
            <w:tcW w:w="143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RABBAB Abdelwahed</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sz w:val="22"/>
                <w:szCs w:val="22"/>
              </w:rPr>
            </w:pPr>
            <w:r w:rsidRPr="001D0341">
              <w:rPr>
                <w:rFonts w:asciiTheme="minorHAnsi" w:hAnsiTheme="minorHAnsi"/>
                <w:sz w:val="22"/>
                <w:szCs w:val="22"/>
              </w:rPr>
              <w:t>Bac + 5</w:t>
            </w:r>
          </w:p>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center"/>
              <w:rPr>
                <w:rFonts w:asciiTheme="minorHAnsi" w:hAnsiTheme="minorHAnsi"/>
                <w:sz w:val="22"/>
                <w:szCs w:val="22"/>
              </w:rPr>
            </w:pPr>
            <w:r w:rsidRPr="001D0341">
              <w:rPr>
                <w:rFonts w:asciiTheme="minorHAnsi" w:hAnsiTheme="minorHAnsi"/>
                <w:sz w:val="22"/>
                <w:szCs w:val="22"/>
              </w:rPr>
              <w:t>3</w:t>
            </w:r>
          </w:p>
        </w:tc>
        <w:tc>
          <w:tcPr>
            <w:tcW w:w="3905"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 xml:space="preserve">Ingénierie des Systèmes et Réseaux Informatiques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0C0079" w:rsidRPr="001D0341" w:rsidRDefault="001D0341" w:rsidP="001D0341">
            <w:pPr>
              <w:jc w:val="left"/>
              <w:rPr>
                <w:rFonts w:asciiTheme="minorHAnsi" w:hAnsiTheme="minorHAnsi"/>
                <w:sz w:val="22"/>
                <w:szCs w:val="22"/>
              </w:rPr>
            </w:pPr>
            <w:r w:rsidRPr="001D0341">
              <w:rPr>
                <w:rFonts w:asciiTheme="minorHAnsi" w:hAnsiTheme="minorHAnsi"/>
                <w:sz w:val="22"/>
                <w:szCs w:val="22"/>
              </w:rPr>
              <w:t>Ingénieur des systèmes</w:t>
            </w:r>
          </w:p>
        </w:tc>
      </w:tr>
    </w:tbl>
    <w:p w:rsidR="001D0341" w:rsidRPr="004C0CE9" w:rsidRDefault="001D0341" w:rsidP="001D0341">
      <w:pPr>
        <w:pStyle w:val="Titre10"/>
        <w:keepNext/>
        <w:numPr>
          <w:ilvl w:val="0"/>
          <w:numId w:val="1"/>
        </w:numPr>
        <w:pBdr>
          <w:bottom w:val="triple" w:sz="6" w:space="1" w:color="000080"/>
        </w:pBdr>
        <w:tabs>
          <w:tab w:val="clear" w:pos="432"/>
          <w:tab w:val="clear" w:pos="4536"/>
          <w:tab w:val="clear" w:pos="9072"/>
          <w:tab w:val="num" w:pos="851"/>
        </w:tabs>
        <w:suppressAutoHyphens w:val="0"/>
        <w:spacing w:before="360" w:after="240"/>
        <w:ind w:left="851" w:hanging="851"/>
        <w:jc w:val="left"/>
        <w:rPr>
          <w:rFonts w:asciiTheme="minorHAnsi" w:hAnsiTheme="minorHAnsi" w:cs="Arial"/>
          <w:bCs/>
          <w:caps/>
          <w:color w:val="000080"/>
          <w:sz w:val="28"/>
          <w:szCs w:val="28"/>
          <w:lang w:eastAsia="fr-FR"/>
        </w:rPr>
      </w:pPr>
      <w:bookmarkStart w:id="10" w:name="_Toc451349913"/>
      <w:r w:rsidRPr="004C0CE9">
        <w:rPr>
          <w:rFonts w:asciiTheme="minorHAnsi" w:hAnsiTheme="minorHAnsi" w:cs="Arial"/>
          <w:bCs/>
          <w:caps/>
          <w:color w:val="000080"/>
          <w:sz w:val="28"/>
          <w:szCs w:val="28"/>
          <w:lang w:eastAsia="fr-FR"/>
        </w:rPr>
        <w:t>PLANNING PREVISIONNEL DU PROJET</w:t>
      </w:r>
      <w:bookmarkEnd w:id="10"/>
    </w:p>
    <w:p w:rsidR="001D0341" w:rsidRPr="001D0341" w:rsidRDefault="001D0341" w:rsidP="001D0341">
      <w:pPr>
        <w:pStyle w:val="Corpsdetexte"/>
        <w:rPr>
          <w:rFonts w:asciiTheme="minorHAnsi" w:hAnsiTheme="minorHAnsi"/>
          <w:sz w:val="22"/>
          <w:szCs w:val="22"/>
        </w:rPr>
      </w:pPr>
      <w:r w:rsidRPr="001D0341">
        <w:rPr>
          <w:rFonts w:asciiTheme="minorHAnsi" w:hAnsiTheme="minorHAnsi"/>
          <w:sz w:val="22"/>
          <w:szCs w:val="22"/>
        </w:rPr>
        <w:t>Ci-dessous le planning prévisionnel pour la réalisation du projet :</w:t>
      </w:r>
    </w:p>
    <w:p w:rsidR="001D0341" w:rsidRPr="000C145D" w:rsidRDefault="001D0341" w:rsidP="000C145D">
      <w:pPr>
        <w:pStyle w:val="Corpsdetexte"/>
        <w:rPr>
          <w:rFonts w:asciiTheme="minorHAnsi" w:hAnsiTheme="minorHAnsi"/>
          <w:sz w:val="22"/>
          <w:szCs w:val="22"/>
        </w:rPr>
      </w:pPr>
    </w:p>
    <w:p w:rsidR="00F46BB2" w:rsidRPr="004C0CE9" w:rsidRDefault="00C92565" w:rsidP="002A6022">
      <w:pPr>
        <w:spacing w:after="120"/>
        <w:rPr>
          <w:rFonts w:asciiTheme="minorHAnsi" w:hAnsiTheme="minorHAnsi"/>
          <w:sz w:val="20"/>
          <w:lang w:bidi="ar-MA"/>
        </w:rPr>
      </w:pPr>
      <w:r w:rsidRPr="004C0CE9">
        <w:rPr>
          <w:rFonts w:asciiTheme="minorHAnsi" w:hAnsiTheme="minorHAnsi"/>
          <w:noProof/>
          <w:sz w:val="20"/>
          <w:lang w:eastAsia="fr-FR"/>
        </w:rPr>
        <w:drawing>
          <wp:inline distT="0" distB="0" distL="0" distR="0">
            <wp:extent cx="6467475" cy="4238625"/>
            <wp:effectExtent l="19050" t="19050" r="28575" b="28575"/>
            <wp:docPr id="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467475" cy="4238625"/>
                    </a:xfrm>
                    <a:prstGeom prst="rect">
                      <a:avLst/>
                    </a:prstGeom>
                    <a:noFill/>
                    <a:ln w="9525">
                      <a:solidFill>
                        <a:schemeClr val="accent1"/>
                      </a:solidFill>
                      <a:miter lim="800000"/>
                      <a:headEnd/>
                      <a:tailEnd/>
                    </a:ln>
                  </pic:spPr>
                </pic:pic>
              </a:graphicData>
            </a:graphic>
          </wp:inline>
        </w:drawing>
      </w:r>
    </w:p>
    <w:p w:rsidR="00ED7E40" w:rsidRPr="004C0CE9" w:rsidRDefault="00ED7E40" w:rsidP="002A6022">
      <w:pPr>
        <w:spacing w:after="120"/>
        <w:rPr>
          <w:rFonts w:asciiTheme="minorHAnsi" w:hAnsiTheme="minorHAnsi"/>
          <w:sz w:val="20"/>
          <w:lang w:bidi="ar-MA"/>
        </w:rPr>
      </w:pPr>
    </w:p>
    <w:p w:rsidR="00ED7E40" w:rsidRDefault="00ED7E40" w:rsidP="002A6022">
      <w:pPr>
        <w:spacing w:after="120"/>
        <w:rPr>
          <w:rFonts w:asciiTheme="minorHAnsi" w:hAnsiTheme="minorHAnsi"/>
          <w:sz w:val="20"/>
          <w:lang w:bidi="ar-MA"/>
        </w:rPr>
      </w:pPr>
    </w:p>
    <w:p w:rsidR="001D0341" w:rsidRPr="004C0CE9" w:rsidRDefault="001D0341" w:rsidP="002A6022">
      <w:pPr>
        <w:spacing w:after="120"/>
        <w:rPr>
          <w:rFonts w:asciiTheme="minorHAnsi" w:hAnsiTheme="minorHAnsi"/>
          <w:sz w:val="20"/>
          <w:lang w:bidi="ar-MA"/>
        </w:rPr>
      </w:pPr>
    </w:p>
    <w:p w:rsidR="005E4399" w:rsidRPr="004C0CE9" w:rsidRDefault="005E4399" w:rsidP="00061D8E">
      <w:pPr>
        <w:pStyle w:val="Titre10"/>
        <w:keepNext/>
        <w:numPr>
          <w:ilvl w:val="0"/>
          <w:numId w:val="1"/>
        </w:numPr>
        <w:pBdr>
          <w:bottom w:val="triple" w:sz="6" w:space="1" w:color="000080"/>
        </w:pBdr>
        <w:tabs>
          <w:tab w:val="clear" w:pos="432"/>
          <w:tab w:val="clear" w:pos="4536"/>
          <w:tab w:val="clear" w:pos="9072"/>
          <w:tab w:val="num" w:pos="851"/>
        </w:tabs>
        <w:suppressAutoHyphens w:val="0"/>
        <w:spacing w:before="360" w:after="240"/>
        <w:ind w:left="851" w:hanging="851"/>
        <w:jc w:val="left"/>
        <w:rPr>
          <w:rFonts w:asciiTheme="minorHAnsi" w:hAnsiTheme="minorHAnsi" w:cs="Arial"/>
          <w:bCs/>
          <w:caps/>
          <w:color w:val="000080"/>
          <w:sz w:val="28"/>
          <w:szCs w:val="28"/>
          <w:lang w:eastAsia="fr-FR"/>
        </w:rPr>
      </w:pPr>
      <w:bookmarkStart w:id="11" w:name="_Toc451349914"/>
      <w:r w:rsidRPr="004C0CE9">
        <w:rPr>
          <w:rFonts w:asciiTheme="minorHAnsi" w:hAnsiTheme="minorHAnsi" w:cs="Arial"/>
          <w:bCs/>
          <w:caps/>
          <w:color w:val="000080"/>
          <w:sz w:val="28"/>
          <w:szCs w:val="28"/>
          <w:lang w:eastAsia="fr-FR"/>
        </w:rPr>
        <w:lastRenderedPageBreak/>
        <w:t>LIVRABLES DU PROJET</w:t>
      </w:r>
      <w:bookmarkEnd w:id="11"/>
    </w:p>
    <w:p w:rsidR="005E4399" w:rsidRPr="000C145D" w:rsidRDefault="005E4399" w:rsidP="000C145D">
      <w:pPr>
        <w:pStyle w:val="Corpsdetexte"/>
        <w:rPr>
          <w:rFonts w:asciiTheme="minorHAnsi" w:hAnsiTheme="minorHAnsi"/>
          <w:sz w:val="22"/>
          <w:szCs w:val="22"/>
        </w:rPr>
      </w:pPr>
      <w:r w:rsidRPr="000C145D">
        <w:rPr>
          <w:rFonts w:asciiTheme="minorHAnsi" w:hAnsiTheme="minorHAnsi"/>
          <w:sz w:val="22"/>
          <w:szCs w:val="22"/>
        </w:rPr>
        <w:t>Ci-dessous le tableau récapitulatif des livrables (par phase) qu’Uniforce Informatique s’engage à produire durant le déroulement du projet :</w:t>
      </w:r>
    </w:p>
    <w:p w:rsidR="00E91E07" w:rsidRPr="004C0CE9" w:rsidRDefault="00E91E07" w:rsidP="005E4399">
      <w:pPr>
        <w:spacing w:after="120"/>
        <w:rPr>
          <w:rFonts w:asciiTheme="minorHAnsi" w:hAnsiTheme="minorHAnsi"/>
          <w:sz w:val="20"/>
          <w:lang w:bidi="ar-MA"/>
        </w:rPr>
      </w:pPr>
    </w:p>
    <w:tbl>
      <w:tblPr>
        <w:tblW w:w="9938" w:type="dxa"/>
        <w:tblInd w:w="55" w:type="dxa"/>
        <w:tblCellMar>
          <w:left w:w="70" w:type="dxa"/>
          <w:right w:w="70" w:type="dxa"/>
        </w:tblCellMar>
        <w:tblLook w:val="04A0"/>
      </w:tblPr>
      <w:tblGrid>
        <w:gridCol w:w="4600"/>
        <w:gridCol w:w="5338"/>
      </w:tblGrid>
      <w:tr w:rsidR="00E91E07" w:rsidRPr="00E91E07" w:rsidTr="00E91E07">
        <w:trPr>
          <w:trHeight w:val="300"/>
        </w:trPr>
        <w:tc>
          <w:tcPr>
            <w:tcW w:w="4600" w:type="dxa"/>
            <w:tcBorders>
              <w:top w:val="single" w:sz="4" w:space="0" w:color="auto"/>
              <w:left w:val="single" w:sz="4" w:space="0" w:color="auto"/>
              <w:bottom w:val="single" w:sz="4" w:space="0" w:color="auto"/>
              <w:right w:val="single" w:sz="4" w:space="0" w:color="auto"/>
            </w:tcBorders>
            <w:shd w:val="clear" w:color="000000" w:fill="C5D9F1"/>
            <w:vAlign w:val="center"/>
            <w:hideMark/>
          </w:tcPr>
          <w:p w:rsidR="00E91E07" w:rsidRPr="00E91E07" w:rsidRDefault="00E91E07" w:rsidP="00E91E07">
            <w:pPr>
              <w:suppressAutoHyphens w:val="0"/>
              <w:jc w:val="center"/>
              <w:rPr>
                <w:rFonts w:asciiTheme="minorHAnsi" w:hAnsiTheme="minorHAnsi"/>
                <w:b/>
                <w:bCs/>
                <w:color w:val="000000"/>
                <w:sz w:val="22"/>
                <w:szCs w:val="22"/>
                <w:lang w:eastAsia="fr-FR"/>
              </w:rPr>
            </w:pPr>
            <w:r w:rsidRPr="00E91E07">
              <w:rPr>
                <w:rFonts w:asciiTheme="minorHAnsi" w:hAnsiTheme="minorHAnsi"/>
                <w:b/>
                <w:bCs/>
                <w:color w:val="000000"/>
                <w:sz w:val="22"/>
                <w:szCs w:val="22"/>
                <w:lang w:eastAsia="fr-FR"/>
              </w:rPr>
              <w:t>Phase / Etape</w:t>
            </w:r>
          </w:p>
        </w:tc>
        <w:tc>
          <w:tcPr>
            <w:tcW w:w="5338" w:type="dxa"/>
            <w:tcBorders>
              <w:top w:val="single" w:sz="4" w:space="0" w:color="auto"/>
              <w:left w:val="nil"/>
              <w:bottom w:val="single" w:sz="4" w:space="0" w:color="auto"/>
              <w:right w:val="single" w:sz="4" w:space="0" w:color="auto"/>
            </w:tcBorders>
            <w:shd w:val="clear" w:color="000000" w:fill="C5D9F1"/>
            <w:vAlign w:val="center"/>
            <w:hideMark/>
          </w:tcPr>
          <w:p w:rsidR="00E91E07" w:rsidRPr="00E91E07" w:rsidRDefault="00E91E07" w:rsidP="00E91E07">
            <w:pPr>
              <w:suppressAutoHyphens w:val="0"/>
              <w:jc w:val="center"/>
              <w:rPr>
                <w:rFonts w:asciiTheme="minorHAnsi" w:hAnsiTheme="minorHAnsi"/>
                <w:b/>
                <w:bCs/>
                <w:color w:val="000000"/>
                <w:sz w:val="22"/>
                <w:szCs w:val="22"/>
                <w:lang w:eastAsia="fr-FR"/>
              </w:rPr>
            </w:pPr>
            <w:r w:rsidRPr="00E91E07">
              <w:rPr>
                <w:rFonts w:asciiTheme="minorHAnsi" w:hAnsiTheme="minorHAnsi"/>
                <w:b/>
                <w:bCs/>
                <w:color w:val="000000"/>
                <w:sz w:val="22"/>
                <w:szCs w:val="22"/>
                <w:lang w:eastAsia="fr-FR"/>
              </w:rPr>
              <w:t>Livrables attendus</w:t>
            </w:r>
          </w:p>
        </w:tc>
      </w:tr>
      <w:tr w:rsidR="00E91E07" w:rsidRPr="00E91E07" w:rsidTr="00E91E07">
        <w:trPr>
          <w:trHeight w:val="300"/>
        </w:trPr>
        <w:tc>
          <w:tcPr>
            <w:tcW w:w="4600" w:type="dxa"/>
            <w:vMerge w:val="restart"/>
            <w:tcBorders>
              <w:top w:val="nil"/>
              <w:left w:val="single" w:sz="4" w:space="0" w:color="auto"/>
              <w:bottom w:val="single" w:sz="4" w:space="0" w:color="auto"/>
              <w:right w:val="single" w:sz="4" w:space="0" w:color="auto"/>
            </w:tcBorders>
            <w:shd w:val="clear" w:color="000000" w:fill="F2F2F2"/>
            <w:vAlign w:val="center"/>
            <w:hideMark/>
          </w:tcPr>
          <w:p w:rsidR="00E91E07" w:rsidRPr="00E91E07" w:rsidRDefault="00E91E07" w:rsidP="00E91E07">
            <w:pPr>
              <w:suppressAutoHyphens w:val="0"/>
              <w:jc w:val="left"/>
              <w:rPr>
                <w:rFonts w:asciiTheme="minorHAnsi" w:hAnsiTheme="minorHAnsi"/>
                <w:b/>
                <w:bCs/>
                <w:color w:val="000000"/>
                <w:sz w:val="22"/>
                <w:szCs w:val="22"/>
                <w:lang w:eastAsia="fr-FR"/>
              </w:rPr>
            </w:pPr>
            <w:r w:rsidRPr="00E91E07">
              <w:rPr>
                <w:rFonts w:asciiTheme="minorHAnsi" w:hAnsiTheme="minorHAnsi"/>
                <w:b/>
                <w:bCs/>
                <w:color w:val="000000"/>
                <w:sz w:val="22"/>
                <w:szCs w:val="22"/>
                <w:lang w:eastAsia="fr-FR"/>
              </w:rPr>
              <w:t xml:space="preserve">Cadrage du projet </w:t>
            </w:r>
            <w:r w:rsidRPr="00E91E07">
              <w:rPr>
                <w:rFonts w:asciiTheme="minorHAnsi" w:hAnsiTheme="minorHAnsi"/>
                <w:b/>
                <w:bCs/>
                <w:color w:val="000000"/>
                <w:sz w:val="22"/>
                <w:szCs w:val="22"/>
                <w:lang w:eastAsia="fr-FR"/>
              </w:rPr>
              <w:br/>
              <w:t>et analyse détaillée</w:t>
            </w:r>
          </w:p>
        </w:tc>
        <w:tc>
          <w:tcPr>
            <w:tcW w:w="5338" w:type="dxa"/>
            <w:tcBorders>
              <w:top w:val="nil"/>
              <w:left w:val="nil"/>
              <w:bottom w:val="single" w:sz="4" w:space="0" w:color="auto"/>
              <w:right w:val="single" w:sz="4" w:space="0" w:color="auto"/>
            </w:tcBorders>
            <w:shd w:val="clear" w:color="auto" w:fill="auto"/>
            <w:vAlign w:val="center"/>
            <w:hideMark/>
          </w:tcPr>
          <w:p w:rsidR="00E91E07" w:rsidRPr="00E91E07" w:rsidRDefault="00E91E07" w:rsidP="00E91E07">
            <w:pPr>
              <w:suppressAutoHyphens w:val="0"/>
              <w:jc w:val="left"/>
              <w:rPr>
                <w:rFonts w:asciiTheme="minorHAnsi" w:hAnsiTheme="minorHAnsi"/>
                <w:color w:val="000000"/>
                <w:sz w:val="22"/>
                <w:szCs w:val="22"/>
                <w:lang w:eastAsia="fr-FR"/>
              </w:rPr>
            </w:pPr>
            <w:r w:rsidRPr="00E91E07">
              <w:rPr>
                <w:rFonts w:asciiTheme="minorHAnsi" w:hAnsiTheme="minorHAnsi"/>
                <w:color w:val="000000"/>
                <w:sz w:val="22"/>
                <w:szCs w:val="22"/>
                <w:lang w:eastAsia="fr-FR"/>
              </w:rPr>
              <w:t>Rapport de cadrage</w:t>
            </w:r>
          </w:p>
        </w:tc>
      </w:tr>
      <w:tr w:rsidR="00E91E07" w:rsidRPr="00E91E07" w:rsidTr="00E91E07">
        <w:trPr>
          <w:trHeight w:val="300"/>
        </w:trPr>
        <w:tc>
          <w:tcPr>
            <w:tcW w:w="4600" w:type="dxa"/>
            <w:vMerge/>
            <w:tcBorders>
              <w:top w:val="nil"/>
              <w:left w:val="single" w:sz="4" w:space="0" w:color="auto"/>
              <w:bottom w:val="single" w:sz="4" w:space="0" w:color="auto"/>
              <w:right w:val="single" w:sz="4" w:space="0" w:color="auto"/>
            </w:tcBorders>
            <w:vAlign w:val="center"/>
            <w:hideMark/>
          </w:tcPr>
          <w:p w:rsidR="00E91E07" w:rsidRPr="00E91E07" w:rsidRDefault="00E91E07" w:rsidP="00E91E07">
            <w:pPr>
              <w:suppressAutoHyphens w:val="0"/>
              <w:jc w:val="left"/>
              <w:rPr>
                <w:rFonts w:asciiTheme="minorHAnsi" w:hAnsiTheme="minorHAnsi"/>
                <w:b/>
                <w:bCs/>
                <w:color w:val="000000"/>
                <w:sz w:val="22"/>
                <w:szCs w:val="22"/>
                <w:lang w:eastAsia="fr-FR"/>
              </w:rPr>
            </w:pPr>
          </w:p>
        </w:tc>
        <w:tc>
          <w:tcPr>
            <w:tcW w:w="5338" w:type="dxa"/>
            <w:tcBorders>
              <w:top w:val="nil"/>
              <w:left w:val="nil"/>
              <w:bottom w:val="single" w:sz="4" w:space="0" w:color="auto"/>
              <w:right w:val="single" w:sz="4" w:space="0" w:color="auto"/>
            </w:tcBorders>
            <w:shd w:val="clear" w:color="auto" w:fill="auto"/>
            <w:vAlign w:val="center"/>
            <w:hideMark/>
          </w:tcPr>
          <w:p w:rsidR="00E91E07" w:rsidRPr="00E91E07" w:rsidRDefault="00E91E07" w:rsidP="00E91E07">
            <w:pPr>
              <w:suppressAutoHyphens w:val="0"/>
              <w:jc w:val="left"/>
              <w:rPr>
                <w:rFonts w:asciiTheme="minorHAnsi" w:hAnsiTheme="minorHAnsi"/>
                <w:color w:val="000000"/>
                <w:sz w:val="22"/>
                <w:szCs w:val="22"/>
                <w:lang w:eastAsia="fr-FR"/>
              </w:rPr>
            </w:pPr>
            <w:r w:rsidRPr="00E91E07">
              <w:rPr>
                <w:rFonts w:asciiTheme="minorHAnsi" w:hAnsiTheme="minorHAnsi"/>
                <w:color w:val="000000"/>
                <w:sz w:val="22"/>
                <w:szCs w:val="22"/>
                <w:lang w:eastAsia="fr-FR"/>
              </w:rPr>
              <w:t>Rapport d’analyse détaillée</w:t>
            </w:r>
          </w:p>
        </w:tc>
      </w:tr>
      <w:tr w:rsidR="00E91E07" w:rsidRPr="00E91E07" w:rsidTr="00E91E07">
        <w:trPr>
          <w:trHeight w:val="300"/>
        </w:trPr>
        <w:tc>
          <w:tcPr>
            <w:tcW w:w="4600" w:type="dxa"/>
            <w:vMerge w:val="restart"/>
            <w:tcBorders>
              <w:top w:val="nil"/>
              <w:left w:val="single" w:sz="4" w:space="0" w:color="auto"/>
              <w:bottom w:val="single" w:sz="4" w:space="0" w:color="000000"/>
              <w:right w:val="single" w:sz="4" w:space="0" w:color="auto"/>
            </w:tcBorders>
            <w:shd w:val="clear" w:color="000000" w:fill="F2F2F2"/>
            <w:vAlign w:val="center"/>
            <w:hideMark/>
          </w:tcPr>
          <w:p w:rsidR="00E91E07" w:rsidRPr="00E91E07" w:rsidRDefault="00E91E07" w:rsidP="00E91E07">
            <w:pPr>
              <w:suppressAutoHyphens w:val="0"/>
              <w:jc w:val="left"/>
              <w:rPr>
                <w:rFonts w:asciiTheme="minorHAnsi" w:hAnsiTheme="minorHAnsi"/>
                <w:b/>
                <w:bCs/>
                <w:color w:val="000000"/>
                <w:sz w:val="22"/>
                <w:szCs w:val="22"/>
                <w:lang w:eastAsia="fr-FR"/>
              </w:rPr>
            </w:pPr>
            <w:r w:rsidRPr="00E91E07">
              <w:rPr>
                <w:rFonts w:asciiTheme="minorHAnsi" w:hAnsiTheme="minorHAnsi"/>
                <w:b/>
                <w:bCs/>
                <w:color w:val="000000"/>
                <w:sz w:val="22"/>
                <w:szCs w:val="22"/>
                <w:lang w:eastAsia="fr-FR"/>
              </w:rPr>
              <w:t>Conception du système d’information</w:t>
            </w:r>
          </w:p>
        </w:tc>
        <w:tc>
          <w:tcPr>
            <w:tcW w:w="5338" w:type="dxa"/>
            <w:tcBorders>
              <w:top w:val="nil"/>
              <w:left w:val="nil"/>
              <w:bottom w:val="single" w:sz="4" w:space="0" w:color="auto"/>
              <w:right w:val="single" w:sz="4" w:space="0" w:color="auto"/>
            </w:tcBorders>
            <w:shd w:val="clear" w:color="auto" w:fill="auto"/>
            <w:vAlign w:val="center"/>
            <w:hideMark/>
          </w:tcPr>
          <w:p w:rsidR="00E91E07" w:rsidRPr="00E91E07" w:rsidRDefault="00E91E07" w:rsidP="00E91E07">
            <w:pPr>
              <w:suppressAutoHyphens w:val="0"/>
              <w:jc w:val="left"/>
              <w:rPr>
                <w:rFonts w:asciiTheme="minorHAnsi" w:hAnsiTheme="minorHAnsi"/>
                <w:color w:val="000000"/>
                <w:sz w:val="22"/>
                <w:szCs w:val="22"/>
                <w:lang w:eastAsia="fr-FR"/>
              </w:rPr>
            </w:pPr>
            <w:r w:rsidRPr="00E91E07">
              <w:rPr>
                <w:rFonts w:asciiTheme="minorHAnsi" w:hAnsiTheme="minorHAnsi"/>
                <w:color w:val="000000"/>
                <w:sz w:val="22"/>
                <w:szCs w:val="22"/>
                <w:lang w:eastAsia="fr-FR"/>
              </w:rPr>
              <w:t>Rapport de conception détaillée</w:t>
            </w:r>
          </w:p>
        </w:tc>
      </w:tr>
      <w:tr w:rsidR="00E91E07" w:rsidRPr="00E91E07" w:rsidTr="00E91E07">
        <w:trPr>
          <w:trHeight w:val="300"/>
        </w:trPr>
        <w:tc>
          <w:tcPr>
            <w:tcW w:w="4600" w:type="dxa"/>
            <w:vMerge/>
            <w:tcBorders>
              <w:top w:val="nil"/>
              <w:left w:val="single" w:sz="4" w:space="0" w:color="auto"/>
              <w:bottom w:val="single" w:sz="4" w:space="0" w:color="000000"/>
              <w:right w:val="single" w:sz="4" w:space="0" w:color="auto"/>
            </w:tcBorders>
            <w:vAlign w:val="center"/>
            <w:hideMark/>
          </w:tcPr>
          <w:p w:rsidR="00E91E07" w:rsidRPr="00E91E07" w:rsidRDefault="00E91E07" w:rsidP="00E91E07">
            <w:pPr>
              <w:suppressAutoHyphens w:val="0"/>
              <w:jc w:val="left"/>
              <w:rPr>
                <w:rFonts w:asciiTheme="minorHAnsi" w:hAnsiTheme="minorHAnsi"/>
                <w:b/>
                <w:bCs/>
                <w:color w:val="000000"/>
                <w:sz w:val="22"/>
                <w:szCs w:val="22"/>
                <w:lang w:eastAsia="fr-FR"/>
              </w:rPr>
            </w:pPr>
          </w:p>
        </w:tc>
        <w:tc>
          <w:tcPr>
            <w:tcW w:w="5338" w:type="dxa"/>
            <w:tcBorders>
              <w:top w:val="nil"/>
              <w:left w:val="nil"/>
              <w:bottom w:val="single" w:sz="4" w:space="0" w:color="auto"/>
              <w:right w:val="single" w:sz="4" w:space="0" w:color="auto"/>
            </w:tcBorders>
            <w:shd w:val="clear" w:color="auto" w:fill="auto"/>
            <w:vAlign w:val="center"/>
            <w:hideMark/>
          </w:tcPr>
          <w:p w:rsidR="00E91E07" w:rsidRPr="00E91E07" w:rsidRDefault="00E91E07" w:rsidP="00E91E07">
            <w:pPr>
              <w:suppressAutoHyphens w:val="0"/>
              <w:jc w:val="left"/>
              <w:rPr>
                <w:rFonts w:asciiTheme="minorHAnsi" w:hAnsiTheme="minorHAnsi"/>
                <w:color w:val="000000"/>
                <w:sz w:val="22"/>
                <w:szCs w:val="22"/>
                <w:lang w:eastAsia="fr-FR"/>
              </w:rPr>
            </w:pPr>
            <w:r w:rsidRPr="00E91E07">
              <w:rPr>
                <w:rFonts w:asciiTheme="minorHAnsi" w:hAnsiTheme="minorHAnsi"/>
                <w:color w:val="000000"/>
                <w:sz w:val="22"/>
                <w:szCs w:val="22"/>
                <w:lang w:eastAsia="fr-FR"/>
              </w:rPr>
              <w:t>Maquette du système</w:t>
            </w:r>
          </w:p>
        </w:tc>
      </w:tr>
      <w:tr w:rsidR="00E91E07" w:rsidRPr="00E91E07" w:rsidTr="00E91E07">
        <w:trPr>
          <w:trHeight w:val="600"/>
        </w:trPr>
        <w:tc>
          <w:tcPr>
            <w:tcW w:w="4600" w:type="dxa"/>
            <w:vMerge w:val="restart"/>
            <w:tcBorders>
              <w:top w:val="nil"/>
              <w:left w:val="single" w:sz="4" w:space="0" w:color="auto"/>
              <w:bottom w:val="single" w:sz="4" w:space="0" w:color="000000"/>
              <w:right w:val="single" w:sz="4" w:space="0" w:color="auto"/>
            </w:tcBorders>
            <w:shd w:val="clear" w:color="000000" w:fill="F2F2F2"/>
            <w:vAlign w:val="center"/>
            <w:hideMark/>
          </w:tcPr>
          <w:p w:rsidR="00E91E07" w:rsidRPr="00E91E07" w:rsidRDefault="00E91E07" w:rsidP="00E91E07">
            <w:pPr>
              <w:suppressAutoHyphens w:val="0"/>
              <w:jc w:val="left"/>
              <w:rPr>
                <w:rFonts w:asciiTheme="minorHAnsi" w:hAnsiTheme="minorHAnsi"/>
                <w:b/>
                <w:bCs/>
                <w:color w:val="000000"/>
                <w:sz w:val="22"/>
                <w:szCs w:val="22"/>
                <w:lang w:eastAsia="fr-FR"/>
              </w:rPr>
            </w:pPr>
            <w:r w:rsidRPr="00E91E07">
              <w:rPr>
                <w:rFonts w:asciiTheme="minorHAnsi" w:hAnsiTheme="minorHAnsi"/>
                <w:b/>
                <w:bCs/>
                <w:color w:val="000000"/>
                <w:sz w:val="22"/>
                <w:szCs w:val="22"/>
                <w:lang w:eastAsia="fr-FR"/>
              </w:rPr>
              <w:t>Développement et installation des applications</w:t>
            </w:r>
          </w:p>
        </w:tc>
        <w:tc>
          <w:tcPr>
            <w:tcW w:w="5338" w:type="dxa"/>
            <w:tcBorders>
              <w:top w:val="nil"/>
              <w:left w:val="nil"/>
              <w:bottom w:val="single" w:sz="4" w:space="0" w:color="auto"/>
              <w:right w:val="single" w:sz="4" w:space="0" w:color="auto"/>
            </w:tcBorders>
            <w:shd w:val="clear" w:color="auto" w:fill="auto"/>
            <w:vAlign w:val="center"/>
            <w:hideMark/>
          </w:tcPr>
          <w:p w:rsidR="00E91E07" w:rsidRPr="00E91E07" w:rsidRDefault="00E91E07" w:rsidP="00E91E07">
            <w:pPr>
              <w:suppressAutoHyphens w:val="0"/>
              <w:jc w:val="left"/>
              <w:rPr>
                <w:rFonts w:asciiTheme="minorHAnsi" w:hAnsiTheme="minorHAnsi"/>
                <w:color w:val="000000"/>
                <w:sz w:val="22"/>
                <w:szCs w:val="22"/>
                <w:lang w:eastAsia="fr-FR"/>
              </w:rPr>
            </w:pPr>
            <w:r w:rsidRPr="00E91E07">
              <w:rPr>
                <w:rFonts w:asciiTheme="minorHAnsi" w:hAnsiTheme="minorHAnsi"/>
                <w:color w:val="000000"/>
                <w:sz w:val="22"/>
                <w:szCs w:val="22"/>
                <w:lang w:eastAsia="fr-FR"/>
              </w:rPr>
              <w:t>Version provisoire des applications développées et leurs codes sources</w:t>
            </w:r>
          </w:p>
        </w:tc>
      </w:tr>
      <w:tr w:rsidR="00E91E07" w:rsidRPr="00E91E07" w:rsidTr="00E91E07">
        <w:trPr>
          <w:trHeight w:val="300"/>
        </w:trPr>
        <w:tc>
          <w:tcPr>
            <w:tcW w:w="4600" w:type="dxa"/>
            <w:vMerge/>
            <w:tcBorders>
              <w:top w:val="nil"/>
              <w:left w:val="single" w:sz="4" w:space="0" w:color="auto"/>
              <w:bottom w:val="single" w:sz="4" w:space="0" w:color="000000"/>
              <w:right w:val="single" w:sz="4" w:space="0" w:color="auto"/>
            </w:tcBorders>
            <w:vAlign w:val="center"/>
            <w:hideMark/>
          </w:tcPr>
          <w:p w:rsidR="00E91E07" w:rsidRPr="00E91E07" w:rsidRDefault="00E91E07" w:rsidP="00E91E07">
            <w:pPr>
              <w:suppressAutoHyphens w:val="0"/>
              <w:jc w:val="left"/>
              <w:rPr>
                <w:rFonts w:asciiTheme="minorHAnsi" w:hAnsiTheme="minorHAnsi"/>
                <w:b/>
                <w:bCs/>
                <w:color w:val="000000"/>
                <w:sz w:val="22"/>
                <w:szCs w:val="22"/>
                <w:lang w:eastAsia="fr-FR"/>
              </w:rPr>
            </w:pPr>
          </w:p>
        </w:tc>
        <w:tc>
          <w:tcPr>
            <w:tcW w:w="5338" w:type="dxa"/>
            <w:tcBorders>
              <w:top w:val="nil"/>
              <w:left w:val="nil"/>
              <w:bottom w:val="single" w:sz="4" w:space="0" w:color="auto"/>
              <w:right w:val="single" w:sz="4" w:space="0" w:color="auto"/>
            </w:tcBorders>
            <w:shd w:val="clear" w:color="auto" w:fill="auto"/>
            <w:vAlign w:val="center"/>
            <w:hideMark/>
          </w:tcPr>
          <w:p w:rsidR="00E91E07" w:rsidRPr="00E91E07" w:rsidRDefault="00E91E07" w:rsidP="00E91E07">
            <w:pPr>
              <w:suppressAutoHyphens w:val="0"/>
              <w:jc w:val="left"/>
              <w:rPr>
                <w:rFonts w:asciiTheme="minorHAnsi" w:hAnsiTheme="minorHAnsi"/>
                <w:color w:val="000000"/>
                <w:sz w:val="22"/>
                <w:szCs w:val="22"/>
                <w:lang w:eastAsia="fr-FR"/>
              </w:rPr>
            </w:pPr>
            <w:r w:rsidRPr="00E91E07">
              <w:rPr>
                <w:rFonts w:asciiTheme="minorHAnsi" w:hAnsiTheme="minorHAnsi"/>
                <w:color w:val="000000"/>
                <w:sz w:val="22"/>
                <w:szCs w:val="22"/>
                <w:lang w:eastAsia="fr-FR"/>
              </w:rPr>
              <w:t>Eventuellement les licences acquises</w:t>
            </w:r>
          </w:p>
        </w:tc>
      </w:tr>
      <w:tr w:rsidR="00E91E07" w:rsidRPr="00E91E07" w:rsidTr="00E91E07">
        <w:trPr>
          <w:trHeight w:val="300"/>
        </w:trPr>
        <w:tc>
          <w:tcPr>
            <w:tcW w:w="4600" w:type="dxa"/>
            <w:vMerge/>
            <w:tcBorders>
              <w:top w:val="nil"/>
              <w:left w:val="single" w:sz="4" w:space="0" w:color="auto"/>
              <w:bottom w:val="single" w:sz="4" w:space="0" w:color="000000"/>
              <w:right w:val="single" w:sz="4" w:space="0" w:color="auto"/>
            </w:tcBorders>
            <w:vAlign w:val="center"/>
            <w:hideMark/>
          </w:tcPr>
          <w:p w:rsidR="00E91E07" w:rsidRPr="00E91E07" w:rsidRDefault="00E91E07" w:rsidP="00E91E07">
            <w:pPr>
              <w:suppressAutoHyphens w:val="0"/>
              <w:jc w:val="left"/>
              <w:rPr>
                <w:rFonts w:asciiTheme="minorHAnsi" w:hAnsiTheme="minorHAnsi"/>
                <w:b/>
                <w:bCs/>
                <w:color w:val="000000"/>
                <w:sz w:val="22"/>
                <w:szCs w:val="22"/>
                <w:lang w:eastAsia="fr-FR"/>
              </w:rPr>
            </w:pPr>
          </w:p>
        </w:tc>
        <w:tc>
          <w:tcPr>
            <w:tcW w:w="5338" w:type="dxa"/>
            <w:tcBorders>
              <w:top w:val="nil"/>
              <w:left w:val="nil"/>
              <w:bottom w:val="single" w:sz="4" w:space="0" w:color="auto"/>
              <w:right w:val="single" w:sz="4" w:space="0" w:color="auto"/>
            </w:tcBorders>
            <w:shd w:val="clear" w:color="auto" w:fill="auto"/>
            <w:vAlign w:val="center"/>
            <w:hideMark/>
          </w:tcPr>
          <w:p w:rsidR="00E91E07" w:rsidRPr="00E91E07" w:rsidRDefault="00E91E07" w:rsidP="00E91E07">
            <w:pPr>
              <w:suppressAutoHyphens w:val="0"/>
              <w:jc w:val="left"/>
              <w:rPr>
                <w:rFonts w:asciiTheme="minorHAnsi" w:hAnsiTheme="minorHAnsi"/>
                <w:color w:val="000000"/>
                <w:sz w:val="22"/>
                <w:szCs w:val="22"/>
                <w:lang w:eastAsia="fr-FR"/>
              </w:rPr>
            </w:pPr>
            <w:r w:rsidRPr="00E91E07">
              <w:rPr>
                <w:rFonts w:asciiTheme="minorHAnsi" w:hAnsiTheme="minorHAnsi"/>
                <w:color w:val="000000"/>
                <w:sz w:val="22"/>
                <w:szCs w:val="22"/>
                <w:lang w:eastAsia="fr-FR"/>
              </w:rPr>
              <w:t>Plateformes matériel et logiciel installée</w:t>
            </w:r>
          </w:p>
        </w:tc>
      </w:tr>
      <w:tr w:rsidR="00E91E07" w:rsidRPr="00E91E07" w:rsidTr="00E91E07">
        <w:trPr>
          <w:trHeight w:val="600"/>
        </w:trPr>
        <w:tc>
          <w:tcPr>
            <w:tcW w:w="4600" w:type="dxa"/>
            <w:vMerge w:val="restart"/>
            <w:tcBorders>
              <w:top w:val="nil"/>
              <w:left w:val="single" w:sz="4" w:space="0" w:color="auto"/>
              <w:bottom w:val="single" w:sz="4" w:space="0" w:color="000000"/>
              <w:right w:val="single" w:sz="4" w:space="0" w:color="auto"/>
            </w:tcBorders>
            <w:shd w:val="clear" w:color="000000" w:fill="F2F2F2"/>
            <w:vAlign w:val="center"/>
            <w:hideMark/>
          </w:tcPr>
          <w:p w:rsidR="00E91E07" w:rsidRPr="00E91E07" w:rsidRDefault="00E91E07" w:rsidP="00E91E07">
            <w:pPr>
              <w:suppressAutoHyphens w:val="0"/>
              <w:jc w:val="left"/>
              <w:rPr>
                <w:rFonts w:asciiTheme="minorHAnsi" w:hAnsiTheme="minorHAnsi"/>
                <w:b/>
                <w:bCs/>
                <w:color w:val="000000"/>
                <w:sz w:val="22"/>
                <w:szCs w:val="22"/>
                <w:lang w:eastAsia="fr-FR"/>
              </w:rPr>
            </w:pPr>
            <w:r w:rsidRPr="00E91E07">
              <w:rPr>
                <w:rFonts w:asciiTheme="minorHAnsi" w:hAnsiTheme="minorHAnsi"/>
                <w:b/>
                <w:bCs/>
                <w:color w:val="000000"/>
                <w:sz w:val="22"/>
                <w:szCs w:val="22"/>
                <w:lang w:eastAsia="fr-FR"/>
              </w:rPr>
              <w:t xml:space="preserve">Mise en </w:t>
            </w:r>
            <w:r w:rsidRPr="004C0CE9">
              <w:rPr>
                <w:rFonts w:asciiTheme="minorHAnsi" w:hAnsiTheme="minorHAnsi"/>
                <w:b/>
                <w:bCs/>
                <w:color w:val="000000"/>
                <w:sz w:val="22"/>
                <w:szCs w:val="22"/>
                <w:lang w:eastAsia="fr-FR"/>
              </w:rPr>
              <w:t>œuvre</w:t>
            </w:r>
            <w:r w:rsidRPr="00E91E07">
              <w:rPr>
                <w:rFonts w:asciiTheme="minorHAnsi" w:hAnsiTheme="minorHAnsi"/>
                <w:b/>
                <w:bCs/>
                <w:color w:val="000000"/>
                <w:sz w:val="22"/>
                <w:szCs w:val="22"/>
                <w:lang w:eastAsia="fr-FR"/>
              </w:rPr>
              <w:t>, reprise de l’historique, et accompagnement des utilisateurs</w:t>
            </w:r>
          </w:p>
        </w:tc>
        <w:tc>
          <w:tcPr>
            <w:tcW w:w="5338" w:type="dxa"/>
            <w:tcBorders>
              <w:top w:val="nil"/>
              <w:left w:val="nil"/>
              <w:bottom w:val="single" w:sz="4" w:space="0" w:color="auto"/>
              <w:right w:val="single" w:sz="4" w:space="0" w:color="auto"/>
            </w:tcBorders>
            <w:shd w:val="clear" w:color="auto" w:fill="auto"/>
            <w:vAlign w:val="center"/>
            <w:hideMark/>
          </w:tcPr>
          <w:p w:rsidR="00E91E07" w:rsidRPr="00E91E07" w:rsidRDefault="00E91E07" w:rsidP="00E91E07">
            <w:pPr>
              <w:suppressAutoHyphens w:val="0"/>
              <w:jc w:val="left"/>
              <w:rPr>
                <w:rFonts w:asciiTheme="minorHAnsi" w:hAnsiTheme="minorHAnsi"/>
                <w:color w:val="000000"/>
                <w:sz w:val="22"/>
                <w:szCs w:val="22"/>
                <w:lang w:eastAsia="fr-FR"/>
              </w:rPr>
            </w:pPr>
            <w:r w:rsidRPr="00E91E07">
              <w:rPr>
                <w:rFonts w:asciiTheme="minorHAnsi" w:hAnsiTheme="minorHAnsi"/>
                <w:color w:val="000000"/>
                <w:sz w:val="22"/>
                <w:szCs w:val="22"/>
                <w:lang w:eastAsia="fr-FR"/>
              </w:rPr>
              <w:t>Rapport de mise en production</w:t>
            </w:r>
          </w:p>
        </w:tc>
      </w:tr>
      <w:tr w:rsidR="00E91E07" w:rsidRPr="00E91E07" w:rsidTr="00E91E07">
        <w:trPr>
          <w:trHeight w:val="600"/>
        </w:trPr>
        <w:tc>
          <w:tcPr>
            <w:tcW w:w="4600" w:type="dxa"/>
            <w:vMerge/>
            <w:tcBorders>
              <w:top w:val="nil"/>
              <w:left w:val="single" w:sz="4" w:space="0" w:color="auto"/>
              <w:bottom w:val="single" w:sz="4" w:space="0" w:color="000000"/>
              <w:right w:val="single" w:sz="4" w:space="0" w:color="auto"/>
            </w:tcBorders>
            <w:vAlign w:val="center"/>
            <w:hideMark/>
          </w:tcPr>
          <w:p w:rsidR="00E91E07" w:rsidRPr="00E91E07" w:rsidRDefault="00E91E07" w:rsidP="00E91E07">
            <w:pPr>
              <w:suppressAutoHyphens w:val="0"/>
              <w:jc w:val="left"/>
              <w:rPr>
                <w:rFonts w:asciiTheme="minorHAnsi" w:hAnsiTheme="minorHAnsi"/>
                <w:b/>
                <w:bCs/>
                <w:color w:val="000000"/>
                <w:sz w:val="22"/>
                <w:szCs w:val="22"/>
                <w:lang w:eastAsia="fr-FR"/>
              </w:rPr>
            </w:pPr>
          </w:p>
        </w:tc>
        <w:tc>
          <w:tcPr>
            <w:tcW w:w="5338" w:type="dxa"/>
            <w:tcBorders>
              <w:top w:val="nil"/>
              <w:left w:val="nil"/>
              <w:bottom w:val="single" w:sz="4" w:space="0" w:color="auto"/>
              <w:right w:val="single" w:sz="4" w:space="0" w:color="auto"/>
            </w:tcBorders>
            <w:shd w:val="clear" w:color="auto" w:fill="auto"/>
            <w:vAlign w:val="center"/>
            <w:hideMark/>
          </w:tcPr>
          <w:p w:rsidR="00E91E07" w:rsidRPr="00E91E07" w:rsidRDefault="00E91E07" w:rsidP="00E91E07">
            <w:pPr>
              <w:suppressAutoHyphens w:val="0"/>
              <w:jc w:val="left"/>
              <w:rPr>
                <w:rFonts w:asciiTheme="minorHAnsi" w:hAnsiTheme="minorHAnsi"/>
                <w:color w:val="000000"/>
                <w:sz w:val="22"/>
                <w:szCs w:val="22"/>
                <w:lang w:eastAsia="fr-FR"/>
              </w:rPr>
            </w:pPr>
            <w:r w:rsidRPr="00E91E07">
              <w:rPr>
                <w:rFonts w:asciiTheme="minorHAnsi" w:hAnsiTheme="minorHAnsi"/>
                <w:color w:val="000000"/>
                <w:sz w:val="22"/>
                <w:szCs w:val="22"/>
                <w:lang w:eastAsia="fr-FR"/>
              </w:rPr>
              <w:t>Version définitive des applications et leurs codes source</w:t>
            </w:r>
          </w:p>
        </w:tc>
      </w:tr>
      <w:tr w:rsidR="00E91E07" w:rsidRPr="00E91E07" w:rsidTr="00E91E07">
        <w:trPr>
          <w:trHeight w:val="300"/>
        </w:trPr>
        <w:tc>
          <w:tcPr>
            <w:tcW w:w="4600" w:type="dxa"/>
            <w:vMerge/>
            <w:tcBorders>
              <w:top w:val="nil"/>
              <w:left w:val="single" w:sz="4" w:space="0" w:color="auto"/>
              <w:bottom w:val="single" w:sz="4" w:space="0" w:color="000000"/>
              <w:right w:val="single" w:sz="4" w:space="0" w:color="auto"/>
            </w:tcBorders>
            <w:vAlign w:val="center"/>
            <w:hideMark/>
          </w:tcPr>
          <w:p w:rsidR="00E91E07" w:rsidRPr="00E91E07" w:rsidRDefault="00E91E07" w:rsidP="00E91E07">
            <w:pPr>
              <w:suppressAutoHyphens w:val="0"/>
              <w:jc w:val="left"/>
              <w:rPr>
                <w:rFonts w:asciiTheme="minorHAnsi" w:hAnsiTheme="minorHAnsi"/>
                <w:b/>
                <w:bCs/>
                <w:color w:val="000000"/>
                <w:sz w:val="22"/>
                <w:szCs w:val="22"/>
                <w:lang w:eastAsia="fr-FR"/>
              </w:rPr>
            </w:pPr>
          </w:p>
        </w:tc>
        <w:tc>
          <w:tcPr>
            <w:tcW w:w="5338" w:type="dxa"/>
            <w:tcBorders>
              <w:top w:val="nil"/>
              <w:left w:val="nil"/>
              <w:bottom w:val="single" w:sz="4" w:space="0" w:color="auto"/>
              <w:right w:val="single" w:sz="4" w:space="0" w:color="auto"/>
            </w:tcBorders>
            <w:shd w:val="clear" w:color="auto" w:fill="auto"/>
            <w:vAlign w:val="center"/>
            <w:hideMark/>
          </w:tcPr>
          <w:p w:rsidR="00E91E07" w:rsidRPr="00E91E07" w:rsidRDefault="00E91E07" w:rsidP="00E91E07">
            <w:pPr>
              <w:suppressAutoHyphens w:val="0"/>
              <w:jc w:val="left"/>
              <w:rPr>
                <w:rFonts w:asciiTheme="minorHAnsi" w:hAnsiTheme="minorHAnsi"/>
                <w:color w:val="000000"/>
                <w:sz w:val="22"/>
                <w:szCs w:val="22"/>
                <w:lang w:eastAsia="fr-FR"/>
              </w:rPr>
            </w:pPr>
            <w:r w:rsidRPr="00E91E07">
              <w:rPr>
                <w:rFonts w:asciiTheme="minorHAnsi" w:hAnsiTheme="minorHAnsi"/>
                <w:color w:val="000000"/>
                <w:sz w:val="22"/>
                <w:szCs w:val="22"/>
                <w:lang w:eastAsia="fr-FR"/>
              </w:rPr>
              <w:t>Supports de formation</w:t>
            </w:r>
          </w:p>
        </w:tc>
      </w:tr>
      <w:tr w:rsidR="00E91E07" w:rsidRPr="00E91E07" w:rsidTr="00E91E07">
        <w:trPr>
          <w:trHeight w:val="300"/>
        </w:trPr>
        <w:tc>
          <w:tcPr>
            <w:tcW w:w="4600" w:type="dxa"/>
            <w:vMerge/>
            <w:tcBorders>
              <w:top w:val="nil"/>
              <w:left w:val="single" w:sz="4" w:space="0" w:color="auto"/>
              <w:bottom w:val="single" w:sz="4" w:space="0" w:color="000000"/>
              <w:right w:val="single" w:sz="4" w:space="0" w:color="auto"/>
            </w:tcBorders>
            <w:vAlign w:val="center"/>
            <w:hideMark/>
          </w:tcPr>
          <w:p w:rsidR="00E91E07" w:rsidRPr="00E91E07" w:rsidRDefault="00E91E07" w:rsidP="00E91E07">
            <w:pPr>
              <w:suppressAutoHyphens w:val="0"/>
              <w:jc w:val="left"/>
              <w:rPr>
                <w:rFonts w:asciiTheme="minorHAnsi" w:hAnsiTheme="minorHAnsi"/>
                <w:b/>
                <w:bCs/>
                <w:color w:val="000000"/>
                <w:sz w:val="22"/>
                <w:szCs w:val="22"/>
                <w:lang w:eastAsia="fr-FR"/>
              </w:rPr>
            </w:pPr>
          </w:p>
        </w:tc>
        <w:tc>
          <w:tcPr>
            <w:tcW w:w="5338" w:type="dxa"/>
            <w:tcBorders>
              <w:top w:val="nil"/>
              <w:left w:val="nil"/>
              <w:bottom w:val="single" w:sz="4" w:space="0" w:color="auto"/>
              <w:right w:val="single" w:sz="4" w:space="0" w:color="auto"/>
            </w:tcBorders>
            <w:shd w:val="clear" w:color="auto" w:fill="auto"/>
            <w:vAlign w:val="center"/>
            <w:hideMark/>
          </w:tcPr>
          <w:p w:rsidR="00E91E07" w:rsidRPr="00E91E07" w:rsidRDefault="00E91E07" w:rsidP="00E91E07">
            <w:pPr>
              <w:suppressAutoHyphens w:val="0"/>
              <w:jc w:val="left"/>
              <w:rPr>
                <w:rFonts w:asciiTheme="minorHAnsi" w:hAnsiTheme="minorHAnsi"/>
                <w:color w:val="000000"/>
                <w:sz w:val="22"/>
                <w:szCs w:val="22"/>
                <w:lang w:eastAsia="fr-FR"/>
              </w:rPr>
            </w:pPr>
            <w:r w:rsidRPr="00E91E07">
              <w:rPr>
                <w:rFonts w:asciiTheme="minorHAnsi" w:hAnsiTheme="minorHAnsi"/>
                <w:color w:val="000000"/>
                <w:sz w:val="22"/>
                <w:szCs w:val="22"/>
                <w:lang w:eastAsia="fr-FR"/>
              </w:rPr>
              <w:t>Manuel utilisateur</w:t>
            </w:r>
          </w:p>
        </w:tc>
      </w:tr>
      <w:tr w:rsidR="00E91E07" w:rsidRPr="00E91E07" w:rsidTr="00E91E07">
        <w:trPr>
          <w:trHeight w:val="300"/>
        </w:trPr>
        <w:tc>
          <w:tcPr>
            <w:tcW w:w="4600" w:type="dxa"/>
            <w:vMerge/>
            <w:tcBorders>
              <w:top w:val="nil"/>
              <w:left w:val="single" w:sz="4" w:space="0" w:color="auto"/>
              <w:bottom w:val="single" w:sz="4" w:space="0" w:color="000000"/>
              <w:right w:val="single" w:sz="4" w:space="0" w:color="auto"/>
            </w:tcBorders>
            <w:vAlign w:val="center"/>
            <w:hideMark/>
          </w:tcPr>
          <w:p w:rsidR="00E91E07" w:rsidRPr="00E91E07" w:rsidRDefault="00E91E07" w:rsidP="00E91E07">
            <w:pPr>
              <w:suppressAutoHyphens w:val="0"/>
              <w:jc w:val="left"/>
              <w:rPr>
                <w:rFonts w:asciiTheme="minorHAnsi" w:hAnsiTheme="minorHAnsi"/>
                <w:b/>
                <w:bCs/>
                <w:color w:val="000000"/>
                <w:sz w:val="22"/>
                <w:szCs w:val="22"/>
                <w:lang w:eastAsia="fr-FR"/>
              </w:rPr>
            </w:pPr>
          </w:p>
        </w:tc>
        <w:tc>
          <w:tcPr>
            <w:tcW w:w="5338" w:type="dxa"/>
            <w:tcBorders>
              <w:top w:val="nil"/>
              <w:left w:val="nil"/>
              <w:bottom w:val="single" w:sz="4" w:space="0" w:color="auto"/>
              <w:right w:val="single" w:sz="4" w:space="0" w:color="auto"/>
            </w:tcBorders>
            <w:shd w:val="clear" w:color="auto" w:fill="auto"/>
            <w:vAlign w:val="center"/>
            <w:hideMark/>
          </w:tcPr>
          <w:p w:rsidR="00E91E07" w:rsidRPr="00E91E07" w:rsidRDefault="00E91E07" w:rsidP="00E91E07">
            <w:pPr>
              <w:suppressAutoHyphens w:val="0"/>
              <w:jc w:val="left"/>
              <w:rPr>
                <w:rFonts w:asciiTheme="minorHAnsi" w:hAnsiTheme="minorHAnsi"/>
                <w:color w:val="000000"/>
                <w:sz w:val="22"/>
                <w:szCs w:val="22"/>
                <w:lang w:eastAsia="fr-FR"/>
              </w:rPr>
            </w:pPr>
            <w:r w:rsidRPr="00E91E07">
              <w:rPr>
                <w:rFonts w:asciiTheme="minorHAnsi" w:hAnsiTheme="minorHAnsi"/>
                <w:color w:val="000000"/>
                <w:sz w:val="22"/>
                <w:szCs w:val="22"/>
                <w:lang w:eastAsia="fr-FR"/>
              </w:rPr>
              <w:t>Rapport de reprise de l’historique</w:t>
            </w:r>
          </w:p>
        </w:tc>
      </w:tr>
      <w:tr w:rsidR="00E91E07" w:rsidRPr="00E91E07" w:rsidTr="00E91E07">
        <w:trPr>
          <w:trHeight w:val="300"/>
        </w:trPr>
        <w:tc>
          <w:tcPr>
            <w:tcW w:w="4600" w:type="dxa"/>
            <w:vMerge/>
            <w:tcBorders>
              <w:top w:val="nil"/>
              <w:left w:val="single" w:sz="4" w:space="0" w:color="auto"/>
              <w:bottom w:val="single" w:sz="4" w:space="0" w:color="000000"/>
              <w:right w:val="single" w:sz="4" w:space="0" w:color="auto"/>
            </w:tcBorders>
            <w:vAlign w:val="center"/>
            <w:hideMark/>
          </w:tcPr>
          <w:p w:rsidR="00E91E07" w:rsidRPr="00E91E07" w:rsidRDefault="00E91E07" w:rsidP="00E91E07">
            <w:pPr>
              <w:suppressAutoHyphens w:val="0"/>
              <w:jc w:val="left"/>
              <w:rPr>
                <w:rFonts w:asciiTheme="minorHAnsi" w:hAnsiTheme="minorHAnsi"/>
                <w:b/>
                <w:bCs/>
                <w:color w:val="000000"/>
                <w:sz w:val="22"/>
                <w:szCs w:val="22"/>
                <w:lang w:eastAsia="fr-FR"/>
              </w:rPr>
            </w:pPr>
          </w:p>
        </w:tc>
        <w:tc>
          <w:tcPr>
            <w:tcW w:w="5338" w:type="dxa"/>
            <w:tcBorders>
              <w:top w:val="nil"/>
              <w:left w:val="nil"/>
              <w:bottom w:val="single" w:sz="4" w:space="0" w:color="auto"/>
              <w:right w:val="single" w:sz="4" w:space="0" w:color="auto"/>
            </w:tcBorders>
            <w:shd w:val="clear" w:color="auto" w:fill="auto"/>
            <w:vAlign w:val="center"/>
            <w:hideMark/>
          </w:tcPr>
          <w:p w:rsidR="00E91E07" w:rsidRPr="00E91E07" w:rsidRDefault="00E91E07" w:rsidP="00E91E07">
            <w:pPr>
              <w:suppressAutoHyphens w:val="0"/>
              <w:jc w:val="left"/>
              <w:rPr>
                <w:rFonts w:asciiTheme="minorHAnsi" w:hAnsiTheme="minorHAnsi"/>
                <w:color w:val="000000"/>
                <w:sz w:val="22"/>
                <w:szCs w:val="22"/>
                <w:lang w:eastAsia="fr-FR"/>
              </w:rPr>
            </w:pPr>
            <w:r w:rsidRPr="00E91E07">
              <w:rPr>
                <w:rFonts w:asciiTheme="minorHAnsi" w:hAnsiTheme="minorHAnsi"/>
                <w:color w:val="000000"/>
                <w:sz w:val="22"/>
                <w:szCs w:val="22"/>
                <w:lang w:eastAsia="fr-FR"/>
              </w:rPr>
              <w:t>Rapport de synthèse du projet</w:t>
            </w:r>
          </w:p>
        </w:tc>
      </w:tr>
    </w:tbl>
    <w:p w:rsidR="00E91E07" w:rsidRPr="004C0CE9" w:rsidRDefault="00E91E07" w:rsidP="005E4399">
      <w:pPr>
        <w:spacing w:after="120"/>
        <w:rPr>
          <w:rFonts w:asciiTheme="minorHAnsi" w:hAnsiTheme="minorHAnsi"/>
          <w:sz w:val="20"/>
          <w:lang w:bidi="ar-MA"/>
        </w:rPr>
      </w:pPr>
    </w:p>
    <w:p w:rsidR="004B71CA" w:rsidRPr="004C0CE9" w:rsidRDefault="004B71CA" w:rsidP="00061D8E">
      <w:pPr>
        <w:pStyle w:val="Titre10"/>
        <w:keepNext/>
        <w:numPr>
          <w:ilvl w:val="0"/>
          <w:numId w:val="1"/>
        </w:numPr>
        <w:pBdr>
          <w:bottom w:val="triple" w:sz="6" w:space="1" w:color="000080"/>
        </w:pBdr>
        <w:tabs>
          <w:tab w:val="clear" w:pos="432"/>
          <w:tab w:val="clear" w:pos="4536"/>
          <w:tab w:val="clear" w:pos="9072"/>
          <w:tab w:val="num" w:pos="851"/>
        </w:tabs>
        <w:suppressAutoHyphens w:val="0"/>
        <w:spacing w:before="360" w:after="240"/>
        <w:ind w:left="851" w:hanging="851"/>
        <w:jc w:val="left"/>
        <w:rPr>
          <w:rFonts w:asciiTheme="minorHAnsi" w:hAnsiTheme="minorHAnsi" w:cs="Arial"/>
          <w:bCs/>
          <w:caps/>
          <w:color w:val="000080"/>
          <w:sz w:val="28"/>
          <w:szCs w:val="28"/>
          <w:lang w:eastAsia="fr-FR"/>
        </w:rPr>
      </w:pPr>
      <w:bookmarkStart w:id="12" w:name="_Toc451349915"/>
      <w:r w:rsidRPr="004C0CE9">
        <w:rPr>
          <w:rFonts w:asciiTheme="minorHAnsi" w:hAnsiTheme="minorHAnsi" w:cs="Arial"/>
          <w:bCs/>
          <w:caps/>
          <w:color w:val="000080"/>
          <w:sz w:val="28"/>
          <w:szCs w:val="28"/>
          <w:lang w:eastAsia="fr-FR"/>
        </w:rPr>
        <w:t>DEMARCHE PROJET</w:t>
      </w:r>
      <w:bookmarkEnd w:id="12"/>
    </w:p>
    <w:p w:rsidR="004B71CA" w:rsidRPr="000C145D" w:rsidRDefault="00985E62" w:rsidP="000C145D">
      <w:pPr>
        <w:pStyle w:val="Corpsdetexte"/>
        <w:rPr>
          <w:rFonts w:asciiTheme="minorHAnsi" w:hAnsiTheme="minorHAnsi"/>
          <w:sz w:val="22"/>
          <w:szCs w:val="22"/>
        </w:rPr>
      </w:pPr>
      <w:r w:rsidRPr="000C145D">
        <w:rPr>
          <w:rFonts w:asciiTheme="minorHAnsi" w:hAnsiTheme="minorHAnsi"/>
          <w:sz w:val="22"/>
          <w:szCs w:val="22"/>
        </w:rPr>
        <w:t>Se référer au document </w:t>
      </w:r>
      <w:r w:rsidR="000C145D">
        <w:rPr>
          <w:rFonts w:asciiTheme="minorHAnsi" w:hAnsiTheme="minorHAnsi"/>
          <w:sz w:val="22"/>
          <w:szCs w:val="22"/>
        </w:rPr>
        <w:t>(Notre offre technique)</w:t>
      </w:r>
      <w:r w:rsidRPr="000C145D">
        <w:rPr>
          <w:rFonts w:asciiTheme="minorHAnsi" w:hAnsiTheme="minorHAnsi"/>
          <w:sz w:val="22"/>
          <w:szCs w:val="22"/>
        </w:rPr>
        <w:t xml:space="preserve">: </w:t>
      </w:r>
      <w:r w:rsidR="006C795F" w:rsidRPr="000C145D">
        <w:rPr>
          <w:rFonts w:asciiTheme="minorHAnsi" w:hAnsiTheme="minorHAnsi"/>
          <w:b/>
          <w:sz w:val="22"/>
          <w:szCs w:val="22"/>
        </w:rPr>
        <w:t>1_CNPAC_Plan de management de projet</w:t>
      </w:r>
    </w:p>
    <w:p w:rsidR="006A0960" w:rsidRPr="004C0CE9" w:rsidRDefault="006A0960" w:rsidP="00061D8E">
      <w:pPr>
        <w:pStyle w:val="Titre10"/>
        <w:keepNext/>
        <w:numPr>
          <w:ilvl w:val="0"/>
          <w:numId w:val="1"/>
        </w:numPr>
        <w:pBdr>
          <w:bottom w:val="triple" w:sz="6" w:space="1" w:color="000080"/>
        </w:pBdr>
        <w:tabs>
          <w:tab w:val="clear" w:pos="432"/>
          <w:tab w:val="clear" w:pos="4536"/>
          <w:tab w:val="clear" w:pos="9072"/>
          <w:tab w:val="num" w:pos="851"/>
        </w:tabs>
        <w:suppressAutoHyphens w:val="0"/>
        <w:spacing w:before="360" w:after="240"/>
        <w:ind w:left="851" w:hanging="851"/>
        <w:jc w:val="left"/>
        <w:rPr>
          <w:rFonts w:asciiTheme="minorHAnsi" w:hAnsiTheme="minorHAnsi" w:cs="Arial"/>
          <w:bCs/>
          <w:caps/>
          <w:color w:val="000080"/>
          <w:sz w:val="28"/>
          <w:szCs w:val="28"/>
          <w:lang w:eastAsia="fr-FR"/>
        </w:rPr>
      </w:pPr>
      <w:bookmarkStart w:id="13" w:name="_Toc451349916"/>
      <w:r w:rsidRPr="004C0CE9">
        <w:rPr>
          <w:rFonts w:asciiTheme="minorHAnsi" w:hAnsiTheme="minorHAnsi" w:cs="Arial"/>
          <w:bCs/>
          <w:caps/>
          <w:color w:val="000080"/>
          <w:sz w:val="28"/>
          <w:szCs w:val="28"/>
          <w:lang w:eastAsia="fr-FR"/>
        </w:rPr>
        <w:t>PLAN DE GESTION DE RISQUES</w:t>
      </w:r>
      <w:bookmarkEnd w:id="13"/>
    </w:p>
    <w:p w:rsidR="006A0960" w:rsidRPr="000C145D" w:rsidRDefault="006A0960" w:rsidP="000C145D">
      <w:pPr>
        <w:pStyle w:val="Corpsdetexte"/>
        <w:rPr>
          <w:rFonts w:asciiTheme="minorHAnsi" w:hAnsiTheme="minorHAnsi"/>
          <w:sz w:val="22"/>
          <w:szCs w:val="22"/>
        </w:rPr>
      </w:pPr>
      <w:r w:rsidRPr="000C145D">
        <w:rPr>
          <w:rFonts w:asciiTheme="minorHAnsi" w:hAnsiTheme="minorHAnsi"/>
          <w:sz w:val="22"/>
          <w:szCs w:val="22"/>
        </w:rPr>
        <w:t>Se référer au document </w:t>
      </w:r>
      <w:r w:rsidR="000C145D">
        <w:rPr>
          <w:rFonts w:asciiTheme="minorHAnsi" w:hAnsiTheme="minorHAnsi"/>
          <w:sz w:val="22"/>
          <w:szCs w:val="22"/>
        </w:rPr>
        <w:t>(Notre offre technique)</w:t>
      </w:r>
      <w:r w:rsidRPr="000C145D">
        <w:rPr>
          <w:rFonts w:asciiTheme="minorHAnsi" w:hAnsiTheme="minorHAnsi"/>
          <w:sz w:val="22"/>
          <w:szCs w:val="22"/>
        </w:rPr>
        <w:t xml:space="preserve">: </w:t>
      </w:r>
      <w:r w:rsidR="006C795F" w:rsidRPr="000C145D">
        <w:rPr>
          <w:rFonts w:asciiTheme="minorHAnsi" w:hAnsiTheme="minorHAnsi"/>
          <w:b/>
          <w:sz w:val="22"/>
          <w:szCs w:val="22"/>
        </w:rPr>
        <w:t>3_CNPAC_Plan d’assurance qualité projet</w:t>
      </w:r>
    </w:p>
    <w:p w:rsidR="006A0960" w:rsidRPr="004C0CE9" w:rsidRDefault="006A0960" w:rsidP="002A6022">
      <w:pPr>
        <w:spacing w:after="120"/>
        <w:rPr>
          <w:rFonts w:asciiTheme="minorHAnsi" w:hAnsiTheme="minorHAnsi"/>
          <w:sz w:val="20"/>
          <w:lang w:bidi="ar-MA"/>
        </w:rPr>
      </w:pPr>
    </w:p>
    <w:sectPr w:rsidR="006A0960" w:rsidRPr="004C0CE9" w:rsidSect="00A62F5E">
      <w:headerReference w:type="default" r:id="rId12"/>
      <w:footerReference w:type="default" r:id="rId13"/>
      <w:footerReference w:type="first" r:id="rId14"/>
      <w:footnotePr>
        <w:pos w:val="beneathText"/>
      </w:footnotePr>
      <w:pgSz w:w="11905" w:h="16837" w:code="9"/>
      <w:pgMar w:top="720" w:right="990" w:bottom="720" w:left="720" w:header="697" w:footer="69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05BA" w:rsidRDefault="00DC05BA">
      <w:r>
        <w:separator/>
      </w:r>
    </w:p>
  </w:endnote>
  <w:endnote w:type="continuationSeparator" w:id="1">
    <w:p w:rsidR="00DC05BA" w:rsidRDefault="00DC05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Frutiger 45 Light">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Bold">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363" w:type="pct"/>
      <w:tblLook w:val="00A0"/>
    </w:tblPr>
    <w:tblGrid>
      <w:gridCol w:w="756"/>
    </w:tblGrid>
    <w:tr w:rsidR="004C0CE9">
      <w:trPr>
        <w:trHeight w:val="10166"/>
      </w:trPr>
      <w:tc>
        <w:tcPr>
          <w:tcW w:w="776" w:type="dxa"/>
          <w:tcBorders>
            <w:bottom w:val="single" w:sz="4" w:space="0" w:color="auto"/>
          </w:tcBorders>
          <w:textDirection w:val="btLr"/>
        </w:tcPr>
        <w:p w:rsidR="004C0CE9" w:rsidRPr="007F33BF" w:rsidRDefault="004C0CE9" w:rsidP="007422EB">
          <w:pPr>
            <w:pStyle w:val="Titre10"/>
            <w:ind w:left="708" w:right="113"/>
          </w:pPr>
          <w:r w:rsidRPr="007F33BF">
            <w:rPr>
              <w:color w:val="4F81BD"/>
            </w:rPr>
            <w:t>Reproduction interdite sans autorisation d’UNIFORCE INFORMATIQUE</w:t>
          </w:r>
        </w:p>
      </w:tc>
    </w:tr>
    <w:tr w:rsidR="004C0CE9">
      <w:tc>
        <w:tcPr>
          <w:tcW w:w="776" w:type="dxa"/>
          <w:tcBorders>
            <w:top w:val="single" w:sz="4" w:space="0" w:color="auto"/>
          </w:tcBorders>
        </w:tcPr>
        <w:p w:rsidR="004C0CE9" w:rsidRPr="007F33BF" w:rsidRDefault="000C0079">
          <w:pPr>
            <w:pStyle w:val="Pieddepage"/>
          </w:pPr>
          <w:r w:rsidRPr="000C0079">
            <w:fldChar w:fldCharType="begin"/>
          </w:r>
          <w:r w:rsidR="004C0CE9">
            <w:instrText xml:space="preserve"> PAGE   \* MERGEFORMAT </w:instrText>
          </w:r>
          <w:r w:rsidRPr="000C0079">
            <w:fldChar w:fldCharType="separate"/>
          </w:r>
          <w:r w:rsidR="00555966" w:rsidRPr="00555966">
            <w:rPr>
              <w:noProof/>
              <w:color w:val="4F81BD"/>
              <w:sz w:val="40"/>
              <w:szCs w:val="40"/>
            </w:rPr>
            <w:t>13</w:t>
          </w:r>
          <w:r>
            <w:rPr>
              <w:noProof/>
              <w:color w:val="4F81BD"/>
              <w:sz w:val="40"/>
              <w:szCs w:val="40"/>
            </w:rPr>
            <w:fldChar w:fldCharType="end"/>
          </w:r>
        </w:p>
      </w:tc>
    </w:tr>
    <w:tr w:rsidR="004C0CE9">
      <w:trPr>
        <w:trHeight w:val="768"/>
      </w:trPr>
      <w:tc>
        <w:tcPr>
          <w:tcW w:w="776" w:type="dxa"/>
        </w:tcPr>
        <w:p w:rsidR="004C0CE9" w:rsidRPr="007F33BF" w:rsidRDefault="004C0CE9" w:rsidP="000C2D6B">
          <w:pPr>
            <w:pStyle w:val="Titre10"/>
            <w:numPr>
              <w:ilvl w:val="0"/>
              <w:numId w:val="0"/>
            </w:numPr>
          </w:pPr>
        </w:p>
      </w:tc>
    </w:tr>
  </w:tbl>
  <w:p w:rsidR="004C0CE9" w:rsidRDefault="004C0CE9" w:rsidP="00B147F5">
    <w:pPr>
      <w:pStyle w:val="Pieddepage"/>
      <w:pBdr>
        <w:top w:val="thinThickSmallGap" w:sz="24" w:space="1" w:color="622423"/>
      </w:pBdr>
      <w:tabs>
        <w:tab w:val="clear" w:pos="4536"/>
        <w:tab w:val="clear" w:pos="9072"/>
        <w:tab w:val="left" w:pos="5358"/>
      </w:tabs>
      <w:rPr>
        <w:rFonts w:ascii="Cambria" w:hAnsi="Cambria"/>
      </w:rPr>
    </w:pPr>
    <w:r>
      <w:rPr>
        <w:rFonts w:ascii="Cambria" w:hAnsi="Cambria"/>
        <w:noProof/>
        <w:lang w:eastAsia="fr-FR"/>
      </w:rPr>
      <w:drawing>
        <wp:inline distT="0" distB="0" distL="0" distR="0">
          <wp:extent cx="3457575" cy="447675"/>
          <wp:effectExtent l="19050" t="0" r="9525" b="0"/>
          <wp:docPr id="5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
                  <a:srcRect/>
                  <a:stretch>
                    <a:fillRect/>
                  </a:stretch>
                </pic:blipFill>
                <pic:spPr bwMode="auto">
                  <a:xfrm>
                    <a:off x="0" y="0"/>
                    <a:ext cx="3457575" cy="447675"/>
                  </a:xfrm>
                  <a:prstGeom prst="rect">
                    <a:avLst/>
                  </a:prstGeom>
                  <a:noFill/>
                  <a:ln w="9525">
                    <a:noFill/>
                    <a:miter lim="800000"/>
                    <a:headEnd/>
                    <a:tailEnd/>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CE9" w:rsidRDefault="004C0CE9" w:rsidP="00F91399">
    <w:pPr>
      <w:pStyle w:val="Pieddepage"/>
      <w:pBdr>
        <w:top w:val="single" w:sz="8" w:space="0" w:color="FF0000"/>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05BA" w:rsidRDefault="00DC05BA">
      <w:r>
        <w:separator/>
      </w:r>
    </w:p>
  </w:footnote>
  <w:footnote w:type="continuationSeparator" w:id="1">
    <w:p w:rsidR="00DC05BA" w:rsidRDefault="00DC05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CE9" w:rsidRPr="00F422C9" w:rsidRDefault="004C0CE9" w:rsidP="003570AF">
    <w:pPr>
      <w:pStyle w:val="Pieddepage"/>
      <w:rPr>
        <w:sz w:val="14"/>
        <w:szCs w:val="14"/>
      </w:rPr>
    </w:pPr>
    <w:r w:rsidRPr="0030327B">
      <w:rPr>
        <w:rFonts w:ascii="Verdana" w:hAnsi="Verdana"/>
        <w:b/>
        <w:caps/>
        <w:color w:val="000000"/>
        <w:sz w:val="14"/>
        <w:szCs w:val="14"/>
      </w:rPr>
      <w:t xml:space="preserve">Développement et mise en œuvre du système d’information Métier du CNPAC </w:t>
    </w:r>
    <w:r>
      <w:rPr>
        <w:rFonts w:ascii="Verdana" w:hAnsi="Verdana"/>
        <w:b/>
        <w:caps/>
        <w:color w:val="000000"/>
        <w:sz w:val="14"/>
        <w:szCs w:val="14"/>
      </w:rPr>
      <w:tab/>
      <w:t xml:space="preserve">                  </w:t>
    </w:r>
    <w:r w:rsidR="000C0079" w:rsidRPr="00F422C9">
      <w:rPr>
        <w:color w:val="808080"/>
        <w:sz w:val="14"/>
        <w:szCs w:val="14"/>
      </w:rPr>
      <w:fldChar w:fldCharType="begin"/>
    </w:r>
    <w:r w:rsidRPr="00F422C9">
      <w:rPr>
        <w:color w:val="808080"/>
        <w:sz w:val="14"/>
        <w:szCs w:val="14"/>
      </w:rPr>
      <w:instrText xml:space="preserve"> FILENAME </w:instrText>
    </w:r>
    <w:r w:rsidR="000C0079" w:rsidRPr="00F422C9">
      <w:rPr>
        <w:color w:val="808080"/>
        <w:sz w:val="14"/>
        <w:szCs w:val="14"/>
      </w:rPr>
      <w:fldChar w:fldCharType="separate"/>
    </w:r>
    <w:r>
      <w:rPr>
        <w:noProof/>
        <w:color w:val="808080"/>
        <w:sz w:val="14"/>
        <w:szCs w:val="14"/>
      </w:rPr>
      <w:t>[SI_CNPAC] Rapport de cadrage V1.0</w:t>
    </w:r>
    <w:r w:rsidR="000C0079" w:rsidRPr="00F422C9">
      <w:rPr>
        <w:color w:val="808080"/>
        <w:sz w:val="14"/>
        <w:szCs w:val="14"/>
      </w:rPr>
      <w:fldChar w:fldCharType="end"/>
    </w:r>
    <w:r w:rsidRPr="00F422C9">
      <w:rPr>
        <w:color w:val="808080"/>
        <w:sz w:val="14"/>
        <w:szCs w:val="14"/>
      </w:rPr>
      <w:t xml:space="preserve"> </w:t>
    </w:r>
  </w:p>
  <w:p w:rsidR="004C0CE9" w:rsidRPr="00F422C9" w:rsidRDefault="004C0CE9" w:rsidP="000B6406">
    <w:pPr>
      <w:pStyle w:val="Titre10"/>
      <w:numPr>
        <w:ilvl w:val="0"/>
        <w:numId w:val="0"/>
      </w:num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BDE4574"/>
    <w:lvl w:ilvl="0">
      <w:start w:val="1"/>
      <w:numFmt w:val="decimal"/>
      <w:pStyle w:val="TITRE1"/>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4832"/>
        </w:tabs>
        <w:ind w:left="4832"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5970"/>
        </w:tabs>
        <w:ind w:left="5970"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
    <w:nsid w:val="00000002"/>
    <w:multiLevelType w:val="singleLevel"/>
    <w:tmpl w:val="00000002"/>
    <w:name w:val="WW8Num1"/>
    <w:lvl w:ilvl="0">
      <w:start w:val="1"/>
      <w:numFmt w:val="bullet"/>
      <w:lvlText w:val=""/>
      <w:lvlJc w:val="left"/>
      <w:pPr>
        <w:tabs>
          <w:tab w:val="num" w:pos="540"/>
        </w:tabs>
        <w:ind w:left="54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olor w:val="auto"/>
      </w:rPr>
    </w:lvl>
  </w:abstractNum>
  <w:abstractNum w:abstractNumId="4">
    <w:nsid w:val="00000005"/>
    <w:multiLevelType w:val="singleLevel"/>
    <w:tmpl w:val="00000005"/>
    <w:name w:val="WW8Num5"/>
    <w:lvl w:ilvl="0">
      <w:start w:val="1"/>
      <w:numFmt w:val="bullet"/>
      <w:lvlText w:val=""/>
      <w:lvlJc w:val="left"/>
      <w:pPr>
        <w:tabs>
          <w:tab w:val="num" w:pos="1004"/>
        </w:tabs>
        <w:ind w:left="1004" w:hanging="360"/>
      </w:pPr>
      <w:rPr>
        <w:rFonts w:ascii="Symbol" w:hAnsi="Symbol"/>
        <w:color w:val="auto"/>
      </w:rPr>
    </w:lvl>
  </w:abstractNum>
  <w:abstractNum w:abstractNumId="5">
    <w:nsid w:val="00000006"/>
    <w:multiLevelType w:val="singleLevel"/>
    <w:tmpl w:val="00000006"/>
    <w:name w:val="WW8Num6"/>
    <w:lvl w:ilvl="0">
      <w:start w:val="1"/>
      <w:numFmt w:val="bullet"/>
      <w:lvlText w:val=""/>
      <w:lvlJc w:val="left"/>
      <w:pPr>
        <w:tabs>
          <w:tab w:val="num" w:pos="1331"/>
        </w:tabs>
        <w:ind w:left="1331" w:hanging="360"/>
      </w:pPr>
      <w:rPr>
        <w:rFonts w:ascii="Symbol" w:hAnsi="Symbol"/>
        <w:color w:val="auto"/>
      </w:rPr>
    </w:lvl>
  </w:abstractNum>
  <w:abstractNum w:abstractNumId="6">
    <w:nsid w:val="00000007"/>
    <w:multiLevelType w:val="singleLevel"/>
    <w:tmpl w:val="00000007"/>
    <w:name w:val="WW8Num7"/>
    <w:lvl w:ilvl="0">
      <w:start w:val="1"/>
      <w:numFmt w:val="bullet"/>
      <w:lvlText w:val=""/>
      <w:lvlJc w:val="left"/>
      <w:pPr>
        <w:tabs>
          <w:tab w:val="num" w:pos="1077"/>
        </w:tabs>
        <w:ind w:left="1077" w:hanging="360"/>
      </w:pPr>
      <w:rPr>
        <w:rFonts w:ascii="Wingdings" w:hAnsi="Wingdings"/>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Symbol" w:hAnsi="Symbol"/>
        <w:color w:val="auto"/>
      </w:rPr>
    </w:lvl>
  </w:abstractNum>
  <w:abstractNum w:abstractNumId="8">
    <w:nsid w:val="00000009"/>
    <w:multiLevelType w:val="singleLevel"/>
    <w:tmpl w:val="00000009"/>
    <w:name w:val="WW8Num9"/>
    <w:lvl w:ilvl="0">
      <w:start w:val="1"/>
      <w:numFmt w:val="bullet"/>
      <w:lvlText w:val=""/>
      <w:lvlJc w:val="left"/>
      <w:pPr>
        <w:tabs>
          <w:tab w:val="num" w:pos="426"/>
        </w:tabs>
        <w:ind w:left="426" w:hanging="284"/>
      </w:pPr>
      <w:rPr>
        <w:rFonts w:ascii="Symbol" w:hAnsi="Symbol"/>
        <w:b w:val="0"/>
        <w:i w:val="0"/>
        <w:color w:val="0000FF"/>
        <w:sz w:val="24"/>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Symbol" w:hAnsi="Symbol"/>
        <w:color w:val="auto"/>
      </w:rPr>
    </w:lvl>
  </w:abstractNum>
  <w:abstractNum w:abstractNumId="10">
    <w:nsid w:val="0000000B"/>
    <w:multiLevelType w:val="singleLevel"/>
    <w:tmpl w:val="0000000B"/>
    <w:name w:val="WW8Num11"/>
    <w:lvl w:ilvl="0">
      <w:start w:val="1"/>
      <w:numFmt w:val="bullet"/>
      <w:lvlText w:val=""/>
      <w:lvlJc w:val="left"/>
      <w:pPr>
        <w:tabs>
          <w:tab w:val="num" w:pos="720"/>
        </w:tabs>
        <w:ind w:left="720" w:hanging="360"/>
      </w:pPr>
      <w:rPr>
        <w:rFonts w:ascii="Symbol" w:hAnsi="Symbol"/>
        <w:color w:val="auto"/>
      </w:rPr>
    </w:lvl>
  </w:abstractNum>
  <w:abstractNum w:abstractNumId="11">
    <w:nsid w:val="0000000C"/>
    <w:multiLevelType w:val="singleLevel"/>
    <w:tmpl w:val="0000000C"/>
    <w:name w:val="WW8Num12"/>
    <w:lvl w:ilvl="0">
      <w:start w:val="1"/>
      <w:numFmt w:val="bullet"/>
      <w:lvlText w:val=""/>
      <w:lvlJc w:val="left"/>
      <w:pPr>
        <w:tabs>
          <w:tab w:val="num" w:pos="360"/>
        </w:tabs>
        <w:ind w:left="360" w:hanging="360"/>
      </w:pPr>
      <w:rPr>
        <w:rFonts w:ascii="Symbol" w:hAnsi="Symbol"/>
        <w:color w:val="auto"/>
      </w:rPr>
    </w:lvl>
  </w:abstractNum>
  <w:abstractNum w:abstractNumId="12">
    <w:nsid w:val="0000000D"/>
    <w:multiLevelType w:val="singleLevel"/>
    <w:tmpl w:val="0000000D"/>
    <w:name w:val="WW8Num13"/>
    <w:lvl w:ilvl="0">
      <w:start w:val="1"/>
      <w:numFmt w:val="bullet"/>
      <w:lvlText w:val=""/>
      <w:lvlJc w:val="left"/>
      <w:pPr>
        <w:tabs>
          <w:tab w:val="num" w:pos="1077"/>
        </w:tabs>
        <w:ind w:left="1077" w:hanging="360"/>
      </w:pPr>
      <w:rPr>
        <w:rFonts w:ascii="Wingdings" w:hAnsi="Wingdings"/>
      </w:rPr>
    </w:lvl>
  </w:abstractNum>
  <w:abstractNum w:abstractNumId="13">
    <w:nsid w:val="0000000E"/>
    <w:multiLevelType w:val="singleLevel"/>
    <w:tmpl w:val="0000000E"/>
    <w:name w:val="WW8Num14"/>
    <w:lvl w:ilvl="0">
      <w:start w:val="1"/>
      <w:numFmt w:val="bullet"/>
      <w:lvlText w:val=""/>
      <w:lvlJc w:val="left"/>
      <w:pPr>
        <w:tabs>
          <w:tab w:val="num" w:pos="720"/>
        </w:tabs>
        <w:ind w:left="720" w:hanging="360"/>
      </w:pPr>
      <w:rPr>
        <w:rFonts w:ascii="Symbol" w:hAnsi="Symbol"/>
        <w:color w:val="auto"/>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nsid w:val="00000010"/>
    <w:multiLevelType w:val="singleLevel"/>
    <w:tmpl w:val="00000010"/>
    <w:name w:val="WW8Num16"/>
    <w:lvl w:ilvl="0">
      <w:start w:val="1"/>
      <w:numFmt w:val="bullet"/>
      <w:lvlText w:val=""/>
      <w:lvlJc w:val="left"/>
      <w:pPr>
        <w:tabs>
          <w:tab w:val="num" w:pos="720"/>
        </w:tabs>
        <w:ind w:left="720" w:hanging="360"/>
      </w:pPr>
      <w:rPr>
        <w:rFonts w:ascii="Wingdings" w:hAnsi="Wingdings"/>
      </w:rPr>
    </w:lvl>
  </w:abstractNum>
  <w:abstractNum w:abstractNumId="16">
    <w:nsid w:val="00000011"/>
    <w:multiLevelType w:val="singleLevel"/>
    <w:tmpl w:val="00000011"/>
    <w:name w:val="WW8Num17"/>
    <w:lvl w:ilvl="0">
      <w:start w:val="1"/>
      <w:numFmt w:val="bullet"/>
      <w:lvlText w:val=""/>
      <w:lvlJc w:val="left"/>
      <w:pPr>
        <w:tabs>
          <w:tab w:val="num" w:pos="720"/>
        </w:tabs>
        <w:ind w:left="720" w:hanging="360"/>
      </w:pPr>
      <w:rPr>
        <w:rFonts w:ascii="Wingdings" w:hAnsi="Wingdings"/>
      </w:rPr>
    </w:lvl>
  </w:abstractNum>
  <w:abstractNum w:abstractNumId="17">
    <w:nsid w:val="00000012"/>
    <w:multiLevelType w:val="singleLevel"/>
    <w:tmpl w:val="00000012"/>
    <w:name w:val="WW8Num18"/>
    <w:lvl w:ilvl="0">
      <w:start w:val="1"/>
      <w:numFmt w:val="bullet"/>
      <w:lvlText w:val=""/>
      <w:lvlJc w:val="left"/>
      <w:pPr>
        <w:tabs>
          <w:tab w:val="num" w:pos="720"/>
        </w:tabs>
        <w:ind w:left="720" w:hanging="360"/>
      </w:pPr>
      <w:rPr>
        <w:rFonts w:ascii="Wingdings" w:hAnsi="Wingdings"/>
      </w:rPr>
    </w:lvl>
  </w:abstractNum>
  <w:abstractNum w:abstractNumId="18">
    <w:nsid w:val="00000013"/>
    <w:multiLevelType w:val="singleLevel"/>
    <w:tmpl w:val="00000013"/>
    <w:name w:val="WW8Num19"/>
    <w:lvl w:ilvl="0">
      <w:start w:val="1"/>
      <w:numFmt w:val="bullet"/>
      <w:lvlText w:val=""/>
      <w:lvlJc w:val="left"/>
      <w:pPr>
        <w:tabs>
          <w:tab w:val="num" w:pos="1004"/>
        </w:tabs>
        <w:ind w:left="1004" w:hanging="360"/>
      </w:pPr>
      <w:rPr>
        <w:rFonts w:ascii="Symbol" w:hAnsi="Symbol"/>
        <w:color w:val="auto"/>
      </w:rPr>
    </w:lvl>
  </w:abstractNum>
  <w:abstractNum w:abstractNumId="19">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20">
    <w:nsid w:val="00000015"/>
    <w:multiLevelType w:val="singleLevel"/>
    <w:tmpl w:val="00000015"/>
    <w:name w:val="WW8Num21"/>
    <w:lvl w:ilvl="0">
      <w:start w:val="1"/>
      <w:numFmt w:val="bullet"/>
      <w:lvlText w:val=""/>
      <w:lvlJc w:val="left"/>
      <w:pPr>
        <w:tabs>
          <w:tab w:val="num" w:pos="2703"/>
        </w:tabs>
        <w:ind w:left="2703" w:hanging="360"/>
      </w:pPr>
      <w:rPr>
        <w:rFonts w:ascii="Symbol" w:hAnsi="Symbol"/>
        <w:color w:val="auto"/>
      </w:rPr>
    </w:lvl>
  </w:abstractNum>
  <w:abstractNum w:abstractNumId="21">
    <w:nsid w:val="00000016"/>
    <w:multiLevelType w:val="multilevel"/>
    <w:tmpl w:val="00000016"/>
    <w:name w:val="WW8Num22"/>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2">
    <w:nsid w:val="00000017"/>
    <w:multiLevelType w:val="singleLevel"/>
    <w:tmpl w:val="00000017"/>
    <w:name w:val="WW8Num23"/>
    <w:lvl w:ilvl="0">
      <w:start w:val="1"/>
      <w:numFmt w:val="bullet"/>
      <w:lvlText w:val=""/>
      <w:lvlJc w:val="left"/>
      <w:pPr>
        <w:tabs>
          <w:tab w:val="num" w:pos="720"/>
        </w:tabs>
        <w:ind w:left="720" w:hanging="360"/>
      </w:pPr>
      <w:rPr>
        <w:rFonts w:ascii="Symbol" w:hAnsi="Symbol"/>
        <w:color w:val="auto"/>
      </w:rPr>
    </w:lvl>
  </w:abstractNum>
  <w:abstractNum w:abstractNumId="23">
    <w:nsid w:val="00000018"/>
    <w:multiLevelType w:val="multilevel"/>
    <w:tmpl w:val="00000018"/>
    <w:name w:val="WW8Num24"/>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4">
    <w:nsid w:val="00000019"/>
    <w:multiLevelType w:val="singleLevel"/>
    <w:tmpl w:val="00000019"/>
    <w:name w:val="WW8Num25"/>
    <w:lvl w:ilvl="0">
      <w:start w:val="1"/>
      <w:numFmt w:val="bullet"/>
      <w:lvlText w:val=""/>
      <w:lvlJc w:val="left"/>
      <w:pPr>
        <w:tabs>
          <w:tab w:val="num" w:pos="720"/>
        </w:tabs>
        <w:ind w:left="720" w:hanging="360"/>
      </w:pPr>
      <w:rPr>
        <w:rFonts w:ascii="Wingdings" w:hAnsi="Wingdings"/>
      </w:rPr>
    </w:lvl>
  </w:abstractNum>
  <w:abstractNum w:abstractNumId="25">
    <w:nsid w:val="0000001A"/>
    <w:multiLevelType w:val="singleLevel"/>
    <w:tmpl w:val="0000001A"/>
    <w:name w:val="WW8Num26"/>
    <w:lvl w:ilvl="0">
      <w:start w:val="1"/>
      <w:numFmt w:val="bullet"/>
      <w:lvlText w:val=""/>
      <w:lvlJc w:val="left"/>
      <w:pPr>
        <w:tabs>
          <w:tab w:val="num" w:pos="720"/>
        </w:tabs>
        <w:ind w:left="720" w:hanging="360"/>
      </w:pPr>
      <w:rPr>
        <w:rFonts w:ascii="Symbol" w:hAnsi="Symbol"/>
        <w:color w:val="auto"/>
      </w:rPr>
    </w:lvl>
  </w:abstractNum>
  <w:abstractNum w:abstractNumId="26">
    <w:nsid w:val="0000001B"/>
    <w:multiLevelType w:val="singleLevel"/>
    <w:tmpl w:val="0000001B"/>
    <w:name w:val="WW8Num27"/>
    <w:lvl w:ilvl="0">
      <w:start w:val="1"/>
      <w:numFmt w:val="bullet"/>
      <w:lvlText w:val=""/>
      <w:lvlJc w:val="left"/>
      <w:pPr>
        <w:tabs>
          <w:tab w:val="num" w:pos="720"/>
        </w:tabs>
        <w:ind w:left="720" w:hanging="360"/>
      </w:pPr>
      <w:rPr>
        <w:rFonts w:ascii="Wingdings" w:hAnsi="Wingdings"/>
      </w:rPr>
    </w:lvl>
  </w:abstractNum>
  <w:abstractNum w:abstractNumId="27">
    <w:nsid w:val="0000001C"/>
    <w:multiLevelType w:val="singleLevel"/>
    <w:tmpl w:val="0000001C"/>
    <w:name w:val="WW8Num28"/>
    <w:lvl w:ilvl="0">
      <w:start w:val="1"/>
      <w:numFmt w:val="bullet"/>
      <w:lvlText w:val=""/>
      <w:lvlJc w:val="left"/>
      <w:pPr>
        <w:tabs>
          <w:tab w:val="num" w:pos="720"/>
        </w:tabs>
        <w:ind w:left="720" w:hanging="360"/>
      </w:pPr>
      <w:rPr>
        <w:rFonts w:ascii="Wingdings" w:hAnsi="Wingdings"/>
      </w:rPr>
    </w:lvl>
  </w:abstractNum>
  <w:abstractNum w:abstractNumId="28">
    <w:nsid w:val="0000001D"/>
    <w:multiLevelType w:val="singleLevel"/>
    <w:tmpl w:val="0000001D"/>
    <w:name w:val="WW8Num29"/>
    <w:lvl w:ilvl="0">
      <w:start w:val="1"/>
      <w:numFmt w:val="bullet"/>
      <w:lvlText w:val=""/>
      <w:lvlJc w:val="left"/>
      <w:pPr>
        <w:tabs>
          <w:tab w:val="num" w:pos="720"/>
        </w:tabs>
        <w:ind w:left="720" w:hanging="360"/>
      </w:pPr>
      <w:rPr>
        <w:rFonts w:ascii="Wingdings" w:hAnsi="Wingdings"/>
        <w:color w:val="auto"/>
      </w:rPr>
    </w:lvl>
  </w:abstractNum>
  <w:abstractNum w:abstractNumId="29">
    <w:nsid w:val="0000001E"/>
    <w:multiLevelType w:val="multilevel"/>
    <w:tmpl w:val="0000001E"/>
    <w:name w:val="WW8Num30"/>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nsid w:val="0000001F"/>
    <w:multiLevelType w:val="multilevel"/>
    <w:tmpl w:val="0000001F"/>
    <w:name w:val="WW8Num3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0"/>
    <w:multiLevelType w:val="multilevel"/>
    <w:tmpl w:val="00000020"/>
    <w:name w:val="WW8Num32"/>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2">
    <w:nsid w:val="00000021"/>
    <w:multiLevelType w:val="singleLevel"/>
    <w:tmpl w:val="00000021"/>
    <w:name w:val="WW8Num33"/>
    <w:lvl w:ilvl="0">
      <w:start w:val="1"/>
      <w:numFmt w:val="bullet"/>
      <w:lvlText w:val=""/>
      <w:lvlJc w:val="left"/>
      <w:pPr>
        <w:tabs>
          <w:tab w:val="num" w:pos="720"/>
        </w:tabs>
        <w:ind w:left="720" w:hanging="360"/>
      </w:pPr>
      <w:rPr>
        <w:rFonts w:ascii="Symbol" w:hAnsi="Symbol"/>
        <w:color w:val="auto"/>
      </w:rPr>
    </w:lvl>
  </w:abstractNum>
  <w:abstractNum w:abstractNumId="33">
    <w:nsid w:val="00000022"/>
    <w:multiLevelType w:val="singleLevel"/>
    <w:tmpl w:val="00000022"/>
    <w:name w:val="WW8Num34"/>
    <w:lvl w:ilvl="0">
      <w:start w:val="1"/>
      <w:numFmt w:val="bullet"/>
      <w:lvlText w:val=""/>
      <w:lvlJc w:val="left"/>
      <w:pPr>
        <w:tabs>
          <w:tab w:val="num" w:pos="1428"/>
        </w:tabs>
        <w:ind w:left="1428" w:hanging="360"/>
      </w:pPr>
      <w:rPr>
        <w:rFonts w:ascii="Symbol" w:hAnsi="Symbol"/>
        <w:color w:val="auto"/>
      </w:rPr>
    </w:lvl>
  </w:abstractNum>
  <w:abstractNum w:abstractNumId="34">
    <w:nsid w:val="00000023"/>
    <w:multiLevelType w:val="singleLevel"/>
    <w:tmpl w:val="00000023"/>
    <w:name w:val="WW8Num35"/>
    <w:lvl w:ilvl="0">
      <w:start w:val="1"/>
      <w:numFmt w:val="bullet"/>
      <w:lvlText w:val=""/>
      <w:lvlJc w:val="left"/>
      <w:pPr>
        <w:tabs>
          <w:tab w:val="num" w:pos="720"/>
        </w:tabs>
        <w:ind w:left="720" w:hanging="360"/>
      </w:pPr>
      <w:rPr>
        <w:rFonts w:ascii="Symbol" w:hAnsi="Symbol"/>
        <w:color w:val="auto"/>
      </w:rPr>
    </w:lvl>
  </w:abstractNum>
  <w:abstractNum w:abstractNumId="35">
    <w:nsid w:val="00000024"/>
    <w:multiLevelType w:val="singleLevel"/>
    <w:tmpl w:val="00000024"/>
    <w:name w:val="WW8Num36"/>
    <w:lvl w:ilvl="0">
      <w:start w:val="1"/>
      <w:numFmt w:val="bullet"/>
      <w:lvlText w:val=""/>
      <w:lvlJc w:val="left"/>
      <w:pPr>
        <w:tabs>
          <w:tab w:val="num" w:pos="1967"/>
        </w:tabs>
        <w:ind w:left="1967" w:hanging="360"/>
      </w:pPr>
      <w:rPr>
        <w:rFonts w:ascii="Symbol" w:hAnsi="Symbol"/>
      </w:rPr>
    </w:lvl>
  </w:abstractNum>
  <w:abstractNum w:abstractNumId="36">
    <w:nsid w:val="00000025"/>
    <w:multiLevelType w:val="singleLevel"/>
    <w:tmpl w:val="00000025"/>
    <w:name w:val="WW8Num38"/>
    <w:lvl w:ilvl="0">
      <w:start w:val="1"/>
      <w:numFmt w:val="bullet"/>
      <w:lvlText w:val=""/>
      <w:lvlJc w:val="left"/>
      <w:pPr>
        <w:tabs>
          <w:tab w:val="num" w:pos="1004"/>
        </w:tabs>
        <w:ind w:left="1004" w:hanging="360"/>
      </w:pPr>
      <w:rPr>
        <w:rFonts w:ascii="Symbol" w:hAnsi="Symbol"/>
        <w:color w:val="auto"/>
      </w:rPr>
    </w:lvl>
  </w:abstractNum>
  <w:abstractNum w:abstractNumId="37">
    <w:nsid w:val="00000026"/>
    <w:multiLevelType w:val="singleLevel"/>
    <w:tmpl w:val="00000026"/>
    <w:name w:val="WW8Num39"/>
    <w:lvl w:ilvl="0">
      <w:start w:val="1"/>
      <w:numFmt w:val="bullet"/>
      <w:lvlText w:val=""/>
      <w:lvlJc w:val="left"/>
      <w:pPr>
        <w:tabs>
          <w:tab w:val="num" w:pos="720"/>
        </w:tabs>
        <w:ind w:left="720" w:hanging="360"/>
      </w:pPr>
      <w:rPr>
        <w:rFonts w:ascii="Symbol" w:hAnsi="Symbol"/>
        <w:color w:val="auto"/>
      </w:rPr>
    </w:lvl>
  </w:abstractNum>
  <w:abstractNum w:abstractNumId="38">
    <w:nsid w:val="00000027"/>
    <w:multiLevelType w:val="multilevel"/>
    <w:tmpl w:val="00000027"/>
    <w:name w:val="WW8Num40"/>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9">
    <w:nsid w:val="00000028"/>
    <w:multiLevelType w:val="singleLevel"/>
    <w:tmpl w:val="00000028"/>
    <w:name w:val="WW8Num41"/>
    <w:lvl w:ilvl="0">
      <w:start w:val="1"/>
      <w:numFmt w:val="bullet"/>
      <w:lvlText w:val=""/>
      <w:lvlJc w:val="left"/>
      <w:pPr>
        <w:tabs>
          <w:tab w:val="num" w:pos="2844"/>
        </w:tabs>
        <w:ind w:left="2844" w:hanging="360"/>
      </w:pPr>
      <w:rPr>
        <w:rFonts w:ascii="Wingdings" w:hAnsi="Wingdings"/>
      </w:rPr>
    </w:lvl>
  </w:abstractNum>
  <w:abstractNum w:abstractNumId="40">
    <w:nsid w:val="00000029"/>
    <w:multiLevelType w:val="singleLevel"/>
    <w:tmpl w:val="00000029"/>
    <w:name w:val="WW8Num42"/>
    <w:lvl w:ilvl="0">
      <w:start w:val="1"/>
      <w:numFmt w:val="bullet"/>
      <w:lvlText w:val=""/>
      <w:lvlJc w:val="left"/>
      <w:pPr>
        <w:tabs>
          <w:tab w:val="num" w:pos="1068"/>
        </w:tabs>
        <w:ind w:left="1068" w:hanging="360"/>
      </w:pPr>
      <w:rPr>
        <w:rFonts w:ascii="Symbol" w:hAnsi="Symbol"/>
        <w:color w:val="auto"/>
      </w:rPr>
    </w:lvl>
  </w:abstractNum>
  <w:abstractNum w:abstractNumId="41">
    <w:nsid w:val="0000002A"/>
    <w:multiLevelType w:val="singleLevel"/>
    <w:tmpl w:val="0000002A"/>
    <w:name w:val="WW8Num43"/>
    <w:lvl w:ilvl="0">
      <w:start w:val="1"/>
      <w:numFmt w:val="bullet"/>
      <w:lvlText w:val=""/>
      <w:lvlJc w:val="left"/>
      <w:pPr>
        <w:tabs>
          <w:tab w:val="num" w:pos="720"/>
        </w:tabs>
        <w:ind w:left="720" w:hanging="360"/>
      </w:pPr>
      <w:rPr>
        <w:rFonts w:ascii="Wingdings" w:hAnsi="Wingdings"/>
      </w:rPr>
    </w:lvl>
  </w:abstractNum>
  <w:abstractNum w:abstractNumId="42">
    <w:nsid w:val="0000002B"/>
    <w:multiLevelType w:val="singleLevel"/>
    <w:tmpl w:val="0000002B"/>
    <w:name w:val="WW8Num44"/>
    <w:lvl w:ilvl="0">
      <w:start w:val="1"/>
      <w:numFmt w:val="bullet"/>
      <w:lvlText w:val=""/>
      <w:lvlJc w:val="left"/>
      <w:pPr>
        <w:tabs>
          <w:tab w:val="num" w:pos="360"/>
        </w:tabs>
        <w:ind w:left="360" w:hanging="360"/>
      </w:pPr>
      <w:rPr>
        <w:rFonts w:ascii="Symbol" w:hAnsi="Symbol"/>
        <w:color w:val="auto"/>
      </w:rPr>
    </w:lvl>
  </w:abstractNum>
  <w:abstractNum w:abstractNumId="43">
    <w:nsid w:val="0000002C"/>
    <w:multiLevelType w:val="multilevel"/>
    <w:tmpl w:val="0000002C"/>
    <w:name w:val="WW8Num45"/>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4">
    <w:nsid w:val="0000002D"/>
    <w:multiLevelType w:val="singleLevel"/>
    <w:tmpl w:val="0000002D"/>
    <w:name w:val="WW8Num46"/>
    <w:lvl w:ilvl="0">
      <w:start w:val="1"/>
      <w:numFmt w:val="bullet"/>
      <w:lvlText w:val=""/>
      <w:lvlJc w:val="left"/>
      <w:pPr>
        <w:tabs>
          <w:tab w:val="num" w:pos="720"/>
        </w:tabs>
        <w:ind w:left="720" w:hanging="360"/>
      </w:pPr>
      <w:rPr>
        <w:rFonts w:ascii="Symbol" w:hAnsi="Symbol"/>
      </w:rPr>
    </w:lvl>
  </w:abstractNum>
  <w:abstractNum w:abstractNumId="45">
    <w:nsid w:val="0000002E"/>
    <w:multiLevelType w:val="multilevel"/>
    <w:tmpl w:val="0000002E"/>
    <w:name w:val="WW8Num47"/>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6">
    <w:nsid w:val="0000002F"/>
    <w:multiLevelType w:val="multilevel"/>
    <w:tmpl w:val="0000002F"/>
    <w:name w:val="WW8Num48"/>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7">
    <w:nsid w:val="00000030"/>
    <w:multiLevelType w:val="singleLevel"/>
    <w:tmpl w:val="00000030"/>
    <w:name w:val="WW8Num49"/>
    <w:lvl w:ilvl="0">
      <w:start w:val="1"/>
      <w:numFmt w:val="bullet"/>
      <w:lvlText w:val=""/>
      <w:lvlJc w:val="left"/>
      <w:pPr>
        <w:tabs>
          <w:tab w:val="num" w:pos="720"/>
        </w:tabs>
        <w:ind w:left="720" w:hanging="360"/>
      </w:pPr>
      <w:rPr>
        <w:rFonts w:ascii="Symbol" w:hAnsi="Symbol"/>
      </w:rPr>
    </w:lvl>
  </w:abstractNum>
  <w:abstractNum w:abstractNumId="48">
    <w:nsid w:val="00000031"/>
    <w:multiLevelType w:val="singleLevel"/>
    <w:tmpl w:val="00000031"/>
    <w:name w:val="WW8Num50"/>
    <w:lvl w:ilvl="0">
      <w:start w:val="1"/>
      <w:numFmt w:val="bullet"/>
      <w:lvlText w:val=""/>
      <w:lvlJc w:val="left"/>
      <w:pPr>
        <w:tabs>
          <w:tab w:val="num" w:pos="1287"/>
        </w:tabs>
        <w:ind w:left="1287" w:firstLine="131"/>
      </w:pPr>
      <w:rPr>
        <w:rFonts w:ascii="Symbol" w:hAnsi="Symbol"/>
        <w:color w:val="auto"/>
      </w:rPr>
    </w:lvl>
  </w:abstractNum>
  <w:abstractNum w:abstractNumId="49">
    <w:nsid w:val="00000032"/>
    <w:multiLevelType w:val="singleLevel"/>
    <w:tmpl w:val="00000032"/>
    <w:name w:val="WW8Num51"/>
    <w:lvl w:ilvl="0">
      <w:start w:val="1"/>
      <w:numFmt w:val="bullet"/>
      <w:lvlText w:val=""/>
      <w:lvlJc w:val="left"/>
      <w:pPr>
        <w:tabs>
          <w:tab w:val="num" w:pos="720"/>
        </w:tabs>
        <w:ind w:left="720" w:hanging="360"/>
      </w:pPr>
      <w:rPr>
        <w:rFonts w:ascii="Symbol" w:hAnsi="Symbol"/>
      </w:rPr>
    </w:lvl>
  </w:abstractNum>
  <w:abstractNum w:abstractNumId="50">
    <w:nsid w:val="00000033"/>
    <w:multiLevelType w:val="singleLevel"/>
    <w:tmpl w:val="00000033"/>
    <w:name w:val="WW8Num52"/>
    <w:lvl w:ilvl="0">
      <w:start w:val="1"/>
      <w:numFmt w:val="bullet"/>
      <w:lvlText w:val=""/>
      <w:lvlJc w:val="left"/>
      <w:pPr>
        <w:tabs>
          <w:tab w:val="num" w:pos="1004"/>
        </w:tabs>
        <w:ind w:left="1004" w:hanging="360"/>
      </w:pPr>
      <w:rPr>
        <w:rFonts w:ascii="Symbol" w:hAnsi="Symbol"/>
        <w:color w:val="auto"/>
      </w:rPr>
    </w:lvl>
  </w:abstractNum>
  <w:abstractNum w:abstractNumId="51">
    <w:nsid w:val="00000034"/>
    <w:multiLevelType w:val="multilevel"/>
    <w:tmpl w:val="00000034"/>
    <w:name w:val="WW8Num53"/>
    <w:lvl w:ilvl="0">
      <w:start w:val="1"/>
      <w:numFmt w:val="bullet"/>
      <w:lvlText w:val=""/>
      <w:lvlJc w:val="left"/>
      <w:pPr>
        <w:tabs>
          <w:tab w:val="num" w:pos="720"/>
        </w:tabs>
        <w:ind w:left="720" w:hanging="360"/>
      </w:pPr>
      <w:rPr>
        <w:rFonts w:ascii="Wingdings" w:hAnsi="Wingdings"/>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2">
    <w:nsid w:val="00000035"/>
    <w:multiLevelType w:val="multilevel"/>
    <w:tmpl w:val="00000035"/>
    <w:name w:val="WW8Num54"/>
    <w:lvl w:ilvl="0">
      <w:start w:val="1"/>
      <w:numFmt w:val="bullet"/>
      <w:lvlText w:val=""/>
      <w:lvlJc w:val="left"/>
      <w:pPr>
        <w:tabs>
          <w:tab w:val="num" w:pos="2136"/>
        </w:tabs>
        <w:ind w:left="2136" w:hanging="360"/>
      </w:pPr>
      <w:rPr>
        <w:rFonts w:ascii="Symbol" w:hAnsi="Symbol"/>
        <w:color w:val="auto"/>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Symbol" w:hAnsi="Symbol"/>
        <w:color w:val="auto"/>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00000036"/>
    <w:multiLevelType w:val="singleLevel"/>
    <w:tmpl w:val="00000036"/>
    <w:name w:val="WW8Num55"/>
    <w:lvl w:ilvl="0">
      <w:start w:val="1"/>
      <w:numFmt w:val="bullet"/>
      <w:lvlText w:val=""/>
      <w:lvlJc w:val="left"/>
      <w:pPr>
        <w:tabs>
          <w:tab w:val="num" w:pos="720"/>
        </w:tabs>
        <w:ind w:left="720" w:hanging="360"/>
      </w:pPr>
      <w:rPr>
        <w:rFonts w:ascii="Symbol" w:hAnsi="Symbol"/>
        <w:color w:val="auto"/>
      </w:rPr>
    </w:lvl>
  </w:abstractNum>
  <w:abstractNum w:abstractNumId="54">
    <w:nsid w:val="00000037"/>
    <w:multiLevelType w:val="singleLevel"/>
    <w:tmpl w:val="00000037"/>
    <w:name w:val="WW8Num56"/>
    <w:lvl w:ilvl="0">
      <w:start w:val="1"/>
      <w:numFmt w:val="bullet"/>
      <w:lvlText w:val=""/>
      <w:lvlJc w:val="left"/>
      <w:pPr>
        <w:tabs>
          <w:tab w:val="num" w:pos="720"/>
        </w:tabs>
        <w:ind w:left="720" w:hanging="360"/>
      </w:pPr>
      <w:rPr>
        <w:rFonts w:ascii="Wingdings" w:hAnsi="Wingdings"/>
      </w:rPr>
    </w:lvl>
  </w:abstractNum>
  <w:abstractNum w:abstractNumId="55">
    <w:nsid w:val="00000038"/>
    <w:multiLevelType w:val="singleLevel"/>
    <w:tmpl w:val="00000038"/>
    <w:name w:val="WW8Num57"/>
    <w:lvl w:ilvl="0">
      <w:start w:val="3"/>
      <w:numFmt w:val="bullet"/>
      <w:lvlText w:val="-"/>
      <w:lvlJc w:val="left"/>
      <w:pPr>
        <w:tabs>
          <w:tab w:val="num" w:pos="1065"/>
        </w:tabs>
        <w:ind w:left="1065" w:hanging="360"/>
      </w:pPr>
      <w:rPr>
        <w:rFonts w:ascii="Verdana" w:hAnsi="Verdana"/>
      </w:rPr>
    </w:lvl>
  </w:abstractNum>
  <w:abstractNum w:abstractNumId="56">
    <w:nsid w:val="00000039"/>
    <w:multiLevelType w:val="singleLevel"/>
    <w:tmpl w:val="00000039"/>
    <w:name w:val="WW8Num58"/>
    <w:lvl w:ilvl="0">
      <w:start w:val="1"/>
      <w:numFmt w:val="bullet"/>
      <w:lvlText w:val=""/>
      <w:lvlJc w:val="left"/>
      <w:pPr>
        <w:tabs>
          <w:tab w:val="num" w:pos="1004"/>
        </w:tabs>
        <w:ind w:left="1004" w:hanging="360"/>
      </w:pPr>
      <w:rPr>
        <w:rFonts w:ascii="Symbol" w:hAnsi="Symbol"/>
        <w:color w:val="auto"/>
      </w:rPr>
    </w:lvl>
  </w:abstractNum>
  <w:abstractNum w:abstractNumId="57">
    <w:nsid w:val="0000003A"/>
    <w:multiLevelType w:val="singleLevel"/>
    <w:tmpl w:val="0000003A"/>
    <w:name w:val="WW8Num59"/>
    <w:lvl w:ilvl="0">
      <w:start w:val="1"/>
      <w:numFmt w:val="bullet"/>
      <w:lvlText w:val=""/>
      <w:lvlJc w:val="left"/>
      <w:pPr>
        <w:tabs>
          <w:tab w:val="num" w:pos="720"/>
        </w:tabs>
        <w:ind w:left="720" w:hanging="360"/>
      </w:pPr>
      <w:rPr>
        <w:rFonts w:ascii="Symbol" w:hAnsi="Symbol"/>
        <w:color w:val="auto"/>
      </w:rPr>
    </w:lvl>
  </w:abstractNum>
  <w:abstractNum w:abstractNumId="58">
    <w:nsid w:val="0000003B"/>
    <w:multiLevelType w:val="singleLevel"/>
    <w:tmpl w:val="0000003B"/>
    <w:name w:val="WW8Num60"/>
    <w:lvl w:ilvl="0">
      <w:start w:val="1"/>
      <w:numFmt w:val="bullet"/>
      <w:lvlText w:val=""/>
      <w:lvlJc w:val="left"/>
      <w:pPr>
        <w:tabs>
          <w:tab w:val="num" w:pos="720"/>
        </w:tabs>
        <w:ind w:left="720" w:hanging="360"/>
      </w:pPr>
      <w:rPr>
        <w:rFonts w:ascii="Wingdings" w:hAnsi="Wingdings"/>
      </w:rPr>
    </w:lvl>
  </w:abstractNum>
  <w:abstractNum w:abstractNumId="59">
    <w:nsid w:val="0000003C"/>
    <w:multiLevelType w:val="singleLevel"/>
    <w:tmpl w:val="0000003C"/>
    <w:name w:val="WW8Num61"/>
    <w:lvl w:ilvl="0">
      <w:start w:val="1"/>
      <w:numFmt w:val="bullet"/>
      <w:lvlText w:val=""/>
      <w:lvlJc w:val="left"/>
      <w:pPr>
        <w:tabs>
          <w:tab w:val="num" w:pos="720"/>
        </w:tabs>
        <w:ind w:left="720" w:hanging="360"/>
      </w:pPr>
      <w:rPr>
        <w:rFonts w:ascii="Wingdings" w:hAnsi="Wingdings"/>
      </w:rPr>
    </w:lvl>
  </w:abstractNum>
  <w:abstractNum w:abstractNumId="60">
    <w:nsid w:val="0000003D"/>
    <w:multiLevelType w:val="singleLevel"/>
    <w:tmpl w:val="0000003D"/>
    <w:name w:val="WW8Num62"/>
    <w:lvl w:ilvl="0">
      <w:start w:val="1"/>
      <w:numFmt w:val="bullet"/>
      <w:lvlText w:val=""/>
      <w:lvlJc w:val="left"/>
      <w:pPr>
        <w:tabs>
          <w:tab w:val="num" w:pos="720"/>
        </w:tabs>
        <w:ind w:left="720" w:hanging="360"/>
      </w:pPr>
      <w:rPr>
        <w:rFonts w:ascii="Wingdings" w:hAnsi="Wingdings"/>
      </w:rPr>
    </w:lvl>
  </w:abstractNum>
  <w:abstractNum w:abstractNumId="61">
    <w:nsid w:val="0000003E"/>
    <w:multiLevelType w:val="singleLevel"/>
    <w:tmpl w:val="0000003E"/>
    <w:name w:val="WW8Num63"/>
    <w:lvl w:ilvl="0">
      <w:start w:val="1"/>
      <w:numFmt w:val="bullet"/>
      <w:lvlText w:val=""/>
      <w:lvlJc w:val="left"/>
      <w:pPr>
        <w:tabs>
          <w:tab w:val="num" w:pos="1647"/>
        </w:tabs>
        <w:ind w:left="1647" w:hanging="360"/>
      </w:pPr>
      <w:rPr>
        <w:rFonts w:ascii="Symbol" w:hAnsi="Symbol"/>
        <w:color w:val="auto"/>
      </w:rPr>
    </w:lvl>
  </w:abstractNum>
  <w:abstractNum w:abstractNumId="62">
    <w:nsid w:val="0000003F"/>
    <w:multiLevelType w:val="singleLevel"/>
    <w:tmpl w:val="0000003F"/>
    <w:name w:val="WW8Num64"/>
    <w:lvl w:ilvl="0">
      <w:start w:val="1"/>
      <w:numFmt w:val="bullet"/>
      <w:lvlText w:val=""/>
      <w:lvlJc w:val="left"/>
      <w:pPr>
        <w:tabs>
          <w:tab w:val="num" w:pos="720"/>
        </w:tabs>
        <w:ind w:left="720" w:hanging="360"/>
      </w:pPr>
      <w:rPr>
        <w:rFonts w:ascii="Wingdings" w:hAnsi="Wingdings"/>
      </w:rPr>
    </w:lvl>
  </w:abstractNum>
  <w:abstractNum w:abstractNumId="63">
    <w:nsid w:val="00000040"/>
    <w:multiLevelType w:val="singleLevel"/>
    <w:tmpl w:val="00000040"/>
    <w:name w:val="WW8Num65"/>
    <w:lvl w:ilvl="0">
      <w:start w:val="1"/>
      <w:numFmt w:val="bullet"/>
      <w:lvlText w:val=""/>
      <w:lvlJc w:val="left"/>
      <w:pPr>
        <w:tabs>
          <w:tab w:val="num" w:pos="720"/>
        </w:tabs>
        <w:ind w:left="720" w:hanging="360"/>
      </w:pPr>
      <w:rPr>
        <w:rFonts w:ascii="Wingdings" w:hAnsi="Wingdings"/>
      </w:rPr>
    </w:lvl>
  </w:abstractNum>
  <w:abstractNum w:abstractNumId="64">
    <w:nsid w:val="00000041"/>
    <w:multiLevelType w:val="singleLevel"/>
    <w:tmpl w:val="00000041"/>
    <w:name w:val="WW8Num66"/>
    <w:lvl w:ilvl="0">
      <w:start w:val="1"/>
      <w:numFmt w:val="bullet"/>
      <w:lvlText w:val=""/>
      <w:lvlJc w:val="left"/>
      <w:pPr>
        <w:tabs>
          <w:tab w:val="num" w:pos="720"/>
        </w:tabs>
        <w:ind w:left="720" w:hanging="360"/>
      </w:pPr>
      <w:rPr>
        <w:rFonts w:ascii="Wingdings" w:hAnsi="Wingdings"/>
      </w:rPr>
    </w:lvl>
  </w:abstractNum>
  <w:abstractNum w:abstractNumId="65">
    <w:nsid w:val="00000042"/>
    <w:multiLevelType w:val="multilevel"/>
    <w:tmpl w:val="00000042"/>
    <w:name w:val="WW8Num67"/>
    <w:lvl w:ilvl="0">
      <w:start w:val="1"/>
      <w:numFmt w:val="bullet"/>
      <w:lvlText w:val=""/>
      <w:lvlJc w:val="left"/>
      <w:pPr>
        <w:tabs>
          <w:tab w:val="num" w:pos="1570"/>
        </w:tabs>
        <w:ind w:left="1570" w:hanging="360"/>
      </w:pPr>
      <w:rPr>
        <w:rFonts w:ascii="Symbol" w:hAnsi="Symbol"/>
      </w:rPr>
    </w:lvl>
    <w:lvl w:ilvl="1">
      <w:start w:val="1"/>
      <w:numFmt w:val="lowerLetter"/>
      <w:lvlText w:val="%2."/>
      <w:lvlJc w:val="left"/>
      <w:pPr>
        <w:tabs>
          <w:tab w:val="num" w:pos="2290"/>
        </w:tabs>
        <w:ind w:left="2290" w:hanging="360"/>
      </w:pPr>
      <w:rPr>
        <w:rFonts w:cs="Times New Roman"/>
      </w:rPr>
    </w:lvl>
    <w:lvl w:ilvl="2">
      <w:start w:val="1"/>
      <w:numFmt w:val="lowerRoman"/>
      <w:lvlText w:val="%3."/>
      <w:lvlJc w:val="right"/>
      <w:pPr>
        <w:tabs>
          <w:tab w:val="num" w:pos="3010"/>
        </w:tabs>
        <w:ind w:left="3010" w:hanging="180"/>
      </w:pPr>
      <w:rPr>
        <w:rFonts w:cs="Times New Roman"/>
      </w:rPr>
    </w:lvl>
    <w:lvl w:ilvl="3">
      <w:start w:val="1"/>
      <w:numFmt w:val="decimal"/>
      <w:lvlText w:val="%4."/>
      <w:lvlJc w:val="left"/>
      <w:pPr>
        <w:tabs>
          <w:tab w:val="num" w:pos="3730"/>
        </w:tabs>
        <w:ind w:left="3730" w:hanging="360"/>
      </w:pPr>
      <w:rPr>
        <w:rFonts w:cs="Times New Roman"/>
      </w:rPr>
    </w:lvl>
    <w:lvl w:ilvl="4">
      <w:start w:val="1"/>
      <w:numFmt w:val="lowerLetter"/>
      <w:lvlText w:val="%5."/>
      <w:lvlJc w:val="left"/>
      <w:pPr>
        <w:tabs>
          <w:tab w:val="num" w:pos="4450"/>
        </w:tabs>
        <w:ind w:left="4450" w:hanging="360"/>
      </w:pPr>
      <w:rPr>
        <w:rFonts w:cs="Times New Roman"/>
      </w:rPr>
    </w:lvl>
    <w:lvl w:ilvl="5">
      <w:start w:val="1"/>
      <w:numFmt w:val="lowerRoman"/>
      <w:lvlText w:val="%6."/>
      <w:lvlJc w:val="right"/>
      <w:pPr>
        <w:tabs>
          <w:tab w:val="num" w:pos="5170"/>
        </w:tabs>
        <w:ind w:left="5170" w:hanging="180"/>
      </w:pPr>
      <w:rPr>
        <w:rFonts w:cs="Times New Roman"/>
      </w:rPr>
    </w:lvl>
    <w:lvl w:ilvl="6">
      <w:start w:val="1"/>
      <w:numFmt w:val="decimal"/>
      <w:lvlText w:val="%7."/>
      <w:lvlJc w:val="left"/>
      <w:pPr>
        <w:tabs>
          <w:tab w:val="num" w:pos="5890"/>
        </w:tabs>
        <w:ind w:left="5890" w:hanging="360"/>
      </w:pPr>
      <w:rPr>
        <w:rFonts w:cs="Times New Roman"/>
      </w:rPr>
    </w:lvl>
    <w:lvl w:ilvl="7">
      <w:start w:val="1"/>
      <w:numFmt w:val="lowerLetter"/>
      <w:lvlText w:val="%8."/>
      <w:lvlJc w:val="left"/>
      <w:pPr>
        <w:tabs>
          <w:tab w:val="num" w:pos="6610"/>
        </w:tabs>
        <w:ind w:left="6610" w:hanging="360"/>
      </w:pPr>
      <w:rPr>
        <w:rFonts w:cs="Times New Roman"/>
      </w:rPr>
    </w:lvl>
    <w:lvl w:ilvl="8">
      <w:start w:val="1"/>
      <w:numFmt w:val="lowerRoman"/>
      <w:lvlText w:val="%9."/>
      <w:lvlJc w:val="right"/>
      <w:pPr>
        <w:tabs>
          <w:tab w:val="num" w:pos="7330"/>
        </w:tabs>
        <w:ind w:left="7330" w:hanging="180"/>
      </w:pPr>
      <w:rPr>
        <w:rFonts w:cs="Times New Roman"/>
      </w:rPr>
    </w:lvl>
  </w:abstractNum>
  <w:abstractNum w:abstractNumId="66">
    <w:nsid w:val="00000043"/>
    <w:multiLevelType w:val="singleLevel"/>
    <w:tmpl w:val="00000043"/>
    <w:name w:val="WW8Num68"/>
    <w:lvl w:ilvl="0">
      <w:start w:val="1"/>
      <w:numFmt w:val="bullet"/>
      <w:lvlText w:val=""/>
      <w:lvlJc w:val="left"/>
      <w:pPr>
        <w:tabs>
          <w:tab w:val="num" w:pos="720"/>
        </w:tabs>
        <w:ind w:left="720" w:hanging="360"/>
      </w:pPr>
      <w:rPr>
        <w:rFonts w:ascii="Symbol" w:hAnsi="Symbol"/>
        <w:color w:val="auto"/>
      </w:rPr>
    </w:lvl>
  </w:abstractNum>
  <w:abstractNum w:abstractNumId="67">
    <w:nsid w:val="00000044"/>
    <w:multiLevelType w:val="singleLevel"/>
    <w:tmpl w:val="00000044"/>
    <w:name w:val="WW8Num69"/>
    <w:lvl w:ilvl="0">
      <w:start w:val="1"/>
      <w:numFmt w:val="bullet"/>
      <w:lvlText w:val=""/>
      <w:lvlJc w:val="left"/>
      <w:pPr>
        <w:tabs>
          <w:tab w:val="num" w:pos="720"/>
        </w:tabs>
        <w:ind w:left="720" w:hanging="360"/>
      </w:pPr>
      <w:rPr>
        <w:rFonts w:ascii="Symbol" w:hAnsi="Symbol"/>
      </w:rPr>
    </w:lvl>
  </w:abstractNum>
  <w:abstractNum w:abstractNumId="68">
    <w:nsid w:val="00000045"/>
    <w:multiLevelType w:val="singleLevel"/>
    <w:tmpl w:val="00000045"/>
    <w:name w:val="WW8Num70"/>
    <w:lvl w:ilvl="0">
      <w:start w:val="1"/>
      <w:numFmt w:val="bullet"/>
      <w:lvlText w:val=""/>
      <w:lvlJc w:val="left"/>
      <w:pPr>
        <w:tabs>
          <w:tab w:val="num" w:pos="1758"/>
        </w:tabs>
        <w:ind w:left="1758" w:hanging="340"/>
      </w:pPr>
      <w:rPr>
        <w:rFonts w:ascii="Wingdings" w:hAnsi="Wingdings"/>
        <w:sz w:val="20"/>
      </w:rPr>
    </w:lvl>
  </w:abstractNum>
  <w:abstractNum w:abstractNumId="69">
    <w:nsid w:val="00000046"/>
    <w:multiLevelType w:val="singleLevel"/>
    <w:tmpl w:val="00000046"/>
    <w:name w:val="WW8Num71"/>
    <w:lvl w:ilvl="0">
      <w:start w:val="1"/>
      <w:numFmt w:val="bullet"/>
      <w:lvlText w:val=""/>
      <w:lvlJc w:val="left"/>
      <w:pPr>
        <w:tabs>
          <w:tab w:val="num" w:pos="720"/>
        </w:tabs>
        <w:ind w:left="720" w:hanging="360"/>
      </w:pPr>
      <w:rPr>
        <w:rFonts w:ascii="Symbol" w:hAnsi="Symbol"/>
      </w:rPr>
    </w:lvl>
  </w:abstractNum>
  <w:abstractNum w:abstractNumId="70">
    <w:nsid w:val="00000047"/>
    <w:multiLevelType w:val="multilevel"/>
    <w:tmpl w:val="00000047"/>
    <w:name w:val="WW8Num7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1">
    <w:nsid w:val="00000048"/>
    <w:multiLevelType w:val="singleLevel"/>
    <w:tmpl w:val="00000048"/>
    <w:name w:val="WW8Num74"/>
    <w:lvl w:ilvl="0">
      <w:start w:val="1"/>
      <w:numFmt w:val="bullet"/>
      <w:lvlText w:val=""/>
      <w:lvlJc w:val="left"/>
      <w:pPr>
        <w:tabs>
          <w:tab w:val="num" w:pos="720"/>
        </w:tabs>
        <w:ind w:left="720" w:hanging="360"/>
      </w:pPr>
      <w:rPr>
        <w:rFonts w:ascii="Wingdings" w:hAnsi="Wingdings"/>
      </w:rPr>
    </w:lvl>
  </w:abstractNum>
  <w:abstractNum w:abstractNumId="72">
    <w:nsid w:val="00000049"/>
    <w:multiLevelType w:val="singleLevel"/>
    <w:tmpl w:val="00000049"/>
    <w:name w:val="WW8Num75"/>
    <w:lvl w:ilvl="0">
      <w:start w:val="1"/>
      <w:numFmt w:val="bullet"/>
      <w:lvlText w:val=""/>
      <w:lvlJc w:val="left"/>
      <w:pPr>
        <w:tabs>
          <w:tab w:val="num" w:pos="720"/>
        </w:tabs>
        <w:ind w:left="720" w:hanging="360"/>
      </w:pPr>
      <w:rPr>
        <w:rFonts w:ascii="Symbol" w:hAnsi="Symbol"/>
        <w:color w:val="auto"/>
      </w:rPr>
    </w:lvl>
  </w:abstractNum>
  <w:abstractNum w:abstractNumId="73">
    <w:nsid w:val="0000004A"/>
    <w:multiLevelType w:val="multilevel"/>
    <w:tmpl w:val="0000004A"/>
    <w:name w:val="WW8Num76"/>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4">
    <w:nsid w:val="0000004B"/>
    <w:multiLevelType w:val="singleLevel"/>
    <w:tmpl w:val="0000004B"/>
    <w:name w:val="WW8Num77"/>
    <w:lvl w:ilvl="0">
      <w:start w:val="1"/>
      <w:numFmt w:val="bullet"/>
      <w:lvlText w:val=""/>
      <w:lvlJc w:val="left"/>
      <w:pPr>
        <w:tabs>
          <w:tab w:val="num" w:pos="720"/>
        </w:tabs>
        <w:ind w:left="720" w:hanging="360"/>
      </w:pPr>
      <w:rPr>
        <w:rFonts w:ascii="Symbol" w:hAnsi="Symbol"/>
        <w:color w:val="auto"/>
      </w:rPr>
    </w:lvl>
  </w:abstractNum>
  <w:abstractNum w:abstractNumId="75">
    <w:nsid w:val="0000004C"/>
    <w:multiLevelType w:val="singleLevel"/>
    <w:tmpl w:val="0000004C"/>
    <w:name w:val="WW8Num78"/>
    <w:lvl w:ilvl="0">
      <w:start w:val="1"/>
      <w:numFmt w:val="bullet"/>
      <w:lvlText w:val=""/>
      <w:lvlJc w:val="left"/>
      <w:pPr>
        <w:tabs>
          <w:tab w:val="num" w:pos="360"/>
        </w:tabs>
        <w:ind w:left="360" w:hanging="360"/>
      </w:pPr>
      <w:rPr>
        <w:rFonts w:ascii="Symbol" w:hAnsi="Symbol"/>
        <w:color w:val="auto"/>
      </w:rPr>
    </w:lvl>
  </w:abstractNum>
  <w:abstractNum w:abstractNumId="76">
    <w:nsid w:val="0000004D"/>
    <w:multiLevelType w:val="multilevel"/>
    <w:tmpl w:val="0000004D"/>
    <w:name w:val="WW8Num79"/>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7">
    <w:nsid w:val="0000004E"/>
    <w:multiLevelType w:val="singleLevel"/>
    <w:tmpl w:val="0000004E"/>
    <w:name w:val="WW8Num80"/>
    <w:lvl w:ilvl="0">
      <w:start w:val="1"/>
      <w:numFmt w:val="bullet"/>
      <w:lvlText w:val=""/>
      <w:lvlJc w:val="left"/>
      <w:pPr>
        <w:tabs>
          <w:tab w:val="num" w:pos="1788"/>
        </w:tabs>
        <w:ind w:left="1788" w:hanging="360"/>
      </w:pPr>
      <w:rPr>
        <w:rFonts w:ascii="Symbol" w:hAnsi="Symbol"/>
        <w:color w:val="auto"/>
      </w:rPr>
    </w:lvl>
  </w:abstractNum>
  <w:abstractNum w:abstractNumId="78">
    <w:nsid w:val="0000004F"/>
    <w:multiLevelType w:val="singleLevel"/>
    <w:tmpl w:val="0000004F"/>
    <w:name w:val="WW8Num81"/>
    <w:lvl w:ilvl="0">
      <w:start w:val="1"/>
      <w:numFmt w:val="bullet"/>
      <w:lvlText w:val=""/>
      <w:lvlJc w:val="left"/>
      <w:pPr>
        <w:tabs>
          <w:tab w:val="num" w:pos="720"/>
        </w:tabs>
        <w:ind w:left="720" w:hanging="360"/>
      </w:pPr>
      <w:rPr>
        <w:rFonts w:ascii="Wingdings" w:hAnsi="Wingdings"/>
      </w:rPr>
    </w:lvl>
  </w:abstractNum>
  <w:abstractNum w:abstractNumId="79">
    <w:nsid w:val="00000050"/>
    <w:multiLevelType w:val="multilevel"/>
    <w:tmpl w:val="00000050"/>
    <w:name w:val="WW8Num82"/>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0">
    <w:nsid w:val="00000051"/>
    <w:multiLevelType w:val="multilevel"/>
    <w:tmpl w:val="00000051"/>
    <w:name w:val="WW8Num83"/>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1">
    <w:nsid w:val="00000052"/>
    <w:multiLevelType w:val="singleLevel"/>
    <w:tmpl w:val="00000052"/>
    <w:name w:val="WW8Num84"/>
    <w:lvl w:ilvl="0">
      <w:start w:val="1"/>
      <w:numFmt w:val="bullet"/>
      <w:lvlText w:val=""/>
      <w:lvlJc w:val="left"/>
      <w:pPr>
        <w:tabs>
          <w:tab w:val="num" w:pos="1004"/>
        </w:tabs>
        <w:ind w:left="1004" w:hanging="360"/>
      </w:pPr>
      <w:rPr>
        <w:rFonts w:ascii="Symbol" w:hAnsi="Symbol"/>
        <w:color w:val="auto"/>
      </w:rPr>
    </w:lvl>
  </w:abstractNum>
  <w:abstractNum w:abstractNumId="82">
    <w:nsid w:val="00000053"/>
    <w:multiLevelType w:val="multilevel"/>
    <w:tmpl w:val="00000053"/>
    <w:name w:val="WW8Num85"/>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3">
    <w:nsid w:val="00000054"/>
    <w:multiLevelType w:val="singleLevel"/>
    <w:tmpl w:val="00000054"/>
    <w:name w:val="WW8Num86"/>
    <w:lvl w:ilvl="0">
      <w:start w:val="1"/>
      <w:numFmt w:val="bullet"/>
      <w:lvlText w:val=""/>
      <w:lvlJc w:val="left"/>
      <w:pPr>
        <w:tabs>
          <w:tab w:val="num" w:pos="1776"/>
        </w:tabs>
        <w:ind w:left="1776" w:hanging="360"/>
      </w:pPr>
      <w:rPr>
        <w:rFonts w:ascii="Symbol" w:hAnsi="Symbol"/>
        <w:b/>
        <w:i w:val="0"/>
        <w:color w:val="auto"/>
      </w:rPr>
    </w:lvl>
  </w:abstractNum>
  <w:abstractNum w:abstractNumId="84">
    <w:nsid w:val="00000055"/>
    <w:multiLevelType w:val="singleLevel"/>
    <w:tmpl w:val="00000055"/>
    <w:name w:val="WW8Num87"/>
    <w:lvl w:ilvl="0">
      <w:start w:val="1"/>
      <w:numFmt w:val="bullet"/>
      <w:lvlText w:val=""/>
      <w:lvlJc w:val="left"/>
      <w:pPr>
        <w:tabs>
          <w:tab w:val="num" w:pos="1776"/>
        </w:tabs>
        <w:ind w:left="1776" w:hanging="360"/>
      </w:pPr>
      <w:rPr>
        <w:rFonts w:ascii="Symbol" w:hAnsi="Symbol"/>
        <w:b/>
        <w:i w:val="0"/>
        <w:color w:val="auto"/>
      </w:rPr>
    </w:lvl>
  </w:abstractNum>
  <w:abstractNum w:abstractNumId="85">
    <w:nsid w:val="00000056"/>
    <w:multiLevelType w:val="multilevel"/>
    <w:tmpl w:val="00000056"/>
    <w:name w:val="WW8Num88"/>
    <w:lvl w:ilvl="0">
      <w:start w:val="1"/>
      <w:numFmt w:val="bullet"/>
      <w:lvlText w:val=""/>
      <w:lvlJc w:val="left"/>
      <w:pPr>
        <w:tabs>
          <w:tab w:val="num" w:pos="720"/>
        </w:tabs>
        <w:ind w:left="720" w:hanging="360"/>
      </w:pPr>
      <w:rPr>
        <w:rFonts w:ascii="Symbol" w:hAnsi="Symbol"/>
        <w:color w:val="auto"/>
      </w:rPr>
    </w:lvl>
    <w:lvl w:ilvl="1">
      <w:start w:val="1"/>
      <w:numFmt w:val="bullet"/>
      <w:lvlText w:val=""/>
      <w:lvlJc w:val="left"/>
      <w:pPr>
        <w:tabs>
          <w:tab w:val="num" w:pos="1440"/>
        </w:tabs>
        <w:ind w:left="1440" w:hanging="360"/>
      </w:pPr>
      <w:rPr>
        <w:rFonts w:ascii="Symbol" w:hAnsi="Symbol"/>
        <w:color w:val="auto"/>
      </w:rPr>
    </w:lvl>
    <w:lvl w:ilvl="2">
      <w:numFmt w:val="bullet"/>
      <w:lvlText w:val="-"/>
      <w:lvlJc w:val="left"/>
      <w:pPr>
        <w:tabs>
          <w:tab w:val="num" w:pos="2160"/>
        </w:tabs>
        <w:ind w:left="2160" w:hanging="360"/>
      </w:pPr>
      <w:rPr>
        <w:rFonts w:ascii="Century Gothic" w:hAnsi="Century Gothic"/>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6">
    <w:nsid w:val="00000057"/>
    <w:multiLevelType w:val="singleLevel"/>
    <w:tmpl w:val="00000057"/>
    <w:name w:val="WW8Num89"/>
    <w:lvl w:ilvl="0">
      <w:start w:val="1"/>
      <w:numFmt w:val="bullet"/>
      <w:lvlText w:val=""/>
      <w:lvlJc w:val="left"/>
      <w:pPr>
        <w:tabs>
          <w:tab w:val="num" w:pos="720"/>
        </w:tabs>
        <w:ind w:left="720" w:hanging="360"/>
      </w:pPr>
      <w:rPr>
        <w:rFonts w:ascii="Wingdings" w:hAnsi="Wingdings"/>
      </w:rPr>
    </w:lvl>
  </w:abstractNum>
  <w:abstractNum w:abstractNumId="87">
    <w:nsid w:val="00000058"/>
    <w:multiLevelType w:val="singleLevel"/>
    <w:tmpl w:val="00000058"/>
    <w:name w:val="WW8Num90"/>
    <w:lvl w:ilvl="0">
      <w:start w:val="1"/>
      <w:numFmt w:val="bullet"/>
      <w:lvlText w:val=""/>
      <w:lvlJc w:val="left"/>
      <w:pPr>
        <w:tabs>
          <w:tab w:val="num" w:pos="720"/>
        </w:tabs>
        <w:ind w:left="720" w:hanging="360"/>
      </w:pPr>
      <w:rPr>
        <w:rFonts w:ascii="Wingdings" w:hAnsi="Wingdings"/>
      </w:rPr>
    </w:lvl>
  </w:abstractNum>
  <w:abstractNum w:abstractNumId="88">
    <w:nsid w:val="00000059"/>
    <w:multiLevelType w:val="singleLevel"/>
    <w:tmpl w:val="00000059"/>
    <w:name w:val="WW8Num91"/>
    <w:lvl w:ilvl="0">
      <w:start w:val="1"/>
      <w:numFmt w:val="bullet"/>
      <w:lvlText w:val=""/>
      <w:lvlJc w:val="left"/>
      <w:pPr>
        <w:tabs>
          <w:tab w:val="num" w:pos="1647"/>
        </w:tabs>
        <w:ind w:left="1647" w:hanging="360"/>
      </w:pPr>
      <w:rPr>
        <w:rFonts w:ascii="Symbol" w:hAnsi="Symbol"/>
        <w:color w:val="auto"/>
      </w:rPr>
    </w:lvl>
  </w:abstractNum>
  <w:abstractNum w:abstractNumId="89">
    <w:nsid w:val="0000005A"/>
    <w:multiLevelType w:val="multilevel"/>
    <w:tmpl w:val="0000005A"/>
    <w:name w:val="WW8Num92"/>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0">
    <w:nsid w:val="0000005B"/>
    <w:multiLevelType w:val="singleLevel"/>
    <w:tmpl w:val="0000005B"/>
    <w:name w:val="WW8Num93"/>
    <w:lvl w:ilvl="0">
      <w:start w:val="1"/>
      <w:numFmt w:val="bullet"/>
      <w:lvlText w:val=""/>
      <w:lvlJc w:val="left"/>
      <w:pPr>
        <w:tabs>
          <w:tab w:val="num" w:pos="720"/>
        </w:tabs>
        <w:ind w:left="720" w:hanging="360"/>
      </w:pPr>
      <w:rPr>
        <w:rFonts w:ascii="Wingdings" w:hAnsi="Wingdings"/>
      </w:rPr>
    </w:lvl>
  </w:abstractNum>
  <w:abstractNum w:abstractNumId="91">
    <w:nsid w:val="0000005C"/>
    <w:multiLevelType w:val="singleLevel"/>
    <w:tmpl w:val="0000005C"/>
    <w:name w:val="WW8Num94"/>
    <w:lvl w:ilvl="0">
      <w:start w:val="1"/>
      <w:numFmt w:val="bullet"/>
      <w:lvlText w:val=""/>
      <w:lvlJc w:val="left"/>
      <w:pPr>
        <w:tabs>
          <w:tab w:val="num" w:pos="720"/>
        </w:tabs>
        <w:ind w:left="720" w:hanging="360"/>
      </w:pPr>
      <w:rPr>
        <w:rFonts w:ascii="Wingdings" w:hAnsi="Wingdings"/>
      </w:rPr>
    </w:lvl>
  </w:abstractNum>
  <w:abstractNum w:abstractNumId="92">
    <w:nsid w:val="0000005D"/>
    <w:multiLevelType w:val="singleLevel"/>
    <w:tmpl w:val="0000005D"/>
    <w:name w:val="WW8Num95"/>
    <w:lvl w:ilvl="0">
      <w:start w:val="1"/>
      <w:numFmt w:val="bullet"/>
      <w:lvlText w:val=""/>
      <w:lvlJc w:val="left"/>
      <w:pPr>
        <w:tabs>
          <w:tab w:val="num" w:pos="720"/>
        </w:tabs>
        <w:ind w:left="720" w:hanging="360"/>
      </w:pPr>
      <w:rPr>
        <w:rFonts w:ascii="Wingdings" w:hAnsi="Wingdings"/>
      </w:rPr>
    </w:lvl>
  </w:abstractNum>
  <w:abstractNum w:abstractNumId="93">
    <w:nsid w:val="0000005E"/>
    <w:multiLevelType w:val="singleLevel"/>
    <w:tmpl w:val="0000005E"/>
    <w:name w:val="WW8Num96"/>
    <w:lvl w:ilvl="0">
      <w:start w:val="1"/>
      <w:numFmt w:val="bullet"/>
      <w:lvlText w:val=""/>
      <w:lvlJc w:val="left"/>
      <w:pPr>
        <w:tabs>
          <w:tab w:val="num" w:pos="720"/>
        </w:tabs>
        <w:ind w:left="720" w:hanging="360"/>
      </w:pPr>
      <w:rPr>
        <w:rFonts w:ascii="Wingdings" w:hAnsi="Wingdings"/>
      </w:rPr>
    </w:lvl>
  </w:abstractNum>
  <w:abstractNum w:abstractNumId="94">
    <w:nsid w:val="0000005F"/>
    <w:multiLevelType w:val="singleLevel"/>
    <w:tmpl w:val="0000005F"/>
    <w:name w:val="WW8Num97"/>
    <w:lvl w:ilvl="0">
      <w:start w:val="1"/>
      <w:numFmt w:val="decimal"/>
      <w:suff w:val="nothing"/>
      <w:lvlText w:val="%1"/>
      <w:lvlJc w:val="left"/>
      <w:pPr>
        <w:tabs>
          <w:tab w:val="num" w:pos="0"/>
        </w:tabs>
      </w:pPr>
      <w:rPr>
        <w:rFonts w:ascii="Arial" w:hAnsi="Arial" w:cs="Arial"/>
      </w:rPr>
    </w:lvl>
  </w:abstractNum>
  <w:abstractNum w:abstractNumId="95">
    <w:nsid w:val="00000060"/>
    <w:multiLevelType w:val="singleLevel"/>
    <w:tmpl w:val="00000060"/>
    <w:name w:val="WW8Num98"/>
    <w:lvl w:ilvl="0">
      <w:start w:val="1"/>
      <w:numFmt w:val="bullet"/>
      <w:lvlText w:val=""/>
      <w:lvlJc w:val="left"/>
      <w:pPr>
        <w:tabs>
          <w:tab w:val="num" w:pos="720"/>
        </w:tabs>
        <w:ind w:left="720" w:hanging="360"/>
      </w:pPr>
      <w:rPr>
        <w:rFonts w:ascii="Symbol" w:hAnsi="Symbol"/>
        <w:color w:val="auto"/>
      </w:rPr>
    </w:lvl>
  </w:abstractNum>
  <w:abstractNum w:abstractNumId="96">
    <w:nsid w:val="00000061"/>
    <w:multiLevelType w:val="singleLevel"/>
    <w:tmpl w:val="00000061"/>
    <w:name w:val="WW8Num99"/>
    <w:lvl w:ilvl="0">
      <w:start w:val="1"/>
      <w:numFmt w:val="bullet"/>
      <w:lvlText w:val=""/>
      <w:lvlJc w:val="left"/>
      <w:pPr>
        <w:tabs>
          <w:tab w:val="num" w:pos="780"/>
        </w:tabs>
        <w:ind w:left="780" w:hanging="360"/>
      </w:pPr>
      <w:rPr>
        <w:rFonts w:ascii="Wingdings" w:hAnsi="Wingdings"/>
      </w:rPr>
    </w:lvl>
  </w:abstractNum>
  <w:abstractNum w:abstractNumId="97">
    <w:nsid w:val="00000062"/>
    <w:multiLevelType w:val="singleLevel"/>
    <w:tmpl w:val="00000062"/>
    <w:name w:val="WW8Num100"/>
    <w:lvl w:ilvl="0">
      <w:start w:val="1"/>
      <w:numFmt w:val="bullet"/>
      <w:lvlText w:val=""/>
      <w:lvlJc w:val="left"/>
      <w:pPr>
        <w:tabs>
          <w:tab w:val="num" w:pos="720"/>
        </w:tabs>
        <w:ind w:left="720" w:hanging="360"/>
      </w:pPr>
      <w:rPr>
        <w:rFonts w:ascii="Symbol" w:hAnsi="Symbol"/>
      </w:rPr>
    </w:lvl>
  </w:abstractNum>
  <w:abstractNum w:abstractNumId="98">
    <w:nsid w:val="00000063"/>
    <w:multiLevelType w:val="singleLevel"/>
    <w:tmpl w:val="00000063"/>
    <w:name w:val="WW8Num101"/>
    <w:lvl w:ilvl="0">
      <w:start w:val="1"/>
      <w:numFmt w:val="bullet"/>
      <w:lvlText w:val=""/>
      <w:lvlJc w:val="left"/>
      <w:pPr>
        <w:tabs>
          <w:tab w:val="num" w:pos="1077"/>
        </w:tabs>
        <w:ind w:left="1077" w:hanging="360"/>
      </w:pPr>
      <w:rPr>
        <w:rFonts w:ascii="Wingdings" w:hAnsi="Wingdings"/>
      </w:rPr>
    </w:lvl>
  </w:abstractNum>
  <w:abstractNum w:abstractNumId="99">
    <w:nsid w:val="00000064"/>
    <w:multiLevelType w:val="multilevel"/>
    <w:tmpl w:val="00000064"/>
    <w:name w:val="WW8Num102"/>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0">
    <w:nsid w:val="00000065"/>
    <w:multiLevelType w:val="singleLevel"/>
    <w:tmpl w:val="00000065"/>
    <w:name w:val="WW8Num103"/>
    <w:lvl w:ilvl="0">
      <w:start w:val="1"/>
      <w:numFmt w:val="bullet"/>
      <w:lvlText w:val=""/>
      <w:lvlJc w:val="left"/>
      <w:pPr>
        <w:tabs>
          <w:tab w:val="num" w:pos="1260"/>
        </w:tabs>
        <w:ind w:left="1260" w:hanging="360"/>
      </w:pPr>
      <w:rPr>
        <w:rFonts w:ascii="Wingdings" w:hAnsi="Wingdings"/>
      </w:rPr>
    </w:lvl>
  </w:abstractNum>
  <w:abstractNum w:abstractNumId="101">
    <w:nsid w:val="00000066"/>
    <w:multiLevelType w:val="singleLevel"/>
    <w:tmpl w:val="00000066"/>
    <w:name w:val="WW8Num104"/>
    <w:lvl w:ilvl="0">
      <w:start w:val="1"/>
      <w:numFmt w:val="bullet"/>
      <w:lvlText w:val=""/>
      <w:lvlJc w:val="left"/>
      <w:pPr>
        <w:tabs>
          <w:tab w:val="num" w:pos="720"/>
        </w:tabs>
        <w:ind w:left="720" w:hanging="360"/>
      </w:pPr>
      <w:rPr>
        <w:rFonts w:ascii="Wingdings" w:hAnsi="Wingdings"/>
      </w:rPr>
    </w:lvl>
  </w:abstractNum>
  <w:abstractNum w:abstractNumId="102">
    <w:nsid w:val="00000067"/>
    <w:multiLevelType w:val="singleLevel"/>
    <w:tmpl w:val="00000067"/>
    <w:name w:val="WW8Num105"/>
    <w:lvl w:ilvl="0">
      <w:start w:val="1"/>
      <w:numFmt w:val="bullet"/>
      <w:lvlText w:val=""/>
      <w:lvlJc w:val="left"/>
      <w:pPr>
        <w:tabs>
          <w:tab w:val="num" w:pos="643"/>
        </w:tabs>
        <w:ind w:left="643" w:hanging="360"/>
      </w:pPr>
      <w:rPr>
        <w:rFonts w:ascii="Symbol" w:hAnsi="Symbol"/>
        <w:color w:val="auto"/>
      </w:rPr>
    </w:lvl>
  </w:abstractNum>
  <w:abstractNum w:abstractNumId="103">
    <w:nsid w:val="00000068"/>
    <w:multiLevelType w:val="multilevel"/>
    <w:tmpl w:val="00000068"/>
    <w:name w:val="WW8Num106"/>
    <w:lvl w:ilvl="0">
      <w:start w:val="1"/>
      <w:numFmt w:val="bullet"/>
      <w:lvlText w:val=""/>
      <w:lvlJc w:val="left"/>
      <w:pPr>
        <w:tabs>
          <w:tab w:val="num" w:pos="720"/>
        </w:tabs>
        <w:ind w:left="720" w:hanging="360"/>
      </w:pPr>
      <w:rPr>
        <w:rFonts w:ascii="Symbol" w:hAnsi="Symbol"/>
        <w:color w:val="auto"/>
      </w:rPr>
    </w:lvl>
    <w:lvl w:ilvl="1">
      <w:start w:val="1"/>
      <w:numFmt w:val="bullet"/>
      <w:lvlText w:val=""/>
      <w:lvlJc w:val="left"/>
      <w:pPr>
        <w:tabs>
          <w:tab w:val="num" w:pos="1440"/>
        </w:tabs>
        <w:ind w:left="1440" w:hanging="360"/>
      </w:pPr>
      <w:rPr>
        <w:rFonts w:ascii="Symbol" w:hAnsi="Symbol"/>
        <w:color w:val="auto"/>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4">
    <w:nsid w:val="00000069"/>
    <w:multiLevelType w:val="multilevel"/>
    <w:tmpl w:val="00000069"/>
    <w:name w:val="WW8Num107"/>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5">
    <w:nsid w:val="0000006A"/>
    <w:multiLevelType w:val="singleLevel"/>
    <w:tmpl w:val="0000006A"/>
    <w:name w:val="WW8Num108"/>
    <w:lvl w:ilvl="0">
      <w:start w:val="1"/>
      <w:numFmt w:val="bullet"/>
      <w:lvlText w:val=""/>
      <w:lvlJc w:val="left"/>
      <w:pPr>
        <w:tabs>
          <w:tab w:val="num" w:pos="2856"/>
        </w:tabs>
        <w:ind w:left="2856" w:hanging="360"/>
      </w:pPr>
      <w:rPr>
        <w:rFonts w:ascii="Symbol" w:hAnsi="Symbol"/>
      </w:rPr>
    </w:lvl>
  </w:abstractNum>
  <w:abstractNum w:abstractNumId="106">
    <w:nsid w:val="0000006B"/>
    <w:multiLevelType w:val="singleLevel"/>
    <w:tmpl w:val="0000006B"/>
    <w:name w:val="WW8Num109"/>
    <w:lvl w:ilvl="0">
      <w:start w:val="1"/>
      <w:numFmt w:val="bullet"/>
      <w:lvlText w:val=""/>
      <w:lvlJc w:val="left"/>
      <w:pPr>
        <w:tabs>
          <w:tab w:val="num" w:pos="720"/>
        </w:tabs>
        <w:ind w:left="720" w:hanging="360"/>
      </w:pPr>
      <w:rPr>
        <w:rFonts w:ascii="Symbol" w:hAnsi="Symbol"/>
        <w:color w:val="auto"/>
      </w:rPr>
    </w:lvl>
  </w:abstractNum>
  <w:abstractNum w:abstractNumId="107">
    <w:nsid w:val="0000006C"/>
    <w:multiLevelType w:val="multilevel"/>
    <w:tmpl w:val="0000006C"/>
    <w:name w:val="WW8Num110"/>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8">
    <w:nsid w:val="0000006D"/>
    <w:multiLevelType w:val="singleLevel"/>
    <w:tmpl w:val="0000006D"/>
    <w:name w:val="WW8Num111"/>
    <w:lvl w:ilvl="0">
      <w:start w:val="1"/>
      <w:numFmt w:val="bullet"/>
      <w:lvlText w:val=""/>
      <w:lvlJc w:val="left"/>
      <w:pPr>
        <w:tabs>
          <w:tab w:val="num" w:pos="720"/>
        </w:tabs>
        <w:ind w:left="720" w:hanging="360"/>
      </w:pPr>
      <w:rPr>
        <w:rFonts w:ascii="Symbol" w:hAnsi="Symbol"/>
        <w:color w:val="auto"/>
      </w:rPr>
    </w:lvl>
  </w:abstractNum>
  <w:abstractNum w:abstractNumId="109">
    <w:nsid w:val="0000006E"/>
    <w:multiLevelType w:val="multilevel"/>
    <w:tmpl w:val="0000006E"/>
    <w:name w:val="WW8Num1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152"/>
        </w:tabs>
        <w:ind w:left="1152" w:hanging="792"/>
      </w:pPr>
      <w:rPr>
        <w:rFonts w:cs="Times New Roman"/>
      </w:rPr>
    </w:lvl>
    <w:lvl w:ilvl="2">
      <w:start w:val="1"/>
      <w:numFmt w:val="decimal"/>
      <w:lvlText w:val="%1.%2.%3"/>
      <w:lvlJc w:val="left"/>
      <w:pPr>
        <w:tabs>
          <w:tab w:val="num" w:pos="1584"/>
        </w:tabs>
        <w:ind w:left="1584" w:hanging="504"/>
      </w:pPr>
      <w:rPr>
        <w:rFonts w:cs="Times New Roman"/>
      </w:rPr>
    </w:lvl>
    <w:lvl w:ilvl="3">
      <w:start w:val="1"/>
      <w:numFmt w:val="decimal"/>
      <w:lvlText w:val="%1.%2.%3.%4"/>
      <w:lvlJc w:val="left"/>
      <w:pPr>
        <w:tabs>
          <w:tab w:val="num" w:pos="2088"/>
        </w:tabs>
        <w:ind w:left="2088" w:hanging="648"/>
      </w:pPr>
      <w:rPr>
        <w:rFonts w:cs="Times New Roman"/>
      </w:rPr>
    </w:lvl>
    <w:lvl w:ilvl="4">
      <w:start w:val="1"/>
      <w:numFmt w:val="decimal"/>
      <w:lvlText w:val="%1.%2.%3.%4.%5"/>
      <w:lvlJc w:val="left"/>
      <w:pPr>
        <w:tabs>
          <w:tab w:val="num" w:pos="2592"/>
        </w:tabs>
        <w:ind w:left="2592" w:hanging="792"/>
      </w:pPr>
      <w:rPr>
        <w:rFonts w:cs="Times New Roman"/>
      </w:rPr>
    </w:lvl>
    <w:lvl w:ilvl="5">
      <w:start w:val="1"/>
      <w:numFmt w:val="decimal"/>
      <w:lvlText w:val="%1.%2.%3.%4.%5.%6"/>
      <w:lvlJc w:val="left"/>
      <w:pPr>
        <w:tabs>
          <w:tab w:val="num" w:pos="3096"/>
        </w:tabs>
        <w:ind w:left="3096" w:hanging="936"/>
      </w:pPr>
      <w:rPr>
        <w:rFonts w:cs="Times New Roman"/>
      </w:rPr>
    </w:lvl>
    <w:lvl w:ilvl="6">
      <w:start w:val="1"/>
      <w:numFmt w:val="decimal"/>
      <w:lvlText w:val="%1.%2.%3.%4.%5.%6.%7"/>
      <w:lvlJc w:val="left"/>
      <w:pPr>
        <w:tabs>
          <w:tab w:val="num" w:pos="3600"/>
        </w:tabs>
        <w:ind w:left="3600" w:hanging="1080"/>
      </w:pPr>
      <w:rPr>
        <w:rFonts w:cs="Times New Roman"/>
      </w:rPr>
    </w:lvl>
    <w:lvl w:ilvl="7">
      <w:start w:val="1"/>
      <w:numFmt w:val="decimal"/>
      <w:lvlText w:val="%1.%2.%3.%4.%5.%6.%7.%8"/>
      <w:lvlJc w:val="left"/>
      <w:pPr>
        <w:tabs>
          <w:tab w:val="num" w:pos="4104"/>
        </w:tabs>
        <w:ind w:left="4104" w:hanging="1224"/>
      </w:pPr>
      <w:rPr>
        <w:rFonts w:cs="Times New Roman"/>
      </w:rPr>
    </w:lvl>
    <w:lvl w:ilvl="8">
      <w:start w:val="1"/>
      <w:numFmt w:val="decimal"/>
      <w:lvlText w:val="%1.%2.%3.%4.%5.%6.%7.%8.%9"/>
      <w:lvlJc w:val="left"/>
      <w:pPr>
        <w:tabs>
          <w:tab w:val="num" w:pos="4680"/>
        </w:tabs>
        <w:ind w:left="4680" w:hanging="1440"/>
      </w:pPr>
      <w:rPr>
        <w:rFonts w:cs="Times New Roman"/>
      </w:rPr>
    </w:lvl>
  </w:abstractNum>
  <w:abstractNum w:abstractNumId="110">
    <w:nsid w:val="0000006F"/>
    <w:multiLevelType w:val="singleLevel"/>
    <w:tmpl w:val="0000006F"/>
    <w:name w:val="WW8Num113"/>
    <w:lvl w:ilvl="0">
      <w:start w:val="1"/>
      <w:numFmt w:val="bullet"/>
      <w:lvlText w:val=""/>
      <w:lvlJc w:val="left"/>
      <w:pPr>
        <w:tabs>
          <w:tab w:val="num" w:pos="720"/>
        </w:tabs>
        <w:ind w:left="720" w:hanging="360"/>
      </w:pPr>
      <w:rPr>
        <w:rFonts w:ascii="Symbol" w:hAnsi="Symbol"/>
        <w:color w:val="auto"/>
      </w:rPr>
    </w:lvl>
  </w:abstractNum>
  <w:abstractNum w:abstractNumId="111">
    <w:nsid w:val="00000070"/>
    <w:multiLevelType w:val="singleLevel"/>
    <w:tmpl w:val="00000070"/>
    <w:name w:val="WW8Num115"/>
    <w:lvl w:ilvl="0">
      <w:start w:val="1"/>
      <w:numFmt w:val="bullet"/>
      <w:lvlText w:val=""/>
      <w:lvlJc w:val="left"/>
      <w:pPr>
        <w:tabs>
          <w:tab w:val="num" w:pos="720"/>
        </w:tabs>
        <w:ind w:left="720" w:hanging="360"/>
      </w:pPr>
      <w:rPr>
        <w:rFonts w:ascii="Symbol" w:hAnsi="Symbol"/>
      </w:rPr>
    </w:lvl>
  </w:abstractNum>
  <w:abstractNum w:abstractNumId="112">
    <w:nsid w:val="00000071"/>
    <w:multiLevelType w:val="singleLevel"/>
    <w:tmpl w:val="00000071"/>
    <w:name w:val="WW8Num116"/>
    <w:lvl w:ilvl="0">
      <w:start w:val="1"/>
      <w:numFmt w:val="bullet"/>
      <w:lvlText w:val=""/>
      <w:lvlJc w:val="left"/>
      <w:pPr>
        <w:tabs>
          <w:tab w:val="num" w:pos="720"/>
        </w:tabs>
        <w:ind w:left="720" w:hanging="360"/>
      </w:pPr>
      <w:rPr>
        <w:rFonts w:ascii="Wingdings" w:hAnsi="Wingdings"/>
      </w:rPr>
    </w:lvl>
  </w:abstractNum>
  <w:abstractNum w:abstractNumId="113">
    <w:nsid w:val="00000072"/>
    <w:multiLevelType w:val="singleLevel"/>
    <w:tmpl w:val="00000072"/>
    <w:name w:val="WW8Num117"/>
    <w:lvl w:ilvl="0">
      <w:start w:val="1"/>
      <w:numFmt w:val="decimal"/>
      <w:suff w:val="nothing"/>
      <w:lvlText w:val="%1"/>
      <w:lvlJc w:val="left"/>
      <w:pPr>
        <w:tabs>
          <w:tab w:val="num" w:pos="568"/>
        </w:tabs>
        <w:ind w:left="568"/>
      </w:pPr>
      <w:rPr>
        <w:rFonts w:ascii="Arial" w:hAnsi="Arial" w:cs="Arial"/>
      </w:rPr>
    </w:lvl>
  </w:abstractNum>
  <w:abstractNum w:abstractNumId="114">
    <w:nsid w:val="00000073"/>
    <w:multiLevelType w:val="singleLevel"/>
    <w:tmpl w:val="00000073"/>
    <w:name w:val="WW8Num118"/>
    <w:lvl w:ilvl="0">
      <w:start w:val="1"/>
      <w:numFmt w:val="bullet"/>
      <w:lvlText w:val=""/>
      <w:lvlJc w:val="left"/>
      <w:pPr>
        <w:tabs>
          <w:tab w:val="num" w:pos="720"/>
        </w:tabs>
        <w:ind w:left="720" w:hanging="360"/>
      </w:pPr>
      <w:rPr>
        <w:rFonts w:ascii="Symbol" w:hAnsi="Symbol"/>
        <w:color w:val="auto"/>
      </w:rPr>
    </w:lvl>
  </w:abstractNum>
  <w:abstractNum w:abstractNumId="115">
    <w:nsid w:val="00000074"/>
    <w:multiLevelType w:val="singleLevel"/>
    <w:tmpl w:val="00000074"/>
    <w:name w:val="WW8Num119"/>
    <w:lvl w:ilvl="0">
      <w:start w:val="1"/>
      <w:numFmt w:val="bullet"/>
      <w:lvlText w:val=""/>
      <w:lvlJc w:val="left"/>
      <w:pPr>
        <w:tabs>
          <w:tab w:val="num" w:pos="720"/>
        </w:tabs>
        <w:ind w:left="720" w:hanging="360"/>
      </w:pPr>
      <w:rPr>
        <w:rFonts w:ascii="Wingdings" w:hAnsi="Wingdings"/>
      </w:rPr>
    </w:lvl>
  </w:abstractNum>
  <w:abstractNum w:abstractNumId="116">
    <w:nsid w:val="00000075"/>
    <w:multiLevelType w:val="singleLevel"/>
    <w:tmpl w:val="00000075"/>
    <w:name w:val="WW8Num120"/>
    <w:lvl w:ilvl="0">
      <w:start w:val="1"/>
      <w:numFmt w:val="bullet"/>
      <w:lvlText w:val=""/>
      <w:lvlJc w:val="left"/>
      <w:pPr>
        <w:tabs>
          <w:tab w:val="num" w:pos="720"/>
        </w:tabs>
        <w:ind w:left="720" w:hanging="360"/>
      </w:pPr>
      <w:rPr>
        <w:rFonts w:ascii="Symbol" w:hAnsi="Symbol"/>
      </w:rPr>
    </w:lvl>
  </w:abstractNum>
  <w:abstractNum w:abstractNumId="117">
    <w:nsid w:val="00000076"/>
    <w:multiLevelType w:val="singleLevel"/>
    <w:tmpl w:val="00000076"/>
    <w:name w:val="WW8Num121"/>
    <w:lvl w:ilvl="0">
      <w:start w:val="1"/>
      <w:numFmt w:val="bullet"/>
      <w:lvlText w:val=""/>
      <w:lvlJc w:val="left"/>
      <w:pPr>
        <w:tabs>
          <w:tab w:val="num" w:pos="1077"/>
        </w:tabs>
        <w:ind w:left="1077" w:hanging="369"/>
      </w:pPr>
      <w:rPr>
        <w:rFonts w:ascii="Symbol" w:hAnsi="Symbol"/>
        <w:color w:val="auto"/>
      </w:rPr>
    </w:lvl>
  </w:abstractNum>
  <w:abstractNum w:abstractNumId="118">
    <w:nsid w:val="00000077"/>
    <w:multiLevelType w:val="singleLevel"/>
    <w:tmpl w:val="00000077"/>
    <w:name w:val="WW8Num122"/>
    <w:lvl w:ilvl="0">
      <w:start w:val="1"/>
      <w:numFmt w:val="bullet"/>
      <w:pStyle w:val="Bullet0"/>
      <w:lvlText w:val=""/>
      <w:lvlJc w:val="left"/>
      <w:pPr>
        <w:tabs>
          <w:tab w:val="num" w:pos="794"/>
        </w:tabs>
        <w:ind w:left="794" w:hanging="369"/>
      </w:pPr>
      <w:rPr>
        <w:rFonts w:ascii="Symbol" w:hAnsi="Symbol"/>
        <w:color w:val="auto"/>
      </w:rPr>
    </w:lvl>
  </w:abstractNum>
  <w:abstractNum w:abstractNumId="119">
    <w:nsid w:val="00000078"/>
    <w:multiLevelType w:val="singleLevel"/>
    <w:tmpl w:val="00000078"/>
    <w:name w:val="WW8Num123"/>
    <w:lvl w:ilvl="0">
      <w:start w:val="1"/>
      <w:numFmt w:val="bullet"/>
      <w:lvlText w:val=""/>
      <w:lvlJc w:val="left"/>
      <w:pPr>
        <w:tabs>
          <w:tab w:val="num" w:pos="720"/>
        </w:tabs>
        <w:ind w:left="720" w:hanging="360"/>
      </w:pPr>
      <w:rPr>
        <w:rFonts w:ascii="Symbol" w:hAnsi="Symbol"/>
      </w:rPr>
    </w:lvl>
  </w:abstractNum>
  <w:abstractNum w:abstractNumId="120">
    <w:nsid w:val="00000079"/>
    <w:multiLevelType w:val="multilevel"/>
    <w:tmpl w:val="00000079"/>
    <w:name w:val="WW8Num124"/>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1">
    <w:nsid w:val="0000007A"/>
    <w:multiLevelType w:val="singleLevel"/>
    <w:tmpl w:val="0000007A"/>
    <w:name w:val="WW8Num125"/>
    <w:lvl w:ilvl="0">
      <w:start w:val="1"/>
      <w:numFmt w:val="bullet"/>
      <w:lvlText w:val=""/>
      <w:lvlJc w:val="left"/>
      <w:pPr>
        <w:tabs>
          <w:tab w:val="num" w:pos="1068"/>
        </w:tabs>
        <w:ind w:left="1068" w:hanging="360"/>
      </w:pPr>
      <w:rPr>
        <w:rFonts w:ascii="Symbol" w:hAnsi="Symbol"/>
        <w:color w:val="auto"/>
      </w:rPr>
    </w:lvl>
  </w:abstractNum>
  <w:abstractNum w:abstractNumId="122">
    <w:nsid w:val="0000007B"/>
    <w:multiLevelType w:val="multilevel"/>
    <w:tmpl w:val="0000007B"/>
    <w:name w:val="WW8Num126"/>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3">
    <w:nsid w:val="0000007C"/>
    <w:multiLevelType w:val="multilevel"/>
    <w:tmpl w:val="0000007C"/>
    <w:name w:val="WW8Num127"/>
    <w:lvl w:ilvl="0">
      <w:start w:val="1"/>
      <w:numFmt w:val="bullet"/>
      <w:lvlText w:val=""/>
      <w:lvlJc w:val="left"/>
      <w:pPr>
        <w:tabs>
          <w:tab w:val="num" w:pos="720"/>
        </w:tabs>
        <w:ind w:left="720" w:hanging="360"/>
      </w:pPr>
      <w:rPr>
        <w:rFonts w:ascii="Symbol" w:hAnsi="Symbol"/>
        <w:color w:val="auto"/>
      </w:rPr>
    </w:lvl>
    <w:lvl w:ilvl="1">
      <w:start w:val="1"/>
      <w:numFmt w:val="bullet"/>
      <w:lvlText w:val=""/>
      <w:lvlJc w:val="left"/>
      <w:pPr>
        <w:tabs>
          <w:tab w:val="num" w:pos="1440"/>
        </w:tabs>
        <w:ind w:left="1440" w:hanging="360"/>
      </w:pPr>
      <w:rPr>
        <w:rFonts w:ascii="Symbol" w:hAnsi="Symbol"/>
        <w:color w:val="auto"/>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4">
    <w:nsid w:val="0000007D"/>
    <w:multiLevelType w:val="singleLevel"/>
    <w:tmpl w:val="0000007D"/>
    <w:name w:val="WW8Num128"/>
    <w:lvl w:ilvl="0">
      <w:start w:val="1"/>
      <w:numFmt w:val="bullet"/>
      <w:lvlText w:val=""/>
      <w:lvlJc w:val="left"/>
      <w:pPr>
        <w:tabs>
          <w:tab w:val="num" w:pos="870"/>
        </w:tabs>
        <w:ind w:left="870" w:hanging="360"/>
      </w:pPr>
      <w:rPr>
        <w:rFonts w:ascii="Symbol" w:hAnsi="Symbol"/>
      </w:rPr>
    </w:lvl>
  </w:abstractNum>
  <w:abstractNum w:abstractNumId="125">
    <w:nsid w:val="0000007E"/>
    <w:multiLevelType w:val="multilevel"/>
    <w:tmpl w:val="0000007E"/>
    <w:name w:val="WW8Num130"/>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6">
    <w:nsid w:val="0000007F"/>
    <w:multiLevelType w:val="singleLevel"/>
    <w:tmpl w:val="0000007F"/>
    <w:name w:val="WW8Num131"/>
    <w:lvl w:ilvl="0">
      <w:start w:val="1"/>
      <w:numFmt w:val="bullet"/>
      <w:lvlText w:val=""/>
      <w:lvlJc w:val="left"/>
      <w:pPr>
        <w:tabs>
          <w:tab w:val="num" w:pos="1776"/>
        </w:tabs>
        <w:ind w:left="1776" w:hanging="360"/>
      </w:pPr>
      <w:rPr>
        <w:rFonts w:ascii="Symbol" w:hAnsi="Symbol"/>
        <w:b/>
        <w:i w:val="0"/>
        <w:color w:val="auto"/>
      </w:rPr>
    </w:lvl>
  </w:abstractNum>
  <w:abstractNum w:abstractNumId="127">
    <w:nsid w:val="00000080"/>
    <w:multiLevelType w:val="multilevel"/>
    <w:tmpl w:val="00000080"/>
    <w:name w:val="WW8Num132"/>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8">
    <w:nsid w:val="00000081"/>
    <w:multiLevelType w:val="multilevel"/>
    <w:tmpl w:val="00000081"/>
    <w:name w:val="WW8Num133"/>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9">
    <w:nsid w:val="00000082"/>
    <w:multiLevelType w:val="singleLevel"/>
    <w:tmpl w:val="00000082"/>
    <w:name w:val="WW8Num134"/>
    <w:lvl w:ilvl="0">
      <w:start w:val="1"/>
      <w:numFmt w:val="bullet"/>
      <w:lvlText w:val=""/>
      <w:lvlJc w:val="left"/>
      <w:pPr>
        <w:tabs>
          <w:tab w:val="num" w:pos="1287"/>
        </w:tabs>
        <w:ind w:left="1287" w:firstLine="131"/>
      </w:pPr>
      <w:rPr>
        <w:rFonts w:ascii="Symbol" w:hAnsi="Symbol"/>
        <w:color w:val="auto"/>
      </w:rPr>
    </w:lvl>
  </w:abstractNum>
  <w:abstractNum w:abstractNumId="130">
    <w:nsid w:val="00000083"/>
    <w:multiLevelType w:val="singleLevel"/>
    <w:tmpl w:val="00000083"/>
    <w:name w:val="WW8Num135"/>
    <w:lvl w:ilvl="0">
      <w:start w:val="1"/>
      <w:numFmt w:val="bullet"/>
      <w:lvlText w:val=""/>
      <w:lvlJc w:val="left"/>
      <w:pPr>
        <w:tabs>
          <w:tab w:val="num" w:pos="720"/>
        </w:tabs>
        <w:ind w:left="720" w:hanging="360"/>
      </w:pPr>
      <w:rPr>
        <w:rFonts w:ascii="Symbol" w:hAnsi="Symbol"/>
        <w:color w:val="auto"/>
      </w:rPr>
    </w:lvl>
  </w:abstractNum>
  <w:abstractNum w:abstractNumId="131">
    <w:nsid w:val="00000084"/>
    <w:multiLevelType w:val="singleLevel"/>
    <w:tmpl w:val="00000084"/>
    <w:name w:val="WW8Num136"/>
    <w:lvl w:ilvl="0">
      <w:start w:val="1"/>
      <w:numFmt w:val="bullet"/>
      <w:lvlText w:val=""/>
      <w:lvlJc w:val="left"/>
      <w:pPr>
        <w:tabs>
          <w:tab w:val="num" w:pos="360"/>
        </w:tabs>
        <w:ind w:left="360" w:hanging="360"/>
      </w:pPr>
      <w:rPr>
        <w:rFonts w:ascii="Symbol" w:hAnsi="Symbol"/>
        <w:color w:val="auto"/>
      </w:rPr>
    </w:lvl>
  </w:abstractNum>
  <w:abstractNum w:abstractNumId="132">
    <w:nsid w:val="00000085"/>
    <w:multiLevelType w:val="singleLevel"/>
    <w:tmpl w:val="00000085"/>
    <w:name w:val="WW8Num137"/>
    <w:lvl w:ilvl="0">
      <w:start w:val="1"/>
      <w:numFmt w:val="bullet"/>
      <w:lvlText w:val=""/>
      <w:lvlJc w:val="left"/>
      <w:pPr>
        <w:tabs>
          <w:tab w:val="num" w:pos="720"/>
        </w:tabs>
        <w:ind w:left="720" w:hanging="360"/>
      </w:pPr>
      <w:rPr>
        <w:rFonts w:ascii="Symbol" w:hAnsi="Symbol"/>
        <w:color w:val="auto"/>
      </w:rPr>
    </w:lvl>
  </w:abstractNum>
  <w:abstractNum w:abstractNumId="133">
    <w:nsid w:val="00000086"/>
    <w:multiLevelType w:val="singleLevel"/>
    <w:tmpl w:val="00000086"/>
    <w:name w:val="WW8Num138"/>
    <w:lvl w:ilvl="0">
      <w:start w:val="1"/>
      <w:numFmt w:val="bullet"/>
      <w:lvlText w:val=""/>
      <w:lvlJc w:val="left"/>
      <w:pPr>
        <w:tabs>
          <w:tab w:val="num" w:pos="1287"/>
        </w:tabs>
        <w:ind w:left="1287" w:hanging="360"/>
      </w:pPr>
      <w:rPr>
        <w:rFonts w:ascii="Symbol" w:hAnsi="Symbol"/>
        <w:color w:val="auto"/>
      </w:rPr>
    </w:lvl>
  </w:abstractNum>
  <w:abstractNum w:abstractNumId="134">
    <w:nsid w:val="00000087"/>
    <w:multiLevelType w:val="multilevel"/>
    <w:tmpl w:val="00000087"/>
    <w:name w:val="WW8Num139"/>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5">
    <w:nsid w:val="00000088"/>
    <w:multiLevelType w:val="multilevel"/>
    <w:tmpl w:val="00000088"/>
    <w:name w:val="WW8Num14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6">
    <w:nsid w:val="00000089"/>
    <w:multiLevelType w:val="multilevel"/>
    <w:tmpl w:val="00000089"/>
    <w:name w:val="WW8Num141"/>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7">
    <w:nsid w:val="0000008A"/>
    <w:multiLevelType w:val="singleLevel"/>
    <w:tmpl w:val="0000008A"/>
    <w:name w:val="WW8Num142"/>
    <w:lvl w:ilvl="0">
      <w:start w:val="1"/>
      <w:numFmt w:val="bullet"/>
      <w:lvlText w:val=""/>
      <w:lvlJc w:val="left"/>
      <w:pPr>
        <w:tabs>
          <w:tab w:val="num" w:pos="720"/>
        </w:tabs>
        <w:ind w:left="720" w:hanging="360"/>
      </w:pPr>
      <w:rPr>
        <w:rFonts w:ascii="Symbol" w:hAnsi="Symbol"/>
        <w:color w:val="auto"/>
      </w:rPr>
    </w:lvl>
  </w:abstractNum>
  <w:abstractNum w:abstractNumId="138">
    <w:nsid w:val="0000008B"/>
    <w:multiLevelType w:val="multilevel"/>
    <w:tmpl w:val="0000008B"/>
    <w:name w:val="WW8Num143"/>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9">
    <w:nsid w:val="0000008C"/>
    <w:multiLevelType w:val="singleLevel"/>
    <w:tmpl w:val="0000008C"/>
    <w:name w:val="WW8Num144"/>
    <w:lvl w:ilvl="0">
      <w:start w:val="1"/>
      <w:numFmt w:val="bullet"/>
      <w:lvlText w:val=""/>
      <w:lvlJc w:val="left"/>
      <w:pPr>
        <w:tabs>
          <w:tab w:val="num" w:pos="720"/>
        </w:tabs>
        <w:ind w:left="720" w:hanging="360"/>
      </w:pPr>
      <w:rPr>
        <w:rFonts w:ascii="Wingdings" w:hAnsi="Wingdings"/>
      </w:rPr>
    </w:lvl>
  </w:abstractNum>
  <w:abstractNum w:abstractNumId="140">
    <w:nsid w:val="0000008D"/>
    <w:multiLevelType w:val="singleLevel"/>
    <w:tmpl w:val="0000008D"/>
    <w:name w:val="WW8Num145"/>
    <w:lvl w:ilvl="0">
      <w:start w:val="1"/>
      <w:numFmt w:val="bullet"/>
      <w:lvlText w:val=""/>
      <w:lvlJc w:val="left"/>
      <w:pPr>
        <w:tabs>
          <w:tab w:val="num" w:pos="720"/>
        </w:tabs>
        <w:ind w:left="720" w:hanging="360"/>
      </w:pPr>
      <w:rPr>
        <w:rFonts w:ascii="Symbol" w:hAnsi="Symbol"/>
        <w:color w:val="auto"/>
      </w:rPr>
    </w:lvl>
  </w:abstractNum>
  <w:abstractNum w:abstractNumId="141">
    <w:nsid w:val="0000008E"/>
    <w:multiLevelType w:val="multilevel"/>
    <w:tmpl w:val="0000008E"/>
    <w:name w:val="WW8Num146"/>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42">
    <w:nsid w:val="0000008F"/>
    <w:multiLevelType w:val="singleLevel"/>
    <w:tmpl w:val="0000008F"/>
    <w:name w:val="WW8Num147"/>
    <w:lvl w:ilvl="0">
      <w:start w:val="1"/>
      <w:numFmt w:val="bullet"/>
      <w:lvlText w:val=""/>
      <w:lvlJc w:val="left"/>
      <w:pPr>
        <w:tabs>
          <w:tab w:val="num" w:pos="720"/>
        </w:tabs>
        <w:ind w:left="720" w:hanging="360"/>
      </w:pPr>
      <w:rPr>
        <w:rFonts w:ascii="Wingdings" w:hAnsi="Wingdings"/>
      </w:rPr>
    </w:lvl>
  </w:abstractNum>
  <w:abstractNum w:abstractNumId="143">
    <w:nsid w:val="00000090"/>
    <w:multiLevelType w:val="multilevel"/>
    <w:tmpl w:val="00000090"/>
    <w:name w:val="WW8Num148"/>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44">
    <w:nsid w:val="00000091"/>
    <w:multiLevelType w:val="singleLevel"/>
    <w:tmpl w:val="00000091"/>
    <w:name w:val="WW8Num149"/>
    <w:lvl w:ilvl="0">
      <w:start w:val="1"/>
      <w:numFmt w:val="bullet"/>
      <w:lvlText w:val=""/>
      <w:lvlJc w:val="left"/>
      <w:pPr>
        <w:tabs>
          <w:tab w:val="num" w:pos="720"/>
        </w:tabs>
        <w:ind w:left="720" w:hanging="360"/>
      </w:pPr>
      <w:rPr>
        <w:rFonts w:ascii="Wingdings" w:hAnsi="Wingdings"/>
      </w:rPr>
    </w:lvl>
  </w:abstractNum>
  <w:abstractNum w:abstractNumId="145">
    <w:nsid w:val="00000092"/>
    <w:multiLevelType w:val="multilevel"/>
    <w:tmpl w:val="00000092"/>
    <w:name w:val="WW8Num150"/>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46">
    <w:nsid w:val="00000093"/>
    <w:multiLevelType w:val="singleLevel"/>
    <w:tmpl w:val="00000093"/>
    <w:name w:val="WW8Num151"/>
    <w:lvl w:ilvl="0">
      <w:start w:val="1"/>
      <w:numFmt w:val="bullet"/>
      <w:lvlText w:val=""/>
      <w:lvlJc w:val="left"/>
      <w:pPr>
        <w:tabs>
          <w:tab w:val="num" w:pos="720"/>
        </w:tabs>
        <w:ind w:left="720" w:hanging="360"/>
      </w:pPr>
      <w:rPr>
        <w:rFonts w:ascii="Wingdings" w:hAnsi="Wingdings"/>
      </w:rPr>
    </w:lvl>
  </w:abstractNum>
  <w:abstractNum w:abstractNumId="147">
    <w:nsid w:val="00000094"/>
    <w:multiLevelType w:val="singleLevel"/>
    <w:tmpl w:val="00000094"/>
    <w:name w:val="WW8Num152"/>
    <w:lvl w:ilvl="0">
      <w:start w:val="1"/>
      <w:numFmt w:val="bullet"/>
      <w:lvlText w:val=""/>
      <w:lvlJc w:val="left"/>
      <w:pPr>
        <w:tabs>
          <w:tab w:val="num" w:pos="795"/>
        </w:tabs>
        <w:ind w:left="795" w:hanging="360"/>
      </w:pPr>
      <w:rPr>
        <w:rFonts w:ascii="Symbol" w:hAnsi="Symbol"/>
      </w:rPr>
    </w:lvl>
  </w:abstractNum>
  <w:abstractNum w:abstractNumId="148">
    <w:nsid w:val="00000095"/>
    <w:multiLevelType w:val="multilevel"/>
    <w:tmpl w:val="00000095"/>
    <w:name w:val="WW8Num153"/>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49">
    <w:nsid w:val="00000096"/>
    <w:multiLevelType w:val="singleLevel"/>
    <w:tmpl w:val="00000096"/>
    <w:name w:val="WW8Num154"/>
    <w:lvl w:ilvl="0">
      <w:start w:val="1"/>
      <w:numFmt w:val="bullet"/>
      <w:lvlText w:val=""/>
      <w:lvlJc w:val="left"/>
      <w:pPr>
        <w:tabs>
          <w:tab w:val="num" w:pos="720"/>
        </w:tabs>
        <w:ind w:left="720" w:hanging="360"/>
      </w:pPr>
      <w:rPr>
        <w:rFonts w:ascii="Symbol" w:hAnsi="Symbol"/>
      </w:rPr>
    </w:lvl>
  </w:abstractNum>
  <w:abstractNum w:abstractNumId="150">
    <w:nsid w:val="00000097"/>
    <w:multiLevelType w:val="singleLevel"/>
    <w:tmpl w:val="00000097"/>
    <w:name w:val="WW8Num155"/>
    <w:lvl w:ilvl="0">
      <w:start w:val="1"/>
      <w:numFmt w:val="bullet"/>
      <w:lvlText w:val=""/>
      <w:lvlJc w:val="left"/>
      <w:pPr>
        <w:tabs>
          <w:tab w:val="num" w:pos="720"/>
        </w:tabs>
        <w:ind w:left="720" w:hanging="360"/>
      </w:pPr>
      <w:rPr>
        <w:rFonts w:ascii="Wingdings" w:hAnsi="Wingdings"/>
      </w:rPr>
    </w:lvl>
  </w:abstractNum>
  <w:abstractNum w:abstractNumId="151">
    <w:nsid w:val="00000098"/>
    <w:multiLevelType w:val="singleLevel"/>
    <w:tmpl w:val="00000098"/>
    <w:name w:val="WW8Num156"/>
    <w:lvl w:ilvl="0">
      <w:start w:val="1"/>
      <w:numFmt w:val="bullet"/>
      <w:lvlText w:val="o"/>
      <w:lvlJc w:val="left"/>
      <w:pPr>
        <w:tabs>
          <w:tab w:val="num" w:pos="720"/>
        </w:tabs>
        <w:ind w:left="720" w:hanging="360"/>
      </w:pPr>
      <w:rPr>
        <w:rFonts w:ascii="Courier New" w:hAnsi="Courier New"/>
      </w:rPr>
    </w:lvl>
  </w:abstractNum>
  <w:abstractNum w:abstractNumId="152">
    <w:nsid w:val="00000099"/>
    <w:multiLevelType w:val="singleLevel"/>
    <w:tmpl w:val="00000099"/>
    <w:name w:val="WW8Num157"/>
    <w:lvl w:ilvl="0">
      <w:start w:val="1"/>
      <w:numFmt w:val="bullet"/>
      <w:lvlText w:val=""/>
      <w:lvlJc w:val="left"/>
      <w:pPr>
        <w:tabs>
          <w:tab w:val="num" w:pos="720"/>
        </w:tabs>
        <w:ind w:left="720" w:hanging="360"/>
      </w:pPr>
      <w:rPr>
        <w:rFonts w:ascii="Symbol" w:hAnsi="Symbol"/>
      </w:rPr>
    </w:lvl>
  </w:abstractNum>
  <w:abstractNum w:abstractNumId="153">
    <w:nsid w:val="0000009A"/>
    <w:multiLevelType w:val="multilevel"/>
    <w:tmpl w:val="0000009A"/>
    <w:name w:val="WW8Num158"/>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4">
    <w:nsid w:val="0000009B"/>
    <w:multiLevelType w:val="multilevel"/>
    <w:tmpl w:val="0000009B"/>
    <w:name w:val="WW8Num159"/>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5">
    <w:nsid w:val="0000009C"/>
    <w:multiLevelType w:val="singleLevel"/>
    <w:tmpl w:val="0000009C"/>
    <w:name w:val="WW8Num160"/>
    <w:lvl w:ilvl="0">
      <w:start w:val="1"/>
      <w:numFmt w:val="bullet"/>
      <w:lvlText w:val=""/>
      <w:lvlJc w:val="left"/>
      <w:pPr>
        <w:tabs>
          <w:tab w:val="num" w:pos="720"/>
        </w:tabs>
        <w:ind w:left="720" w:hanging="360"/>
      </w:pPr>
      <w:rPr>
        <w:rFonts w:ascii="Symbol" w:hAnsi="Symbol"/>
        <w:color w:val="auto"/>
      </w:rPr>
    </w:lvl>
  </w:abstractNum>
  <w:abstractNum w:abstractNumId="156">
    <w:nsid w:val="0000009D"/>
    <w:multiLevelType w:val="multilevel"/>
    <w:tmpl w:val="0000009D"/>
    <w:name w:val="WW8Num161"/>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7">
    <w:nsid w:val="0000009E"/>
    <w:multiLevelType w:val="multilevel"/>
    <w:tmpl w:val="0000009E"/>
    <w:name w:val="WW8Num162"/>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8">
    <w:nsid w:val="0000009F"/>
    <w:multiLevelType w:val="singleLevel"/>
    <w:tmpl w:val="0000009F"/>
    <w:name w:val="WW8Num163"/>
    <w:lvl w:ilvl="0">
      <w:start w:val="1"/>
      <w:numFmt w:val="decimal"/>
      <w:lvlText w:val="%1."/>
      <w:lvlJc w:val="left"/>
      <w:pPr>
        <w:tabs>
          <w:tab w:val="num" w:pos="720"/>
        </w:tabs>
        <w:ind w:left="720" w:hanging="360"/>
      </w:pPr>
      <w:rPr>
        <w:rFonts w:cs="Times New Roman"/>
      </w:rPr>
    </w:lvl>
  </w:abstractNum>
  <w:abstractNum w:abstractNumId="159">
    <w:nsid w:val="000000A0"/>
    <w:multiLevelType w:val="singleLevel"/>
    <w:tmpl w:val="000000A0"/>
    <w:name w:val="WW8Num164"/>
    <w:lvl w:ilvl="0">
      <w:start w:val="1"/>
      <w:numFmt w:val="bullet"/>
      <w:lvlText w:val="-"/>
      <w:lvlJc w:val="left"/>
      <w:pPr>
        <w:tabs>
          <w:tab w:val="num" w:pos="1068"/>
        </w:tabs>
        <w:ind w:left="1068" w:hanging="360"/>
      </w:pPr>
      <w:rPr>
        <w:rFonts w:ascii="Times New Roman" w:hAnsi="Times New Roman"/>
      </w:rPr>
    </w:lvl>
  </w:abstractNum>
  <w:abstractNum w:abstractNumId="160">
    <w:nsid w:val="000000A1"/>
    <w:multiLevelType w:val="singleLevel"/>
    <w:tmpl w:val="000000A1"/>
    <w:name w:val="WW8Num165"/>
    <w:lvl w:ilvl="0">
      <w:start w:val="1"/>
      <w:numFmt w:val="bullet"/>
      <w:lvlText w:val=""/>
      <w:lvlJc w:val="left"/>
      <w:pPr>
        <w:tabs>
          <w:tab w:val="num" w:pos="1077"/>
        </w:tabs>
        <w:ind w:left="1077" w:hanging="360"/>
      </w:pPr>
      <w:rPr>
        <w:rFonts w:ascii="Wingdings" w:hAnsi="Wingdings"/>
      </w:rPr>
    </w:lvl>
  </w:abstractNum>
  <w:abstractNum w:abstractNumId="161">
    <w:nsid w:val="000000A2"/>
    <w:multiLevelType w:val="singleLevel"/>
    <w:tmpl w:val="000000A2"/>
    <w:name w:val="WW8Num166"/>
    <w:lvl w:ilvl="0">
      <w:start w:val="1"/>
      <w:numFmt w:val="bullet"/>
      <w:lvlText w:val=""/>
      <w:lvlJc w:val="left"/>
      <w:pPr>
        <w:tabs>
          <w:tab w:val="num" w:pos="360"/>
        </w:tabs>
        <w:ind w:left="360" w:hanging="360"/>
      </w:pPr>
      <w:rPr>
        <w:rFonts w:ascii="Symbol" w:hAnsi="Symbol"/>
        <w:sz w:val="28"/>
      </w:rPr>
    </w:lvl>
  </w:abstractNum>
  <w:abstractNum w:abstractNumId="162">
    <w:nsid w:val="000000A3"/>
    <w:multiLevelType w:val="singleLevel"/>
    <w:tmpl w:val="000000A3"/>
    <w:name w:val="WW8Num167"/>
    <w:lvl w:ilvl="0">
      <w:start w:val="1"/>
      <w:numFmt w:val="bullet"/>
      <w:lvlText w:val=""/>
      <w:lvlJc w:val="left"/>
      <w:pPr>
        <w:tabs>
          <w:tab w:val="num" w:pos="720"/>
        </w:tabs>
        <w:ind w:left="720" w:hanging="360"/>
      </w:pPr>
      <w:rPr>
        <w:rFonts w:ascii="Symbol" w:hAnsi="Symbol"/>
        <w:color w:val="auto"/>
      </w:rPr>
    </w:lvl>
  </w:abstractNum>
  <w:abstractNum w:abstractNumId="163">
    <w:nsid w:val="000000A4"/>
    <w:multiLevelType w:val="singleLevel"/>
    <w:tmpl w:val="000000A4"/>
    <w:name w:val="WW8Num168"/>
    <w:lvl w:ilvl="0">
      <w:start w:val="1"/>
      <w:numFmt w:val="bullet"/>
      <w:lvlText w:val=""/>
      <w:lvlJc w:val="left"/>
      <w:pPr>
        <w:tabs>
          <w:tab w:val="num" w:pos="720"/>
        </w:tabs>
        <w:ind w:left="720" w:hanging="360"/>
      </w:pPr>
      <w:rPr>
        <w:rFonts w:ascii="Symbol" w:hAnsi="Symbol"/>
      </w:rPr>
    </w:lvl>
  </w:abstractNum>
  <w:abstractNum w:abstractNumId="164">
    <w:nsid w:val="000000A5"/>
    <w:multiLevelType w:val="multilevel"/>
    <w:tmpl w:val="000000A5"/>
    <w:name w:val="WW8Num169"/>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65">
    <w:nsid w:val="000000A6"/>
    <w:multiLevelType w:val="singleLevel"/>
    <w:tmpl w:val="000000A6"/>
    <w:name w:val="WW8Num170"/>
    <w:lvl w:ilvl="0">
      <w:start w:val="1"/>
      <w:numFmt w:val="bullet"/>
      <w:lvlText w:val=""/>
      <w:lvlJc w:val="left"/>
      <w:pPr>
        <w:tabs>
          <w:tab w:val="num" w:pos="720"/>
        </w:tabs>
        <w:ind w:left="720" w:hanging="360"/>
      </w:pPr>
      <w:rPr>
        <w:rFonts w:ascii="Symbol" w:hAnsi="Symbol"/>
      </w:rPr>
    </w:lvl>
  </w:abstractNum>
  <w:abstractNum w:abstractNumId="166">
    <w:nsid w:val="000000A7"/>
    <w:multiLevelType w:val="singleLevel"/>
    <w:tmpl w:val="000000A7"/>
    <w:name w:val="WW8Num171"/>
    <w:lvl w:ilvl="0">
      <w:start w:val="1"/>
      <w:numFmt w:val="bullet"/>
      <w:lvlText w:val=""/>
      <w:lvlJc w:val="left"/>
      <w:pPr>
        <w:tabs>
          <w:tab w:val="num" w:pos="720"/>
        </w:tabs>
        <w:ind w:left="720" w:hanging="360"/>
      </w:pPr>
      <w:rPr>
        <w:rFonts w:ascii="Wingdings" w:hAnsi="Wingdings"/>
      </w:rPr>
    </w:lvl>
  </w:abstractNum>
  <w:abstractNum w:abstractNumId="167">
    <w:nsid w:val="000000A8"/>
    <w:multiLevelType w:val="multilevel"/>
    <w:tmpl w:val="000000A8"/>
    <w:name w:val="WW8Num172"/>
    <w:lvl w:ilvl="0">
      <w:start w:val="1"/>
      <w:numFmt w:val="bullet"/>
      <w:lvlText w:val=""/>
      <w:lvlJc w:val="left"/>
      <w:pPr>
        <w:tabs>
          <w:tab w:val="num" w:pos="360"/>
        </w:tabs>
        <w:ind w:left="360" w:hanging="360"/>
      </w:pPr>
      <w:rPr>
        <w:rFonts w:ascii="Symbol" w:hAnsi="Symbol"/>
        <w:color w:val="auto"/>
      </w:rPr>
    </w:lvl>
    <w:lvl w:ilvl="1">
      <w:start w:val="1"/>
      <w:numFmt w:val="bullet"/>
      <w:lvlText w:val=""/>
      <w:lvlJc w:val="left"/>
      <w:pPr>
        <w:tabs>
          <w:tab w:val="num" w:pos="1080"/>
        </w:tabs>
        <w:ind w:left="1080" w:hanging="360"/>
      </w:pPr>
      <w:rPr>
        <w:rFonts w:ascii="Symbol" w:hAnsi="Symbol"/>
        <w:color w:val="auto"/>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8">
    <w:nsid w:val="000000A9"/>
    <w:multiLevelType w:val="multilevel"/>
    <w:tmpl w:val="000000A9"/>
    <w:name w:val="WW8Num173"/>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69">
    <w:nsid w:val="000000AA"/>
    <w:multiLevelType w:val="multilevel"/>
    <w:tmpl w:val="000000AA"/>
    <w:name w:val="WW8Num174"/>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0">
    <w:nsid w:val="000000AB"/>
    <w:multiLevelType w:val="multilevel"/>
    <w:tmpl w:val="000000AB"/>
    <w:name w:val="WW8Num175"/>
    <w:lvl w:ilvl="0">
      <w:start w:val="1"/>
      <w:numFmt w:val="bullet"/>
      <w:lvlText w:val=""/>
      <w:lvlJc w:val="left"/>
      <w:pPr>
        <w:tabs>
          <w:tab w:val="num" w:pos="720"/>
        </w:tabs>
        <w:ind w:left="720" w:hanging="360"/>
      </w:pPr>
      <w:rPr>
        <w:rFonts w:ascii="Symbol" w:hAnsi="Symbol"/>
        <w:color w:val="auto"/>
      </w:rPr>
    </w:lvl>
    <w:lvl w:ilvl="1">
      <w:start w:val="1"/>
      <w:numFmt w:val="bullet"/>
      <w:lvlText w:val=""/>
      <w:lvlJc w:val="left"/>
      <w:pPr>
        <w:tabs>
          <w:tab w:val="num" w:pos="1440"/>
        </w:tabs>
        <w:ind w:left="1440" w:hanging="360"/>
      </w:pPr>
      <w:rPr>
        <w:rFonts w:ascii="Symbol" w:hAnsi="Symbol"/>
        <w:color w:val="auto"/>
      </w:rPr>
    </w:lvl>
    <w:lvl w:ilvl="2">
      <w:start w:val="1"/>
      <w:numFmt w:val="bullet"/>
      <w:lvlText w:val=""/>
      <w:lvlJc w:val="left"/>
      <w:pPr>
        <w:tabs>
          <w:tab w:val="num" w:pos="2160"/>
        </w:tabs>
        <w:ind w:left="2160" w:hanging="360"/>
      </w:pPr>
      <w:rPr>
        <w:rFonts w:ascii="Symbol" w:hAnsi="Symbol"/>
        <w:color w:val="auto"/>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1">
    <w:nsid w:val="000000AC"/>
    <w:multiLevelType w:val="singleLevel"/>
    <w:tmpl w:val="000000AC"/>
    <w:name w:val="WW8Num176"/>
    <w:lvl w:ilvl="0">
      <w:start w:val="1"/>
      <w:numFmt w:val="bullet"/>
      <w:lvlText w:val=""/>
      <w:lvlJc w:val="left"/>
      <w:pPr>
        <w:tabs>
          <w:tab w:val="num" w:pos="1077"/>
        </w:tabs>
        <w:ind w:left="1077" w:hanging="360"/>
      </w:pPr>
      <w:rPr>
        <w:rFonts w:ascii="Wingdings" w:hAnsi="Wingdings"/>
      </w:rPr>
    </w:lvl>
  </w:abstractNum>
  <w:abstractNum w:abstractNumId="172">
    <w:nsid w:val="000000AD"/>
    <w:multiLevelType w:val="multilevel"/>
    <w:tmpl w:val="000000AD"/>
    <w:name w:val="WW8Num177"/>
    <w:lvl w:ilvl="0">
      <w:start w:val="1"/>
      <w:numFmt w:val="bullet"/>
      <w:lvlText w:val=""/>
      <w:lvlJc w:val="left"/>
      <w:pPr>
        <w:tabs>
          <w:tab w:val="num" w:pos="720"/>
        </w:tabs>
        <w:ind w:left="720" w:hanging="360"/>
      </w:pPr>
      <w:rPr>
        <w:rFonts w:ascii="Symbol" w:hAnsi="Symbol"/>
        <w:color w:val="auto"/>
      </w:rPr>
    </w:lvl>
    <w:lvl w:ilvl="1">
      <w:start w:val="1"/>
      <w:numFmt w:val="bullet"/>
      <w:lvlText w:val=""/>
      <w:lvlJc w:val="left"/>
      <w:pPr>
        <w:tabs>
          <w:tab w:val="num" w:pos="1440"/>
        </w:tabs>
        <w:ind w:left="1440" w:hanging="360"/>
      </w:pPr>
      <w:rPr>
        <w:rFonts w:ascii="Symbol" w:hAnsi="Symbol"/>
        <w:color w:val="auto"/>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3">
    <w:nsid w:val="000000AE"/>
    <w:multiLevelType w:val="singleLevel"/>
    <w:tmpl w:val="000000AE"/>
    <w:name w:val="WW8Num178"/>
    <w:lvl w:ilvl="0">
      <w:start w:val="1"/>
      <w:numFmt w:val="bullet"/>
      <w:lvlText w:val=""/>
      <w:lvlJc w:val="left"/>
      <w:pPr>
        <w:tabs>
          <w:tab w:val="num" w:pos="720"/>
        </w:tabs>
        <w:ind w:left="720" w:hanging="360"/>
      </w:pPr>
      <w:rPr>
        <w:rFonts w:ascii="Symbol" w:hAnsi="Symbol"/>
        <w:color w:val="auto"/>
      </w:rPr>
    </w:lvl>
  </w:abstractNum>
  <w:abstractNum w:abstractNumId="174">
    <w:nsid w:val="000000AF"/>
    <w:multiLevelType w:val="singleLevel"/>
    <w:tmpl w:val="000000AF"/>
    <w:name w:val="WW8Num179"/>
    <w:lvl w:ilvl="0">
      <w:start w:val="1"/>
      <w:numFmt w:val="bullet"/>
      <w:lvlText w:val=""/>
      <w:lvlJc w:val="left"/>
      <w:pPr>
        <w:tabs>
          <w:tab w:val="num" w:pos="2148"/>
        </w:tabs>
        <w:ind w:left="2148" w:hanging="360"/>
      </w:pPr>
      <w:rPr>
        <w:rFonts w:ascii="Symbol" w:hAnsi="Symbol"/>
        <w:color w:val="auto"/>
      </w:rPr>
    </w:lvl>
  </w:abstractNum>
  <w:abstractNum w:abstractNumId="175">
    <w:nsid w:val="000000B0"/>
    <w:multiLevelType w:val="singleLevel"/>
    <w:tmpl w:val="000000B0"/>
    <w:name w:val="WW8Num180"/>
    <w:lvl w:ilvl="0">
      <w:start w:val="1"/>
      <w:numFmt w:val="bullet"/>
      <w:lvlText w:val=""/>
      <w:lvlJc w:val="left"/>
      <w:pPr>
        <w:tabs>
          <w:tab w:val="num" w:pos="1077"/>
        </w:tabs>
        <w:ind w:left="1077" w:hanging="360"/>
      </w:pPr>
      <w:rPr>
        <w:rFonts w:ascii="Wingdings" w:hAnsi="Wingdings"/>
      </w:rPr>
    </w:lvl>
  </w:abstractNum>
  <w:abstractNum w:abstractNumId="176">
    <w:nsid w:val="000000B1"/>
    <w:multiLevelType w:val="multilevel"/>
    <w:tmpl w:val="000000B1"/>
    <w:name w:val="WW8Num181"/>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7">
    <w:nsid w:val="000000B2"/>
    <w:multiLevelType w:val="singleLevel"/>
    <w:tmpl w:val="000000B2"/>
    <w:name w:val="WW8Num182"/>
    <w:lvl w:ilvl="0">
      <w:start w:val="1"/>
      <w:numFmt w:val="bullet"/>
      <w:lvlText w:val=""/>
      <w:lvlJc w:val="left"/>
      <w:pPr>
        <w:tabs>
          <w:tab w:val="num" w:pos="720"/>
        </w:tabs>
        <w:ind w:left="720" w:hanging="360"/>
      </w:pPr>
      <w:rPr>
        <w:rFonts w:ascii="Wingdings" w:hAnsi="Wingdings"/>
      </w:rPr>
    </w:lvl>
  </w:abstractNum>
  <w:abstractNum w:abstractNumId="178">
    <w:nsid w:val="000000B3"/>
    <w:multiLevelType w:val="singleLevel"/>
    <w:tmpl w:val="000000B3"/>
    <w:name w:val="WW8Num183"/>
    <w:lvl w:ilvl="0">
      <w:start w:val="1"/>
      <w:numFmt w:val="bullet"/>
      <w:lvlText w:val=""/>
      <w:lvlJc w:val="left"/>
      <w:pPr>
        <w:tabs>
          <w:tab w:val="num" w:pos="1287"/>
        </w:tabs>
        <w:ind w:left="1287" w:firstLine="131"/>
      </w:pPr>
      <w:rPr>
        <w:rFonts w:ascii="Symbol" w:hAnsi="Symbol"/>
        <w:color w:val="auto"/>
      </w:rPr>
    </w:lvl>
  </w:abstractNum>
  <w:abstractNum w:abstractNumId="179">
    <w:nsid w:val="000000B4"/>
    <w:multiLevelType w:val="singleLevel"/>
    <w:tmpl w:val="000000B4"/>
    <w:name w:val="WW8Num184"/>
    <w:lvl w:ilvl="0">
      <w:start w:val="1"/>
      <w:numFmt w:val="bullet"/>
      <w:lvlText w:val=""/>
      <w:lvlJc w:val="left"/>
      <w:pPr>
        <w:tabs>
          <w:tab w:val="num" w:pos="720"/>
        </w:tabs>
        <w:ind w:left="720" w:hanging="360"/>
      </w:pPr>
      <w:rPr>
        <w:rFonts w:ascii="Wingdings" w:hAnsi="Wingdings"/>
      </w:rPr>
    </w:lvl>
  </w:abstractNum>
  <w:abstractNum w:abstractNumId="180">
    <w:nsid w:val="000000B5"/>
    <w:multiLevelType w:val="singleLevel"/>
    <w:tmpl w:val="000000B5"/>
    <w:name w:val="WW8Num185"/>
    <w:lvl w:ilvl="0">
      <w:start w:val="1"/>
      <w:numFmt w:val="bullet"/>
      <w:lvlText w:val=""/>
      <w:lvlJc w:val="left"/>
      <w:pPr>
        <w:tabs>
          <w:tab w:val="num" w:pos="720"/>
        </w:tabs>
        <w:ind w:left="720" w:hanging="360"/>
      </w:pPr>
      <w:rPr>
        <w:rFonts w:ascii="Wingdings" w:hAnsi="Wingdings"/>
      </w:rPr>
    </w:lvl>
  </w:abstractNum>
  <w:abstractNum w:abstractNumId="181">
    <w:nsid w:val="000000B6"/>
    <w:multiLevelType w:val="multilevel"/>
    <w:tmpl w:val="000000B6"/>
    <w:name w:val="WW8Num186"/>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2">
    <w:nsid w:val="000000B7"/>
    <w:multiLevelType w:val="singleLevel"/>
    <w:tmpl w:val="000000B7"/>
    <w:name w:val="WW8Num187"/>
    <w:lvl w:ilvl="0">
      <w:start w:val="1"/>
      <w:numFmt w:val="bullet"/>
      <w:lvlText w:val=""/>
      <w:lvlJc w:val="left"/>
      <w:pPr>
        <w:tabs>
          <w:tab w:val="num" w:pos="1287"/>
        </w:tabs>
        <w:ind w:left="1287" w:hanging="360"/>
      </w:pPr>
      <w:rPr>
        <w:rFonts w:ascii="Symbol" w:hAnsi="Symbol"/>
        <w:color w:val="auto"/>
      </w:rPr>
    </w:lvl>
  </w:abstractNum>
  <w:abstractNum w:abstractNumId="183">
    <w:nsid w:val="000000B8"/>
    <w:multiLevelType w:val="singleLevel"/>
    <w:tmpl w:val="000000B8"/>
    <w:name w:val="WW8Num188"/>
    <w:lvl w:ilvl="0">
      <w:start w:val="1"/>
      <w:numFmt w:val="bullet"/>
      <w:lvlText w:val=""/>
      <w:lvlJc w:val="left"/>
      <w:pPr>
        <w:tabs>
          <w:tab w:val="num" w:pos="720"/>
        </w:tabs>
        <w:ind w:left="720" w:hanging="360"/>
      </w:pPr>
      <w:rPr>
        <w:rFonts w:ascii="Symbol" w:hAnsi="Symbol"/>
        <w:color w:val="auto"/>
      </w:rPr>
    </w:lvl>
  </w:abstractNum>
  <w:abstractNum w:abstractNumId="184">
    <w:nsid w:val="000000B9"/>
    <w:multiLevelType w:val="singleLevel"/>
    <w:tmpl w:val="000000B9"/>
    <w:name w:val="WW8Num190"/>
    <w:lvl w:ilvl="0">
      <w:start w:val="1"/>
      <w:numFmt w:val="bullet"/>
      <w:lvlText w:val=""/>
      <w:lvlJc w:val="left"/>
      <w:pPr>
        <w:tabs>
          <w:tab w:val="num" w:pos="1287"/>
        </w:tabs>
        <w:ind w:left="1287" w:firstLine="131"/>
      </w:pPr>
      <w:rPr>
        <w:rFonts w:ascii="Symbol" w:hAnsi="Symbol"/>
        <w:color w:val="auto"/>
      </w:rPr>
    </w:lvl>
  </w:abstractNum>
  <w:abstractNum w:abstractNumId="185">
    <w:nsid w:val="000000BA"/>
    <w:multiLevelType w:val="singleLevel"/>
    <w:tmpl w:val="000000BA"/>
    <w:name w:val="WW8Num191"/>
    <w:lvl w:ilvl="0">
      <w:start w:val="1"/>
      <w:numFmt w:val="bullet"/>
      <w:lvlText w:val=""/>
      <w:lvlJc w:val="left"/>
      <w:pPr>
        <w:tabs>
          <w:tab w:val="num" w:pos="1287"/>
        </w:tabs>
        <w:ind w:left="1287" w:hanging="360"/>
      </w:pPr>
      <w:rPr>
        <w:rFonts w:ascii="Symbol" w:hAnsi="Symbol"/>
        <w:color w:val="auto"/>
      </w:rPr>
    </w:lvl>
  </w:abstractNum>
  <w:abstractNum w:abstractNumId="186">
    <w:nsid w:val="000000BB"/>
    <w:multiLevelType w:val="singleLevel"/>
    <w:tmpl w:val="000000BB"/>
    <w:name w:val="WW8Num192"/>
    <w:lvl w:ilvl="0">
      <w:start w:val="1"/>
      <w:numFmt w:val="bullet"/>
      <w:lvlText w:val=""/>
      <w:lvlJc w:val="left"/>
      <w:pPr>
        <w:tabs>
          <w:tab w:val="num" w:pos="720"/>
        </w:tabs>
        <w:ind w:left="720" w:hanging="360"/>
      </w:pPr>
      <w:rPr>
        <w:rFonts w:ascii="Symbol" w:hAnsi="Symbol"/>
      </w:rPr>
    </w:lvl>
  </w:abstractNum>
  <w:abstractNum w:abstractNumId="187">
    <w:nsid w:val="000000BC"/>
    <w:multiLevelType w:val="multilevel"/>
    <w:tmpl w:val="000000BC"/>
    <w:name w:val="WW8Num19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8">
    <w:nsid w:val="000000BD"/>
    <w:multiLevelType w:val="multilevel"/>
    <w:tmpl w:val="000000BD"/>
    <w:name w:val="WW8Num194"/>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9">
    <w:nsid w:val="000000BE"/>
    <w:multiLevelType w:val="multilevel"/>
    <w:tmpl w:val="000000BE"/>
    <w:name w:val="WW8Num195"/>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0">
    <w:nsid w:val="000000BF"/>
    <w:multiLevelType w:val="multilevel"/>
    <w:tmpl w:val="000000BF"/>
    <w:name w:val="WW8Num196"/>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1">
    <w:nsid w:val="000000C0"/>
    <w:multiLevelType w:val="singleLevel"/>
    <w:tmpl w:val="000000C0"/>
    <w:name w:val="WW8Num197"/>
    <w:lvl w:ilvl="0">
      <w:start w:val="1"/>
      <w:numFmt w:val="bullet"/>
      <w:lvlText w:val=""/>
      <w:lvlJc w:val="left"/>
      <w:pPr>
        <w:tabs>
          <w:tab w:val="num" w:pos="720"/>
        </w:tabs>
        <w:ind w:left="720" w:hanging="360"/>
      </w:pPr>
      <w:rPr>
        <w:rFonts w:ascii="Wingdings" w:hAnsi="Wingdings"/>
      </w:rPr>
    </w:lvl>
  </w:abstractNum>
  <w:abstractNum w:abstractNumId="192">
    <w:nsid w:val="000000C1"/>
    <w:multiLevelType w:val="multilevel"/>
    <w:tmpl w:val="000000C1"/>
    <w:name w:val="WW8Num198"/>
    <w:lvl w:ilvl="0">
      <w:start w:val="1"/>
      <w:numFmt w:val="bullet"/>
      <w:lvlText w:val=""/>
      <w:lvlJc w:val="left"/>
      <w:pPr>
        <w:tabs>
          <w:tab w:val="num" w:pos="720"/>
        </w:tabs>
        <w:ind w:left="720" w:hanging="360"/>
      </w:pPr>
      <w:rPr>
        <w:rFonts w:ascii="Symbol" w:hAnsi="Symbol"/>
        <w:color w:val="auto"/>
      </w:rPr>
    </w:lvl>
    <w:lvl w:ilvl="1">
      <w:start w:val="1"/>
      <w:numFmt w:val="bullet"/>
      <w:lvlText w:val=""/>
      <w:lvlJc w:val="left"/>
      <w:pPr>
        <w:tabs>
          <w:tab w:val="num" w:pos="1440"/>
        </w:tabs>
        <w:ind w:left="1440" w:hanging="360"/>
      </w:pPr>
      <w:rPr>
        <w:rFonts w:ascii="Symbol" w:hAnsi="Symbol"/>
        <w:color w:val="auto"/>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3">
    <w:nsid w:val="000000C2"/>
    <w:multiLevelType w:val="multilevel"/>
    <w:tmpl w:val="000000C2"/>
    <w:name w:val="WW8Num199"/>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4">
    <w:nsid w:val="000000C3"/>
    <w:multiLevelType w:val="singleLevel"/>
    <w:tmpl w:val="000000C3"/>
    <w:name w:val="WW8Num200"/>
    <w:lvl w:ilvl="0">
      <w:start w:val="1"/>
      <w:numFmt w:val="bullet"/>
      <w:lvlText w:val=""/>
      <w:lvlJc w:val="left"/>
      <w:pPr>
        <w:tabs>
          <w:tab w:val="num" w:pos="1776"/>
        </w:tabs>
        <w:ind w:left="1776" w:hanging="360"/>
      </w:pPr>
      <w:rPr>
        <w:rFonts w:ascii="Symbol" w:hAnsi="Symbol"/>
        <w:b/>
        <w:i w:val="0"/>
        <w:color w:val="auto"/>
      </w:rPr>
    </w:lvl>
  </w:abstractNum>
  <w:abstractNum w:abstractNumId="195">
    <w:nsid w:val="000000C4"/>
    <w:multiLevelType w:val="singleLevel"/>
    <w:tmpl w:val="000000C4"/>
    <w:name w:val="WW8Num201"/>
    <w:lvl w:ilvl="0">
      <w:start w:val="1"/>
      <w:numFmt w:val="bullet"/>
      <w:lvlText w:val=""/>
      <w:lvlJc w:val="left"/>
      <w:pPr>
        <w:tabs>
          <w:tab w:val="num" w:pos="1776"/>
        </w:tabs>
        <w:ind w:left="1776" w:hanging="360"/>
      </w:pPr>
      <w:rPr>
        <w:rFonts w:ascii="Symbol" w:hAnsi="Symbol"/>
        <w:b/>
        <w:i w:val="0"/>
        <w:color w:val="auto"/>
      </w:rPr>
    </w:lvl>
  </w:abstractNum>
  <w:abstractNum w:abstractNumId="196">
    <w:nsid w:val="000000C5"/>
    <w:multiLevelType w:val="singleLevel"/>
    <w:tmpl w:val="000000C5"/>
    <w:name w:val="WW8Num202"/>
    <w:lvl w:ilvl="0">
      <w:start w:val="1"/>
      <w:numFmt w:val="bullet"/>
      <w:lvlText w:val=""/>
      <w:lvlJc w:val="left"/>
      <w:pPr>
        <w:tabs>
          <w:tab w:val="num" w:pos="720"/>
        </w:tabs>
        <w:ind w:left="720" w:hanging="360"/>
      </w:pPr>
      <w:rPr>
        <w:rFonts w:ascii="Wingdings" w:hAnsi="Wingdings"/>
      </w:rPr>
    </w:lvl>
  </w:abstractNum>
  <w:abstractNum w:abstractNumId="197">
    <w:nsid w:val="000000C6"/>
    <w:multiLevelType w:val="multilevel"/>
    <w:tmpl w:val="000000C6"/>
    <w:name w:val="WW8Num203"/>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8">
    <w:nsid w:val="000000C7"/>
    <w:multiLevelType w:val="singleLevel"/>
    <w:tmpl w:val="000000C7"/>
    <w:name w:val="WW8Num204"/>
    <w:lvl w:ilvl="0">
      <w:start w:val="1"/>
      <w:numFmt w:val="bullet"/>
      <w:lvlText w:val=""/>
      <w:lvlJc w:val="left"/>
      <w:pPr>
        <w:tabs>
          <w:tab w:val="num" w:pos="720"/>
        </w:tabs>
        <w:ind w:left="720" w:hanging="360"/>
      </w:pPr>
      <w:rPr>
        <w:rFonts w:ascii="Symbol" w:hAnsi="Symbol"/>
        <w:color w:val="auto"/>
      </w:rPr>
    </w:lvl>
  </w:abstractNum>
  <w:abstractNum w:abstractNumId="199">
    <w:nsid w:val="000000C8"/>
    <w:multiLevelType w:val="singleLevel"/>
    <w:tmpl w:val="000000C8"/>
    <w:name w:val="WW8Num205"/>
    <w:lvl w:ilvl="0">
      <w:start w:val="1"/>
      <w:numFmt w:val="bullet"/>
      <w:lvlText w:val=""/>
      <w:lvlJc w:val="left"/>
      <w:pPr>
        <w:tabs>
          <w:tab w:val="num" w:pos="720"/>
        </w:tabs>
        <w:ind w:left="720" w:hanging="360"/>
      </w:pPr>
      <w:rPr>
        <w:rFonts w:ascii="Symbol" w:hAnsi="Symbol"/>
        <w:color w:val="auto"/>
      </w:rPr>
    </w:lvl>
  </w:abstractNum>
  <w:abstractNum w:abstractNumId="200">
    <w:nsid w:val="000000C9"/>
    <w:multiLevelType w:val="multilevel"/>
    <w:tmpl w:val="000000C9"/>
    <w:name w:val="WW8Num206"/>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1">
    <w:nsid w:val="000000CA"/>
    <w:multiLevelType w:val="multilevel"/>
    <w:tmpl w:val="000000CA"/>
    <w:name w:val="WW8Num207"/>
    <w:lvl w:ilvl="0">
      <w:start w:val="1"/>
      <w:numFmt w:val="bullet"/>
      <w:lvlText w:val=""/>
      <w:lvlJc w:val="left"/>
      <w:pPr>
        <w:tabs>
          <w:tab w:val="num" w:pos="720"/>
        </w:tabs>
        <w:ind w:left="720" w:hanging="360"/>
      </w:pPr>
      <w:rPr>
        <w:rFonts w:ascii="Symbol" w:hAnsi="Symbol"/>
        <w:color w:val="auto"/>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2">
    <w:nsid w:val="035A3AF5"/>
    <w:multiLevelType w:val="hybridMultilevel"/>
    <w:tmpl w:val="6E90F1B2"/>
    <w:lvl w:ilvl="0" w:tplc="FFFFFFFF">
      <w:start w:val="1"/>
      <w:numFmt w:val="bullet"/>
      <w:pStyle w:val="ListeSmile2"/>
      <w:lvlText w:val=""/>
      <w:lvlJc w:val="left"/>
      <w:pPr>
        <w:tabs>
          <w:tab w:val="num" w:pos="1287"/>
        </w:tabs>
        <w:ind w:left="1287" w:hanging="360"/>
      </w:pPr>
      <w:rPr>
        <w:rFonts w:ascii="Symbol" w:hAnsi="Symbol" w:hint="default"/>
        <w:sz w:val="20"/>
        <w:szCs w:val="20"/>
      </w:rPr>
    </w:lvl>
    <w:lvl w:ilvl="1" w:tplc="FFFFFFFF">
      <w:numFmt w:val="bullet"/>
      <w:lvlText w:val="-"/>
      <w:lvlJc w:val="left"/>
      <w:pPr>
        <w:tabs>
          <w:tab w:val="num" w:pos="1440"/>
        </w:tabs>
        <w:ind w:left="1440" w:hanging="360"/>
      </w:pPr>
      <w:rPr>
        <w:rFonts w:ascii="Times New Roman" w:eastAsia="Times New Roman" w:hAnsi="Times New Roman" w:cs="Times New Roman" w:hint="default"/>
        <w:sz w:val="20"/>
        <w:szCs w:val="2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3">
    <w:nsid w:val="05FE0626"/>
    <w:multiLevelType w:val="multilevel"/>
    <w:tmpl w:val="8E0E58E6"/>
    <w:name w:val="Archos LN"/>
    <w:lvl w:ilvl="0">
      <w:start w:val="1"/>
      <w:numFmt w:val="upperRoman"/>
      <w:pStyle w:val="ArchosT1"/>
      <w:lvlText w:val="%1."/>
      <w:lvlJc w:val="left"/>
      <w:pPr>
        <w:tabs>
          <w:tab w:val="num" w:pos="491"/>
        </w:tabs>
        <w:ind w:left="491" w:hanging="360"/>
      </w:pPr>
      <w:rPr>
        <w:rFonts w:cs="Times New Roman" w:hint="default"/>
        <w:b/>
        <w:i w:val="0"/>
        <w:caps/>
        <w:color w:val="03659C"/>
        <w:sz w:val="28"/>
        <w:szCs w:val="28"/>
      </w:rPr>
    </w:lvl>
    <w:lvl w:ilvl="1">
      <w:start w:val="1"/>
      <w:numFmt w:val="decimal"/>
      <w:pStyle w:val="ArchosT2"/>
      <w:lvlText w:val="%1.%2."/>
      <w:lvlJc w:val="left"/>
      <w:pPr>
        <w:tabs>
          <w:tab w:val="num" w:pos="1265"/>
        </w:tabs>
        <w:ind w:left="1265" w:hanging="774"/>
      </w:pPr>
      <w:rPr>
        <w:rFonts w:cs="Times New Roman" w:hint="default"/>
      </w:rPr>
    </w:lvl>
    <w:lvl w:ilvl="2">
      <w:start w:val="1"/>
      <w:numFmt w:val="decimal"/>
      <w:pStyle w:val="ArchosT3"/>
      <w:lvlText w:val="%1.%2.%3."/>
      <w:lvlJc w:val="left"/>
      <w:pPr>
        <w:tabs>
          <w:tab w:val="num" w:pos="1832"/>
        </w:tabs>
        <w:ind w:left="1889" w:hanging="1038"/>
      </w:pPr>
      <w:rPr>
        <w:rFonts w:cs="Times New Roman" w:hint="default"/>
      </w:rPr>
    </w:lvl>
    <w:lvl w:ilvl="3">
      <w:start w:val="1"/>
      <w:numFmt w:val="decimal"/>
      <w:pStyle w:val="ArchosT4"/>
      <w:lvlText w:val="%1.%2.%3.%4 "/>
      <w:lvlJc w:val="left"/>
      <w:pPr>
        <w:tabs>
          <w:tab w:val="num" w:pos="1080"/>
        </w:tabs>
        <w:ind w:left="1080" w:hanging="360"/>
      </w:pPr>
      <w:rPr>
        <w:rFonts w:cs="Times New Roman" w:hint="default"/>
      </w:rPr>
    </w:lvl>
    <w:lvl w:ilvl="4">
      <w:start w:val="1"/>
      <w:numFmt w:val="decimal"/>
      <w:pStyle w:val="ArchosT5"/>
      <w:lvlText w:val="%1.%2.%3.%4.%5 "/>
      <w:lvlJc w:val="left"/>
      <w:pPr>
        <w:tabs>
          <w:tab w:val="num" w:pos="1931"/>
        </w:tabs>
        <w:ind w:left="1931" w:hanging="360"/>
      </w:pPr>
      <w:rPr>
        <w:rFonts w:cs="Times New Roman" w:hint="default"/>
      </w:rPr>
    </w:lvl>
    <w:lvl w:ilvl="5">
      <w:start w:val="1"/>
      <w:numFmt w:val="bullet"/>
      <w:lvlText w:val=""/>
      <w:lvlJc w:val="left"/>
      <w:pPr>
        <w:tabs>
          <w:tab w:val="num" w:pos="2291"/>
        </w:tabs>
        <w:ind w:left="2291" w:hanging="360"/>
      </w:pPr>
      <w:rPr>
        <w:rFonts w:ascii="Wingdings" w:hAnsi="Wingdings" w:hint="default"/>
      </w:rPr>
    </w:lvl>
    <w:lvl w:ilvl="6">
      <w:start w:val="1"/>
      <w:numFmt w:val="bullet"/>
      <w:lvlText w:val=""/>
      <w:lvlJc w:val="left"/>
      <w:pPr>
        <w:tabs>
          <w:tab w:val="num" w:pos="2651"/>
        </w:tabs>
        <w:ind w:left="2651" w:hanging="360"/>
      </w:pPr>
      <w:rPr>
        <w:rFonts w:ascii="Wingdings" w:hAnsi="Wingdings" w:hint="default"/>
      </w:rPr>
    </w:lvl>
    <w:lvl w:ilvl="7">
      <w:start w:val="1"/>
      <w:numFmt w:val="bullet"/>
      <w:lvlText w:val=""/>
      <w:lvlJc w:val="left"/>
      <w:pPr>
        <w:tabs>
          <w:tab w:val="num" w:pos="3011"/>
        </w:tabs>
        <w:ind w:left="3011" w:hanging="360"/>
      </w:pPr>
      <w:rPr>
        <w:rFonts w:ascii="Symbol" w:hAnsi="Symbol" w:hint="default"/>
      </w:rPr>
    </w:lvl>
    <w:lvl w:ilvl="8">
      <w:start w:val="1"/>
      <w:numFmt w:val="bullet"/>
      <w:lvlText w:val=""/>
      <w:lvlJc w:val="left"/>
      <w:pPr>
        <w:tabs>
          <w:tab w:val="num" w:pos="3371"/>
        </w:tabs>
        <w:ind w:left="3371" w:hanging="360"/>
      </w:pPr>
      <w:rPr>
        <w:rFonts w:ascii="Symbol" w:hAnsi="Symbol" w:hint="default"/>
      </w:rPr>
    </w:lvl>
  </w:abstractNum>
  <w:abstractNum w:abstractNumId="204">
    <w:nsid w:val="102F065C"/>
    <w:multiLevelType w:val="hybridMultilevel"/>
    <w:tmpl w:val="36B2A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5">
    <w:nsid w:val="22D73995"/>
    <w:multiLevelType w:val="multilevel"/>
    <w:tmpl w:val="B114DFC0"/>
    <w:lvl w:ilvl="0">
      <w:start w:val="1"/>
      <w:numFmt w:val="decimal"/>
      <w:pStyle w:val="Titre10"/>
      <w:lvlText w:val="%1."/>
      <w:lvlJc w:val="left"/>
      <w:pPr>
        <w:tabs>
          <w:tab w:val="num" w:pos="851"/>
        </w:tabs>
        <w:ind w:left="851" w:hanging="851"/>
      </w:pPr>
      <w:rPr>
        <w:rFonts w:hint="default"/>
      </w:rPr>
    </w:lvl>
    <w:lvl w:ilvl="1">
      <w:start w:val="1"/>
      <w:numFmt w:val="decimal"/>
      <w:pStyle w:val="Titre2"/>
      <w:lvlText w:val="%1.%2."/>
      <w:lvlJc w:val="left"/>
      <w:pPr>
        <w:tabs>
          <w:tab w:val="num" w:pos="851"/>
        </w:tabs>
        <w:ind w:left="851" w:hanging="851"/>
      </w:pPr>
      <w:rPr>
        <w:rFonts w:hint="default"/>
        <w:sz w:val="24"/>
        <w:szCs w:val="24"/>
      </w:rPr>
    </w:lvl>
    <w:lvl w:ilvl="2">
      <w:start w:val="1"/>
      <w:numFmt w:val="decimal"/>
      <w:pStyle w:val="Titre3"/>
      <w:lvlText w:val="%1.%2.%3."/>
      <w:lvlJc w:val="left"/>
      <w:pPr>
        <w:tabs>
          <w:tab w:val="num" w:pos="1571"/>
        </w:tabs>
        <w:ind w:left="851" w:firstLine="0"/>
      </w:pPr>
      <w:rPr>
        <w:rFonts w:hint="default"/>
      </w:rPr>
    </w:lvl>
    <w:lvl w:ilvl="3">
      <w:start w:val="1"/>
      <w:numFmt w:val="decimal"/>
      <w:lvlText w:val="%1.%2.%3.%4."/>
      <w:lvlJc w:val="left"/>
      <w:pPr>
        <w:tabs>
          <w:tab w:val="num" w:pos="1931"/>
        </w:tabs>
        <w:ind w:left="851" w:firstLine="0"/>
      </w:pPr>
      <w:rPr>
        <w:rFonts w:ascii="Verdana" w:hAnsi="Verdana" w:hint="default"/>
        <w:b w:val="0"/>
        <w:i w:val="0"/>
        <w:sz w:val="22"/>
        <w:szCs w:val="22"/>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6">
    <w:nsid w:val="2D7D3DEE"/>
    <w:multiLevelType w:val="hybridMultilevel"/>
    <w:tmpl w:val="0A1671C4"/>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07">
    <w:nsid w:val="3ACD08E6"/>
    <w:multiLevelType w:val="hybridMultilevel"/>
    <w:tmpl w:val="19900A1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8">
    <w:nsid w:val="57911718"/>
    <w:multiLevelType w:val="hybridMultilevel"/>
    <w:tmpl w:val="11B49E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9">
    <w:nsid w:val="639524F9"/>
    <w:multiLevelType w:val="hybridMultilevel"/>
    <w:tmpl w:val="621C2B46"/>
    <w:lvl w:ilvl="0" w:tplc="1E4A580E">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0">
    <w:nsid w:val="65E5545E"/>
    <w:multiLevelType w:val="hybridMultilevel"/>
    <w:tmpl w:val="DE60BAFE"/>
    <w:lvl w:ilvl="0" w:tplc="454869C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1">
    <w:nsid w:val="69D14E85"/>
    <w:multiLevelType w:val="hybridMultilevel"/>
    <w:tmpl w:val="F47E3B8E"/>
    <w:lvl w:ilvl="0" w:tplc="040C0001">
      <w:start w:val="1"/>
      <w:numFmt w:val="bullet"/>
      <w:pStyle w:val="TITREH2"/>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212">
    <w:nsid w:val="6B2C4571"/>
    <w:multiLevelType w:val="hybridMultilevel"/>
    <w:tmpl w:val="A33A660C"/>
    <w:lvl w:ilvl="0" w:tplc="FFFFFFFF">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18"/>
  </w:num>
  <w:num w:numId="3">
    <w:abstractNumId w:val="211"/>
  </w:num>
  <w:num w:numId="4">
    <w:abstractNumId w:val="203"/>
  </w:num>
  <w:num w:numId="5">
    <w:abstractNumId w:val="202"/>
  </w:num>
  <w:num w:numId="6">
    <w:abstractNumId w:val="207"/>
  </w:num>
  <w:num w:numId="7">
    <w:abstractNumId w:val="208"/>
  </w:num>
  <w:num w:numId="8">
    <w:abstractNumId w:val="205"/>
  </w:num>
  <w:num w:numId="9">
    <w:abstractNumId w:val="212"/>
  </w:num>
  <w:num w:numId="10">
    <w:abstractNumId w:val="210"/>
  </w:num>
  <w:num w:numId="11">
    <w:abstractNumId w:val="206"/>
  </w:num>
  <w:num w:numId="12">
    <w:abstractNumId w:val="204"/>
  </w:num>
  <w:num w:numId="13">
    <w:abstractNumId w:val="209"/>
  </w:num>
  <w:num w:numId="14">
    <w:abstractNumId w:val="20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embedSystemFonts/>
  <w:defaultTabStop w:val="708"/>
  <w:hyphenationZone w:val="425"/>
  <w:doNotHyphenateCaps/>
  <w:drawingGridHorizontalSpacing w:val="120"/>
  <w:drawingGridVerticalSpacing w:val="0"/>
  <w:displayHorizontalDrawingGridEvery w:val="0"/>
  <w:displayVerticalDrawingGridEvery w:val="0"/>
  <w:noPunctuationKerning/>
  <w:characterSpacingControl w:val="doNotCompress"/>
  <w:doNotValidateAgainstSchema/>
  <w:doNotDemarcateInvalidXml/>
  <w:hdrShapeDefaults>
    <o:shapedefaults v:ext="edit" spidmax="17410"/>
  </w:hdrShapeDefaults>
  <w:footnotePr>
    <w:pos w:val="beneathText"/>
    <w:footnote w:id="0"/>
    <w:footnote w:id="1"/>
  </w:footnotePr>
  <w:endnotePr>
    <w:endnote w:id="0"/>
    <w:endnote w:id="1"/>
  </w:endnotePr>
  <w:compat/>
  <w:rsids>
    <w:rsidRoot w:val="00684770"/>
    <w:rsid w:val="000008CC"/>
    <w:rsid w:val="0000288A"/>
    <w:rsid w:val="00002C8E"/>
    <w:rsid w:val="00003A00"/>
    <w:rsid w:val="00004099"/>
    <w:rsid w:val="00006C50"/>
    <w:rsid w:val="0001112D"/>
    <w:rsid w:val="00011376"/>
    <w:rsid w:val="00011BFE"/>
    <w:rsid w:val="000123BF"/>
    <w:rsid w:val="00013647"/>
    <w:rsid w:val="000141C1"/>
    <w:rsid w:val="000158EA"/>
    <w:rsid w:val="00015DA3"/>
    <w:rsid w:val="00017BDF"/>
    <w:rsid w:val="0002117C"/>
    <w:rsid w:val="000222AF"/>
    <w:rsid w:val="0002342C"/>
    <w:rsid w:val="0002392C"/>
    <w:rsid w:val="00025A6A"/>
    <w:rsid w:val="00027A76"/>
    <w:rsid w:val="000303FC"/>
    <w:rsid w:val="000307C8"/>
    <w:rsid w:val="00031E07"/>
    <w:rsid w:val="00033335"/>
    <w:rsid w:val="0003354B"/>
    <w:rsid w:val="00035A3E"/>
    <w:rsid w:val="00037C7F"/>
    <w:rsid w:val="00041E4A"/>
    <w:rsid w:val="000422D9"/>
    <w:rsid w:val="00044566"/>
    <w:rsid w:val="000458B2"/>
    <w:rsid w:val="0004650F"/>
    <w:rsid w:val="00047346"/>
    <w:rsid w:val="00047D4A"/>
    <w:rsid w:val="00050BED"/>
    <w:rsid w:val="0005720B"/>
    <w:rsid w:val="0006184E"/>
    <w:rsid w:val="00061BB8"/>
    <w:rsid w:val="00061D8E"/>
    <w:rsid w:val="00067F49"/>
    <w:rsid w:val="0007631B"/>
    <w:rsid w:val="00076427"/>
    <w:rsid w:val="00080DD0"/>
    <w:rsid w:val="0008155E"/>
    <w:rsid w:val="000815CF"/>
    <w:rsid w:val="000818D2"/>
    <w:rsid w:val="0008347C"/>
    <w:rsid w:val="00083C8E"/>
    <w:rsid w:val="000862DD"/>
    <w:rsid w:val="00086F61"/>
    <w:rsid w:val="00090F0E"/>
    <w:rsid w:val="00092492"/>
    <w:rsid w:val="00094F95"/>
    <w:rsid w:val="00095816"/>
    <w:rsid w:val="00096185"/>
    <w:rsid w:val="00097652"/>
    <w:rsid w:val="000A10C4"/>
    <w:rsid w:val="000A1A57"/>
    <w:rsid w:val="000A2837"/>
    <w:rsid w:val="000A3B72"/>
    <w:rsid w:val="000A43F1"/>
    <w:rsid w:val="000A63E6"/>
    <w:rsid w:val="000A6BBC"/>
    <w:rsid w:val="000A7DBC"/>
    <w:rsid w:val="000B0197"/>
    <w:rsid w:val="000B03D2"/>
    <w:rsid w:val="000B0987"/>
    <w:rsid w:val="000B29B7"/>
    <w:rsid w:val="000B3BE1"/>
    <w:rsid w:val="000B400D"/>
    <w:rsid w:val="000B4187"/>
    <w:rsid w:val="000B5071"/>
    <w:rsid w:val="000B6406"/>
    <w:rsid w:val="000B6B6D"/>
    <w:rsid w:val="000B7022"/>
    <w:rsid w:val="000B7C94"/>
    <w:rsid w:val="000C0079"/>
    <w:rsid w:val="000C0AE0"/>
    <w:rsid w:val="000C145D"/>
    <w:rsid w:val="000C2C65"/>
    <w:rsid w:val="000C2D6B"/>
    <w:rsid w:val="000C3A8E"/>
    <w:rsid w:val="000C3AA0"/>
    <w:rsid w:val="000C5183"/>
    <w:rsid w:val="000C6DB2"/>
    <w:rsid w:val="000C703C"/>
    <w:rsid w:val="000C742E"/>
    <w:rsid w:val="000C7467"/>
    <w:rsid w:val="000D0365"/>
    <w:rsid w:val="000D142A"/>
    <w:rsid w:val="000D1FD5"/>
    <w:rsid w:val="000D3BBF"/>
    <w:rsid w:val="000D4068"/>
    <w:rsid w:val="000D4802"/>
    <w:rsid w:val="000D55BA"/>
    <w:rsid w:val="000D5FFB"/>
    <w:rsid w:val="000D7202"/>
    <w:rsid w:val="000D7498"/>
    <w:rsid w:val="000E04F5"/>
    <w:rsid w:val="000E0D86"/>
    <w:rsid w:val="000E229C"/>
    <w:rsid w:val="000E38C2"/>
    <w:rsid w:val="000E537C"/>
    <w:rsid w:val="000E63C1"/>
    <w:rsid w:val="000F1492"/>
    <w:rsid w:val="000F2908"/>
    <w:rsid w:val="000F6D7A"/>
    <w:rsid w:val="000F7FD7"/>
    <w:rsid w:val="00103D2C"/>
    <w:rsid w:val="00103D82"/>
    <w:rsid w:val="001101A9"/>
    <w:rsid w:val="00110709"/>
    <w:rsid w:val="00110BBC"/>
    <w:rsid w:val="00111CF7"/>
    <w:rsid w:val="00112C71"/>
    <w:rsid w:val="001132EC"/>
    <w:rsid w:val="00113959"/>
    <w:rsid w:val="001142D2"/>
    <w:rsid w:val="00114E4C"/>
    <w:rsid w:val="00115087"/>
    <w:rsid w:val="001200DB"/>
    <w:rsid w:val="001208DD"/>
    <w:rsid w:val="001212B2"/>
    <w:rsid w:val="001216ED"/>
    <w:rsid w:val="00123BA1"/>
    <w:rsid w:val="00125586"/>
    <w:rsid w:val="00125FF7"/>
    <w:rsid w:val="001276CF"/>
    <w:rsid w:val="0013294C"/>
    <w:rsid w:val="00133BEA"/>
    <w:rsid w:val="00134ADF"/>
    <w:rsid w:val="00134AEE"/>
    <w:rsid w:val="00136A97"/>
    <w:rsid w:val="001372BB"/>
    <w:rsid w:val="0013733D"/>
    <w:rsid w:val="00137518"/>
    <w:rsid w:val="00137551"/>
    <w:rsid w:val="001377FE"/>
    <w:rsid w:val="00137A73"/>
    <w:rsid w:val="0014058F"/>
    <w:rsid w:val="00144D48"/>
    <w:rsid w:val="001471E3"/>
    <w:rsid w:val="0015043B"/>
    <w:rsid w:val="0015094D"/>
    <w:rsid w:val="00151885"/>
    <w:rsid w:val="00151A21"/>
    <w:rsid w:val="0015299A"/>
    <w:rsid w:val="001555E8"/>
    <w:rsid w:val="00155CF3"/>
    <w:rsid w:val="0015676F"/>
    <w:rsid w:val="0016039C"/>
    <w:rsid w:val="00160619"/>
    <w:rsid w:val="001608ED"/>
    <w:rsid w:val="00161402"/>
    <w:rsid w:val="001620B0"/>
    <w:rsid w:val="00162A00"/>
    <w:rsid w:val="001631CF"/>
    <w:rsid w:val="001642B1"/>
    <w:rsid w:val="00164969"/>
    <w:rsid w:val="00165783"/>
    <w:rsid w:val="00167977"/>
    <w:rsid w:val="0017183B"/>
    <w:rsid w:val="00171CC1"/>
    <w:rsid w:val="001723AE"/>
    <w:rsid w:val="00172FAA"/>
    <w:rsid w:val="00173087"/>
    <w:rsid w:val="001735F9"/>
    <w:rsid w:val="0017625E"/>
    <w:rsid w:val="00176316"/>
    <w:rsid w:val="0017687D"/>
    <w:rsid w:val="00180221"/>
    <w:rsid w:val="00180D6C"/>
    <w:rsid w:val="0018215E"/>
    <w:rsid w:val="00182337"/>
    <w:rsid w:val="001824B7"/>
    <w:rsid w:val="001832D5"/>
    <w:rsid w:val="001837FE"/>
    <w:rsid w:val="0018389A"/>
    <w:rsid w:val="00184222"/>
    <w:rsid w:val="00186512"/>
    <w:rsid w:val="0019438C"/>
    <w:rsid w:val="00194811"/>
    <w:rsid w:val="00196115"/>
    <w:rsid w:val="001A2085"/>
    <w:rsid w:val="001A2F19"/>
    <w:rsid w:val="001A36F0"/>
    <w:rsid w:val="001A4C50"/>
    <w:rsid w:val="001A5CAF"/>
    <w:rsid w:val="001A706E"/>
    <w:rsid w:val="001A7E25"/>
    <w:rsid w:val="001B142B"/>
    <w:rsid w:val="001B157B"/>
    <w:rsid w:val="001B17F1"/>
    <w:rsid w:val="001B2C66"/>
    <w:rsid w:val="001B3414"/>
    <w:rsid w:val="001B3E6E"/>
    <w:rsid w:val="001B3F6F"/>
    <w:rsid w:val="001B4168"/>
    <w:rsid w:val="001C02A1"/>
    <w:rsid w:val="001C10D1"/>
    <w:rsid w:val="001C1C84"/>
    <w:rsid w:val="001C2740"/>
    <w:rsid w:val="001C2A98"/>
    <w:rsid w:val="001C407A"/>
    <w:rsid w:val="001C59E0"/>
    <w:rsid w:val="001C5DDC"/>
    <w:rsid w:val="001C6D66"/>
    <w:rsid w:val="001D027C"/>
    <w:rsid w:val="001D0341"/>
    <w:rsid w:val="001D0ACA"/>
    <w:rsid w:val="001D348A"/>
    <w:rsid w:val="001D5852"/>
    <w:rsid w:val="001D6E7C"/>
    <w:rsid w:val="001E08FB"/>
    <w:rsid w:val="001E35C8"/>
    <w:rsid w:val="001E36A0"/>
    <w:rsid w:val="001E605C"/>
    <w:rsid w:val="001E7EC8"/>
    <w:rsid w:val="001F1EF8"/>
    <w:rsid w:val="001F2B91"/>
    <w:rsid w:val="001F5DEA"/>
    <w:rsid w:val="001F6854"/>
    <w:rsid w:val="001F6F2F"/>
    <w:rsid w:val="001F6F81"/>
    <w:rsid w:val="001F7A6A"/>
    <w:rsid w:val="00200932"/>
    <w:rsid w:val="00202ED9"/>
    <w:rsid w:val="0020324F"/>
    <w:rsid w:val="00203B48"/>
    <w:rsid w:val="00203D5F"/>
    <w:rsid w:val="00204494"/>
    <w:rsid w:val="00204BCF"/>
    <w:rsid w:val="002067BA"/>
    <w:rsid w:val="00206A5E"/>
    <w:rsid w:val="00207446"/>
    <w:rsid w:val="0020750A"/>
    <w:rsid w:val="0021131F"/>
    <w:rsid w:val="0021232F"/>
    <w:rsid w:val="00215003"/>
    <w:rsid w:val="00215265"/>
    <w:rsid w:val="00215BD1"/>
    <w:rsid w:val="00215FA3"/>
    <w:rsid w:val="00216AE6"/>
    <w:rsid w:val="002210AA"/>
    <w:rsid w:val="00222B24"/>
    <w:rsid w:val="00223283"/>
    <w:rsid w:val="0023054C"/>
    <w:rsid w:val="002343FA"/>
    <w:rsid w:val="002362A4"/>
    <w:rsid w:val="00236D9D"/>
    <w:rsid w:val="0023756D"/>
    <w:rsid w:val="002413E1"/>
    <w:rsid w:val="002458AA"/>
    <w:rsid w:val="00246E1F"/>
    <w:rsid w:val="00246E85"/>
    <w:rsid w:val="00246F28"/>
    <w:rsid w:val="00251F93"/>
    <w:rsid w:val="002521A6"/>
    <w:rsid w:val="002534D5"/>
    <w:rsid w:val="002544DC"/>
    <w:rsid w:val="00254E39"/>
    <w:rsid w:val="002567F5"/>
    <w:rsid w:val="00257CDA"/>
    <w:rsid w:val="00257D30"/>
    <w:rsid w:val="002604B3"/>
    <w:rsid w:val="002615C0"/>
    <w:rsid w:val="00261AC6"/>
    <w:rsid w:val="00261EFB"/>
    <w:rsid w:val="00261F53"/>
    <w:rsid w:val="00267E7E"/>
    <w:rsid w:val="00267F84"/>
    <w:rsid w:val="00270EC8"/>
    <w:rsid w:val="00271E2B"/>
    <w:rsid w:val="002740DC"/>
    <w:rsid w:val="00277883"/>
    <w:rsid w:val="002800C0"/>
    <w:rsid w:val="002801A5"/>
    <w:rsid w:val="00280402"/>
    <w:rsid w:val="002806C7"/>
    <w:rsid w:val="0028171F"/>
    <w:rsid w:val="002827FC"/>
    <w:rsid w:val="00283520"/>
    <w:rsid w:val="0028359B"/>
    <w:rsid w:val="002836A0"/>
    <w:rsid w:val="0028416C"/>
    <w:rsid w:val="0028439E"/>
    <w:rsid w:val="00284884"/>
    <w:rsid w:val="002849CD"/>
    <w:rsid w:val="00284A46"/>
    <w:rsid w:val="00285295"/>
    <w:rsid w:val="00285DC2"/>
    <w:rsid w:val="00287023"/>
    <w:rsid w:val="002906C1"/>
    <w:rsid w:val="00292B26"/>
    <w:rsid w:val="002933D7"/>
    <w:rsid w:val="0029362B"/>
    <w:rsid w:val="00293925"/>
    <w:rsid w:val="00294A0F"/>
    <w:rsid w:val="002A0166"/>
    <w:rsid w:val="002A02DC"/>
    <w:rsid w:val="002A131D"/>
    <w:rsid w:val="002A1B46"/>
    <w:rsid w:val="002A2AA7"/>
    <w:rsid w:val="002A6016"/>
    <w:rsid w:val="002A6022"/>
    <w:rsid w:val="002A6075"/>
    <w:rsid w:val="002A6FC2"/>
    <w:rsid w:val="002B15A6"/>
    <w:rsid w:val="002B194A"/>
    <w:rsid w:val="002B3B97"/>
    <w:rsid w:val="002B5011"/>
    <w:rsid w:val="002B65DD"/>
    <w:rsid w:val="002B7FBC"/>
    <w:rsid w:val="002C0D35"/>
    <w:rsid w:val="002C1F8A"/>
    <w:rsid w:val="002C203B"/>
    <w:rsid w:val="002C4D09"/>
    <w:rsid w:val="002C536B"/>
    <w:rsid w:val="002C6014"/>
    <w:rsid w:val="002C7A6F"/>
    <w:rsid w:val="002D3733"/>
    <w:rsid w:val="002D4EE8"/>
    <w:rsid w:val="002D5216"/>
    <w:rsid w:val="002D6954"/>
    <w:rsid w:val="002D6D2C"/>
    <w:rsid w:val="002D73D1"/>
    <w:rsid w:val="002E0F4F"/>
    <w:rsid w:val="002E154A"/>
    <w:rsid w:val="002E3ABB"/>
    <w:rsid w:val="002E410C"/>
    <w:rsid w:val="002E7793"/>
    <w:rsid w:val="002F0A24"/>
    <w:rsid w:val="002F1BD4"/>
    <w:rsid w:val="002F2150"/>
    <w:rsid w:val="002F31A6"/>
    <w:rsid w:val="002F337A"/>
    <w:rsid w:val="002F34F4"/>
    <w:rsid w:val="002F564A"/>
    <w:rsid w:val="00300420"/>
    <w:rsid w:val="00300677"/>
    <w:rsid w:val="0030327B"/>
    <w:rsid w:val="003035D1"/>
    <w:rsid w:val="00303CE6"/>
    <w:rsid w:val="00304186"/>
    <w:rsid w:val="00304C4E"/>
    <w:rsid w:val="00314FA0"/>
    <w:rsid w:val="00315F8B"/>
    <w:rsid w:val="0032130E"/>
    <w:rsid w:val="003213E1"/>
    <w:rsid w:val="00321F00"/>
    <w:rsid w:val="0032259B"/>
    <w:rsid w:val="003239B6"/>
    <w:rsid w:val="00324C75"/>
    <w:rsid w:val="00330E99"/>
    <w:rsid w:val="00331E14"/>
    <w:rsid w:val="00331F0E"/>
    <w:rsid w:val="00332EE9"/>
    <w:rsid w:val="00333C36"/>
    <w:rsid w:val="0033444E"/>
    <w:rsid w:val="003357E7"/>
    <w:rsid w:val="00335F1D"/>
    <w:rsid w:val="003362EC"/>
    <w:rsid w:val="00340492"/>
    <w:rsid w:val="00340522"/>
    <w:rsid w:val="00340E0D"/>
    <w:rsid w:val="00342581"/>
    <w:rsid w:val="00342956"/>
    <w:rsid w:val="0034387B"/>
    <w:rsid w:val="00344918"/>
    <w:rsid w:val="00344BDE"/>
    <w:rsid w:val="003468E9"/>
    <w:rsid w:val="003500F0"/>
    <w:rsid w:val="003506BB"/>
    <w:rsid w:val="003512A7"/>
    <w:rsid w:val="0035140F"/>
    <w:rsid w:val="00352A07"/>
    <w:rsid w:val="00353255"/>
    <w:rsid w:val="003552EE"/>
    <w:rsid w:val="003563C2"/>
    <w:rsid w:val="003570AF"/>
    <w:rsid w:val="00357A34"/>
    <w:rsid w:val="00360A98"/>
    <w:rsid w:val="00360B4C"/>
    <w:rsid w:val="0036156B"/>
    <w:rsid w:val="00361A40"/>
    <w:rsid w:val="003628FC"/>
    <w:rsid w:val="00362913"/>
    <w:rsid w:val="00363084"/>
    <w:rsid w:val="00363EA5"/>
    <w:rsid w:val="003712FB"/>
    <w:rsid w:val="00371EEA"/>
    <w:rsid w:val="00373955"/>
    <w:rsid w:val="003739BD"/>
    <w:rsid w:val="00375E8E"/>
    <w:rsid w:val="00376F19"/>
    <w:rsid w:val="003773BE"/>
    <w:rsid w:val="0037741D"/>
    <w:rsid w:val="00380DFC"/>
    <w:rsid w:val="003817E8"/>
    <w:rsid w:val="00382452"/>
    <w:rsid w:val="003827B1"/>
    <w:rsid w:val="00382C38"/>
    <w:rsid w:val="003834A0"/>
    <w:rsid w:val="00392568"/>
    <w:rsid w:val="00392E5D"/>
    <w:rsid w:val="0039358B"/>
    <w:rsid w:val="0039425E"/>
    <w:rsid w:val="003943D8"/>
    <w:rsid w:val="00396D1F"/>
    <w:rsid w:val="0039727D"/>
    <w:rsid w:val="003A10DA"/>
    <w:rsid w:val="003A195D"/>
    <w:rsid w:val="003A27CF"/>
    <w:rsid w:val="003A4E93"/>
    <w:rsid w:val="003A65CC"/>
    <w:rsid w:val="003B41BC"/>
    <w:rsid w:val="003B4FB8"/>
    <w:rsid w:val="003B65B8"/>
    <w:rsid w:val="003B66FF"/>
    <w:rsid w:val="003B6B5D"/>
    <w:rsid w:val="003B6C47"/>
    <w:rsid w:val="003B7600"/>
    <w:rsid w:val="003C2AFD"/>
    <w:rsid w:val="003C2C1F"/>
    <w:rsid w:val="003C4506"/>
    <w:rsid w:val="003C4765"/>
    <w:rsid w:val="003D10BD"/>
    <w:rsid w:val="003D16D6"/>
    <w:rsid w:val="003D1D40"/>
    <w:rsid w:val="003D2702"/>
    <w:rsid w:val="003D3A25"/>
    <w:rsid w:val="003D4FDB"/>
    <w:rsid w:val="003D55DF"/>
    <w:rsid w:val="003D60FB"/>
    <w:rsid w:val="003D62CB"/>
    <w:rsid w:val="003D66B9"/>
    <w:rsid w:val="003D7498"/>
    <w:rsid w:val="003D7774"/>
    <w:rsid w:val="003E0E82"/>
    <w:rsid w:val="003E1614"/>
    <w:rsid w:val="003E2822"/>
    <w:rsid w:val="003E3519"/>
    <w:rsid w:val="003E3ACE"/>
    <w:rsid w:val="003E5DC0"/>
    <w:rsid w:val="003E736B"/>
    <w:rsid w:val="003F2D5A"/>
    <w:rsid w:val="003F681D"/>
    <w:rsid w:val="003F7AA9"/>
    <w:rsid w:val="00401F0E"/>
    <w:rsid w:val="00404E1B"/>
    <w:rsid w:val="0040550E"/>
    <w:rsid w:val="00405629"/>
    <w:rsid w:val="004063FB"/>
    <w:rsid w:val="00406808"/>
    <w:rsid w:val="004071C6"/>
    <w:rsid w:val="004106D3"/>
    <w:rsid w:val="00410CC9"/>
    <w:rsid w:val="004124EB"/>
    <w:rsid w:val="0041344E"/>
    <w:rsid w:val="00413C95"/>
    <w:rsid w:val="00415312"/>
    <w:rsid w:val="00415AB8"/>
    <w:rsid w:val="00416867"/>
    <w:rsid w:val="00420A66"/>
    <w:rsid w:val="00421CEE"/>
    <w:rsid w:val="00421FD6"/>
    <w:rsid w:val="004226AB"/>
    <w:rsid w:val="0042297A"/>
    <w:rsid w:val="00424E76"/>
    <w:rsid w:val="004271F2"/>
    <w:rsid w:val="004314E0"/>
    <w:rsid w:val="00432773"/>
    <w:rsid w:val="004332C7"/>
    <w:rsid w:val="004357D3"/>
    <w:rsid w:val="00436476"/>
    <w:rsid w:val="00436817"/>
    <w:rsid w:val="00436C50"/>
    <w:rsid w:val="00437758"/>
    <w:rsid w:val="00441213"/>
    <w:rsid w:val="00442F1F"/>
    <w:rsid w:val="00443D92"/>
    <w:rsid w:val="00444B22"/>
    <w:rsid w:val="004463B9"/>
    <w:rsid w:val="00446B86"/>
    <w:rsid w:val="00450574"/>
    <w:rsid w:val="00452D01"/>
    <w:rsid w:val="00452EC4"/>
    <w:rsid w:val="004539D9"/>
    <w:rsid w:val="00453D1C"/>
    <w:rsid w:val="004547AC"/>
    <w:rsid w:val="0045502A"/>
    <w:rsid w:val="00456BE8"/>
    <w:rsid w:val="00456EAD"/>
    <w:rsid w:val="004607CB"/>
    <w:rsid w:val="00460C65"/>
    <w:rsid w:val="00462B15"/>
    <w:rsid w:val="00465972"/>
    <w:rsid w:val="00466167"/>
    <w:rsid w:val="00466752"/>
    <w:rsid w:val="004725F4"/>
    <w:rsid w:val="0048053F"/>
    <w:rsid w:val="00480552"/>
    <w:rsid w:val="00483C83"/>
    <w:rsid w:val="00484823"/>
    <w:rsid w:val="00486EAB"/>
    <w:rsid w:val="00487E92"/>
    <w:rsid w:val="004900C6"/>
    <w:rsid w:val="00490584"/>
    <w:rsid w:val="004932E5"/>
    <w:rsid w:val="00493E38"/>
    <w:rsid w:val="0049434E"/>
    <w:rsid w:val="00494683"/>
    <w:rsid w:val="0049741D"/>
    <w:rsid w:val="004A06F1"/>
    <w:rsid w:val="004A07B7"/>
    <w:rsid w:val="004A3102"/>
    <w:rsid w:val="004A3496"/>
    <w:rsid w:val="004A5FB6"/>
    <w:rsid w:val="004A64CB"/>
    <w:rsid w:val="004A67A3"/>
    <w:rsid w:val="004A6A6E"/>
    <w:rsid w:val="004A6D5B"/>
    <w:rsid w:val="004A6F53"/>
    <w:rsid w:val="004A712F"/>
    <w:rsid w:val="004A75A3"/>
    <w:rsid w:val="004B307D"/>
    <w:rsid w:val="004B312B"/>
    <w:rsid w:val="004B31AD"/>
    <w:rsid w:val="004B3850"/>
    <w:rsid w:val="004B3E9A"/>
    <w:rsid w:val="004B4104"/>
    <w:rsid w:val="004B48D5"/>
    <w:rsid w:val="004B4EE1"/>
    <w:rsid w:val="004B6E77"/>
    <w:rsid w:val="004B70C2"/>
    <w:rsid w:val="004B71CA"/>
    <w:rsid w:val="004B7304"/>
    <w:rsid w:val="004C0CE9"/>
    <w:rsid w:val="004C2A1C"/>
    <w:rsid w:val="004C3E98"/>
    <w:rsid w:val="004C47D6"/>
    <w:rsid w:val="004C4DB0"/>
    <w:rsid w:val="004C701F"/>
    <w:rsid w:val="004D02BC"/>
    <w:rsid w:val="004D1765"/>
    <w:rsid w:val="004D3499"/>
    <w:rsid w:val="004D3975"/>
    <w:rsid w:val="004D3A34"/>
    <w:rsid w:val="004D4446"/>
    <w:rsid w:val="004D45F5"/>
    <w:rsid w:val="004D4D7A"/>
    <w:rsid w:val="004D5852"/>
    <w:rsid w:val="004D5FFB"/>
    <w:rsid w:val="004D6530"/>
    <w:rsid w:val="004D68DD"/>
    <w:rsid w:val="004D69DA"/>
    <w:rsid w:val="004E0111"/>
    <w:rsid w:val="004E18C2"/>
    <w:rsid w:val="004E41AB"/>
    <w:rsid w:val="004F246F"/>
    <w:rsid w:val="004F2EF0"/>
    <w:rsid w:val="004F3A4A"/>
    <w:rsid w:val="004F3ACB"/>
    <w:rsid w:val="004F46B8"/>
    <w:rsid w:val="004F4A28"/>
    <w:rsid w:val="004F6273"/>
    <w:rsid w:val="004F7118"/>
    <w:rsid w:val="004F7818"/>
    <w:rsid w:val="004F7DD9"/>
    <w:rsid w:val="005003FE"/>
    <w:rsid w:val="00500DF6"/>
    <w:rsid w:val="0050459A"/>
    <w:rsid w:val="00505963"/>
    <w:rsid w:val="00505AD1"/>
    <w:rsid w:val="00505FCC"/>
    <w:rsid w:val="00506952"/>
    <w:rsid w:val="00506AAF"/>
    <w:rsid w:val="00507E30"/>
    <w:rsid w:val="005105D6"/>
    <w:rsid w:val="00510ECC"/>
    <w:rsid w:val="00510F49"/>
    <w:rsid w:val="0051100F"/>
    <w:rsid w:val="0051193B"/>
    <w:rsid w:val="005130AE"/>
    <w:rsid w:val="005134DE"/>
    <w:rsid w:val="00514000"/>
    <w:rsid w:val="0051415D"/>
    <w:rsid w:val="0051549D"/>
    <w:rsid w:val="00523646"/>
    <w:rsid w:val="00530C45"/>
    <w:rsid w:val="00530F22"/>
    <w:rsid w:val="00531097"/>
    <w:rsid w:val="00531F64"/>
    <w:rsid w:val="005339CA"/>
    <w:rsid w:val="0053417E"/>
    <w:rsid w:val="0053500C"/>
    <w:rsid w:val="005359FC"/>
    <w:rsid w:val="00536198"/>
    <w:rsid w:val="005422D9"/>
    <w:rsid w:val="00542312"/>
    <w:rsid w:val="00543F8E"/>
    <w:rsid w:val="005468EA"/>
    <w:rsid w:val="00546AAA"/>
    <w:rsid w:val="005507A5"/>
    <w:rsid w:val="00553BAF"/>
    <w:rsid w:val="00555966"/>
    <w:rsid w:val="0055690C"/>
    <w:rsid w:val="00556B81"/>
    <w:rsid w:val="005575EF"/>
    <w:rsid w:val="00560D7F"/>
    <w:rsid w:val="00561B8C"/>
    <w:rsid w:val="005634C0"/>
    <w:rsid w:val="0056497D"/>
    <w:rsid w:val="00565F62"/>
    <w:rsid w:val="00565FD0"/>
    <w:rsid w:val="00566270"/>
    <w:rsid w:val="0056683D"/>
    <w:rsid w:val="00566B12"/>
    <w:rsid w:val="00567DC7"/>
    <w:rsid w:val="0057035F"/>
    <w:rsid w:val="00571A37"/>
    <w:rsid w:val="005736AB"/>
    <w:rsid w:val="00573829"/>
    <w:rsid w:val="00577644"/>
    <w:rsid w:val="00577849"/>
    <w:rsid w:val="00580E50"/>
    <w:rsid w:val="00581666"/>
    <w:rsid w:val="005823A4"/>
    <w:rsid w:val="00584CAA"/>
    <w:rsid w:val="005850D9"/>
    <w:rsid w:val="00586238"/>
    <w:rsid w:val="00586D80"/>
    <w:rsid w:val="0058759C"/>
    <w:rsid w:val="00587AF0"/>
    <w:rsid w:val="0059201D"/>
    <w:rsid w:val="0059287E"/>
    <w:rsid w:val="00593782"/>
    <w:rsid w:val="00595FD2"/>
    <w:rsid w:val="00597382"/>
    <w:rsid w:val="005A102B"/>
    <w:rsid w:val="005A3BE3"/>
    <w:rsid w:val="005A5189"/>
    <w:rsid w:val="005A5E31"/>
    <w:rsid w:val="005A71B0"/>
    <w:rsid w:val="005B14E0"/>
    <w:rsid w:val="005B1BDD"/>
    <w:rsid w:val="005B1F1E"/>
    <w:rsid w:val="005B29DC"/>
    <w:rsid w:val="005B2D2F"/>
    <w:rsid w:val="005B407A"/>
    <w:rsid w:val="005B5B25"/>
    <w:rsid w:val="005B6905"/>
    <w:rsid w:val="005B759F"/>
    <w:rsid w:val="005B783B"/>
    <w:rsid w:val="005B7C18"/>
    <w:rsid w:val="005B7C20"/>
    <w:rsid w:val="005C0C09"/>
    <w:rsid w:val="005C0D95"/>
    <w:rsid w:val="005C2DF0"/>
    <w:rsid w:val="005C3D3D"/>
    <w:rsid w:val="005C5EC4"/>
    <w:rsid w:val="005C7EBF"/>
    <w:rsid w:val="005D0087"/>
    <w:rsid w:val="005D33E2"/>
    <w:rsid w:val="005D409D"/>
    <w:rsid w:val="005D6B6B"/>
    <w:rsid w:val="005E0568"/>
    <w:rsid w:val="005E2D8A"/>
    <w:rsid w:val="005E3EB8"/>
    <w:rsid w:val="005E4399"/>
    <w:rsid w:val="005E4687"/>
    <w:rsid w:val="005E57E0"/>
    <w:rsid w:val="005E64C6"/>
    <w:rsid w:val="005E6668"/>
    <w:rsid w:val="005E7B1A"/>
    <w:rsid w:val="005F1C54"/>
    <w:rsid w:val="005F2123"/>
    <w:rsid w:val="005F2A8C"/>
    <w:rsid w:val="005F2B55"/>
    <w:rsid w:val="005F6257"/>
    <w:rsid w:val="00602399"/>
    <w:rsid w:val="00602C64"/>
    <w:rsid w:val="006046F7"/>
    <w:rsid w:val="006054DE"/>
    <w:rsid w:val="00605B7E"/>
    <w:rsid w:val="0060762A"/>
    <w:rsid w:val="00610E4F"/>
    <w:rsid w:val="0061257B"/>
    <w:rsid w:val="00617738"/>
    <w:rsid w:val="00620B5E"/>
    <w:rsid w:val="00622D61"/>
    <w:rsid w:val="0062331B"/>
    <w:rsid w:val="006233D7"/>
    <w:rsid w:val="0062412B"/>
    <w:rsid w:val="00624CFB"/>
    <w:rsid w:val="00624CFF"/>
    <w:rsid w:val="00626D16"/>
    <w:rsid w:val="006303B6"/>
    <w:rsid w:val="006342D4"/>
    <w:rsid w:val="00636F89"/>
    <w:rsid w:val="00637BF8"/>
    <w:rsid w:val="0064212C"/>
    <w:rsid w:val="0064261B"/>
    <w:rsid w:val="00642DB3"/>
    <w:rsid w:val="006430A6"/>
    <w:rsid w:val="00643867"/>
    <w:rsid w:val="00643C09"/>
    <w:rsid w:val="00646628"/>
    <w:rsid w:val="00651D78"/>
    <w:rsid w:val="00651F89"/>
    <w:rsid w:val="00655CFC"/>
    <w:rsid w:val="006565B6"/>
    <w:rsid w:val="0066003A"/>
    <w:rsid w:val="00661C3C"/>
    <w:rsid w:val="00671246"/>
    <w:rsid w:val="00671543"/>
    <w:rsid w:val="00671754"/>
    <w:rsid w:val="0067188C"/>
    <w:rsid w:val="00673943"/>
    <w:rsid w:val="00674634"/>
    <w:rsid w:val="00675604"/>
    <w:rsid w:val="00676037"/>
    <w:rsid w:val="0068027B"/>
    <w:rsid w:val="0068249C"/>
    <w:rsid w:val="0068312D"/>
    <w:rsid w:val="00683F57"/>
    <w:rsid w:val="00684770"/>
    <w:rsid w:val="00684CF7"/>
    <w:rsid w:val="00685098"/>
    <w:rsid w:val="006877AA"/>
    <w:rsid w:val="00687F72"/>
    <w:rsid w:val="00691A80"/>
    <w:rsid w:val="00693E8E"/>
    <w:rsid w:val="00694058"/>
    <w:rsid w:val="00695306"/>
    <w:rsid w:val="00696DF9"/>
    <w:rsid w:val="006A0960"/>
    <w:rsid w:val="006A1762"/>
    <w:rsid w:val="006A1D26"/>
    <w:rsid w:val="006A3533"/>
    <w:rsid w:val="006A4BAA"/>
    <w:rsid w:val="006A67A0"/>
    <w:rsid w:val="006A75AC"/>
    <w:rsid w:val="006B0B4C"/>
    <w:rsid w:val="006B1552"/>
    <w:rsid w:val="006B1999"/>
    <w:rsid w:val="006B1B38"/>
    <w:rsid w:val="006B3F3D"/>
    <w:rsid w:val="006B528B"/>
    <w:rsid w:val="006C1F9D"/>
    <w:rsid w:val="006C454F"/>
    <w:rsid w:val="006C47B7"/>
    <w:rsid w:val="006C5052"/>
    <w:rsid w:val="006C54AB"/>
    <w:rsid w:val="006C56A1"/>
    <w:rsid w:val="006C5B67"/>
    <w:rsid w:val="006C5B98"/>
    <w:rsid w:val="006C5FFF"/>
    <w:rsid w:val="006C659B"/>
    <w:rsid w:val="006C67CE"/>
    <w:rsid w:val="006C795F"/>
    <w:rsid w:val="006D198E"/>
    <w:rsid w:val="006D3245"/>
    <w:rsid w:val="006D3358"/>
    <w:rsid w:val="006D3B6B"/>
    <w:rsid w:val="006D4BE3"/>
    <w:rsid w:val="006D601A"/>
    <w:rsid w:val="006D71A8"/>
    <w:rsid w:val="006E0309"/>
    <w:rsid w:val="006E061E"/>
    <w:rsid w:val="006E1C8F"/>
    <w:rsid w:val="006E24E8"/>
    <w:rsid w:val="006E2FE9"/>
    <w:rsid w:val="006E41AD"/>
    <w:rsid w:val="006E4AAC"/>
    <w:rsid w:val="006E6EA0"/>
    <w:rsid w:val="006F0280"/>
    <w:rsid w:val="006F3BA0"/>
    <w:rsid w:val="006F40CA"/>
    <w:rsid w:val="006F526D"/>
    <w:rsid w:val="0070035F"/>
    <w:rsid w:val="00700785"/>
    <w:rsid w:val="0070151A"/>
    <w:rsid w:val="0070189A"/>
    <w:rsid w:val="0070269A"/>
    <w:rsid w:val="007028DC"/>
    <w:rsid w:val="00703F68"/>
    <w:rsid w:val="00704228"/>
    <w:rsid w:val="0070472F"/>
    <w:rsid w:val="0070494B"/>
    <w:rsid w:val="00707BD5"/>
    <w:rsid w:val="007102E7"/>
    <w:rsid w:val="007112C6"/>
    <w:rsid w:val="0071298E"/>
    <w:rsid w:val="00714420"/>
    <w:rsid w:val="007176CD"/>
    <w:rsid w:val="00722869"/>
    <w:rsid w:val="00722D81"/>
    <w:rsid w:val="0072342B"/>
    <w:rsid w:val="0073499C"/>
    <w:rsid w:val="00736129"/>
    <w:rsid w:val="00740DB0"/>
    <w:rsid w:val="007418F4"/>
    <w:rsid w:val="007422EB"/>
    <w:rsid w:val="007431AF"/>
    <w:rsid w:val="00743288"/>
    <w:rsid w:val="00745111"/>
    <w:rsid w:val="0074559D"/>
    <w:rsid w:val="00745E51"/>
    <w:rsid w:val="00746122"/>
    <w:rsid w:val="007461E2"/>
    <w:rsid w:val="00746FCA"/>
    <w:rsid w:val="00747B6C"/>
    <w:rsid w:val="00750671"/>
    <w:rsid w:val="007538DA"/>
    <w:rsid w:val="00753B0E"/>
    <w:rsid w:val="00753FF6"/>
    <w:rsid w:val="00754756"/>
    <w:rsid w:val="007553CA"/>
    <w:rsid w:val="00755A07"/>
    <w:rsid w:val="00761BED"/>
    <w:rsid w:val="00761CEB"/>
    <w:rsid w:val="0076233C"/>
    <w:rsid w:val="00762885"/>
    <w:rsid w:val="00762A98"/>
    <w:rsid w:val="0076561D"/>
    <w:rsid w:val="00765B9B"/>
    <w:rsid w:val="00766B24"/>
    <w:rsid w:val="007676E9"/>
    <w:rsid w:val="00767CEE"/>
    <w:rsid w:val="007716B6"/>
    <w:rsid w:val="007719F8"/>
    <w:rsid w:val="007733CA"/>
    <w:rsid w:val="0077407B"/>
    <w:rsid w:val="007754FC"/>
    <w:rsid w:val="00775798"/>
    <w:rsid w:val="00775ED7"/>
    <w:rsid w:val="0077630B"/>
    <w:rsid w:val="0077659D"/>
    <w:rsid w:val="00777B43"/>
    <w:rsid w:val="00780C81"/>
    <w:rsid w:val="00781F39"/>
    <w:rsid w:val="00783B78"/>
    <w:rsid w:val="0078509C"/>
    <w:rsid w:val="00787673"/>
    <w:rsid w:val="0078798F"/>
    <w:rsid w:val="00787C36"/>
    <w:rsid w:val="00797CE4"/>
    <w:rsid w:val="007A0164"/>
    <w:rsid w:val="007A0409"/>
    <w:rsid w:val="007A0430"/>
    <w:rsid w:val="007A1311"/>
    <w:rsid w:val="007A1F50"/>
    <w:rsid w:val="007A53E6"/>
    <w:rsid w:val="007A5A52"/>
    <w:rsid w:val="007A65F5"/>
    <w:rsid w:val="007A716C"/>
    <w:rsid w:val="007B07CC"/>
    <w:rsid w:val="007B1E81"/>
    <w:rsid w:val="007B4600"/>
    <w:rsid w:val="007B4BB2"/>
    <w:rsid w:val="007B7F6F"/>
    <w:rsid w:val="007C0C70"/>
    <w:rsid w:val="007C1808"/>
    <w:rsid w:val="007C3273"/>
    <w:rsid w:val="007C494D"/>
    <w:rsid w:val="007C5FB4"/>
    <w:rsid w:val="007D01FB"/>
    <w:rsid w:val="007D0411"/>
    <w:rsid w:val="007D12EE"/>
    <w:rsid w:val="007D192A"/>
    <w:rsid w:val="007D3A3E"/>
    <w:rsid w:val="007D4CA5"/>
    <w:rsid w:val="007E0250"/>
    <w:rsid w:val="007E087B"/>
    <w:rsid w:val="007E1609"/>
    <w:rsid w:val="007E1D99"/>
    <w:rsid w:val="007E6726"/>
    <w:rsid w:val="007E67DF"/>
    <w:rsid w:val="007E70AB"/>
    <w:rsid w:val="007E7D28"/>
    <w:rsid w:val="007F33BF"/>
    <w:rsid w:val="007F4D1D"/>
    <w:rsid w:val="007F69A8"/>
    <w:rsid w:val="00800C36"/>
    <w:rsid w:val="008022F7"/>
    <w:rsid w:val="00802A67"/>
    <w:rsid w:val="00802D7A"/>
    <w:rsid w:val="00804F81"/>
    <w:rsid w:val="0080768B"/>
    <w:rsid w:val="008126EA"/>
    <w:rsid w:val="00813076"/>
    <w:rsid w:val="008131F8"/>
    <w:rsid w:val="008142D9"/>
    <w:rsid w:val="0081615B"/>
    <w:rsid w:val="00816B93"/>
    <w:rsid w:val="00817509"/>
    <w:rsid w:val="0081785D"/>
    <w:rsid w:val="0082151F"/>
    <w:rsid w:val="00822427"/>
    <w:rsid w:val="00822FAE"/>
    <w:rsid w:val="00825477"/>
    <w:rsid w:val="00827EA2"/>
    <w:rsid w:val="00830B34"/>
    <w:rsid w:val="00831D5D"/>
    <w:rsid w:val="00832348"/>
    <w:rsid w:val="00833039"/>
    <w:rsid w:val="00834C4E"/>
    <w:rsid w:val="008355A7"/>
    <w:rsid w:val="00840D74"/>
    <w:rsid w:val="0084193A"/>
    <w:rsid w:val="00841D77"/>
    <w:rsid w:val="008452A1"/>
    <w:rsid w:val="00847637"/>
    <w:rsid w:val="008535AE"/>
    <w:rsid w:val="00854B6A"/>
    <w:rsid w:val="008555E4"/>
    <w:rsid w:val="00855BC2"/>
    <w:rsid w:val="008577D4"/>
    <w:rsid w:val="00863AA5"/>
    <w:rsid w:val="008653BC"/>
    <w:rsid w:val="00866627"/>
    <w:rsid w:val="00866801"/>
    <w:rsid w:val="00867228"/>
    <w:rsid w:val="0086752A"/>
    <w:rsid w:val="0087142B"/>
    <w:rsid w:val="00872897"/>
    <w:rsid w:val="008730C7"/>
    <w:rsid w:val="00873501"/>
    <w:rsid w:val="00873916"/>
    <w:rsid w:val="00873AE3"/>
    <w:rsid w:val="0087420D"/>
    <w:rsid w:val="008756F2"/>
    <w:rsid w:val="008758E5"/>
    <w:rsid w:val="00875FAE"/>
    <w:rsid w:val="00877721"/>
    <w:rsid w:val="00880FF0"/>
    <w:rsid w:val="00881269"/>
    <w:rsid w:val="00882A78"/>
    <w:rsid w:val="008833DE"/>
    <w:rsid w:val="00884235"/>
    <w:rsid w:val="00884EAB"/>
    <w:rsid w:val="00885B7A"/>
    <w:rsid w:val="0088671F"/>
    <w:rsid w:val="00886F98"/>
    <w:rsid w:val="008874CD"/>
    <w:rsid w:val="008903AF"/>
    <w:rsid w:val="00890436"/>
    <w:rsid w:val="00891E0D"/>
    <w:rsid w:val="00893B69"/>
    <w:rsid w:val="00896EAE"/>
    <w:rsid w:val="008A0CBA"/>
    <w:rsid w:val="008A1C74"/>
    <w:rsid w:val="008A426D"/>
    <w:rsid w:val="008A5487"/>
    <w:rsid w:val="008A58E1"/>
    <w:rsid w:val="008A6771"/>
    <w:rsid w:val="008A70C5"/>
    <w:rsid w:val="008A74C3"/>
    <w:rsid w:val="008A759E"/>
    <w:rsid w:val="008B0EDE"/>
    <w:rsid w:val="008B1AC7"/>
    <w:rsid w:val="008B26BE"/>
    <w:rsid w:val="008B7CB1"/>
    <w:rsid w:val="008C0D05"/>
    <w:rsid w:val="008C3805"/>
    <w:rsid w:val="008C4B48"/>
    <w:rsid w:val="008C4CA3"/>
    <w:rsid w:val="008C4E13"/>
    <w:rsid w:val="008C5EFB"/>
    <w:rsid w:val="008D0FEA"/>
    <w:rsid w:val="008D1AA6"/>
    <w:rsid w:val="008D5AE7"/>
    <w:rsid w:val="008D6C97"/>
    <w:rsid w:val="008D705E"/>
    <w:rsid w:val="008D738A"/>
    <w:rsid w:val="008D7C38"/>
    <w:rsid w:val="008D7D12"/>
    <w:rsid w:val="008D7FA6"/>
    <w:rsid w:val="008E176B"/>
    <w:rsid w:val="008E1D67"/>
    <w:rsid w:val="008E1E3C"/>
    <w:rsid w:val="008E2BFD"/>
    <w:rsid w:val="008E4002"/>
    <w:rsid w:val="008E4FD0"/>
    <w:rsid w:val="008E5675"/>
    <w:rsid w:val="008E5B13"/>
    <w:rsid w:val="008E7F2A"/>
    <w:rsid w:val="008F1EC2"/>
    <w:rsid w:val="008F1F2E"/>
    <w:rsid w:val="008F4C1D"/>
    <w:rsid w:val="008F7A3B"/>
    <w:rsid w:val="009009F4"/>
    <w:rsid w:val="00901395"/>
    <w:rsid w:val="009016B0"/>
    <w:rsid w:val="00901B9E"/>
    <w:rsid w:val="00902022"/>
    <w:rsid w:val="00904026"/>
    <w:rsid w:val="00910B63"/>
    <w:rsid w:val="0091145F"/>
    <w:rsid w:val="00911A6D"/>
    <w:rsid w:val="00912345"/>
    <w:rsid w:val="00912BEB"/>
    <w:rsid w:val="00913BCB"/>
    <w:rsid w:val="009145EF"/>
    <w:rsid w:val="00914DAC"/>
    <w:rsid w:val="009160F8"/>
    <w:rsid w:val="0092215B"/>
    <w:rsid w:val="009221FD"/>
    <w:rsid w:val="009224DB"/>
    <w:rsid w:val="00924F88"/>
    <w:rsid w:val="009257BA"/>
    <w:rsid w:val="009301EB"/>
    <w:rsid w:val="0093186C"/>
    <w:rsid w:val="0093252B"/>
    <w:rsid w:val="00933276"/>
    <w:rsid w:val="00933AB6"/>
    <w:rsid w:val="00935264"/>
    <w:rsid w:val="00936631"/>
    <w:rsid w:val="00936AC6"/>
    <w:rsid w:val="0093723C"/>
    <w:rsid w:val="00937E98"/>
    <w:rsid w:val="0094166C"/>
    <w:rsid w:val="0094377F"/>
    <w:rsid w:val="0094400E"/>
    <w:rsid w:val="00944800"/>
    <w:rsid w:val="00944B3D"/>
    <w:rsid w:val="00944C09"/>
    <w:rsid w:val="00944C71"/>
    <w:rsid w:val="00946715"/>
    <w:rsid w:val="009472BA"/>
    <w:rsid w:val="009477FB"/>
    <w:rsid w:val="00953939"/>
    <w:rsid w:val="009541A3"/>
    <w:rsid w:val="00954F85"/>
    <w:rsid w:val="009550A5"/>
    <w:rsid w:val="00955B31"/>
    <w:rsid w:val="00956622"/>
    <w:rsid w:val="009614B6"/>
    <w:rsid w:val="00961711"/>
    <w:rsid w:val="0096355C"/>
    <w:rsid w:val="00964BCC"/>
    <w:rsid w:val="00965B44"/>
    <w:rsid w:val="00965F9B"/>
    <w:rsid w:val="00970F6F"/>
    <w:rsid w:val="00971D04"/>
    <w:rsid w:val="0097309D"/>
    <w:rsid w:val="009736C0"/>
    <w:rsid w:val="00973799"/>
    <w:rsid w:val="009764F5"/>
    <w:rsid w:val="00977AE4"/>
    <w:rsid w:val="00977EF8"/>
    <w:rsid w:val="00981B84"/>
    <w:rsid w:val="00982D96"/>
    <w:rsid w:val="00983D77"/>
    <w:rsid w:val="00984054"/>
    <w:rsid w:val="00984D1F"/>
    <w:rsid w:val="00984D76"/>
    <w:rsid w:val="00985E62"/>
    <w:rsid w:val="0098681F"/>
    <w:rsid w:val="0099065F"/>
    <w:rsid w:val="00990BED"/>
    <w:rsid w:val="00992BC8"/>
    <w:rsid w:val="00993184"/>
    <w:rsid w:val="00994635"/>
    <w:rsid w:val="00994AA1"/>
    <w:rsid w:val="0099505F"/>
    <w:rsid w:val="00995595"/>
    <w:rsid w:val="009971AB"/>
    <w:rsid w:val="00997301"/>
    <w:rsid w:val="00997705"/>
    <w:rsid w:val="009A02E1"/>
    <w:rsid w:val="009A28F4"/>
    <w:rsid w:val="009A2C85"/>
    <w:rsid w:val="009A36AF"/>
    <w:rsid w:val="009A3D0E"/>
    <w:rsid w:val="009A5686"/>
    <w:rsid w:val="009A6E57"/>
    <w:rsid w:val="009A7F1C"/>
    <w:rsid w:val="009B09EA"/>
    <w:rsid w:val="009B1058"/>
    <w:rsid w:val="009B180B"/>
    <w:rsid w:val="009B234B"/>
    <w:rsid w:val="009B2BF2"/>
    <w:rsid w:val="009B2CDA"/>
    <w:rsid w:val="009B38F2"/>
    <w:rsid w:val="009B7768"/>
    <w:rsid w:val="009B7835"/>
    <w:rsid w:val="009C0448"/>
    <w:rsid w:val="009C124D"/>
    <w:rsid w:val="009C16D9"/>
    <w:rsid w:val="009C27F6"/>
    <w:rsid w:val="009C4ED9"/>
    <w:rsid w:val="009C633A"/>
    <w:rsid w:val="009C7930"/>
    <w:rsid w:val="009D079E"/>
    <w:rsid w:val="009D1034"/>
    <w:rsid w:val="009D3B1A"/>
    <w:rsid w:val="009D4841"/>
    <w:rsid w:val="009D498D"/>
    <w:rsid w:val="009D5A7B"/>
    <w:rsid w:val="009D61B9"/>
    <w:rsid w:val="009D73F0"/>
    <w:rsid w:val="009E0E44"/>
    <w:rsid w:val="009E0ECC"/>
    <w:rsid w:val="009E2503"/>
    <w:rsid w:val="009E4860"/>
    <w:rsid w:val="009E4F59"/>
    <w:rsid w:val="009E5586"/>
    <w:rsid w:val="009E5CA8"/>
    <w:rsid w:val="009E7F6D"/>
    <w:rsid w:val="009F0DC2"/>
    <w:rsid w:val="009F22D2"/>
    <w:rsid w:val="009F2708"/>
    <w:rsid w:val="009F3D66"/>
    <w:rsid w:val="009F6119"/>
    <w:rsid w:val="00A00D19"/>
    <w:rsid w:val="00A01276"/>
    <w:rsid w:val="00A02216"/>
    <w:rsid w:val="00A02C70"/>
    <w:rsid w:val="00A0320F"/>
    <w:rsid w:val="00A03874"/>
    <w:rsid w:val="00A03A6E"/>
    <w:rsid w:val="00A03BF0"/>
    <w:rsid w:val="00A04F27"/>
    <w:rsid w:val="00A05541"/>
    <w:rsid w:val="00A05DAA"/>
    <w:rsid w:val="00A0688F"/>
    <w:rsid w:val="00A10380"/>
    <w:rsid w:val="00A10A39"/>
    <w:rsid w:val="00A10F44"/>
    <w:rsid w:val="00A11752"/>
    <w:rsid w:val="00A11A65"/>
    <w:rsid w:val="00A12E72"/>
    <w:rsid w:val="00A149E7"/>
    <w:rsid w:val="00A14D0D"/>
    <w:rsid w:val="00A17CFB"/>
    <w:rsid w:val="00A20651"/>
    <w:rsid w:val="00A21453"/>
    <w:rsid w:val="00A21D16"/>
    <w:rsid w:val="00A22616"/>
    <w:rsid w:val="00A23814"/>
    <w:rsid w:val="00A238A0"/>
    <w:rsid w:val="00A2467E"/>
    <w:rsid w:val="00A24CF8"/>
    <w:rsid w:val="00A252ED"/>
    <w:rsid w:val="00A25650"/>
    <w:rsid w:val="00A32527"/>
    <w:rsid w:val="00A3285F"/>
    <w:rsid w:val="00A336AA"/>
    <w:rsid w:val="00A3402B"/>
    <w:rsid w:val="00A3406D"/>
    <w:rsid w:val="00A35527"/>
    <w:rsid w:val="00A365F9"/>
    <w:rsid w:val="00A375E4"/>
    <w:rsid w:val="00A37D28"/>
    <w:rsid w:val="00A51D75"/>
    <w:rsid w:val="00A51E46"/>
    <w:rsid w:val="00A6232A"/>
    <w:rsid w:val="00A62380"/>
    <w:rsid w:val="00A62F5E"/>
    <w:rsid w:val="00A6433B"/>
    <w:rsid w:val="00A66382"/>
    <w:rsid w:val="00A664D0"/>
    <w:rsid w:val="00A66CF2"/>
    <w:rsid w:val="00A6763B"/>
    <w:rsid w:val="00A75E22"/>
    <w:rsid w:val="00A76FD5"/>
    <w:rsid w:val="00A778DD"/>
    <w:rsid w:val="00A8039F"/>
    <w:rsid w:val="00A80867"/>
    <w:rsid w:val="00A814DC"/>
    <w:rsid w:val="00A81D61"/>
    <w:rsid w:val="00A83CC1"/>
    <w:rsid w:val="00A86B1E"/>
    <w:rsid w:val="00A86FC7"/>
    <w:rsid w:val="00A917DE"/>
    <w:rsid w:val="00A9205F"/>
    <w:rsid w:val="00A92962"/>
    <w:rsid w:val="00A92B81"/>
    <w:rsid w:val="00A93C22"/>
    <w:rsid w:val="00A93D1F"/>
    <w:rsid w:val="00A94EDB"/>
    <w:rsid w:val="00A9631C"/>
    <w:rsid w:val="00A967AB"/>
    <w:rsid w:val="00AA0060"/>
    <w:rsid w:val="00AA0183"/>
    <w:rsid w:val="00AA09D7"/>
    <w:rsid w:val="00AA1BF9"/>
    <w:rsid w:val="00AA1EF9"/>
    <w:rsid w:val="00AA2386"/>
    <w:rsid w:val="00AA2A30"/>
    <w:rsid w:val="00AA6C79"/>
    <w:rsid w:val="00AA6FDD"/>
    <w:rsid w:val="00AB0585"/>
    <w:rsid w:val="00AB7E29"/>
    <w:rsid w:val="00AC1361"/>
    <w:rsid w:val="00AC397F"/>
    <w:rsid w:val="00AC3FBE"/>
    <w:rsid w:val="00AC4059"/>
    <w:rsid w:val="00AC4096"/>
    <w:rsid w:val="00AC560D"/>
    <w:rsid w:val="00AC7C46"/>
    <w:rsid w:val="00AD09F1"/>
    <w:rsid w:val="00AD15F6"/>
    <w:rsid w:val="00AD2DD9"/>
    <w:rsid w:val="00AD4494"/>
    <w:rsid w:val="00AD4506"/>
    <w:rsid w:val="00AD5E3C"/>
    <w:rsid w:val="00AD7059"/>
    <w:rsid w:val="00AE03D7"/>
    <w:rsid w:val="00AE0FE2"/>
    <w:rsid w:val="00AE1FD1"/>
    <w:rsid w:val="00AE2ACF"/>
    <w:rsid w:val="00AE32F1"/>
    <w:rsid w:val="00AE448C"/>
    <w:rsid w:val="00AE533E"/>
    <w:rsid w:val="00AE65A9"/>
    <w:rsid w:val="00AE6CAE"/>
    <w:rsid w:val="00AF02A3"/>
    <w:rsid w:val="00AF401D"/>
    <w:rsid w:val="00AF4650"/>
    <w:rsid w:val="00AF471D"/>
    <w:rsid w:val="00AF4A1F"/>
    <w:rsid w:val="00AF55BF"/>
    <w:rsid w:val="00AF5744"/>
    <w:rsid w:val="00AF5763"/>
    <w:rsid w:val="00AF71B5"/>
    <w:rsid w:val="00AF77F7"/>
    <w:rsid w:val="00B00C43"/>
    <w:rsid w:val="00B0175A"/>
    <w:rsid w:val="00B025DD"/>
    <w:rsid w:val="00B047E4"/>
    <w:rsid w:val="00B058E1"/>
    <w:rsid w:val="00B06C30"/>
    <w:rsid w:val="00B109C6"/>
    <w:rsid w:val="00B10B71"/>
    <w:rsid w:val="00B113B3"/>
    <w:rsid w:val="00B11E2C"/>
    <w:rsid w:val="00B13DB0"/>
    <w:rsid w:val="00B13E5E"/>
    <w:rsid w:val="00B147F5"/>
    <w:rsid w:val="00B14FE4"/>
    <w:rsid w:val="00B16FEA"/>
    <w:rsid w:val="00B200FF"/>
    <w:rsid w:val="00B201BE"/>
    <w:rsid w:val="00B20701"/>
    <w:rsid w:val="00B20C04"/>
    <w:rsid w:val="00B21714"/>
    <w:rsid w:val="00B21B5C"/>
    <w:rsid w:val="00B221E9"/>
    <w:rsid w:val="00B22634"/>
    <w:rsid w:val="00B23C0F"/>
    <w:rsid w:val="00B2550E"/>
    <w:rsid w:val="00B30C19"/>
    <w:rsid w:val="00B312B4"/>
    <w:rsid w:val="00B31857"/>
    <w:rsid w:val="00B373E9"/>
    <w:rsid w:val="00B37C80"/>
    <w:rsid w:val="00B37CD2"/>
    <w:rsid w:val="00B41474"/>
    <w:rsid w:val="00B4294E"/>
    <w:rsid w:val="00B429CF"/>
    <w:rsid w:val="00B43569"/>
    <w:rsid w:val="00B43ACB"/>
    <w:rsid w:val="00B46363"/>
    <w:rsid w:val="00B464C3"/>
    <w:rsid w:val="00B466D9"/>
    <w:rsid w:val="00B4776E"/>
    <w:rsid w:val="00B52672"/>
    <w:rsid w:val="00B526AD"/>
    <w:rsid w:val="00B53068"/>
    <w:rsid w:val="00B54743"/>
    <w:rsid w:val="00B569DB"/>
    <w:rsid w:val="00B61717"/>
    <w:rsid w:val="00B63C1F"/>
    <w:rsid w:val="00B63CAC"/>
    <w:rsid w:val="00B66142"/>
    <w:rsid w:val="00B66248"/>
    <w:rsid w:val="00B67235"/>
    <w:rsid w:val="00B71653"/>
    <w:rsid w:val="00B71F12"/>
    <w:rsid w:val="00B733CA"/>
    <w:rsid w:val="00B7369B"/>
    <w:rsid w:val="00B73993"/>
    <w:rsid w:val="00B74452"/>
    <w:rsid w:val="00B7498E"/>
    <w:rsid w:val="00B74B6A"/>
    <w:rsid w:val="00B75C34"/>
    <w:rsid w:val="00B761FD"/>
    <w:rsid w:val="00B76793"/>
    <w:rsid w:val="00B77280"/>
    <w:rsid w:val="00B80FED"/>
    <w:rsid w:val="00B825A6"/>
    <w:rsid w:val="00B846E2"/>
    <w:rsid w:val="00B87CC0"/>
    <w:rsid w:val="00B90103"/>
    <w:rsid w:val="00B901D4"/>
    <w:rsid w:val="00B92C7A"/>
    <w:rsid w:val="00B93644"/>
    <w:rsid w:val="00B937BE"/>
    <w:rsid w:val="00B93B51"/>
    <w:rsid w:val="00B93CAA"/>
    <w:rsid w:val="00B94138"/>
    <w:rsid w:val="00B9497D"/>
    <w:rsid w:val="00B94FA8"/>
    <w:rsid w:val="00B957F7"/>
    <w:rsid w:val="00B969C6"/>
    <w:rsid w:val="00B96C6B"/>
    <w:rsid w:val="00B97A1F"/>
    <w:rsid w:val="00BA1D53"/>
    <w:rsid w:val="00BA3398"/>
    <w:rsid w:val="00BA36B4"/>
    <w:rsid w:val="00BA4026"/>
    <w:rsid w:val="00BA58A3"/>
    <w:rsid w:val="00BB02F9"/>
    <w:rsid w:val="00BB0F1A"/>
    <w:rsid w:val="00BB1310"/>
    <w:rsid w:val="00BB1645"/>
    <w:rsid w:val="00BB4727"/>
    <w:rsid w:val="00BB5190"/>
    <w:rsid w:val="00BB5DED"/>
    <w:rsid w:val="00BB608D"/>
    <w:rsid w:val="00BB78CB"/>
    <w:rsid w:val="00BB7C8F"/>
    <w:rsid w:val="00BC05E4"/>
    <w:rsid w:val="00BC31E0"/>
    <w:rsid w:val="00BC59EA"/>
    <w:rsid w:val="00BC6E23"/>
    <w:rsid w:val="00BD14CA"/>
    <w:rsid w:val="00BD22BF"/>
    <w:rsid w:val="00BD2866"/>
    <w:rsid w:val="00BD39A4"/>
    <w:rsid w:val="00BD3BC4"/>
    <w:rsid w:val="00BD42F9"/>
    <w:rsid w:val="00BD5691"/>
    <w:rsid w:val="00BE21B8"/>
    <w:rsid w:val="00BE32F9"/>
    <w:rsid w:val="00BE3990"/>
    <w:rsid w:val="00BE6908"/>
    <w:rsid w:val="00BE76A6"/>
    <w:rsid w:val="00BE7915"/>
    <w:rsid w:val="00BF1D02"/>
    <w:rsid w:val="00BF2375"/>
    <w:rsid w:val="00BF43F9"/>
    <w:rsid w:val="00BF4B09"/>
    <w:rsid w:val="00BF685A"/>
    <w:rsid w:val="00BF716C"/>
    <w:rsid w:val="00BF79D4"/>
    <w:rsid w:val="00C00BE5"/>
    <w:rsid w:val="00C02131"/>
    <w:rsid w:val="00C0235B"/>
    <w:rsid w:val="00C027F5"/>
    <w:rsid w:val="00C05B79"/>
    <w:rsid w:val="00C05C5F"/>
    <w:rsid w:val="00C065DF"/>
    <w:rsid w:val="00C10920"/>
    <w:rsid w:val="00C10B20"/>
    <w:rsid w:val="00C1276B"/>
    <w:rsid w:val="00C12CB8"/>
    <w:rsid w:val="00C131E4"/>
    <w:rsid w:val="00C134FF"/>
    <w:rsid w:val="00C13578"/>
    <w:rsid w:val="00C147FE"/>
    <w:rsid w:val="00C14B0A"/>
    <w:rsid w:val="00C15690"/>
    <w:rsid w:val="00C15D57"/>
    <w:rsid w:val="00C21536"/>
    <w:rsid w:val="00C22B77"/>
    <w:rsid w:val="00C26D60"/>
    <w:rsid w:val="00C272DB"/>
    <w:rsid w:val="00C315D0"/>
    <w:rsid w:val="00C320D2"/>
    <w:rsid w:val="00C32136"/>
    <w:rsid w:val="00C32E1D"/>
    <w:rsid w:val="00C33126"/>
    <w:rsid w:val="00C34697"/>
    <w:rsid w:val="00C3504F"/>
    <w:rsid w:val="00C3517B"/>
    <w:rsid w:val="00C35F58"/>
    <w:rsid w:val="00C37150"/>
    <w:rsid w:val="00C40C4B"/>
    <w:rsid w:val="00C418D4"/>
    <w:rsid w:val="00C41B9B"/>
    <w:rsid w:val="00C42FF2"/>
    <w:rsid w:val="00C44CA0"/>
    <w:rsid w:val="00C456AF"/>
    <w:rsid w:val="00C45E8F"/>
    <w:rsid w:val="00C470CF"/>
    <w:rsid w:val="00C47B64"/>
    <w:rsid w:val="00C50258"/>
    <w:rsid w:val="00C5124D"/>
    <w:rsid w:val="00C518DC"/>
    <w:rsid w:val="00C527F8"/>
    <w:rsid w:val="00C52D9A"/>
    <w:rsid w:val="00C5414C"/>
    <w:rsid w:val="00C62F6D"/>
    <w:rsid w:val="00C64637"/>
    <w:rsid w:val="00C651B9"/>
    <w:rsid w:val="00C66A35"/>
    <w:rsid w:val="00C66F7E"/>
    <w:rsid w:val="00C67408"/>
    <w:rsid w:val="00C71D90"/>
    <w:rsid w:val="00C74C2E"/>
    <w:rsid w:val="00C74C58"/>
    <w:rsid w:val="00C81552"/>
    <w:rsid w:val="00C822B0"/>
    <w:rsid w:val="00C82AD4"/>
    <w:rsid w:val="00C82D59"/>
    <w:rsid w:val="00C83F38"/>
    <w:rsid w:val="00C90446"/>
    <w:rsid w:val="00C906FD"/>
    <w:rsid w:val="00C91A56"/>
    <w:rsid w:val="00C923EA"/>
    <w:rsid w:val="00C92565"/>
    <w:rsid w:val="00C92C37"/>
    <w:rsid w:val="00C9310B"/>
    <w:rsid w:val="00C93B18"/>
    <w:rsid w:val="00C9494D"/>
    <w:rsid w:val="00C95656"/>
    <w:rsid w:val="00C95695"/>
    <w:rsid w:val="00C956C9"/>
    <w:rsid w:val="00C96248"/>
    <w:rsid w:val="00CA0C2B"/>
    <w:rsid w:val="00CA33A8"/>
    <w:rsid w:val="00CA3A0F"/>
    <w:rsid w:val="00CA3B5A"/>
    <w:rsid w:val="00CA5DD4"/>
    <w:rsid w:val="00CA5E47"/>
    <w:rsid w:val="00CA70B9"/>
    <w:rsid w:val="00CB146B"/>
    <w:rsid w:val="00CB1601"/>
    <w:rsid w:val="00CB1829"/>
    <w:rsid w:val="00CB28E7"/>
    <w:rsid w:val="00CB32CA"/>
    <w:rsid w:val="00CB38ED"/>
    <w:rsid w:val="00CB47B9"/>
    <w:rsid w:val="00CC0A38"/>
    <w:rsid w:val="00CC2D3B"/>
    <w:rsid w:val="00CC342D"/>
    <w:rsid w:val="00CC35C4"/>
    <w:rsid w:val="00CC55CF"/>
    <w:rsid w:val="00CC7A59"/>
    <w:rsid w:val="00CC7BD0"/>
    <w:rsid w:val="00CD0CB8"/>
    <w:rsid w:val="00CD1656"/>
    <w:rsid w:val="00CD5B47"/>
    <w:rsid w:val="00CD63D9"/>
    <w:rsid w:val="00CD65AB"/>
    <w:rsid w:val="00CD73C7"/>
    <w:rsid w:val="00CD7C93"/>
    <w:rsid w:val="00CE19E8"/>
    <w:rsid w:val="00CE3B3B"/>
    <w:rsid w:val="00CE5C1B"/>
    <w:rsid w:val="00CE6968"/>
    <w:rsid w:val="00CF0A29"/>
    <w:rsid w:val="00CF1343"/>
    <w:rsid w:val="00CF148D"/>
    <w:rsid w:val="00CF1BD4"/>
    <w:rsid w:val="00CF216D"/>
    <w:rsid w:val="00CF3F24"/>
    <w:rsid w:val="00CF4082"/>
    <w:rsid w:val="00D00712"/>
    <w:rsid w:val="00D01B61"/>
    <w:rsid w:val="00D05B63"/>
    <w:rsid w:val="00D07A9A"/>
    <w:rsid w:val="00D10264"/>
    <w:rsid w:val="00D10BC5"/>
    <w:rsid w:val="00D12013"/>
    <w:rsid w:val="00D12FAF"/>
    <w:rsid w:val="00D15D2B"/>
    <w:rsid w:val="00D16CF9"/>
    <w:rsid w:val="00D171D7"/>
    <w:rsid w:val="00D20743"/>
    <w:rsid w:val="00D2102E"/>
    <w:rsid w:val="00D21C0E"/>
    <w:rsid w:val="00D2250E"/>
    <w:rsid w:val="00D227EE"/>
    <w:rsid w:val="00D256AE"/>
    <w:rsid w:val="00D2599C"/>
    <w:rsid w:val="00D26D3C"/>
    <w:rsid w:val="00D27010"/>
    <w:rsid w:val="00D2743C"/>
    <w:rsid w:val="00D30890"/>
    <w:rsid w:val="00D31BD2"/>
    <w:rsid w:val="00D3346F"/>
    <w:rsid w:val="00D33DC1"/>
    <w:rsid w:val="00D34348"/>
    <w:rsid w:val="00D378CE"/>
    <w:rsid w:val="00D37EE8"/>
    <w:rsid w:val="00D40F27"/>
    <w:rsid w:val="00D45A0D"/>
    <w:rsid w:val="00D46C8B"/>
    <w:rsid w:val="00D50058"/>
    <w:rsid w:val="00D5146B"/>
    <w:rsid w:val="00D53412"/>
    <w:rsid w:val="00D534F9"/>
    <w:rsid w:val="00D53800"/>
    <w:rsid w:val="00D5460A"/>
    <w:rsid w:val="00D615EB"/>
    <w:rsid w:val="00D64003"/>
    <w:rsid w:val="00D669C1"/>
    <w:rsid w:val="00D67044"/>
    <w:rsid w:val="00D71231"/>
    <w:rsid w:val="00D72179"/>
    <w:rsid w:val="00D72414"/>
    <w:rsid w:val="00D72610"/>
    <w:rsid w:val="00D75F73"/>
    <w:rsid w:val="00D764E4"/>
    <w:rsid w:val="00D77710"/>
    <w:rsid w:val="00D778E2"/>
    <w:rsid w:val="00D81881"/>
    <w:rsid w:val="00D82058"/>
    <w:rsid w:val="00D82A36"/>
    <w:rsid w:val="00D83492"/>
    <w:rsid w:val="00D84263"/>
    <w:rsid w:val="00D84BC8"/>
    <w:rsid w:val="00D86F49"/>
    <w:rsid w:val="00D8748A"/>
    <w:rsid w:val="00D910C3"/>
    <w:rsid w:val="00D911D5"/>
    <w:rsid w:val="00D911F8"/>
    <w:rsid w:val="00D91547"/>
    <w:rsid w:val="00D92055"/>
    <w:rsid w:val="00D929A5"/>
    <w:rsid w:val="00D92D0F"/>
    <w:rsid w:val="00D9407C"/>
    <w:rsid w:val="00D94200"/>
    <w:rsid w:val="00D95474"/>
    <w:rsid w:val="00D95A26"/>
    <w:rsid w:val="00DA00DF"/>
    <w:rsid w:val="00DA0B2C"/>
    <w:rsid w:val="00DA111B"/>
    <w:rsid w:val="00DA3E2E"/>
    <w:rsid w:val="00DA636D"/>
    <w:rsid w:val="00DA77BB"/>
    <w:rsid w:val="00DB317F"/>
    <w:rsid w:val="00DB347F"/>
    <w:rsid w:val="00DB3C94"/>
    <w:rsid w:val="00DB434F"/>
    <w:rsid w:val="00DB51D2"/>
    <w:rsid w:val="00DB5519"/>
    <w:rsid w:val="00DB6D7A"/>
    <w:rsid w:val="00DB7C01"/>
    <w:rsid w:val="00DC05BA"/>
    <w:rsid w:val="00DC0E09"/>
    <w:rsid w:val="00DC55B8"/>
    <w:rsid w:val="00DC5E9C"/>
    <w:rsid w:val="00DC790A"/>
    <w:rsid w:val="00DC796C"/>
    <w:rsid w:val="00DD16D1"/>
    <w:rsid w:val="00DD19F4"/>
    <w:rsid w:val="00DD1C3F"/>
    <w:rsid w:val="00DD2321"/>
    <w:rsid w:val="00DD432B"/>
    <w:rsid w:val="00DD4CA2"/>
    <w:rsid w:val="00DD596A"/>
    <w:rsid w:val="00DD5B49"/>
    <w:rsid w:val="00DD6227"/>
    <w:rsid w:val="00DD6A57"/>
    <w:rsid w:val="00DE0360"/>
    <w:rsid w:val="00DE0427"/>
    <w:rsid w:val="00DE0F16"/>
    <w:rsid w:val="00DE418E"/>
    <w:rsid w:val="00DE5691"/>
    <w:rsid w:val="00DE76A9"/>
    <w:rsid w:val="00DF2144"/>
    <w:rsid w:val="00DF4AB9"/>
    <w:rsid w:val="00DF54D6"/>
    <w:rsid w:val="00DF5D4C"/>
    <w:rsid w:val="00DF5D73"/>
    <w:rsid w:val="00DF790C"/>
    <w:rsid w:val="00E026EB"/>
    <w:rsid w:val="00E035D6"/>
    <w:rsid w:val="00E04BDF"/>
    <w:rsid w:val="00E04F8B"/>
    <w:rsid w:val="00E05E9E"/>
    <w:rsid w:val="00E078EA"/>
    <w:rsid w:val="00E109FD"/>
    <w:rsid w:val="00E12662"/>
    <w:rsid w:val="00E14D0C"/>
    <w:rsid w:val="00E15826"/>
    <w:rsid w:val="00E1582E"/>
    <w:rsid w:val="00E1615B"/>
    <w:rsid w:val="00E1675F"/>
    <w:rsid w:val="00E17DDE"/>
    <w:rsid w:val="00E205F2"/>
    <w:rsid w:val="00E20790"/>
    <w:rsid w:val="00E20F43"/>
    <w:rsid w:val="00E23C0E"/>
    <w:rsid w:val="00E23D04"/>
    <w:rsid w:val="00E2458E"/>
    <w:rsid w:val="00E256E2"/>
    <w:rsid w:val="00E273C0"/>
    <w:rsid w:val="00E27FE8"/>
    <w:rsid w:val="00E30602"/>
    <w:rsid w:val="00E30698"/>
    <w:rsid w:val="00E3074F"/>
    <w:rsid w:val="00E310BB"/>
    <w:rsid w:val="00E3172E"/>
    <w:rsid w:val="00E3258D"/>
    <w:rsid w:val="00E33DAB"/>
    <w:rsid w:val="00E36F0C"/>
    <w:rsid w:val="00E37350"/>
    <w:rsid w:val="00E37399"/>
    <w:rsid w:val="00E37DB9"/>
    <w:rsid w:val="00E41665"/>
    <w:rsid w:val="00E41F97"/>
    <w:rsid w:val="00E42D26"/>
    <w:rsid w:val="00E444DA"/>
    <w:rsid w:val="00E45131"/>
    <w:rsid w:val="00E45D81"/>
    <w:rsid w:val="00E479B0"/>
    <w:rsid w:val="00E5003E"/>
    <w:rsid w:val="00E51599"/>
    <w:rsid w:val="00E53D37"/>
    <w:rsid w:val="00E54600"/>
    <w:rsid w:val="00E54DBC"/>
    <w:rsid w:val="00E55561"/>
    <w:rsid w:val="00E55E6B"/>
    <w:rsid w:val="00E63B8A"/>
    <w:rsid w:val="00E64271"/>
    <w:rsid w:val="00E64DA0"/>
    <w:rsid w:val="00E702C7"/>
    <w:rsid w:val="00E71552"/>
    <w:rsid w:val="00E7177A"/>
    <w:rsid w:val="00E766FB"/>
    <w:rsid w:val="00E76F6B"/>
    <w:rsid w:val="00E802D8"/>
    <w:rsid w:val="00E8269D"/>
    <w:rsid w:val="00E8297F"/>
    <w:rsid w:val="00E8330F"/>
    <w:rsid w:val="00E834D5"/>
    <w:rsid w:val="00E84380"/>
    <w:rsid w:val="00E84584"/>
    <w:rsid w:val="00E84892"/>
    <w:rsid w:val="00E84B6E"/>
    <w:rsid w:val="00E8790C"/>
    <w:rsid w:val="00E90D92"/>
    <w:rsid w:val="00E91667"/>
    <w:rsid w:val="00E91B2B"/>
    <w:rsid w:val="00E91E07"/>
    <w:rsid w:val="00E91E6B"/>
    <w:rsid w:val="00E92041"/>
    <w:rsid w:val="00E92795"/>
    <w:rsid w:val="00E9284E"/>
    <w:rsid w:val="00E92C08"/>
    <w:rsid w:val="00E92DD9"/>
    <w:rsid w:val="00E94901"/>
    <w:rsid w:val="00E956A5"/>
    <w:rsid w:val="00E965D3"/>
    <w:rsid w:val="00EA2105"/>
    <w:rsid w:val="00EA3097"/>
    <w:rsid w:val="00EA576E"/>
    <w:rsid w:val="00EA5937"/>
    <w:rsid w:val="00EA59F1"/>
    <w:rsid w:val="00EB0375"/>
    <w:rsid w:val="00EB1739"/>
    <w:rsid w:val="00EB1E9E"/>
    <w:rsid w:val="00EB20A4"/>
    <w:rsid w:val="00EB3224"/>
    <w:rsid w:val="00EB4C63"/>
    <w:rsid w:val="00EB5B77"/>
    <w:rsid w:val="00EB7009"/>
    <w:rsid w:val="00EC04B6"/>
    <w:rsid w:val="00EC07B5"/>
    <w:rsid w:val="00EC2E89"/>
    <w:rsid w:val="00EC4340"/>
    <w:rsid w:val="00EC5C4C"/>
    <w:rsid w:val="00EC6921"/>
    <w:rsid w:val="00EC6993"/>
    <w:rsid w:val="00EC7AED"/>
    <w:rsid w:val="00ED0C27"/>
    <w:rsid w:val="00ED0EA5"/>
    <w:rsid w:val="00ED1587"/>
    <w:rsid w:val="00ED1705"/>
    <w:rsid w:val="00ED1E70"/>
    <w:rsid w:val="00ED27A9"/>
    <w:rsid w:val="00ED2E23"/>
    <w:rsid w:val="00ED7E40"/>
    <w:rsid w:val="00EE1AE0"/>
    <w:rsid w:val="00EE1B5F"/>
    <w:rsid w:val="00EE5DBA"/>
    <w:rsid w:val="00EE7788"/>
    <w:rsid w:val="00EF023F"/>
    <w:rsid w:val="00EF10CF"/>
    <w:rsid w:val="00EF132B"/>
    <w:rsid w:val="00EF17A3"/>
    <w:rsid w:val="00EF24EF"/>
    <w:rsid w:val="00EF5834"/>
    <w:rsid w:val="00EF6380"/>
    <w:rsid w:val="00EF650B"/>
    <w:rsid w:val="00EF7639"/>
    <w:rsid w:val="00F0070B"/>
    <w:rsid w:val="00F021AE"/>
    <w:rsid w:val="00F04263"/>
    <w:rsid w:val="00F07161"/>
    <w:rsid w:val="00F07318"/>
    <w:rsid w:val="00F10EEF"/>
    <w:rsid w:val="00F11019"/>
    <w:rsid w:val="00F11208"/>
    <w:rsid w:val="00F114F5"/>
    <w:rsid w:val="00F125DE"/>
    <w:rsid w:val="00F12614"/>
    <w:rsid w:val="00F13DBF"/>
    <w:rsid w:val="00F15BF4"/>
    <w:rsid w:val="00F15FF4"/>
    <w:rsid w:val="00F16506"/>
    <w:rsid w:val="00F231D1"/>
    <w:rsid w:val="00F246CF"/>
    <w:rsid w:val="00F24F54"/>
    <w:rsid w:val="00F25CE4"/>
    <w:rsid w:val="00F30EDD"/>
    <w:rsid w:val="00F30FF8"/>
    <w:rsid w:val="00F3153A"/>
    <w:rsid w:val="00F35E3F"/>
    <w:rsid w:val="00F368CD"/>
    <w:rsid w:val="00F422C9"/>
    <w:rsid w:val="00F4410A"/>
    <w:rsid w:val="00F4467F"/>
    <w:rsid w:val="00F44953"/>
    <w:rsid w:val="00F45EB3"/>
    <w:rsid w:val="00F469E6"/>
    <w:rsid w:val="00F46BB2"/>
    <w:rsid w:val="00F5022D"/>
    <w:rsid w:val="00F50624"/>
    <w:rsid w:val="00F519D2"/>
    <w:rsid w:val="00F51E05"/>
    <w:rsid w:val="00F54D2C"/>
    <w:rsid w:val="00F54D9B"/>
    <w:rsid w:val="00F5529D"/>
    <w:rsid w:val="00F6035D"/>
    <w:rsid w:val="00F6358D"/>
    <w:rsid w:val="00F640AE"/>
    <w:rsid w:val="00F652FA"/>
    <w:rsid w:val="00F65ECF"/>
    <w:rsid w:val="00F65F76"/>
    <w:rsid w:val="00F6797B"/>
    <w:rsid w:val="00F716EC"/>
    <w:rsid w:val="00F71FD4"/>
    <w:rsid w:val="00F7309B"/>
    <w:rsid w:val="00F7388C"/>
    <w:rsid w:val="00F73938"/>
    <w:rsid w:val="00F74170"/>
    <w:rsid w:val="00F7674B"/>
    <w:rsid w:val="00F76D7B"/>
    <w:rsid w:val="00F77465"/>
    <w:rsid w:val="00F8027D"/>
    <w:rsid w:val="00F80777"/>
    <w:rsid w:val="00F80FEA"/>
    <w:rsid w:val="00F81CA4"/>
    <w:rsid w:val="00F82AED"/>
    <w:rsid w:val="00F82BDF"/>
    <w:rsid w:val="00F8391D"/>
    <w:rsid w:val="00F83EE2"/>
    <w:rsid w:val="00F84FB3"/>
    <w:rsid w:val="00F858D0"/>
    <w:rsid w:val="00F86163"/>
    <w:rsid w:val="00F862CF"/>
    <w:rsid w:val="00F86737"/>
    <w:rsid w:val="00F90926"/>
    <w:rsid w:val="00F90DB6"/>
    <w:rsid w:val="00F91399"/>
    <w:rsid w:val="00F9150A"/>
    <w:rsid w:val="00F924E6"/>
    <w:rsid w:val="00F92E1F"/>
    <w:rsid w:val="00F931BF"/>
    <w:rsid w:val="00F940C5"/>
    <w:rsid w:val="00F96DA4"/>
    <w:rsid w:val="00FA0BB3"/>
    <w:rsid w:val="00FA18CF"/>
    <w:rsid w:val="00FA20A2"/>
    <w:rsid w:val="00FA2B8B"/>
    <w:rsid w:val="00FA2C9E"/>
    <w:rsid w:val="00FA2F11"/>
    <w:rsid w:val="00FA369B"/>
    <w:rsid w:val="00FA42CE"/>
    <w:rsid w:val="00FA6EF0"/>
    <w:rsid w:val="00FA75FF"/>
    <w:rsid w:val="00FA7777"/>
    <w:rsid w:val="00FB0E72"/>
    <w:rsid w:val="00FB1B8D"/>
    <w:rsid w:val="00FB1FEC"/>
    <w:rsid w:val="00FB200D"/>
    <w:rsid w:val="00FB23CF"/>
    <w:rsid w:val="00FB35EF"/>
    <w:rsid w:val="00FB40C8"/>
    <w:rsid w:val="00FB4790"/>
    <w:rsid w:val="00FB4CDB"/>
    <w:rsid w:val="00FB7E4B"/>
    <w:rsid w:val="00FC2BD2"/>
    <w:rsid w:val="00FC4598"/>
    <w:rsid w:val="00FC46A0"/>
    <w:rsid w:val="00FC4C35"/>
    <w:rsid w:val="00FC6624"/>
    <w:rsid w:val="00FC7C97"/>
    <w:rsid w:val="00FD04B6"/>
    <w:rsid w:val="00FD050C"/>
    <w:rsid w:val="00FD2CAE"/>
    <w:rsid w:val="00FD3059"/>
    <w:rsid w:val="00FD305E"/>
    <w:rsid w:val="00FD5594"/>
    <w:rsid w:val="00FD5974"/>
    <w:rsid w:val="00FD7096"/>
    <w:rsid w:val="00FE17EF"/>
    <w:rsid w:val="00FE1E16"/>
    <w:rsid w:val="00FE201F"/>
    <w:rsid w:val="00FE221E"/>
    <w:rsid w:val="00FE2AA1"/>
    <w:rsid w:val="00FE4CE0"/>
    <w:rsid w:val="00FE4FA2"/>
    <w:rsid w:val="00FE5591"/>
    <w:rsid w:val="00FE5DD5"/>
    <w:rsid w:val="00FE6FCA"/>
    <w:rsid w:val="00FF053C"/>
    <w:rsid w:val="00FF0904"/>
    <w:rsid w:val="00FF2758"/>
    <w:rsid w:val="00FF2C0C"/>
    <w:rsid w:val="00FF2FE0"/>
    <w:rsid w:val="00FF612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14000"/>
    <w:pPr>
      <w:suppressAutoHyphens/>
      <w:jc w:val="both"/>
    </w:pPr>
    <w:rPr>
      <w:rFonts w:ascii="Arial" w:hAnsi="Arial"/>
      <w:sz w:val="24"/>
      <w:lang w:eastAsia="ar-SA"/>
    </w:rPr>
  </w:style>
  <w:style w:type="paragraph" w:styleId="Titre10">
    <w:name w:val="heading 1"/>
    <w:aliases w:val="Main heading,1 ghost,g,Titre 1 Num,Chapter,!Titre1,l1,l1+toc 1,I1,Titre11,heading 11,Grand Titre,H1,1,h1,Header 1,stydde,Heading 1-ERI,Titre 11,t1.T1.Titre 1,t1,Titre de groupe,En-tête1,Überschrift 1,Heading 1 Colored,t1.T1,L1,co,heading 1"/>
    <w:basedOn w:val="Normal"/>
    <w:link w:val="Titre1Car1"/>
    <w:qFormat/>
    <w:rsid w:val="00514000"/>
    <w:pPr>
      <w:numPr>
        <w:numId w:val="8"/>
      </w:numPr>
      <w:tabs>
        <w:tab w:val="center" w:pos="4536"/>
        <w:tab w:val="right" w:pos="9072"/>
      </w:tabs>
      <w:outlineLvl w:val="0"/>
    </w:pPr>
    <w:rPr>
      <w:color w:val="364B9D"/>
      <w:sz w:val="20"/>
    </w:rPr>
  </w:style>
  <w:style w:type="paragraph" w:styleId="Titre2">
    <w:name w:val="heading 2"/>
    <w:aliases w:val="Heading,2 headline,h,Titre2,l2,I2,InterTitre,H2,h2,Heading 2 Hidden,CHS,H2-Heading 2,Header 2,Header2,22,heading2,list2,A,A.B.C.,list 2,Heading2,Heading Indent No L2,UNDERRUBRIK 1-2,list 2,heading 2TOC,Head 2,List level 2,Titre 21,heading 2,T2"/>
    <w:basedOn w:val="Titre10"/>
    <w:next w:val="Normal"/>
    <w:link w:val="Titre2Car"/>
    <w:qFormat/>
    <w:rsid w:val="009C124D"/>
    <w:pPr>
      <w:keepNext/>
      <w:numPr>
        <w:ilvl w:val="1"/>
      </w:numPr>
      <w:shd w:val="clear" w:color="auto" w:fill="FFFFFF"/>
      <w:tabs>
        <w:tab w:val="clear" w:pos="4536"/>
        <w:tab w:val="clear" w:pos="9072"/>
        <w:tab w:val="left" w:pos="1566"/>
      </w:tabs>
      <w:spacing w:before="360" w:after="120"/>
      <w:outlineLvl w:val="1"/>
    </w:pPr>
    <w:rPr>
      <w:rFonts w:ascii="Cambria" w:hAnsi="Cambria"/>
      <w:b/>
      <w:bCs/>
      <w:iCs/>
      <w:color w:val="auto"/>
      <w:sz w:val="28"/>
      <w:szCs w:val="28"/>
    </w:rPr>
  </w:style>
  <w:style w:type="paragraph" w:styleId="Titre3">
    <w:name w:val="heading 3"/>
    <w:aliases w:val="Sub Heading,3 bullet,b,2,bullet,Bullet,Second,second,3bullet,SECOND,h3,4 bullet,BLANK2,B1,b1,blank1,3 dbullet,ob,bbullet,3 gbullet,dot,Bulle,bdullet,Headline3,H3,T3,!Titre3,Titre3,l3,CT,t3,3rd level,Titre 31,t3.T3,Section,sh3,heading 3,Heading 3"/>
    <w:basedOn w:val="Normal"/>
    <w:next w:val="Normal"/>
    <w:link w:val="Titre3Car2"/>
    <w:uiPriority w:val="9"/>
    <w:qFormat/>
    <w:rsid w:val="00514000"/>
    <w:pPr>
      <w:keepNext/>
      <w:numPr>
        <w:ilvl w:val="2"/>
        <w:numId w:val="8"/>
      </w:numPr>
      <w:spacing w:before="120" w:after="120"/>
      <w:outlineLvl w:val="2"/>
    </w:pPr>
    <w:rPr>
      <w:rFonts w:ascii="Cambria" w:hAnsi="Cambria"/>
      <w:b/>
      <w:bCs/>
      <w:sz w:val="26"/>
      <w:szCs w:val="26"/>
    </w:rPr>
  </w:style>
  <w:style w:type="paragraph" w:styleId="Titre4">
    <w:name w:val="heading 4"/>
    <w:aliases w:val="Alinéa,Chapitre 1.1.1.,niveau 4,Sous-chapitre (niveau 3),Propale Titre 4,t4.T4.Titre 4,t4,Titre 41,t4.T4,l4,I4,Titre niveau 4,T4,H4,h4,Article,chapitre 1.1.1.1,Contrat 4,Untertitel 4,(Shift Ctrl 4),Subhead C,Niveau 4,Niveau4,heading,heading 4"/>
    <w:basedOn w:val="Titre3"/>
    <w:next w:val="Normal"/>
    <w:link w:val="Titre4Car2"/>
    <w:uiPriority w:val="9"/>
    <w:qFormat/>
    <w:rsid w:val="00514000"/>
    <w:pPr>
      <w:numPr>
        <w:ilvl w:val="0"/>
        <w:numId w:val="0"/>
      </w:numPr>
      <w:tabs>
        <w:tab w:val="num" w:pos="1931"/>
      </w:tabs>
      <w:ind w:left="851"/>
      <w:outlineLvl w:val="3"/>
    </w:pPr>
    <w:rPr>
      <w:iCs/>
      <w:color w:val="808080"/>
    </w:rPr>
  </w:style>
  <w:style w:type="paragraph" w:styleId="Titre5">
    <w:name w:val="heading 5"/>
    <w:aliases w:val="Chapitre 1.1.1.1.,niveau 5,Sous-chapitre (niveau 4),Titre5,Roman list,SzO-Título 5,dash,ds,dd,MOP/Test Title,H5,Level 3 - i,Titolo5,Level 3 - (i),Body Text (R),T5,H5-Heading 5,l5,heading5,E5,Second Subheading,h51,Second Subheading1,heading 5"/>
    <w:basedOn w:val="Titre4"/>
    <w:next w:val="Normal"/>
    <w:link w:val="Titre5Car1"/>
    <w:qFormat/>
    <w:rsid w:val="00514000"/>
    <w:pPr>
      <w:numPr>
        <w:ilvl w:val="4"/>
      </w:numPr>
      <w:tabs>
        <w:tab w:val="num" w:pos="1931"/>
      </w:tabs>
      <w:ind w:left="851"/>
      <w:outlineLvl w:val="4"/>
    </w:pPr>
    <w:rPr>
      <w:rFonts w:ascii="Calibri" w:hAnsi="Calibri"/>
      <w:i/>
      <w:color w:val="auto"/>
    </w:rPr>
  </w:style>
  <w:style w:type="paragraph" w:styleId="Titre6">
    <w:name w:val="heading 6"/>
    <w:aliases w:val="Legal Level 1.,Titolo6,Number List,sub-dash,sd,5,Appendix,h6,Bullet list,E6,H6,Legal Level 1.1,sub-dash1,sd1,51,Appendix1,T11,h61,Bullet list1,E61,H61,sub-dash2,sd2,52,Appendix2,T12,h62,Bullet list2,E62,H62,Legal Level 1.2,sub-dash3,sd3,53,T1"/>
    <w:basedOn w:val="Normal"/>
    <w:next w:val="Normal"/>
    <w:link w:val="Titre6Car"/>
    <w:qFormat/>
    <w:rsid w:val="00514000"/>
    <w:pPr>
      <w:tabs>
        <w:tab w:val="num" w:pos="1152"/>
      </w:tabs>
      <w:ind w:left="1152" w:hanging="1152"/>
      <w:outlineLvl w:val="5"/>
    </w:pPr>
    <w:rPr>
      <w:rFonts w:ascii="Calibri" w:hAnsi="Calibri"/>
      <w:b/>
      <w:bCs/>
      <w:sz w:val="20"/>
    </w:rPr>
  </w:style>
  <w:style w:type="paragraph" w:styleId="Titre7">
    <w:name w:val="heading 7"/>
    <w:aliases w:val="Org Heading 5,h5,Titolo7,Legal Level 1.1.,L7,h7,st,SDL title,letter list,lettered list,Appendix Level 1,Appendix Level 11,Appendix Level 12,Titolo71,L71,h71,st1,SDL title1,letter list1,lettered list1,Appendix Level 13,Appendix Level 111,L72"/>
    <w:basedOn w:val="Normal"/>
    <w:next w:val="Normal"/>
    <w:link w:val="Titre7Car"/>
    <w:qFormat/>
    <w:rsid w:val="00514000"/>
    <w:pPr>
      <w:tabs>
        <w:tab w:val="num" w:pos="1296"/>
      </w:tabs>
      <w:ind w:left="1296" w:hanging="1296"/>
      <w:outlineLvl w:val="6"/>
    </w:pPr>
    <w:rPr>
      <w:rFonts w:ascii="Calibri" w:hAnsi="Calibri"/>
      <w:szCs w:val="24"/>
    </w:rPr>
  </w:style>
  <w:style w:type="paragraph" w:styleId="Titre8">
    <w:name w:val="heading 8"/>
    <w:aliases w:val="Taula comanes,(Appendici),Titolo8,Legal Level 1.1.1.,Vedlegg,Center Bold,ft,figure title,Vedlegg1,Center Bold1,ft1,figure title1,Taula comanes1,(Appendici)1,Vedlegg2,Center Bold2,ft2,figure title2,Taula comanes2,(Appendici)2,Vedlegg3,ft3,ctp"/>
    <w:basedOn w:val="Normal"/>
    <w:next w:val="Normal"/>
    <w:link w:val="Titre8Car"/>
    <w:qFormat/>
    <w:rsid w:val="00514000"/>
    <w:pPr>
      <w:tabs>
        <w:tab w:val="num" w:pos="1440"/>
      </w:tabs>
      <w:ind w:left="1440" w:hanging="1440"/>
      <w:outlineLvl w:val="7"/>
    </w:pPr>
    <w:rPr>
      <w:rFonts w:ascii="Calibri" w:hAnsi="Calibri"/>
      <w:i/>
      <w:iCs/>
      <w:szCs w:val="24"/>
    </w:rPr>
  </w:style>
  <w:style w:type="paragraph" w:styleId="Titre9">
    <w:name w:val="heading 9"/>
    <w:aliases w:val="Libellé de Tableau,Titre 10,Taula paràmetres,(Bibliografia),Titolo9,Legal Level 1.1.1.1.,Level (a),Legal Level 1.1.1.1.1.1.1.1.1,Uvedl,tt,table title,App Heading,Uvedl1,tt1,table title1,App Heading1,Taula paràmetres1,(Bibliografia)1,Uvedl2"/>
    <w:basedOn w:val="Normal"/>
    <w:next w:val="Normal"/>
    <w:link w:val="Titre9Car"/>
    <w:qFormat/>
    <w:rsid w:val="00514000"/>
    <w:pPr>
      <w:tabs>
        <w:tab w:val="num" w:pos="1584"/>
      </w:tabs>
      <w:ind w:left="1584" w:hanging="1584"/>
      <w:outlineLvl w:val="8"/>
    </w:pPr>
    <w:rPr>
      <w:rFonts w:ascii="Cambria" w:hAnsi="Cambria"/>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aliases w:val="Main heading Char,1 ghost Char,g Char,Titre 1 Num Char,Chapter Char,!Titre1 Char,l1 Char,l1+toc 1 Char,I1 Char,Titre11 Char,heading 11 Char,Grand Titre Char,H1 Char,1 Char,h1 Char,Header 1 Char,stydde Char,Heading 1-ERI Char,Titre 11 Char"/>
    <w:uiPriority w:val="9"/>
    <w:rsid w:val="00D13038"/>
    <w:rPr>
      <w:rFonts w:ascii="Cambria" w:eastAsia="Times New Roman" w:hAnsi="Cambria" w:cs="Times New Roman"/>
      <w:b/>
      <w:bCs/>
      <w:kern w:val="32"/>
      <w:sz w:val="32"/>
      <w:szCs w:val="32"/>
      <w:lang w:eastAsia="ar-SA"/>
    </w:rPr>
  </w:style>
  <w:style w:type="character" w:customStyle="1" w:styleId="Heading2Char">
    <w:name w:val="Heading 2 Char"/>
    <w:aliases w:val="Heading Char,2 headline Char,h Char,Titre2 Char,l2 Char,I2 Char,InterTitre Char,H2 Char,h2 Char,Heading 2 Hidden Char,CHS Char,H2-Heading 2 Char,Header 2 Char,Header2 Char,22 Char,heading2 Char,list2 Char,A Char,A.B.C. Char,list 2 Char"/>
    <w:uiPriority w:val="99"/>
    <w:semiHidden/>
    <w:locked/>
    <w:rsid w:val="009257BA"/>
    <w:rPr>
      <w:rFonts w:ascii="Cambria" w:hAnsi="Cambria" w:cs="Times New Roman"/>
      <w:b/>
      <w:bCs/>
      <w:i/>
      <w:iCs/>
      <w:sz w:val="28"/>
      <w:szCs w:val="28"/>
      <w:lang w:eastAsia="ar-SA" w:bidi="ar-SA"/>
    </w:rPr>
  </w:style>
  <w:style w:type="character" w:customStyle="1" w:styleId="Heading3Char">
    <w:name w:val="Heading 3 Char"/>
    <w:aliases w:val="Sub Heading Char,3 bullet Char,b Char,2 Char,bullet Char,Bullet Char,Second Char,second Char,3bullet Char,SECOND Char,h3 Char,4 bullet Char,BLANK2 Char,B1 Char,b1 Char,blank1 Char,3 dbullet Char,ob Char,bbullet Char,3 gbullet Char,H3 Char"/>
    <w:uiPriority w:val="9"/>
    <w:semiHidden/>
    <w:rsid w:val="00D13038"/>
    <w:rPr>
      <w:rFonts w:ascii="Cambria" w:eastAsia="Times New Roman" w:hAnsi="Cambria" w:cs="Times New Roman"/>
      <w:b/>
      <w:bCs/>
      <w:sz w:val="26"/>
      <w:szCs w:val="26"/>
      <w:lang w:eastAsia="ar-SA"/>
    </w:rPr>
  </w:style>
  <w:style w:type="character" w:customStyle="1" w:styleId="Titre4Car2">
    <w:name w:val="Titre 4 Car2"/>
    <w:aliases w:val="Alinéa Car1,Chapitre 1.1.1. Car1,niveau 4 Car1,Sous-chapitre (niveau 3) Car1,Propale Titre 4 Car1,t4.T4.Titre 4 Car1,t4 Car1,Titre 41 Car1,t4.T4 Car1,l4 Car1,I4 Car1,Titre niveau 4 Car1,T4 Car1,H4 Car1,h4 Car1,Article Car1,Contrat 4 Car"/>
    <w:link w:val="Titre4"/>
    <w:uiPriority w:val="9"/>
    <w:locked/>
    <w:rsid w:val="009257BA"/>
    <w:rPr>
      <w:rFonts w:ascii="Cambria" w:hAnsi="Cambria"/>
      <w:b/>
      <w:bCs/>
      <w:iCs/>
      <w:color w:val="808080"/>
      <w:sz w:val="26"/>
      <w:szCs w:val="26"/>
      <w:lang w:eastAsia="ar-SA"/>
    </w:rPr>
  </w:style>
  <w:style w:type="character" w:customStyle="1" w:styleId="Titre5Car1">
    <w:name w:val="Titre 5 Car1"/>
    <w:aliases w:val="Chapitre 1.1.1.1. Car,niveau 5 Car,Sous-chapitre (niveau 4) Car,Titre5 Car,Roman list Car,SzO-Título 5 Car,dash Car,ds Car,dd Car,MOP/Test Title Car,H5 Car,Level 3 - i Car,Titolo5 Car,Level 3 - (i) Car,Body Text (R) Car,T5 Car,l5 Car,E5 Car"/>
    <w:link w:val="Titre5"/>
    <w:locked/>
    <w:rsid w:val="009257BA"/>
    <w:rPr>
      <w:rFonts w:ascii="Calibri" w:hAnsi="Calibri"/>
      <w:b/>
      <w:bCs/>
      <w:i/>
      <w:iCs/>
      <w:sz w:val="26"/>
      <w:szCs w:val="26"/>
      <w:lang w:eastAsia="ar-SA"/>
    </w:rPr>
  </w:style>
  <w:style w:type="character" w:customStyle="1" w:styleId="Titre6Car">
    <w:name w:val="Titre 6 Car"/>
    <w:aliases w:val="Legal Level 1. Car,Titolo6 Car,Number List Car,sub-dash Car,sd Car,5 Car,Appendix Car,h6 Car,Bullet list Car,E6 Car,H6 Car,Legal Level 1.1 Car,sub-dash1 Car,sd1 Car,51 Car,Appendix1 Car,T11 Car,h61 Car,Bullet list1 Car,E61 Car,H61 Car,52 Car"/>
    <w:link w:val="Titre6"/>
    <w:uiPriority w:val="99"/>
    <w:semiHidden/>
    <w:locked/>
    <w:rsid w:val="009257BA"/>
    <w:rPr>
      <w:rFonts w:ascii="Calibri" w:hAnsi="Calibri" w:cs="Times New Roman"/>
      <w:b/>
      <w:bCs/>
      <w:lang w:eastAsia="ar-SA" w:bidi="ar-SA"/>
    </w:rPr>
  </w:style>
  <w:style w:type="character" w:customStyle="1" w:styleId="Titre7Car">
    <w:name w:val="Titre 7 Car"/>
    <w:aliases w:val="Org Heading 5 Car,h5 Car,Titolo7 Car,Legal Level 1.1. Car,L7 Car,h7 Car,st Car,SDL title Car,letter list Car,lettered list Car,Appendix Level 1 Car,Appendix Level 11 Car,Appendix Level 12 Car,Titolo71 Car,L71 Car,h71 Car,st1 Car,L72 Car"/>
    <w:link w:val="Titre7"/>
    <w:uiPriority w:val="99"/>
    <w:semiHidden/>
    <w:locked/>
    <w:rsid w:val="009257BA"/>
    <w:rPr>
      <w:rFonts w:ascii="Calibri" w:hAnsi="Calibri" w:cs="Times New Roman"/>
      <w:sz w:val="24"/>
      <w:szCs w:val="24"/>
      <w:lang w:eastAsia="ar-SA" w:bidi="ar-SA"/>
    </w:rPr>
  </w:style>
  <w:style w:type="character" w:customStyle="1" w:styleId="Titre8Car">
    <w:name w:val="Titre 8 Car"/>
    <w:aliases w:val="Taula comanes Car,(Appendici) Car,Titolo8 Car,Legal Level 1.1.1. Car,Vedlegg Car,Center Bold Car,ft Car,figure title Car,Vedlegg1 Car,Center Bold1 Car,ft1 Car,figure title1 Car,Taula comanes1 Car,(Appendici)1 Car,Vedlegg2 Car,ft2 Car,ft3 Car"/>
    <w:link w:val="Titre8"/>
    <w:uiPriority w:val="99"/>
    <w:semiHidden/>
    <w:locked/>
    <w:rsid w:val="009257BA"/>
    <w:rPr>
      <w:rFonts w:ascii="Calibri" w:hAnsi="Calibri" w:cs="Times New Roman"/>
      <w:i/>
      <w:iCs/>
      <w:sz w:val="24"/>
      <w:szCs w:val="24"/>
      <w:lang w:eastAsia="ar-SA" w:bidi="ar-SA"/>
    </w:rPr>
  </w:style>
  <w:style w:type="character" w:customStyle="1" w:styleId="Titre9Car">
    <w:name w:val="Titre 9 Car"/>
    <w:aliases w:val="Libellé de Tableau Car,Titre 10 Car,Taula paràmetres Car,(Bibliografia) Car,Titolo9 Car,Legal Level 1.1.1.1. Car,Level (a) Car,Legal Level 1.1.1.1.1.1.1.1.1 Car,Uvedl Car,tt Car,table title Car,App Heading Car,Uvedl1 Car,tt1 Car,Uvedl2 Car"/>
    <w:link w:val="Titre9"/>
    <w:uiPriority w:val="99"/>
    <w:semiHidden/>
    <w:locked/>
    <w:rsid w:val="009257BA"/>
    <w:rPr>
      <w:rFonts w:ascii="Cambria" w:hAnsi="Cambria" w:cs="Times New Roman"/>
      <w:lang w:eastAsia="ar-SA" w:bidi="ar-SA"/>
    </w:rPr>
  </w:style>
  <w:style w:type="character" w:customStyle="1" w:styleId="Heading1Char3">
    <w:name w:val="Heading 1 Char3"/>
    <w:aliases w:val="Main heading Char3,1 ghost Char3,g Char3,Titre 1 Num Char3,Chapter Char3,!Titre1 Char3,l1 Char3,l1+toc 1 Char3,I1 Char3,Titre11 Char3,heading 11 Char3,Grand Titre Char3,H1 Char3,1 Char3,h1 Char3,Header 1 Char3,stydde Char3,Titre 11 Cha"/>
    <w:uiPriority w:val="99"/>
    <w:locked/>
    <w:rsid w:val="009257BA"/>
    <w:rPr>
      <w:rFonts w:ascii="Cambria" w:hAnsi="Cambria" w:cs="Times New Roman"/>
      <w:b/>
      <w:bCs/>
      <w:kern w:val="32"/>
      <w:sz w:val="32"/>
      <w:szCs w:val="32"/>
      <w:lang w:eastAsia="ar-SA" w:bidi="ar-SA"/>
    </w:rPr>
  </w:style>
  <w:style w:type="character" w:customStyle="1" w:styleId="Titre3Car2">
    <w:name w:val="Titre 3 Car2"/>
    <w:aliases w:val="Sub Heading Car,3 bullet Car,b Car,2 Car,bullet Car,Bullet Car,Second Car,second Car,3bullet Car,SECOND Car,h3 Car,4 bullet Car,BLANK2 Car,B1 Car,b1 Car,blank1 Car,3 dbullet Car,ob Car,bbullet Car,3 gbullet Car,dot Car,Bulle Car,bdullet Car"/>
    <w:link w:val="Titre3"/>
    <w:uiPriority w:val="9"/>
    <w:locked/>
    <w:rsid w:val="009257BA"/>
    <w:rPr>
      <w:rFonts w:ascii="Cambria" w:hAnsi="Cambria"/>
      <w:b/>
      <w:bCs/>
      <w:sz w:val="26"/>
      <w:szCs w:val="26"/>
      <w:lang w:eastAsia="ar-SA"/>
    </w:rPr>
  </w:style>
  <w:style w:type="character" w:customStyle="1" w:styleId="WW8Num1z0">
    <w:name w:val="WW8Num1z0"/>
    <w:uiPriority w:val="99"/>
    <w:rsid w:val="00514000"/>
    <w:rPr>
      <w:rFonts w:ascii="Symbol" w:hAnsi="Symbol"/>
    </w:rPr>
  </w:style>
  <w:style w:type="character" w:customStyle="1" w:styleId="WW8Num3z0">
    <w:name w:val="WW8Num3z0"/>
    <w:uiPriority w:val="99"/>
    <w:rsid w:val="00514000"/>
    <w:rPr>
      <w:rFonts w:ascii="Symbol" w:hAnsi="Symbol"/>
    </w:rPr>
  </w:style>
  <w:style w:type="character" w:customStyle="1" w:styleId="WW8Num3z2">
    <w:name w:val="WW8Num3z2"/>
    <w:uiPriority w:val="99"/>
    <w:rsid w:val="00514000"/>
    <w:rPr>
      <w:rFonts w:ascii="Wingdings" w:hAnsi="Wingdings"/>
    </w:rPr>
  </w:style>
  <w:style w:type="character" w:customStyle="1" w:styleId="WW8Num3z4">
    <w:name w:val="WW8Num3z4"/>
    <w:uiPriority w:val="99"/>
    <w:rsid w:val="00514000"/>
    <w:rPr>
      <w:rFonts w:ascii="Courier New" w:hAnsi="Courier New"/>
    </w:rPr>
  </w:style>
  <w:style w:type="character" w:customStyle="1" w:styleId="WW8Num4z0">
    <w:name w:val="WW8Num4z0"/>
    <w:uiPriority w:val="99"/>
    <w:rsid w:val="00514000"/>
    <w:rPr>
      <w:rFonts w:ascii="Symbol" w:hAnsi="Symbol"/>
      <w:color w:val="auto"/>
    </w:rPr>
  </w:style>
  <w:style w:type="character" w:customStyle="1" w:styleId="WW8Num4z1">
    <w:name w:val="WW8Num4z1"/>
    <w:uiPriority w:val="99"/>
    <w:rsid w:val="00514000"/>
    <w:rPr>
      <w:rFonts w:ascii="Courier New" w:hAnsi="Courier New"/>
    </w:rPr>
  </w:style>
  <w:style w:type="character" w:customStyle="1" w:styleId="WW8Num4z2">
    <w:name w:val="WW8Num4z2"/>
    <w:uiPriority w:val="99"/>
    <w:rsid w:val="00514000"/>
    <w:rPr>
      <w:rFonts w:ascii="Wingdings" w:hAnsi="Wingdings"/>
    </w:rPr>
  </w:style>
  <w:style w:type="character" w:customStyle="1" w:styleId="WW8Num4z3">
    <w:name w:val="WW8Num4z3"/>
    <w:uiPriority w:val="99"/>
    <w:rsid w:val="00514000"/>
    <w:rPr>
      <w:rFonts w:ascii="Symbol" w:hAnsi="Symbol"/>
    </w:rPr>
  </w:style>
  <w:style w:type="character" w:customStyle="1" w:styleId="WW8Num5z0">
    <w:name w:val="WW8Num5z0"/>
    <w:uiPriority w:val="99"/>
    <w:rsid w:val="00514000"/>
    <w:rPr>
      <w:rFonts w:ascii="Symbol" w:hAnsi="Symbol"/>
      <w:color w:val="auto"/>
    </w:rPr>
  </w:style>
  <w:style w:type="character" w:customStyle="1" w:styleId="WW8Num5z1">
    <w:name w:val="WW8Num5z1"/>
    <w:uiPriority w:val="99"/>
    <w:rsid w:val="00514000"/>
    <w:rPr>
      <w:rFonts w:ascii="Courier New" w:hAnsi="Courier New"/>
    </w:rPr>
  </w:style>
  <w:style w:type="character" w:customStyle="1" w:styleId="WW8Num5z2">
    <w:name w:val="WW8Num5z2"/>
    <w:uiPriority w:val="99"/>
    <w:rsid w:val="00514000"/>
    <w:rPr>
      <w:rFonts w:ascii="Wingdings" w:hAnsi="Wingdings"/>
    </w:rPr>
  </w:style>
  <w:style w:type="character" w:customStyle="1" w:styleId="WW8Num5z3">
    <w:name w:val="WW8Num5z3"/>
    <w:uiPriority w:val="99"/>
    <w:rsid w:val="00514000"/>
    <w:rPr>
      <w:rFonts w:ascii="Symbol" w:hAnsi="Symbol"/>
    </w:rPr>
  </w:style>
  <w:style w:type="character" w:customStyle="1" w:styleId="WW8Num6z0">
    <w:name w:val="WW8Num6z0"/>
    <w:uiPriority w:val="99"/>
    <w:rsid w:val="00514000"/>
    <w:rPr>
      <w:rFonts w:ascii="Symbol" w:hAnsi="Symbol"/>
      <w:color w:val="auto"/>
    </w:rPr>
  </w:style>
  <w:style w:type="character" w:customStyle="1" w:styleId="WW8Num6z1">
    <w:name w:val="WW8Num6z1"/>
    <w:uiPriority w:val="99"/>
    <w:rsid w:val="00514000"/>
    <w:rPr>
      <w:rFonts w:ascii="Courier New" w:hAnsi="Courier New"/>
    </w:rPr>
  </w:style>
  <w:style w:type="character" w:customStyle="1" w:styleId="WW8Num6z2">
    <w:name w:val="WW8Num6z2"/>
    <w:uiPriority w:val="99"/>
    <w:rsid w:val="00514000"/>
    <w:rPr>
      <w:rFonts w:ascii="Wingdings" w:hAnsi="Wingdings"/>
    </w:rPr>
  </w:style>
  <w:style w:type="character" w:customStyle="1" w:styleId="WW8Num6z3">
    <w:name w:val="WW8Num6z3"/>
    <w:uiPriority w:val="99"/>
    <w:rsid w:val="00514000"/>
    <w:rPr>
      <w:rFonts w:ascii="Symbol" w:hAnsi="Symbol"/>
    </w:rPr>
  </w:style>
  <w:style w:type="character" w:customStyle="1" w:styleId="WW8Num7z0">
    <w:name w:val="WW8Num7z0"/>
    <w:uiPriority w:val="99"/>
    <w:rsid w:val="00514000"/>
    <w:rPr>
      <w:rFonts w:ascii="Wingdings" w:hAnsi="Wingdings"/>
    </w:rPr>
  </w:style>
  <w:style w:type="character" w:customStyle="1" w:styleId="WW8Num7z1">
    <w:name w:val="WW8Num7z1"/>
    <w:uiPriority w:val="99"/>
    <w:rsid w:val="00514000"/>
    <w:rPr>
      <w:rFonts w:ascii="Courier New" w:hAnsi="Courier New"/>
    </w:rPr>
  </w:style>
  <w:style w:type="character" w:customStyle="1" w:styleId="WW8Num7z3">
    <w:name w:val="WW8Num7z3"/>
    <w:uiPriority w:val="99"/>
    <w:rsid w:val="00514000"/>
    <w:rPr>
      <w:rFonts w:ascii="Symbol" w:hAnsi="Symbol"/>
    </w:rPr>
  </w:style>
  <w:style w:type="character" w:customStyle="1" w:styleId="WW8Num8z0">
    <w:name w:val="WW8Num8z0"/>
    <w:uiPriority w:val="99"/>
    <w:rsid w:val="00514000"/>
    <w:rPr>
      <w:rFonts w:ascii="Symbol" w:hAnsi="Symbol"/>
      <w:color w:val="auto"/>
    </w:rPr>
  </w:style>
  <w:style w:type="character" w:customStyle="1" w:styleId="WW8Num8z1">
    <w:name w:val="WW8Num8z1"/>
    <w:uiPriority w:val="99"/>
    <w:rsid w:val="00514000"/>
    <w:rPr>
      <w:rFonts w:ascii="Courier New" w:hAnsi="Courier New"/>
    </w:rPr>
  </w:style>
  <w:style w:type="character" w:customStyle="1" w:styleId="WW8Num8z2">
    <w:name w:val="WW8Num8z2"/>
    <w:uiPriority w:val="99"/>
    <w:rsid w:val="00514000"/>
    <w:rPr>
      <w:rFonts w:ascii="Wingdings" w:hAnsi="Wingdings"/>
    </w:rPr>
  </w:style>
  <w:style w:type="character" w:customStyle="1" w:styleId="WW8Num8z3">
    <w:name w:val="WW8Num8z3"/>
    <w:uiPriority w:val="99"/>
    <w:rsid w:val="00514000"/>
    <w:rPr>
      <w:rFonts w:ascii="Symbol" w:hAnsi="Symbol"/>
    </w:rPr>
  </w:style>
  <w:style w:type="character" w:customStyle="1" w:styleId="WW8Num9z0">
    <w:name w:val="WW8Num9z0"/>
    <w:uiPriority w:val="99"/>
    <w:rsid w:val="00514000"/>
    <w:rPr>
      <w:rFonts w:ascii="Symbol" w:hAnsi="Symbol"/>
      <w:color w:val="0000FF"/>
      <w:sz w:val="24"/>
    </w:rPr>
  </w:style>
  <w:style w:type="character" w:customStyle="1" w:styleId="WW8Num9z1">
    <w:name w:val="WW8Num9z1"/>
    <w:uiPriority w:val="99"/>
    <w:rsid w:val="00514000"/>
    <w:rPr>
      <w:rFonts w:ascii="Courier New" w:hAnsi="Courier New"/>
    </w:rPr>
  </w:style>
  <w:style w:type="character" w:customStyle="1" w:styleId="WW8Num9z2">
    <w:name w:val="WW8Num9z2"/>
    <w:uiPriority w:val="99"/>
    <w:rsid w:val="00514000"/>
    <w:rPr>
      <w:rFonts w:ascii="Wingdings" w:hAnsi="Wingdings"/>
    </w:rPr>
  </w:style>
  <w:style w:type="character" w:customStyle="1" w:styleId="WW8Num9z3">
    <w:name w:val="WW8Num9z3"/>
    <w:uiPriority w:val="99"/>
    <w:rsid w:val="00514000"/>
    <w:rPr>
      <w:rFonts w:ascii="Symbol" w:hAnsi="Symbol"/>
    </w:rPr>
  </w:style>
  <w:style w:type="character" w:customStyle="1" w:styleId="WW8Num10z0">
    <w:name w:val="WW8Num10z0"/>
    <w:uiPriority w:val="99"/>
    <w:rsid w:val="00514000"/>
    <w:rPr>
      <w:rFonts w:ascii="Symbol" w:hAnsi="Symbol"/>
      <w:color w:val="auto"/>
    </w:rPr>
  </w:style>
  <w:style w:type="character" w:customStyle="1" w:styleId="WW8Num10z1">
    <w:name w:val="WW8Num10z1"/>
    <w:uiPriority w:val="99"/>
    <w:rsid w:val="00514000"/>
    <w:rPr>
      <w:rFonts w:ascii="Courier New" w:hAnsi="Courier New"/>
    </w:rPr>
  </w:style>
  <w:style w:type="character" w:customStyle="1" w:styleId="WW8Num10z2">
    <w:name w:val="WW8Num10z2"/>
    <w:uiPriority w:val="99"/>
    <w:rsid w:val="00514000"/>
    <w:rPr>
      <w:rFonts w:ascii="Wingdings" w:hAnsi="Wingdings"/>
    </w:rPr>
  </w:style>
  <w:style w:type="character" w:customStyle="1" w:styleId="WW8Num10z3">
    <w:name w:val="WW8Num10z3"/>
    <w:uiPriority w:val="99"/>
    <w:rsid w:val="00514000"/>
    <w:rPr>
      <w:rFonts w:ascii="Symbol" w:hAnsi="Symbol"/>
    </w:rPr>
  </w:style>
  <w:style w:type="character" w:customStyle="1" w:styleId="WW8Num11z0">
    <w:name w:val="WW8Num11z0"/>
    <w:uiPriority w:val="99"/>
    <w:rsid w:val="00514000"/>
    <w:rPr>
      <w:rFonts w:ascii="Symbol" w:hAnsi="Symbol"/>
      <w:color w:val="auto"/>
    </w:rPr>
  </w:style>
  <w:style w:type="character" w:customStyle="1" w:styleId="WW8Num11z1">
    <w:name w:val="WW8Num11z1"/>
    <w:uiPriority w:val="99"/>
    <w:rsid w:val="00514000"/>
    <w:rPr>
      <w:rFonts w:ascii="Courier New" w:hAnsi="Courier New"/>
    </w:rPr>
  </w:style>
  <w:style w:type="character" w:customStyle="1" w:styleId="WW8Num11z2">
    <w:name w:val="WW8Num11z2"/>
    <w:uiPriority w:val="99"/>
    <w:rsid w:val="00514000"/>
    <w:rPr>
      <w:rFonts w:ascii="Wingdings" w:hAnsi="Wingdings"/>
    </w:rPr>
  </w:style>
  <w:style w:type="character" w:customStyle="1" w:styleId="WW8Num11z3">
    <w:name w:val="WW8Num11z3"/>
    <w:uiPriority w:val="99"/>
    <w:rsid w:val="00514000"/>
    <w:rPr>
      <w:rFonts w:ascii="Symbol" w:hAnsi="Symbol"/>
    </w:rPr>
  </w:style>
  <w:style w:type="character" w:customStyle="1" w:styleId="WW8Num12z0">
    <w:name w:val="WW8Num12z0"/>
    <w:uiPriority w:val="99"/>
    <w:rsid w:val="00514000"/>
    <w:rPr>
      <w:rFonts w:ascii="Symbol" w:hAnsi="Symbol"/>
      <w:color w:val="auto"/>
    </w:rPr>
  </w:style>
  <w:style w:type="character" w:customStyle="1" w:styleId="WW8Num12z1">
    <w:name w:val="WW8Num12z1"/>
    <w:uiPriority w:val="99"/>
    <w:rsid w:val="00514000"/>
    <w:rPr>
      <w:rFonts w:ascii="Courier New" w:hAnsi="Courier New"/>
    </w:rPr>
  </w:style>
  <w:style w:type="character" w:customStyle="1" w:styleId="WW8Num12z2">
    <w:name w:val="WW8Num12z2"/>
    <w:uiPriority w:val="99"/>
    <w:rsid w:val="00514000"/>
    <w:rPr>
      <w:rFonts w:ascii="Wingdings" w:hAnsi="Wingdings"/>
    </w:rPr>
  </w:style>
  <w:style w:type="character" w:customStyle="1" w:styleId="WW8Num12z3">
    <w:name w:val="WW8Num12z3"/>
    <w:uiPriority w:val="99"/>
    <w:rsid w:val="00514000"/>
    <w:rPr>
      <w:rFonts w:ascii="Symbol" w:hAnsi="Symbol"/>
    </w:rPr>
  </w:style>
  <w:style w:type="character" w:customStyle="1" w:styleId="WW8Num13z0">
    <w:name w:val="WW8Num13z0"/>
    <w:uiPriority w:val="99"/>
    <w:rsid w:val="00514000"/>
    <w:rPr>
      <w:rFonts w:ascii="Wingdings" w:hAnsi="Wingdings"/>
    </w:rPr>
  </w:style>
  <w:style w:type="character" w:customStyle="1" w:styleId="WW8Num13z1">
    <w:name w:val="WW8Num13z1"/>
    <w:uiPriority w:val="99"/>
    <w:rsid w:val="00514000"/>
    <w:rPr>
      <w:rFonts w:ascii="Courier New" w:hAnsi="Courier New"/>
    </w:rPr>
  </w:style>
  <w:style w:type="character" w:customStyle="1" w:styleId="WW8Num13z3">
    <w:name w:val="WW8Num13z3"/>
    <w:uiPriority w:val="99"/>
    <w:rsid w:val="00514000"/>
    <w:rPr>
      <w:rFonts w:ascii="Symbol" w:hAnsi="Symbol"/>
    </w:rPr>
  </w:style>
  <w:style w:type="character" w:customStyle="1" w:styleId="WW8Num14z0">
    <w:name w:val="WW8Num14z0"/>
    <w:uiPriority w:val="99"/>
    <w:rsid w:val="00514000"/>
    <w:rPr>
      <w:rFonts w:ascii="Symbol" w:hAnsi="Symbol"/>
      <w:color w:val="auto"/>
    </w:rPr>
  </w:style>
  <w:style w:type="character" w:customStyle="1" w:styleId="WW8Num14z1">
    <w:name w:val="WW8Num14z1"/>
    <w:uiPriority w:val="99"/>
    <w:rsid w:val="00514000"/>
    <w:rPr>
      <w:rFonts w:ascii="Courier New" w:hAnsi="Courier New"/>
    </w:rPr>
  </w:style>
  <w:style w:type="character" w:customStyle="1" w:styleId="WW8Num14z2">
    <w:name w:val="WW8Num14z2"/>
    <w:uiPriority w:val="99"/>
    <w:rsid w:val="00514000"/>
    <w:rPr>
      <w:rFonts w:ascii="Wingdings" w:hAnsi="Wingdings"/>
    </w:rPr>
  </w:style>
  <w:style w:type="character" w:customStyle="1" w:styleId="WW8Num14z3">
    <w:name w:val="WW8Num14z3"/>
    <w:uiPriority w:val="99"/>
    <w:rsid w:val="00514000"/>
    <w:rPr>
      <w:rFonts w:ascii="Symbol" w:hAnsi="Symbol"/>
    </w:rPr>
  </w:style>
  <w:style w:type="character" w:customStyle="1" w:styleId="WW8Num15z0">
    <w:name w:val="WW8Num15z0"/>
    <w:uiPriority w:val="99"/>
    <w:rsid w:val="00514000"/>
    <w:rPr>
      <w:rFonts w:ascii="Symbol" w:hAnsi="Symbol"/>
      <w:color w:val="auto"/>
      <w:sz w:val="20"/>
    </w:rPr>
  </w:style>
  <w:style w:type="character" w:customStyle="1" w:styleId="WW8Num15z1">
    <w:name w:val="WW8Num15z1"/>
    <w:uiPriority w:val="99"/>
    <w:rsid w:val="00514000"/>
    <w:rPr>
      <w:rFonts w:ascii="Courier New" w:hAnsi="Courier New"/>
      <w:sz w:val="20"/>
    </w:rPr>
  </w:style>
  <w:style w:type="character" w:customStyle="1" w:styleId="WW8Num15z2">
    <w:name w:val="WW8Num15z2"/>
    <w:uiPriority w:val="99"/>
    <w:rsid w:val="00514000"/>
    <w:rPr>
      <w:rFonts w:ascii="Wingdings" w:hAnsi="Wingdings"/>
      <w:sz w:val="20"/>
    </w:rPr>
  </w:style>
  <w:style w:type="character" w:customStyle="1" w:styleId="WW8Num16z0">
    <w:name w:val="WW8Num16z0"/>
    <w:uiPriority w:val="99"/>
    <w:rsid w:val="00514000"/>
    <w:rPr>
      <w:rFonts w:ascii="Wingdings" w:hAnsi="Wingdings"/>
    </w:rPr>
  </w:style>
  <w:style w:type="character" w:customStyle="1" w:styleId="WW8Num16z1">
    <w:name w:val="WW8Num16z1"/>
    <w:uiPriority w:val="99"/>
    <w:rsid w:val="00514000"/>
    <w:rPr>
      <w:rFonts w:ascii="Courier New" w:hAnsi="Courier New"/>
    </w:rPr>
  </w:style>
  <w:style w:type="character" w:customStyle="1" w:styleId="WW8Num16z3">
    <w:name w:val="WW8Num16z3"/>
    <w:uiPriority w:val="99"/>
    <w:rsid w:val="00514000"/>
    <w:rPr>
      <w:rFonts w:ascii="Symbol" w:hAnsi="Symbol"/>
    </w:rPr>
  </w:style>
  <w:style w:type="character" w:customStyle="1" w:styleId="WW8Num17z0">
    <w:name w:val="WW8Num17z0"/>
    <w:uiPriority w:val="99"/>
    <w:rsid w:val="00514000"/>
    <w:rPr>
      <w:rFonts w:ascii="Wingdings" w:hAnsi="Wingdings"/>
    </w:rPr>
  </w:style>
  <w:style w:type="character" w:customStyle="1" w:styleId="WW8Num17z1">
    <w:name w:val="WW8Num17z1"/>
    <w:uiPriority w:val="99"/>
    <w:rsid w:val="00514000"/>
    <w:rPr>
      <w:rFonts w:ascii="Courier New" w:hAnsi="Courier New"/>
    </w:rPr>
  </w:style>
  <w:style w:type="character" w:customStyle="1" w:styleId="WW8Num17z3">
    <w:name w:val="WW8Num17z3"/>
    <w:uiPriority w:val="99"/>
    <w:rsid w:val="00514000"/>
    <w:rPr>
      <w:rFonts w:ascii="Symbol" w:hAnsi="Symbol"/>
    </w:rPr>
  </w:style>
  <w:style w:type="character" w:customStyle="1" w:styleId="WW8Num18z0">
    <w:name w:val="WW8Num18z0"/>
    <w:uiPriority w:val="99"/>
    <w:rsid w:val="00514000"/>
    <w:rPr>
      <w:rFonts w:ascii="Wingdings" w:hAnsi="Wingdings"/>
    </w:rPr>
  </w:style>
  <w:style w:type="character" w:customStyle="1" w:styleId="WW8Num18z1">
    <w:name w:val="WW8Num18z1"/>
    <w:uiPriority w:val="99"/>
    <w:rsid w:val="00514000"/>
    <w:rPr>
      <w:rFonts w:ascii="Courier New" w:hAnsi="Courier New"/>
    </w:rPr>
  </w:style>
  <w:style w:type="character" w:customStyle="1" w:styleId="WW8Num18z3">
    <w:name w:val="WW8Num18z3"/>
    <w:uiPriority w:val="99"/>
    <w:rsid w:val="00514000"/>
    <w:rPr>
      <w:rFonts w:ascii="Symbol" w:hAnsi="Symbol"/>
    </w:rPr>
  </w:style>
  <w:style w:type="character" w:customStyle="1" w:styleId="WW8Num19z0">
    <w:name w:val="WW8Num19z0"/>
    <w:uiPriority w:val="99"/>
    <w:rsid w:val="00514000"/>
    <w:rPr>
      <w:rFonts w:ascii="Symbol" w:hAnsi="Symbol"/>
      <w:color w:val="auto"/>
    </w:rPr>
  </w:style>
  <w:style w:type="character" w:customStyle="1" w:styleId="WW8Num19z1">
    <w:name w:val="WW8Num19z1"/>
    <w:uiPriority w:val="99"/>
    <w:rsid w:val="00514000"/>
    <w:rPr>
      <w:rFonts w:ascii="Courier New" w:hAnsi="Courier New"/>
    </w:rPr>
  </w:style>
  <w:style w:type="character" w:customStyle="1" w:styleId="WW8Num19z2">
    <w:name w:val="WW8Num19z2"/>
    <w:uiPriority w:val="99"/>
    <w:rsid w:val="00514000"/>
    <w:rPr>
      <w:rFonts w:ascii="Wingdings" w:hAnsi="Wingdings"/>
    </w:rPr>
  </w:style>
  <w:style w:type="character" w:customStyle="1" w:styleId="WW8Num19z3">
    <w:name w:val="WW8Num19z3"/>
    <w:uiPriority w:val="99"/>
    <w:rsid w:val="00514000"/>
    <w:rPr>
      <w:rFonts w:ascii="Symbol" w:hAnsi="Symbol"/>
    </w:rPr>
  </w:style>
  <w:style w:type="character" w:customStyle="1" w:styleId="WW8Num20z0">
    <w:name w:val="WW8Num20z0"/>
    <w:uiPriority w:val="99"/>
    <w:rsid w:val="00514000"/>
    <w:rPr>
      <w:rFonts w:ascii="Symbol" w:hAnsi="Symbol"/>
    </w:rPr>
  </w:style>
  <w:style w:type="character" w:customStyle="1" w:styleId="WW8Num20z1">
    <w:name w:val="WW8Num20z1"/>
    <w:uiPriority w:val="99"/>
    <w:rsid w:val="00514000"/>
    <w:rPr>
      <w:rFonts w:ascii="Courier New" w:hAnsi="Courier New"/>
    </w:rPr>
  </w:style>
  <w:style w:type="character" w:customStyle="1" w:styleId="WW8Num20z2">
    <w:name w:val="WW8Num20z2"/>
    <w:uiPriority w:val="99"/>
    <w:rsid w:val="00514000"/>
    <w:rPr>
      <w:rFonts w:ascii="Wingdings" w:hAnsi="Wingdings"/>
    </w:rPr>
  </w:style>
  <w:style w:type="character" w:customStyle="1" w:styleId="WW8Num21z0">
    <w:name w:val="WW8Num21z0"/>
    <w:uiPriority w:val="99"/>
    <w:rsid w:val="00514000"/>
    <w:rPr>
      <w:rFonts w:ascii="Symbol" w:hAnsi="Symbol"/>
      <w:color w:val="auto"/>
    </w:rPr>
  </w:style>
  <w:style w:type="character" w:customStyle="1" w:styleId="WW8Num21z1">
    <w:name w:val="WW8Num21z1"/>
    <w:uiPriority w:val="99"/>
    <w:rsid w:val="00514000"/>
    <w:rPr>
      <w:rFonts w:ascii="Courier New" w:hAnsi="Courier New"/>
    </w:rPr>
  </w:style>
  <w:style w:type="character" w:customStyle="1" w:styleId="WW8Num21z2">
    <w:name w:val="WW8Num21z2"/>
    <w:uiPriority w:val="99"/>
    <w:rsid w:val="00514000"/>
    <w:rPr>
      <w:rFonts w:ascii="Wingdings" w:hAnsi="Wingdings"/>
    </w:rPr>
  </w:style>
  <w:style w:type="character" w:customStyle="1" w:styleId="WW8Num21z3">
    <w:name w:val="WW8Num21z3"/>
    <w:uiPriority w:val="99"/>
    <w:rsid w:val="00514000"/>
    <w:rPr>
      <w:rFonts w:ascii="Symbol" w:hAnsi="Symbol"/>
    </w:rPr>
  </w:style>
  <w:style w:type="character" w:customStyle="1" w:styleId="WW8Num22z0">
    <w:name w:val="WW8Num22z0"/>
    <w:uiPriority w:val="99"/>
    <w:rsid w:val="00514000"/>
    <w:rPr>
      <w:rFonts w:ascii="Symbol" w:hAnsi="Symbol"/>
      <w:color w:val="auto"/>
      <w:sz w:val="20"/>
    </w:rPr>
  </w:style>
  <w:style w:type="character" w:customStyle="1" w:styleId="WW8Num22z1">
    <w:name w:val="WW8Num22z1"/>
    <w:uiPriority w:val="99"/>
    <w:rsid w:val="00514000"/>
    <w:rPr>
      <w:rFonts w:ascii="Courier New" w:hAnsi="Courier New"/>
      <w:sz w:val="20"/>
    </w:rPr>
  </w:style>
  <w:style w:type="character" w:customStyle="1" w:styleId="WW8Num22z2">
    <w:name w:val="WW8Num22z2"/>
    <w:uiPriority w:val="99"/>
    <w:rsid w:val="00514000"/>
    <w:rPr>
      <w:rFonts w:ascii="Wingdings" w:hAnsi="Wingdings"/>
      <w:sz w:val="20"/>
    </w:rPr>
  </w:style>
  <w:style w:type="character" w:customStyle="1" w:styleId="WW8Num23z0">
    <w:name w:val="WW8Num23z0"/>
    <w:uiPriority w:val="99"/>
    <w:rsid w:val="00514000"/>
    <w:rPr>
      <w:rFonts w:ascii="Symbol" w:hAnsi="Symbol"/>
      <w:color w:val="auto"/>
    </w:rPr>
  </w:style>
  <w:style w:type="character" w:customStyle="1" w:styleId="WW8Num23z1">
    <w:name w:val="WW8Num23z1"/>
    <w:uiPriority w:val="99"/>
    <w:rsid w:val="00514000"/>
    <w:rPr>
      <w:rFonts w:ascii="Courier New" w:hAnsi="Courier New"/>
    </w:rPr>
  </w:style>
  <w:style w:type="character" w:customStyle="1" w:styleId="WW8Num23z2">
    <w:name w:val="WW8Num23z2"/>
    <w:uiPriority w:val="99"/>
    <w:rsid w:val="00514000"/>
    <w:rPr>
      <w:rFonts w:ascii="Wingdings" w:hAnsi="Wingdings"/>
    </w:rPr>
  </w:style>
  <w:style w:type="character" w:customStyle="1" w:styleId="WW8Num23z3">
    <w:name w:val="WW8Num23z3"/>
    <w:uiPriority w:val="99"/>
    <w:rsid w:val="00514000"/>
    <w:rPr>
      <w:rFonts w:ascii="Symbol" w:hAnsi="Symbol"/>
    </w:rPr>
  </w:style>
  <w:style w:type="character" w:customStyle="1" w:styleId="WW8Num24z0">
    <w:name w:val="WW8Num24z0"/>
    <w:uiPriority w:val="99"/>
    <w:rsid w:val="00514000"/>
    <w:rPr>
      <w:rFonts w:ascii="Symbol" w:hAnsi="Symbol"/>
      <w:color w:val="auto"/>
      <w:sz w:val="20"/>
    </w:rPr>
  </w:style>
  <w:style w:type="character" w:customStyle="1" w:styleId="WW8Num24z1">
    <w:name w:val="WW8Num24z1"/>
    <w:uiPriority w:val="99"/>
    <w:rsid w:val="00514000"/>
    <w:rPr>
      <w:rFonts w:ascii="Courier New" w:hAnsi="Courier New"/>
      <w:sz w:val="20"/>
    </w:rPr>
  </w:style>
  <w:style w:type="character" w:customStyle="1" w:styleId="WW8Num24z2">
    <w:name w:val="WW8Num24z2"/>
    <w:uiPriority w:val="99"/>
    <w:rsid w:val="00514000"/>
    <w:rPr>
      <w:rFonts w:ascii="Wingdings" w:hAnsi="Wingdings"/>
      <w:sz w:val="20"/>
    </w:rPr>
  </w:style>
  <w:style w:type="character" w:customStyle="1" w:styleId="WW8Num25z0">
    <w:name w:val="WW8Num25z0"/>
    <w:uiPriority w:val="99"/>
    <w:rsid w:val="00514000"/>
    <w:rPr>
      <w:rFonts w:ascii="Wingdings" w:hAnsi="Wingdings"/>
    </w:rPr>
  </w:style>
  <w:style w:type="character" w:customStyle="1" w:styleId="WW8Num25z1">
    <w:name w:val="WW8Num25z1"/>
    <w:uiPriority w:val="99"/>
    <w:rsid w:val="00514000"/>
    <w:rPr>
      <w:rFonts w:ascii="Courier New" w:hAnsi="Courier New"/>
    </w:rPr>
  </w:style>
  <w:style w:type="character" w:customStyle="1" w:styleId="WW8Num25z3">
    <w:name w:val="WW8Num25z3"/>
    <w:uiPriority w:val="99"/>
    <w:rsid w:val="00514000"/>
    <w:rPr>
      <w:rFonts w:ascii="Symbol" w:hAnsi="Symbol"/>
    </w:rPr>
  </w:style>
  <w:style w:type="character" w:customStyle="1" w:styleId="WW8Num26z0">
    <w:name w:val="WW8Num26z0"/>
    <w:uiPriority w:val="99"/>
    <w:rsid w:val="00514000"/>
    <w:rPr>
      <w:rFonts w:ascii="Symbol" w:hAnsi="Symbol"/>
      <w:color w:val="auto"/>
    </w:rPr>
  </w:style>
  <w:style w:type="character" w:customStyle="1" w:styleId="WW8Num26z1">
    <w:name w:val="WW8Num26z1"/>
    <w:uiPriority w:val="99"/>
    <w:rsid w:val="00514000"/>
    <w:rPr>
      <w:rFonts w:ascii="Courier New" w:hAnsi="Courier New"/>
    </w:rPr>
  </w:style>
  <w:style w:type="character" w:customStyle="1" w:styleId="WW8Num26z2">
    <w:name w:val="WW8Num26z2"/>
    <w:uiPriority w:val="99"/>
    <w:rsid w:val="00514000"/>
    <w:rPr>
      <w:rFonts w:ascii="Wingdings" w:hAnsi="Wingdings"/>
    </w:rPr>
  </w:style>
  <w:style w:type="character" w:customStyle="1" w:styleId="WW8Num26z3">
    <w:name w:val="WW8Num26z3"/>
    <w:uiPriority w:val="99"/>
    <w:rsid w:val="00514000"/>
    <w:rPr>
      <w:rFonts w:ascii="Symbol" w:hAnsi="Symbol"/>
    </w:rPr>
  </w:style>
  <w:style w:type="character" w:customStyle="1" w:styleId="WW8Num27z0">
    <w:name w:val="WW8Num27z0"/>
    <w:uiPriority w:val="99"/>
    <w:rsid w:val="00514000"/>
    <w:rPr>
      <w:rFonts w:ascii="Wingdings" w:hAnsi="Wingdings"/>
    </w:rPr>
  </w:style>
  <w:style w:type="character" w:customStyle="1" w:styleId="WW8Num27z1">
    <w:name w:val="WW8Num27z1"/>
    <w:uiPriority w:val="99"/>
    <w:rsid w:val="00514000"/>
    <w:rPr>
      <w:rFonts w:ascii="Courier New" w:hAnsi="Courier New"/>
    </w:rPr>
  </w:style>
  <w:style w:type="character" w:customStyle="1" w:styleId="WW8Num27z3">
    <w:name w:val="WW8Num27z3"/>
    <w:uiPriority w:val="99"/>
    <w:rsid w:val="00514000"/>
    <w:rPr>
      <w:rFonts w:ascii="Symbol" w:hAnsi="Symbol"/>
    </w:rPr>
  </w:style>
  <w:style w:type="character" w:customStyle="1" w:styleId="WW8Num28z0">
    <w:name w:val="WW8Num28z0"/>
    <w:uiPriority w:val="99"/>
    <w:rsid w:val="00514000"/>
    <w:rPr>
      <w:rFonts w:ascii="Wingdings" w:hAnsi="Wingdings"/>
    </w:rPr>
  </w:style>
  <w:style w:type="character" w:customStyle="1" w:styleId="WW8Num28z1">
    <w:name w:val="WW8Num28z1"/>
    <w:uiPriority w:val="99"/>
    <w:rsid w:val="00514000"/>
    <w:rPr>
      <w:rFonts w:ascii="Courier New" w:hAnsi="Courier New"/>
    </w:rPr>
  </w:style>
  <w:style w:type="character" w:customStyle="1" w:styleId="WW8Num28z3">
    <w:name w:val="WW8Num28z3"/>
    <w:uiPriority w:val="99"/>
    <w:rsid w:val="00514000"/>
    <w:rPr>
      <w:rFonts w:ascii="Symbol" w:hAnsi="Symbol"/>
    </w:rPr>
  </w:style>
  <w:style w:type="character" w:customStyle="1" w:styleId="WW8Num29z0">
    <w:name w:val="WW8Num29z0"/>
    <w:uiPriority w:val="99"/>
    <w:rsid w:val="00514000"/>
    <w:rPr>
      <w:rFonts w:ascii="Wingdings" w:hAnsi="Wingdings"/>
      <w:color w:val="auto"/>
    </w:rPr>
  </w:style>
  <w:style w:type="character" w:customStyle="1" w:styleId="WW8Num29z1">
    <w:name w:val="WW8Num29z1"/>
    <w:uiPriority w:val="99"/>
    <w:rsid w:val="00514000"/>
    <w:rPr>
      <w:rFonts w:ascii="Courier New" w:hAnsi="Courier New"/>
    </w:rPr>
  </w:style>
  <w:style w:type="character" w:customStyle="1" w:styleId="WW8Num29z2">
    <w:name w:val="WW8Num29z2"/>
    <w:uiPriority w:val="99"/>
    <w:rsid w:val="00514000"/>
    <w:rPr>
      <w:rFonts w:ascii="Wingdings" w:hAnsi="Wingdings"/>
    </w:rPr>
  </w:style>
  <w:style w:type="character" w:customStyle="1" w:styleId="WW8Num29z3">
    <w:name w:val="WW8Num29z3"/>
    <w:uiPriority w:val="99"/>
    <w:rsid w:val="00514000"/>
    <w:rPr>
      <w:rFonts w:ascii="Symbol" w:hAnsi="Symbol"/>
    </w:rPr>
  </w:style>
  <w:style w:type="character" w:customStyle="1" w:styleId="WW8Num30z0">
    <w:name w:val="WW8Num30z0"/>
    <w:uiPriority w:val="99"/>
    <w:rsid w:val="00514000"/>
    <w:rPr>
      <w:rFonts w:ascii="Symbol" w:hAnsi="Symbol"/>
      <w:color w:val="auto"/>
      <w:sz w:val="20"/>
    </w:rPr>
  </w:style>
  <w:style w:type="character" w:customStyle="1" w:styleId="WW8Num30z1">
    <w:name w:val="WW8Num30z1"/>
    <w:uiPriority w:val="99"/>
    <w:rsid w:val="00514000"/>
    <w:rPr>
      <w:rFonts w:ascii="Courier New" w:hAnsi="Courier New"/>
      <w:sz w:val="20"/>
    </w:rPr>
  </w:style>
  <w:style w:type="character" w:customStyle="1" w:styleId="WW8Num30z2">
    <w:name w:val="WW8Num30z2"/>
    <w:uiPriority w:val="99"/>
    <w:rsid w:val="00514000"/>
    <w:rPr>
      <w:rFonts w:ascii="Wingdings" w:hAnsi="Wingdings"/>
      <w:sz w:val="20"/>
    </w:rPr>
  </w:style>
  <w:style w:type="character" w:customStyle="1" w:styleId="WW8Num31z0">
    <w:name w:val="WW8Num31z0"/>
    <w:uiPriority w:val="99"/>
    <w:rsid w:val="00514000"/>
    <w:rPr>
      <w:rFonts w:ascii="Symbol" w:hAnsi="Symbol"/>
    </w:rPr>
  </w:style>
  <w:style w:type="character" w:customStyle="1" w:styleId="WW8Num31z1">
    <w:name w:val="WW8Num31z1"/>
    <w:uiPriority w:val="99"/>
    <w:rsid w:val="00514000"/>
    <w:rPr>
      <w:rFonts w:ascii="Courier New" w:hAnsi="Courier New"/>
    </w:rPr>
  </w:style>
  <w:style w:type="character" w:customStyle="1" w:styleId="WW8Num31z2">
    <w:name w:val="WW8Num31z2"/>
    <w:uiPriority w:val="99"/>
    <w:rsid w:val="00514000"/>
    <w:rPr>
      <w:rFonts w:ascii="Wingdings" w:hAnsi="Wingdings"/>
    </w:rPr>
  </w:style>
  <w:style w:type="character" w:customStyle="1" w:styleId="WW8Num32z0">
    <w:name w:val="WW8Num32z0"/>
    <w:uiPriority w:val="99"/>
    <w:rsid w:val="00514000"/>
    <w:rPr>
      <w:rFonts w:ascii="Symbol" w:hAnsi="Symbol"/>
      <w:color w:val="auto"/>
      <w:sz w:val="20"/>
    </w:rPr>
  </w:style>
  <w:style w:type="character" w:customStyle="1" w:styleId="WW8Num32z1">
    <w:name w:val="WW8Num32z1"/>
    <w:uiPriority w:val="99"/>
    <w:rsid w:val="00514000"/>
    <w:rPr>
      <w:rFonts w:ascii="Courier New" w:hAnsi="Courier New"/>
      <w:sz w:val="20"/>
    </w:rPr>
  </w:style>
  <w:style w:type="character" w:customStyle="1" w:styleId="WW8Num32z2">
    <w:name w:val="WW8Num32z2"/>
    <w:uiPriority w:val="99"/>
    <w:rsid w:val="00514000"/>
    <w:rPr>
      <w:rFonts w:ascii="Wingdings" w:hAnsi="Wingdings"/>
      <w:sz w:val="20"/>
    </w:rPr>
  </w:style>
  <w:style w:type="character" w:customStyle="1" w:styleId="WW8Num33z0">
    <w:name w:val="WW8Num33z0"/>
    <w:uiPriority w:val="99"/>
    <w:rsid w:val="00514000"/>
    <w:rPr>
      <w:rFonts w:ascii="Symbol" w:hAnsi="Symbol"/>
      <w:color w:val="auto"/>
    </w:rPr>
  </w:style>
  <w:style w:type="character" w:customStyle="1" w:styleId="WW8Num33z1">
    <w:name w:val="WW8Num33z1"/>
    <w:uiPriority w:val="99"/>
    <w:rsid w:val="00514000"/>
    <w:rPr>
      <w:rFonts w:ascii="Courier New" w:hAnsi="Courier New"/>
    </w:rPr>
  </w:style>
  <w:style w:type="character" w:customStyle="1" w:styleId="WW8Num33z2">
    <w:name w:val="WW8Num33z2"/>
    <w:uiPriority w:val="99"/>
    <w:rsid w:val="00514000"/>
    <w:rPr>
      <w:rFonts w:ascii="Wingdings" w:hAnsi="Wingdings"/>
    </w:rPr>
  </w:style>
  <w:style w:type="character" w:customStyle="1" w:styleId="WW8Num33z3">
    <w:name w:val="WW8Num33z3"/>
    <w:uiPriority w:val="99"/>
    <w:rsid w:val="00514000"/>
    <w:rPr>
      <w:rFonts w:ascii="Symbol" w:hAnsi="Symbol"/>
    </w:rPr>
  </w:style>
  <w:style w:type="character" w:customStyle="1" w:styleId="WW8Num34z0">
    <w:name w:val="WW8Num34z0"/>
    <w:uiPriority w:val="99"/>
    <w:rsid w:val="00514000"/>
    <w:rPr>
      <w:rFonts w:ascii="Symbol" w:hAnsi="Symbol"/>
      <w:color w:val="auto"/>
    </w:rPr>
  </w:style>
  <w:style w:type="character" w:customStyle="1" w:styleId="WW8Num34z1">
    <w:name w:val="WW8Num34z1"/>
    <w:uiPriority w:val="99"/>
    <w:rsid w:val="00514000"/>
    <w:rPr>
      <w:rFonts w:ascii="Courier New" w:hAnsi="Courier New"/>
    </w:rPr>
  </w:style>
  <w:style w:type="character" w:customStyle="1" w:styleId="WW8Num34z2">
    <w:name w:val="WW8Num34z2"/>
    <w:uiPriority w:val="99"/>
    <w:rsid w:val="00514000"/>
    <w:rPr>
      <w:rFonts w:ascii="Wingdings" w:hAnsi="Wingdings"/>
    </w:rPr>
  </w:style>
  <w:style w:type="character" w:customStyle="1" w:styleId="WW8Num34z3">
    <w:name w:val="WW8Num34z3"/>
    <w:uiPriority w:val="99"/>
    <w:rsid w:val="00514000"/>
    <w:rPr>
      <w:rFonts w:ascii="Symbol" w:hAnsi="Symbol"/>
    </w:rPr>
  </w:style>
  <w:style w:type="character" w:customStyle="1" w:styleId="WW8Num35z0">
    <w:name w:val="WW8Num35z0"/>
    <w:uiPriority w:val="99"/>
    <w:rsid w:val="00514000"/>
    <w:rPr>
      <w:rFonts w:ascii="Symbol" w:hAnsi="Symbol"/>
      <w:color w:val="auto"/>
    </w:rPr>
  </w:style>
  <w:style w:type="character" w:customStyle="1" w:styleId="WW8Num35z1">
    <w:name w:val="WW8Num35z1"/>
    <w:uiPriority w:val="99"/>
    <w:rsid w:val="00514000"/>
    <w:rPr>
      <w:rFonts w:ascii="Courier New" w:hAnsi="Courier New"/>
    </w:rPr>
  </w:style>
  <w:style w:type="character" w:customStyle="1" w:styleId="WW8Num35z2">
    <w:name w:val="WW8Num35z2"/>
    <w:uiPriority w:val="99"/>
    <w:rsid w:val="00514000"/>
    <w:rPr>
      <w:rFonts w:ascii="Wingdings" w:hAnsi="Wingdings"/>
    </w:rPr>
  </w:style>
  <w:style w:type="character" w:customStyle="1" w:styleId="WW8Num35z3">
    <w:name w:val="WW8Num35z3"/>
    <w:uiPriority w:val="99"/>
    <w:rsid w:val="00514000"/>
    <w:rPr>
      <w:rFonts w:ascii="Symbol" w:hAnsi="Symbol"/>
    </w:rPr>
  </w:style>
  <w:style w:type="character" w:customStyle="1" w:styleId="WW8Num36z0">
    <w:name w:val="WW8Num36z0"/>
    <w:uiPriority w:val="99"/>
    <w:rsid w:val="00514000"/>
    <w:rPr>
      <w:rFonts w:ascii="Symbol" w:hAnsi="Symbol"/>
    </w:rPr>
  </w:style>
  <w:style w:type="character" w:customStyle="1" w:styleId="WW8Num36z1">
    <w:name w:val="WW8Num36z1"/>
    <w:uiPriority w:val="99"/>
    <w:rsid w:val="00514000"/>
    <w:rPr>
      <w:rFonts w:ascii="Courier New" w:hAnsi="Courier New"/>
    </w:rPr>
  </w:style>
  <w:style w:type="character" w:customStyle="1" w:styleId="WW8Num36z2">
    <w:name w:val="WW8Num36z2"/>
    <w:uiPriority w:val="99"/>
    <w:rsid w:val="00514000"/>
    <w:rPr>
      <w:rFonts w:ascii="Wingdings" w:hAnsi="Wingdings"/>
    </w:rPr>
  </w:style>
  <w:style w:type="character" w:customStyle="1" w:styleId="WW8Num38z0">
    <w:name w:val="WW8Num38z0"/>
    <w:uiPriority w:val="99"/>
    <w:rsid w:val="00514000"/>
    <w:rPr>
      <w:rFonts w:ascii="Symbol" w:hAnsi="Symbol"/>
      <w:color w:val="auto"/>
    </w:rPr>
  </w:style>
  <w:style w:type="character" w:customStyle="1" w:styleId="WW8Num38z1">
    <w:name w:val="WW8Num38z1"/>
    <w:uiPriority w:val="99"/>
    <w:rsid w:val="00514000"/>
    <w:rPr>
      <w:rFonts w:ascii="Courier New" w:hAnsi="Courier New"/>
    </w:rPr>
  </w:style>
  <w:style w:type="character" w:customStyle="1" w:styleId="WW8Num38z2">
    <w:name w:val="WW8Num38z2"/>
    <w:uiPriority w:val="99"/>
    <w:rsid w:val="00514000"/>
    <w:rPr>
      <w:rFonts w:ascii="Wingdings" w:hAnsi="Wingdings"/>
    </w:rPr>
  </w:style>
  <w:style w:type="character" w:customStyle="1" w:styleId="WW8Num38z3">
    <w:name w:val="WW8Num38z3"/>
    <w:uiPriority w:val="99"/>
    <w:rsid w:val="00514000"/>
    <w:rPr>
      <w:rFonts w:ascii="Symbol" w:hAnsi="Symbol"/>
    </w:rPr>
  </w:style>
  <w:style w:type="character" w:customStyle="1" w:styleId="WW8Num39z0">
    <w:name w:val="WW8Num39z0"/>
    <w:uiPriority w:val="99"/>
    <w:rsid w:val="00514000"/>
    <w:rPr>
      <w:rFonts w:ascii="Symbol" w:hAnsi="Symbol"/>
      <w:color w:val="auto"/>
    </w:rPr>
  </w:style>
  <w:style w:type="character" w:customStyle="1" w:styleId="WW8Num39z1">
    <w:name w:val="WW8Num39z1"/>
    <w:uiPriority w:val="99"/>
    <w:rsid w:val="00514000"/>
    <w:rPr>
      <w:rFonts w:ascii="Courier New" w:hAnsi="Courier New"/>
    </w:rPr>
  </w:style>
  <w:style w:type="character" w:customStyle="1" w:styleId="WW8Num39z2">
    <w:name w:val="WW8Num39z2"/>
    <w:uiPriority w:val="99"/>
    <w:rsid w:val="00514000"/>
    <w:rPr>
      <w:rFonts w:ascii="Wingdings" w:hAnsi="Wingdings"/>
    </w:rPr>
  </w:style>
  <w:style w:type="character" w:customStyle="1" w:styleId="WW8Num39z3">
    <w:name w:val="WW8Num39z3"/>
    <w:uiPriority w:val="99"/>
    <w:rsid w:val="00514000"/>
    <w:rPr>
      <w:rFonts w:ascii="Symbol" w:hAnsi="Symbol"/>
    </w:rPr>
  </w:style>
  <w:style w:type="character" w:customStyle="1" w:styleId="WW8Num40z0">
    <w:name w:val="WW8Num40z0"/>
    <w:uiPriority w:val="99"/>
    <w:rsid w:val="00514000"/>
    <w:rPr>
      <w:rFonts w:ascii="Symbol" w:hAnsi="Symbol"/>
      <w:color w:val="auto"/>
      <w:sz w:val="20"/>
    </w:rPr>
  </w:style>
  <w:style w:type="character" w:customStyle="1" w:styleId="WW8Num40z1">
    <w:name w:val="WW8Num40z1"/>
    <w:uiPriority w:val="99"/>
    <w:rsid w:val="00514000"/>
    <w:rPr>
      <w:rFonts w:ascii="Courier New" w:hAnsi="Courier New"/>
      <w:sz w:val="20"/>
    </w:rPr>
  </w:style>
  <w:style w:type="character" w:customStyle="1" w:styleId="WW8Num40z2">
    <w:name w:val="WW8Num40z2"/>
    <w:uiPriority w:val="99"/>
    <w:rsid w:val="00514000"/>
    <w:rPr>
      <w:rFonts w:ascii="Wingdings" w:hAnsi="Wingdings"/>
      <w:sz w:val="20"/>
    </w:rPr>
  </w:style>
  <w:style w:type="character" w:customStyle="1" w:styleId="WW8Num41z0">
    <w:name w:val="WW8Num41z0"/>
    <w:uiPriority w:val="99"/>
    <w:rsid w:val="00514000"/>
    <w:rPr>
      <w:rFonts w:ascii="Wingdings" w:hAnsi="Wingdings"/>
    </w:rPr>
  </w:style>
  <w:style w:type="character" w:customStyle="1" w:styleId="WW8Num41z1">
    <w:name w:val="WW8Num41z1"/>
    <w:uiPriority w:val="99"/>
    <w:rsid w:val="00514000"/>
    <w:rPr>
      <w:rFonts w:ascii="Courier New" w:hAnsi="Courier New"/>
    </w:rPr>
  </w:style>
  <w:style w:type="character" w:customStyle="1" w:styleId="WW8Num41z3">
    <w:name w:val="WW8Num41z3"/>
    <w:uiPriority w:val="99"/>
    <w:rsid w:val="00514000"/>
    <w:rPr>
      <w:rFonts w:ascii="Symbol" w:hAnsi="Symbol"/>
    </w:rPr>
  </w:style>
  <w:style w:type="character" w:customStyle="1" w:styleId="WW8Num42z0">
    <w:name w:val="WW8Num42z0"/>
    <w:uiPriority w:val="99"/>
    <w:rsid w:val="00514000"/>
    <w:rPr>
      <w:rFonts w:ascii="Symbol" w:hAnsi="Symbol"/>
      <w:color w:val="auto"/>
    </w:rPr>
  </w:style>
  <w:style w:type="character" w:customStyle="1" w:styleId="WW8Num42z2">
    <w:name w:val="WW8Num42z2"/>
    <w:uiPriority w:val="99"/>
    <w:rsid w:val="00514000"/>
    <w:rPr>
      <w:rFonts w:ascii="Wingdings" w:hAnsi="Wingdings"/>
    </w:rPr>
  </w:style>
  <w:style w:type="character" w:customStyle="1" w:styleId="WW8Num42z3">
    <w:name w:val="WW8Num42z3"/>
    <w:uiPriority w:val="99"/>
    <w:rsid w:val="00514000"/>
    <w:rPr>
      <w:rFonts w:ascii="Symbol" w:hAnsi="Symbol"/>
    </w:rPr>
  </w:style>
  <w:style w:type="character" w:customStyle="1" w:styleId="WW8Num42z4">
    <w:name w:val="WW8Num42z4"/>
    <w:uiPriority w:val="99"/>
    <w:rsid w:val="00514000"/>
    <w:rPr>
      <w:rFonts w:ascii="Courier New" w:hAnsi="Courier New"/>
    </w:rPr>
  </w:style>
  <w:style w:type="character" w:customStyle="1" w:styleId="WW8Num43z0">
    <w:name w:val="WW8Num43z0"/>
    <w:uiPriority w:val="99"/>
    <w:rsid w:val="00514000"/>
    <w:rPr>
      <w:rFonts w:ascii="Wingdings" w:hAnsi="Wingdings"/>
    </w:rPr>
  </w:style>
  <w:style w:type="character" w:customStyle="1" w:styleId="WW8Num43z1">
    <w:name w:val="WW8Num43z1"/>
    <w:uiPriority w:val="99"/>
    <w:rsid w:val="00514000"/>
    <w:rPr>
      <w:rFonts w:ascii="Courier New" w:hAnsi="Courier New"/>
    </w:rPr>
  </w:style>
  <w:style w:type="character" w:customStyle="1" w:styleId="WW8Num43z3">
    <w:name w:val="WW8Num43z3"/>
    <w:uiPriority w:val="99"/>
    <w:rsid w:val="00514000"/>
    <w:rPr>
      <w:rFonts w:ascii="Symbol" w:hAnsi="Symbol"/>
    </w:rPr>
  </w:style>
  <w:style w:type="character" w:customStyle="1" w:styleId="WW8Num44z0">
    <w:name w:val="WW8Num44z0"/>
    <w:uiPriority w:val="99"/>
    <w:rsid w:val="00514000"/>
    <w:rPr>
      <w:rFonts w:ascii="Symbol" w:hAnsi="Symbol"/>
      <w:color w:val="auto"/>
    </w:rPr>
  </w:style>
  <w:style w:type="character" w:customStyle="1" w:styleId="WW8Num44z1">
    <w:name w:val="WW8Num44z1"/>
    <w:uiPriority w:val="99"/>
    <w:rsid w:val="00514000"/>
    <w:rPr>
      <w:rFonts w:ascii="Courier New" w:hAnsi="Courier New"/>
    </w:rPr>
  </w:style>
  <w:style w:type="character" w:customStyle="1" w:styleId="WW8Num44z2">
    <w:name w:val="WW8Num44z2"/>
    <w:uiPriority w:val="99"/>
    <w:rsid w:val="00514000"/>
    <w:rPr>
      <w:rFonts w:ascii="Wingdings" w:hAnsi="Wingdings"/>
    </w:rPr>
  </w:style>
  <w:style w:type="character" w:customStyle="1" w:styleId="WW8Num44z3">
    <w:name w:val="WW8Num44z3"/>
    <w:uiPriority w:val="99"/>
    <w:rsid w:val="00514000"/>
    <w:rPr>
      <w:rFonts w:ascii="Symbol" w:hAnsi="Symbol"/>
    </w:rPr>
  </w:style>
  <w:style w:type="character" w:customStyle="1" w:styleId="WW8Num45z0">
    <w:name w:val="WW8Num45z0"/>
    <w:uiPriority w:val="99"/>
    <w:rsid w:val="00514000"/>
    <w:rPr>
      <w:rFonts w:ascii="Symbol" w:hAnsi="Symbol"/>
      <w:color w:val="auto"/>
      <w:sz w:val="20"/>
    </w:rPr>
  </w:style>
  <w:style w:type="character" w:customStyle="1" w:styleId="WW8Num45z1">
    <w:name w:val="WW8Num45z1"/>
    <w:uiPriority w:val="99"/>
    <w:rsid w:val="00514000"/>
    <w:rPr>
      <w:rFonts w:ascii="Courier New" w:hAnsi="Courier New"/>
      <w:sz w:val="20"/>
    </w:rPr>
  </w:style>
  <w:style w:type="character" w:customStyle="1" w:styleId="WW8Num45z2">
    <w:name w:val="WW8Num45z2"/>
    <w:uiPriority w:val="99"/>
    <w:rsid w:val="00514000"/>
    <w:rPr>
      <w:rFonts w:ascii="Wingdings" w:hAnsi="Wingdings"/>
      <w:sz w:val="20"/>
    </w:rPr>
  </w:style>
  <w:style w:type="character" w:customStyle="1" w:styleId="WW8Num46z0">
    <w:name w:val="WW8Num46z0"/>
    <w:uiPriority w:val="99"/>
    <w:rsid w:val="00514000"/>
    <w:rPr>
      <w:rFonts w:ascii="Symbol" w:hAnsi="Symbol"/>
    </w:rPr>
  </w:style>
  <w:style w:type="character" w:customStyle="1" w:styleId="WW8Num46z1">
    <w:name w:val="WW8Num46z1"/>
    <w:uiPriority w:val="99"/>
    <w:rsid w:val="00514000"/>
    <w:rPr>
      <w:rFonts w:ascii="Courier New" w:hAnsi="Courier New"/>
    </w:rPr>
  </w:style>
  <w:style w:type="character" w:customStyle="1" w:styleId="WW8Num46z2">
    <w:name w:val="WW8Num46z2"/>
    <w:uiPriority w:val="99"/>
    <w:rsid w:val="00514000"/>
    <w:rPr>
      <w:rFonts w:ascii="Wingdings" w:hAnsi="Wingdings"/>
    </w:rPr>
  </w:style>
  <w:style w:type="character" w:customStyle="1" w:styleId="WW8Num47z0">
    <w:name w:val="WW8Num47z0"/>
    <w:uiPriority w:val="99"/>
    <w:rsid w:val="00514000"/>
    <w:rPr>
      <w:rFonts w:ascii="Symbol" w:hAnsi="Symbol"/>
      <w:color w:val="auto"/>
      <w:sz w:val="20"/>
    </w:rPr>
  </w:style>
  <w:style w:type="character" w:customStyle="1" w:styleId="WW8Num47z1">
    <w:name w:val="WW8Num47z1"/>
    <w:uiPriority w:val="99"/>
    <w:rsid w:val="00514000"/>
    <w:rPr>
      <w:rFonts w:ascii="Courier New" w:hAnsi="Courier New"/>
      <w:sz w:val="20"/>
    </w:rPr>
  </w:style>
  <w:style w:type="character" w:customStyle="1" w:styleId="WW8Num47z2">
    <w:name w:val="WW8Num47z2"/>
    <w:uiPriority w:val="99"/>
    <w:rsid w:val="00514000"/>
    <w:rPr>
      <w:rFonts w:ascii="Wingdings" w:hAnsi="Wingdings"/>
      <w:sz w:val="20"/>
    </w:rPr>
  </w:style>
  <w:style w:type="character" w:customStyle="1" w:styleId="WW8Num48z0">
    <w:name w:val="WW8Num48z0"/>
    <w:uiPriority w:val="99"/>
    <w:rsid w:val="00514000"/>
    <w:rPr>
      <w:rFonts w:ascii="Symbol" w:hAnsi="Symbol"/>
      <w:color w:val="auto"/>
      <w:sz w:val="20"/>
    </w:rPr>
  </w:style>
  <w:style w:type="character" w:customStyle="1" w:styleId="WW8Num48z1">
    <w:name w:val="WW8Num48z1"/>
    <w:uiPriority w:val="99"/>
    <w:rsid w:val="00514000"/>
    <w:rPr>
      <w:rFonts w:ascii="Courier New" w:hAnsi="Courier New"/>
      <w:sz w:val="20"/>
    </w:rPr>
  </w:style>
  <w:style w:type="character" w:customStyle="1" w:styleId="WW8Num48z2">
    <w:name w:val="WW8Num48z2"/>
    <w:uiPriority w:val="99"/>
    <w:rsid w:val="00514000"/>
    <w:rPr>
      <w:rFonts w:ascii="Wingdings" w:hAnsi="Wingdings"/>
      <w:sz w:val="20"/>
    </w:rPr>
  </w:style>
  <w:style w:type="character" w:customStyle="1" w:styleId="WW8Num49z0">
    <w:name w:val="WW8Num49z0"/>
    <w:uiPriority w:val="99"/>
    <w:rsid w:val="00514000"/>
    <w:rPr>
      <w:rFonts w:ascii="Symbol" w:hAnsi="Symbol"/>
    </w:rPr>
  </w:style>
  <w:style w:type="character" w:customStyle="1" w:styleId="WW8Num49z1">
    <w:name w:val="WW8Num49z1"/>
    <w:uiPriority w:val="99"/>
    <w:rsid w:val="00514000"/>
    <w:rPr>
      <w:rFonts w:ascii="Courier New" w:hAnsi="Courier New"/>
    </w:rPr>
  </w:style>
  <w:style w:type="character" w:customStyle="1" w:styleId="WW8Num49z2">
    <w:name w:val="WW8Num49z2"/>
    <w:uiPriority w:val="99"/>
    <w:rsid w:val="00514000"/>
    <w:rPr>
      <w:rFonts w:ascii="Wingdings" w:hAnsi="Wingdings"/>
    </w:rPr>
  </w:style>
  <w:style w:type="character" w:customStyle="1" w:styleId="WW8Num50z0">
    <w:name w:val="WW8Num50z0"/>
    <w:uiPriority w:val="99"/>
    <w:rsid w:val="00514000"/>
    <w:rPr>
      <w:rFonts w:ascii="Symbol" w:hAnsi="Symbol"/>
      <w:color w:val="auto"/>
    </w:rPr>
  </w:style>
  <w:style w:type="character" w:customStyle="1" w:styleId="WW8Num50z1">
    <w:name w:val="WW8Num50z1"/>
    <w:uiPriority w:val="99"/>
    <w:rsid w:val="00514000"/>
    <w:rPr>
      <w:rFonts w:ascii="Courier New" w:hAnsi="Courier New"/>
    </w:rPr>
  </w:style>
  <w:style w:type="character" w:customStyle="1" w:styleId="WW8Num50z2">
    <w:name w:val="WW8Num50z2"/>
    <w:uiPriority w:val="99"/>
    <w:rsid w:val="00514000"/>
    <w:rPr>
      <w:rFonts w:ascii="Wingdings" w:hAnsi="Wingdings"/>
    </w:rPr>
  </w:style>
  <w:style w:type="character" w:customStyle="1" w:styleId="WW8Num50z3">
    <w:name w:val="WW8Num50z3"/>
    <w:uiPriority w:val="99"/>
    <w:rsid w:val="00514000"/>
    <w:rPr>
      <w:rFonts w:ascii="Symbol" w:hAnsi="Symbol"/>
    </w:rPr>
  </w:style>
  <w:style w:type="character" w:customStyle="1" w:styleId="WW8Num51z0">
    <w:name w:val="WW8Num51z0"/>
    <w:uiPriority w:val="99"/>
    <w:rsid w:val="00514000"/>
    <w:rPr>
      <w:rFonts w:ascii="Symbol" w:hAnsi="Symbol"/>
    </w:rPr>
  </w:style>
  <w:style w:type="character" w:customStyle="1" w:styleId="WW8Num51z1">
    <w:name w:val="WW8Num51z1"/>
    <w:uiPriority w:val="99"/>
    <w:rsid w:val="00514000"/>
    <w:rPr>
      <w:rFonts w:ascii="Symbol" w:hAnsi="Symbol"/>
      <w:color w:val="auto"/>
    </w:rPr>
  </w:style>
  <w:style w:type="character" w:customStyle="1" w:styleId="WW8Num51z2">
    <w:name w:val="WW8Num51z2"/>
    <w:uiPriority w:val="99"/>
    <w:rsid w:val="00514000"/>
    <w:rPr>
      <w:rFonts w:ascii="Wingdings" w:hAnsi="Wingdings"/>
    </w:rPr>
  </w:style>
  <w:style w:type="character" w:customStyle="1" w:styleId="WW8Num51z4">
    <w:name w:val="WW8Num51z4"/>
    <w:uiPriority w:val="99"/>
    <w:rsid w:val="00514000"/>
    <w:rPr>
      <w:rFonts w:ascii="Courier New" w:hAnsi="Courier New"/>
    </w:rPr>
  </w:style>
  <w:style w:type="character" w:customStyle="1" w:styleId="WW8Num52z0">
    <w:name w:val="WW8Num52z0"/>
    <w:uiPriority w:val="99"/>
    <w:rsid w:val="00514000"/>
    <w:rPr>
      <w:rFonts w:ascii="Symbol" w:hAnsi="Symbol"/>
      <w:color w:val="auto"/>
    </w:rPr>
  </w:style>
  <w:style w:type="character" w:customStyle="1" w:styleId="WW8Num52z1">
    <w:name w:val="WW8Num52z1"/>
    <w:uiPriority w:val="99"/>
    <w:rsid w:val="00514000"/>
    <w:rPr>
      <w:rFonts w:ascii="Courier New" w:hAnsi="Courier New"/>
    </w:rPr>
  </w:style>
  <w:style w:type="character" w:customStyle="1" w:styleId="WW8Num52z2">
    <w:name w:val="WW8Num52z2"/>
    <w:uiPriority w:val="99"/>
    <w:rsid w:val="00514000"/>
    <w:rPr>
      <w:rFonts w:ascii="Wingdings" w:hAnsi="Wingdings"/>
    </w:rPr>
  </w:style>
  <w:style w:type="character" w:customStyle="1" w:styleId="WW8Num52z3">
    <w:name w:val="WW8Num52z3"/>
    <w:uiPriority w:val="99"/>
    <w:rsid w:val="00514000"/>
    <w:rPr>
      <w:rFonts w:ascii="Symbol" w:hAnsi="Symbol"/>
    </w:rPr>
  </w:style>
  <w:style w:type="character" w:customStyle="1" w:styleId="WW8Num53z0">
    <w:name w:val="WW8Num53z0"/>
    <w:uiPriority w:val="99"/>
    <w:rsid w:val="00514000"/>
    <w:rPr>
      <w:rFonts w:ascii="Wingdings" w:hAnsi="Wingdings"/>
      <w:sz w:val="20"/>
    </w:rPr>
  </w:style>
  <w:style w:type="character" w:customStyle="1" w:styleId="WW8Num53z1">
    <w:name w:val="WW8Num53z1"/>
    <w:uiPriority w:val="99"/>
    <w:rsid w:val="00514000"/>
    <w:rPr>
      <w:rFonts w:ascii="Courier New" w:hAnsi="Courier New"/>
      <w:sz w:val="20"/>
    </w:rPr>
  </w:style>
  <w:style w:type="character" w:customStyle="1" w:styleId="WW8Num54z0">
    <w:name w:val="WW8Num54z0"/>
    <w:uiPriority w:val="99"/>
    <w:rsid w:val="00514000"/>
    <w:rPr>
      <w:rFonts w:ascii="Symbol" w:hAnsi="Symbol"/>
      <w:color w:val="auto"/>
    </w:rPr>
  </w:style>
  <w:style w:type="character" w:customStyle="1" w:styleId="WW8Num54z1">
    <w:name w:val="WW8Num54z1"/>
    <w:uiPriority w:val="99"/>
    <w:rsid w:val="00514000"/>
    <w:rPr>
      <w:rFonts w:ascii="Courier New" w:hAnsi="Courier New"/>
    </w:rPr>
  </w:style>
  <w:style w:type="character" w:customStyle="1" w:styleId="WW8Num54z3">
    <w:name w:val="WW8Num54z3"/>
    <w:uiPriority w:val="99"/>
    <w:rsid w:val="00514000"/>
    <w:rPr>
      <w:rFonts w:ascii="Symbol" w:hAnsi="Symbol"/>
    </w:rPr>
  </w:style>
  <w:style w:type="character" w:customStyle="1" w:styleId="WW8Num54z5">
    <w:name w:val="WW8Num54z5"/>
    <w:uiPriority w:val="99"/>
    <w:rsid w:val="00514000"/>
    <w:rPr>
      <w:rFonts w:ascii="Wingdings" w:hAnsi="Wingdings"/>
    </w:rPr>
  </w:style>
  <w:style w:type="character" w:customStyle="1" w:styleId="WW8Num55z0">
    <w:name w:val="WW8Num55z0"/>
    <w:uiPriority w:val="99"/>
    <w:rsid w:val="00514000"/>
    <w:rPr>
      <w:rFonts w:ascii="Symbol" w:hAnsi="Symbol"/>
      <w:color w:val="auto"/>
    </w:rPr>
  </w:style>
  <w:style w:type="character" w:customStyle="1" w:styleId="WW8Num55z1">
    <w:name w:val="WW8Num55z1"/>
    <w:uiPriority w:val="99"/>
    <w:rsid w:val="00514000"/>
    <w:rPr>
      <w:rFonts w:ascii="Courier New" w:hAnsi="Courier New"/>
    </w:rPr>
  </w:style>
  <w:style w:type="character" w:customStyle="1" w:styleId="WW8Num55z2">
    <w:name w:val="WW8Num55z2"/>
    <w:uiPriority w:val="99"/>
    <w:rsid w:val="00514000"/>
    <w:rPr>
      <w:rFonts w:ascii="Wingdings" w:hAnsi="Wingdings"/>
    </w:rPr>
  </w:style>
  <w:style w:type="character" w:customStyle="1" w:styleId="WW8Num55z3">
    <w:name w:val="WW8Num55z3"/>
    <w:uiPriority w:val="99"/>
    <w:rsid w:val="00514000"/>
    <w:rPr>
      <w:rFonts w:ascii="Symbol" w:hAnsi="Symbol"/>
    </w:rPr>
  </w:style>
  <w:style w:type="character" w:customStyle="1" w:styleId="WW8Num56z0">
    <w:name w:val="WW8Num56z0"/>
    <w:uiPriority w:val="99"/>
    <w:rsid w:val="00514000"/>
    <w:rPr>
      <w:rFonts w:ascii="Wingdings" w:hAnsi="Wingdings"/>
    </w:rPr>
  </w:style>
  <w:style w:type="character" w:customStyle="1" w:styleId="WW8Num56z1">
    <w:name w:val="WW8Num56z1"/>
    <w:uiPriority w:val="99"/>
    <w:rsid w:val="00514000"/>
    <w:rPr>
      <w:rFonts w:ascii="Courier New" w:hAnsi="Courier New"/>
    </w:rPr>
  </w:style>
  <w:style w:type="character" w:customStyle="1" w:styleId="WW8Num56z3">
    <w:name w:val="WW8Num56z3"/>
    <w:uiPriority w:val="99"/>
    <w:rsid w:val="00514000"/>
    <w:rPr>
      <w:rFonts w:ascii="Symbol" w:hAnsi="Symbol"/>
    </w:rPr>
  </w:style>
  <w:style w:type="character" w:customStyle="1" w:styleId="WW8Num57z0">
    <w:name w:val="WW8Num57z0"/>
    <w:uiPriority w:val="99"/>
    <w:rsid w:val="00514000"/>
    <w:rPr>
      <w:rFonts w:ascii="Verdana" w:hAnsi="Verdana"/>
    </w:rPr>
  </w:style>
  <w:style w:type="character" w:customStyle="1" w:styleId="WW8Num57z1">
    <w:name w:val="WW8Num57z1"/>
    <w:uiPriority w:val="99"/>
    <w:rsid w:val="00514000"/>
    <w:rPr>
      <w:rFonts w:ascii="Courier New" w:hAnsi="Courier New"/>
    </w:rPr>
  </w:style>
  <w:style w:type="character" w:customStyle="1" w:styleId="WW8Num57z2">
    <w:name w:val="WW8Num57z2"/>
    <w:uiPriority w:val="99"/>
    <w:rsid w:val="00514000"/>
    <w:rPr>
      <w:rFonts w:ascii="Wingdings" w:hAnsi="Wingdings"/>
    </w:rPr>
  </w:style>
  <w:style w:type="character" w:customStyle="1" w:styleId="WW8Num57z3">
    <w:name w:val="WW8Num57z3"/>
    <w:uiPriority w:val="99"/>
    <w:rsid w:val="00514000"/>
    <w:rPr>
      <w:rFonts w:ascii="Symbol" w:hAnsi="Symbol"/>
    </w:rPr>
  </w:style>
  <w:style w:type="character" w:customStyle="1" w:styleId="WW8Num58z0">
    <w:name w:val="WW8Num58z0"/>
    <w:uiPriority w:val="99"/>
    <w:rsid w:val="00514000"/>
    <w:rPr>
      <w:rFonts w:ascii="Symbol" w:hAnsi="Symbol"/>
      <w:color w:val="auto"/>
    </w:rPr>
  </w:style>
  <w:style w:type="character" w:customStyle="1" w:styleId="WW8Num58z1">
    <w:name w:val="WW8Num58z1"/>
    <w:uiPriority w:val="99"/>
    <w:rsid w:val="00514000"/>
    <w:rPr>
      <w:rFonts w:ascii="Courier New" w:hAnsi="Courier New"/>
    </w:rPr>
  </w:style>
  <w:style w:type="character" w:customStyle="1" w:styleId="WW8Num58z2">
    <w:name w:val="WW8Num58z2"/>
    <w:uiPriority w:val="99"/>
    <w:rsid w:val="00514000"/>
    <w:rPr>
      <w:rFonts w:ascii="Wingdings" w:hAnsi="Wingdings"/>
    </w:rPr>
  </w:style>
  <w:style w:type="character" w:customStyle="1" w:styleId="WW8Num58z3">
    <w:name w:val="WW8Num58z3"/>
    <w:uiPriority w:val="99"/>
    <w:rsid w:val="00514000"/>
    <w:rPr>
      <w:rFonts w:ascii="Symbol" w:hAnsi="Symbol"/>
    </w:rPr>
  </w:style>
  <w:style w:type="character" w:customStyle="1" w:styleId="WW8Num59z0">
    <w:name w:val="WW8Num59z0"/>
    <w:uiPriority w:val="99"/>
    <w:rsid w:val="00514000"/>
    <w:rPr>
      <w:rFonts w:ascii="Symbol" w:hAnsi="Symbol"/>
      <w:color w:val="auto"/>
    </w:rPr>
  </w:style>
  <w:style w:type="character" w:customStyle="1" w:styleId="WW8Num59z1">
    <w:name w:val="WW8Num59z1"/>
    <w:uiPriority w:val="99"/>
    <w:rsid w:val="00514000"/>
    <w:rPr>
      <w:rFonts w:ascii="Courier New" w:hAnsi="Courier New"/>
    </w:rPr>
  </w:style>
  <w:style w:type="character" w:customStyle="1" w:styleId="WW8Num59z2">
    <w:name w:val="WW8Num59z2"/>
    <w:uiPriority w:val="99"/>
    <w:rsid w:val="00514000"/>
    <w:rPr>
      <w:rFonts w:ascii="Wingdings" w:hAnsi="Wingdings"/>
    </w:rPr>
  </w:style>
  <w:style w:type="character" w:customStyle="1" w:styleId="WW8Num59z3">
    <w:name w:val="WW8Num59z3"/>
    <w:uiPriority w:val="99"/>
    <w:rsid w:val="00514000"/>
    <w:rPr>
      <w:rFonts w:ascii="Symbol" w:hAnsi="Symbol"/>
    </w:rPr>
  </w:style>
  <w:style w:type="character" w:customStyle="1" w:styleId="WW8Num60z0">
    <w:name w:val="WW8Num60z0"/>
    <w:uiPriority w:val="99"/>
    <w:rsid w:val="00514000"/>
    <w:rPr>
      <w:rFonts w:ascii="Wingdings" w:hAnsi="Wingdings"/>
    </w:rPr>
  </w:style>
  <w:style w:type="character" w:customStyle="1" w:styleId="WW8Num60z1">
    <w:name w:val="WW8Num60z1"/>
    <w:uiPriority w:val="99"/>
    <w:rsid w:val="00514000"/>
    <w:rPr>
      <w:rFonts w:ascii="Courier New" w:hAnsi="Courier New"/>
    </w:rPr>
  </w:style>
  <w:style w:type="character" w:customStyle="1" w:styleId="WW8Num60z3">
    <w:name w:val="WW8Num60z3"/>
    <w:uiPriority w:val="99"/>
    <w:rsid w:val="00514000"/>
    <w:rPr>
      <w:rFonts w:ascii="Symbol" w:hAnsi="Symbol"/>
    </w:rPr>
  </w:style>
  <w:style w:type="character" w:customStyle="1" w:styleId="WW8Num61z0">
    <w:name w:val="WW8Num61z0"/>
    <w:uiPriority w:val="99"/>
    <w:rsid w:val="00514000"/>
    <w:rPr>
      <w:rFonts w:ascii="Wingdings" w:hAnsi="Wingdings"/>
    </w:rPr>
  </w:style>
  <w:style w:type="character" w:customStyle="1" w:styleId="WW8Num61z1">
    <w:name w:val="WW8Num61z1"/>
    <w:uiPriority w:val="99"/>
    <w:rsid w:val="00514000"/>
    <w:rPr>
      <w:rFonts w:ascii="Courier New" w:hAnsi="Courier New"/>
    </w:rPr>
  </w:style>
  <w:style w:type="character" w:customStyle="1" w:styleId="WW8Num61z3">
    <w:name w:val="WW8Num61z3"/>
    <w:uiPriority w:val="99"/>
    <w:rsid w:val="00514000"/>
    <w:rPr>
      <w:rFonts w:ascii="Symbol" w:hAnsi="Symbol"/>
    </w:rPr>
  </w:style>
  <w:style w:type="character" w:customStyle="1" w:styleId="WW8Num62z0">
    <w:name w:val="WW8Num62z0"/>
    <w:uiPriority w:val="99"/>
    <w:rsid w:val="00514000"/>
    <w:rPr>
      <w:rFonts w:ascii="Wingdings" w:hAnsi="Wingdings"/>
    </w:rPr>
  </w:style>
  <w:style w:type="character" w:customStyle="1" w:styleId="WW8Num62z1">
    <w:name w:val="WW8Num62z1"/>
    <w:uiPriority w:val="99"/>
    <w:rsid w:val="00514000"/>
    <w:rPr>
      <w:rFonts w:ascii="Courier New" w:hAnsi="Courier New"/>
    </w:rPr>
  </w:style>
  <w:style w:type="character" w:customStyle="1" w:styleId="WW8Num62z3">
    <w:name w:val="WW8Num62z3"/>
    <w:uiPriority w:val="99"/>
    <w:rsid w:val="00514000"/>
    <w:rPr>
      <w:rFonts w:ascii="Symbol" w:hAnsi="Symbol"/>
    </w:rPr>
  </w:style>
  <w:style w:type="character" w:customStyle="1" w:styleId="WW8Num63z0">
    <w:name w:val="WW8Num63z0"/>
    <w:uiPriority w:val="99"/>
    <w:rsid w:val="00514000"/>
    <w:rPr>
      <w:rFonts w:ascii="Symbol" w:hAnsi="Symbol"/>
      <w:color w:val="auto"/>
    </w:rPr>
  </w:style>
  <w:style w:type="character" w:customStyle="1" w:styleId="WW8Num63z1">
    <w:name w:val="WW8Num63z1"/>
    <w:uiPriority w:val="99"/>
    <w:rsid w:val="00514000"/>
    <w:rPr>
      <w:rFonts w:ascii="Courier New" w:hAnsi="Courier New"/>
    </w:rPr>
  </w:style>
  <w:style w:type="character" w:customStyle="1" w:styleId="WW8Num63z2">
    <w:name w:val="WW8Num63z2"/>
    <w:uiPriority w:val="99"/>
    <w:rsid w:val="00514000"/>
    <w:rPr>
      <w:rFonts w:ascii="Wingdings" w:hAnsi="Wingdings"/>
    </w:rPr>
  </w:style>
  <w:style w:type="character" w:customStyle="1" w:styleId="WW8Num63z3">
    <w:name w:val="WW8Num63z3"/>
    <w:uiPriority w:val="99"/>
    <w:rsid w:val="00514000"/>
    <w:rPr>
      <w:rFonts w:ascii="Symbol" w:hAnsi="Symbol"/>
    </w:rPr>
  </w:style>
  <w:style w:type="character" w:customStyle="1" w:styleId="WW8Num64z0">
    <w:name w:val="WW8Num64z0"/>
    <w:uiPriority w:val="99"/>
    <w:rsid w:val="00514000"/>
    <w:rPr>
      <w:rFonts w:ascii="Wingdings" w:hAnsi="Wingdings"/>
    </w:rPr>
  </w:style>
  <w:style w:type="character" w:customStyle="1" w:styleId="WW8Num64z1">
    <w:name w:val="WW8Num64z1"/>
    <w:uiPriority w:val="99"/>
    <w:rsid w:val="00514000"/>
    <w:rPr>
      <w:rFonts w:ascii="Courier New" w:hAnsi="Courier New"/>
    </w:rPr>
  </w:style>
  <w:style w:type="character" w:customStyle="1" w:styleId="WW8Num64z3">
    <w:name w:val="WW8Num64z3"/>
    <w:uiPriority w:val="99"/>
    <w:rsid w:val="00514000"/>
    <w:rPr>
      <w:rFonts w:ascii="Symbol" w:hAnsi="Symbol"/>
    </w:rPr>
  </w:style>
  <w:style w:type="character" w:customStyle="1" w:styleId="WW8Num65z0">
    <w:name w:val="WW8Num65z0"/>
    <w:uiPriority w:val="99"/>
    <w:rsid w:val="00514000"/>
    <w:rPr>
      <w:rFonts w:ascii="Wingdings" w:hAnsi="Wingdings"/>
    </w:rPr>
  </w:style>
  <w:style w:type="character" w:customStyle="1" w:styleId="WW8Num65z1">
    <w:name w:val="WW8Num65z1"/>
    <w:uiPriority w:val="99"/>
    <w:rsid w:val="00514000"/>
    <w:rPr>
      <w:rFonts w:ascii="Courier New" w:hAnsi="Courier New"/>
    </w:rPr>
  </w:style>
  <w:style w:type="character" w:customStyle="1" w:styleId="WW8Num65z3">
    <w:name w:val="WW8Num65z3"/>
    <w:uiPriority w:val="99"/>
    <w:rsid w:val="00514000"/>
    <w:rPr>
      <w:rFonts w:ascii="Symbol" w:hAnsi="Symbol"/>
    </w:rPr>
  </w:style>
  <w:style w:type="character" w:customStyle="1" w:styleId="WW8Num66z0">
    <w:name w:val="WW8Num66z0"/>
    <w:uiPriority w:val="99"/>
    <w:rsid w:val="00514000"/>
    <w:rPr>
      <w:rFonts w:ascii="Wingdings" w:hAnsi="Wingdings"/>
    </w:rPr>
  </w:style>
  <w:style w:type="character" w:customStyle="1" w:styleId="WW8Num66z1">
    <w:name w:val="WW8Num66z1"/>
    <w:uiPriority w:val="99"/>
    <w:rsid w:val="00514000"/>
    <w:rPr>
      <w:rFonts w:ascii="Courier New" w:hAnsi="Courier New"/>
    </w:rPr>
  </w:style>
  <w:style w:type="character" w:customStyle="1" w:styleId="WW8Num66z3">
    <w:name w:val="WW8Num66z3"/>
    <w:uiPriority w:val="99"/>
    <w:rsid w:val="00514000"/>
    <w:rPr>
      <w:rFonts w:ascii="Symbol" w:hAnsi="Symbol"/>
    </w:rPr>
  </w:style>
  <w:style w:type="character" w:customStyle="1" w:styleId="WW8Num67z0">
    <w:name w:val="WW8Num67z0"/>
    <w:uiPriority w:val="99"/>
    <w:rsid w:val="00514000"/>
    <w:rPr>
      <w:rFonts w:ascii="Symbol" w:hAnsi="Symbol"/>
    </w:rPr>
  </w:style>
  <w:style w:type="character" w:customStyle="1" w:styleId="WW8Num68z0">
    <w:name w:val="WW8Num68z0"/>
    <w:uiPriority w:val="99"/>
    <w:rsid w:val="00514000"/>
    <w:rPr>
      <w:rFonts w:ascii="Symbol" w:hAnsi="Symbol"/>
      <w:color w:val="auto"/>
    </w:rPr>
  </w:style>
  <w:style w:type="character" w:customStyle="1" w:styleId="WW8Num68z1">
    <w:name w:val="WW8Num68z1"/>
    <w:uiPriority w:val="99"/>
    <w:rsid w:val="00514000"/>
    <w:rPr>
      <w:rFonts w:ascii="Courier New" w:hAnsi="Courier New"/>
    </w:rPr>
  </w:style>
  <w:style w:type="character" w:customStyle="1" w:styleId="WW8Num68z2">
    <w:name w:val="WW8Num68z2"/>
    <w:uiPriority w:val="99"/>
    <w:rsid w:val="00514000"/>
    <w:rPr>
      <w:rFonts w:ascii="Wingdings" w:hAnsi="Wingdings"/>
    </w:rPr>
  </w:style>
  <w:style w:type="character" w:customStyle="1" w:styleId="WW8Num68z3">
    <w:name w:val="WW8Num68z3"/>
    <w:uiPriority w:val="99"/>
    <w:rsid w:val="00514000"/>
    <w:rPr>
      <w:rFonts w:ascii="Symbol" w:hAnsi="Symbol"/>
    </w:rPr>
  </w:style>
  <w:style w:type="character" w:customStyle="1" w:styleId="WW8Num69z0">
    <w:name w:val="WW8Num69z0"/>
    <w:uiPriority w:val="99"/>
    <w:rsid w:val="00514000"/>
    <w:rPr>
      <w:rFonts w:ascii="Symbol" w:hAnsi="Symbol"/>
    </w:rPr>
  </w:style>
  <w:style w:type="character" w:customStyle="1" w:styleId="WW8Num69z1">
    <w:name w:val="WW8Num69z1"/>
    <w:uiPriority w:val="99"/>
    <w:rsid w:val="00514000"/>
    <w:rPr>
      <w:rFonts w:ascii="Courier New" w:hAnsi="Courier New"/>
    </w:rPr>
  </w:style>
  <w:style w:type="character" w:customStyle="1" w:styleId="WW8Num69z2">
    <w:name w:val="WW8Num69z2"/>
    <w:uiPriority w:val="99"/>
    <w:rsid w:val="00514000"/>
    <w:rPr>
      <w:rFonts w:ascii="Wingdings" w:hAnsi="Wingdings"/>
    </w:rPr>
  </w:style>
  <w:style w:type="character" w:customStyle="1" w:styleId="WW8Num70z0">
    <w:name w:val="WW8Num70z0"/>
    <w:uiPriority w:val="99"/>
    <w:rsid w:val="00514000"/>
    <w:rPr>
      <w:rFonts w:ascii="Wingdings" w:hAnsi="Wingdings"/>
      <w:sz w:val="20"/>
    </w:rPr>
  </w:style>
  <w:style w:type="character" w:customStyle="1" w:styleId="WW8Num71z0">
    <w:name w:val="WW8Num71z0"/>
    <w:uiPriority w:val="99"/>
    <w:rsid w:val="00514000"/>
    <w:rPr>
      <w:rFonts w:ascii="Symbol" w:hAnsi="Symbol"/>
    </w:rPr>
  </w:style>
  <w:style w:type="character" w:customStyle="1" w:styleId="WW8Num71z1">
    <w:name w:val="WW8Num71z1"/>
    <w:uiPriority w:val="99"/>
    <w:rsid w:val="00514000"/>
    <w:rPr>
      <w:rFonts w:ascii="Courier New" w:hAnsi="Courier New"/>
    </w:rPr>
  </w:style>
  <w:style w:type="character" w:customStyle="1" w:styleId="WW8Num71z2">
    <w:name w:val="WW8Num71z2"/>
    <w:uiPriority w:val="99"/>
    <w:rsid w:val="00514000"/>
    <w:rPr>
      <w:rFonts w:ascii="Wingdings" w:hAnsi="Wingdings"/>
    </w:rPr>
  </w:style>
  <w:style w:type="character" w:customStyle="1" w:styleId="WW8Num72z0">
    <w:name w:val="WW8Num72z0"/>
    <w:uiPriority w:val="99"/>
    <w:rsid w:val="00514000"/>
    <w:rPr>
      <w:rFonts w:ascii="Symbol" w:hAnsi="Symbol"/>
      <w:sz w:val="20"/>
    </w:rPr>
  </w:style>
  <w:style w:type="character" w:customStyle="1" w:styleId="WW8Num72z1">
    <w:name w:val="WW8Num72z1"/>
    <w:uiPriority w:val="99"/>
    <w:rsid w:val="00514000"/>
    <w:rPr>
      <w:rFonts w:ascii="Courier New" w:hAnsi="Courier New"/>
      <w:sz w:val="20"/>
    </w:rPr>
  </w:style>
  <w:style w:type="character" w:customStyle="1" w:styleId="WW8Num72z2">
    <w:name w:val="WW8Num72z2"/>
    <w:uiPriority w:val="99"/>
    <w:rsid w:val="00514000"/>
    <w:rPr>
      <w:rFonts w:ascii="Wingdings" w:hAnsi="Wingdings"/>
      <w:sz w:val="20"/>
    </w:rPr>
  </w:style>
  <w:style w:type="character" w:customStyle="1" w:styleId="WW8Num73z0">
    <w:name w:val="WW8Num73z0"/>
    <w:uiPriority w:val="99"/>
    <w:rsid w:val="00514000"/>
    <w:rPr>
      <w:rFonts w:ascii="Symbol" w:hAnsi="Symbol"/>
    </w:rPr>
  </w:style>
  <w:style w:type="character" w:customStyle="1" w:styleId="WW8Num73z1">
    <w:name w:val="WW8Num73z1"/>
    <w:uiPriority w:val="99"/>
    <w:rsid w:val="00514000"/>
    <w:rPr>
      <w:rFonts w:ascii="Courier New" w:hAnsi="Courier New"/>
    </w:rPr>
  </w:style>
  <w:style w:type="character" w:customStyle="1" w:styleId="WW8Num73z2">
    <w:name w:val="WW8Num73z2"/>
    <w:uiPriority w:val="99"/>
    <w:rsid w:val="00514000"/>
    <w:rPr>
      <w:rFonts w:ascii="Wingdings" w:hAnsi="Wingdings"/>
    </w:rPr>
  </w:style>
  <w:style w:type="character" w:customStyle="1" w:styleId="WW8Num74z0">
    <w:name w:val="WW8Num74z0"/>
    <w:uiPriority w:val="99"/>
    <w:rsid w:val="00514000"/>
    <w:rPr>
      <w:rFonts w:ascii="Wingdings" w:hAnsi="Wingdings"/>
    </w:rPr>
  </w:style>
  <w:style w:type="character" w:customStyle="1" w:styleId="WW8Num74z1">
    <w:name w:val="WW8Num74z1"/>
    <w:uiPriority w:val="99"/>
    <w:rsid w:val="00514000"/>
    <w:rPr>
      <w:rFonts w:ascii="Courier New" w:hAnsi="Courier New"/>
    </w:rPr>
  </w:style>
  <w:style w:type="character" w:customStyle="1" w:styleId="WW8Num74z3">
    <w:name w:val="WW8Num74z3"/>
    <w:uiPriority w:val="99"/>
    <w:rsid w:val="00514000"/>
    <w:rPr>
      <w:rFonts w:ascii="Symbol" w:hAnsi="Symbol"/>
    </w:rPr>
  </w:style>
  <w:style w:type="character" w:customStyle="1" w:styleId="WW8Num75z0">
    <w:name w:val="WW8Num75z0"/>
    <w:uiPriority w:val="99"/>
    <w:rsid w:val="00514000"/>
    <w:rPr>
      <w:rFonts w:ascii="Symbol" w:hAnsi="Symbol"/>
      <w:color w:val="auto"/>
    </w:rPr>
  </w:style>
  <w:style w:type="character" w:customStyle="1" w:styleId="WW8Num75z1">
    <w:name w:val="WW8Num75z1"/>
    <w:uiPriority w:val="99"/>
    <w:rsid w:val="00514000"/>
    <w:rPr>
      <w:rFonts w:ascii="Courier New" w:hAnsi="Courier New"/>
    </w:rPr>
  </w:style>
  <w:style w:type="character" w:customStyle="1" w:styleId="WW8Num75z2">
    <w:name w:val="WW8Num75z2"/>
    <w:uiPriority w:val="99"/>
    <w:rsid w:val="00514000"/>
    <w:rPr>
      <w:rFonts w:ascii="Wingdings" w:hAnsi="Wingdings"/>
    </w:rPr>
  </w:style>
  <w:style w:type="character" w:customStyle="1" w:styleId="WW8Num75z3">
    <w:name w:val="WW8Num75z3"/>
    <w:uiPriority w:val="99"/>
    <w:rsid w:val="00514000"/>
    <w:rPr>
      <w:rFonts w:ascii="Symbol" w:hAnsi="Symbol"/>
    </w:rPr>
  </w:style>
  <w:style w:type="character" w:customStyle="1" w:styleId="WW8Num76z0">
    <w:name w:val="WW8Num76z0"/>
    <w:uiPriority w:val="99"/>
    <w:rsid w:val="00514000"/>
    <w:rPr>
      <w:rFonts w:ascii="Symbol" w:hAnsi="Symbol"/>
      <w:color w:val="auto"/>
      <w:sz w:val="20"/>
    </w:rPr>
  </w:style>
  <w:style w:type="character" w:customStyle="1" w:styleId="WW8Num76z1">
    <w:name w:val="WW8Num76z1"/>
    <w:uiPriority w:val="99"/>
    <w:rsid w:val="00514000"/>
    <w:rPr>
      <w:rFonts w:ascii="Courier New" w:hAnsi="Courier New"/>
      <w:sz w:val="20"/>
    </w:rPr>
  </w:style>
  <w:style w:type="character" w:customStyle="1" w:styleId="WW8Num76z2">
    <w:name w:val="WW8Num76z2"/>
    <w:uiPriority w:val="99"/>
    <w:rsid w:val="00514000"/>
    <w:rPr>
      <w:rFonts w:ascii="Wingdings" w:hAnsi="Wingdings"/>
      <w:sz w:val="20"/>
    </w:rPr>
  </w:style>
  <w:style w:type="character" w:customStyle="1" w:styleId="WW8Num77z0">
    <w:name w:val="WW8Num77z0"/>
    <w:uiPriority w:val="99"/>
    <w:rsid w:val="00514000"/>
    <w:rPr>
      <w:rFonts w:ascii="Symbol" w:hAnsi="Symbol"/>
      <w:color w:val="auto"/>
    </w:rPr>
  </w:style>
  <w:style w:type="character" w:customStyle="1" w:styleId="WW8Num77z1">
    <w:name w:val="WW8Num77z1"/>
    <w:uiPriority w:val="99"/>
    <w:rsid w:val="00514000"/>
    <w:rPr>
      <w:rFonts w:ascii="Courier New" w:hAnsi="Courier New"/>
    </w:rPr>
  </w:style>
  <w:style w:type="character" w:customStyle="1" w:styleId="WW8Num77z2">
    <w:name w:val="WW8Num77z2"/>
    <w:uiPriority w:val="99"/>
    <w:rsid w:val="00514000"/>
    <w:rPr>
      <w:rFonts w:ascii="Wingdings" w:hAnsi="Wingdings"/>
    </w:rPr>
  </w:style>
  <w:style w:type="character" w:customStyle="1" w:styleId="WW8Num77z3">
    <w:name w:val="WW8Num77z3"/>
    <w:uiPriority w:val="99"/>
    <w:rsid w:val="00514000"/>
    <w:rPr>
      <w:rFonts w:ascii="Symbol" w:hAnsi="Symbol"/>
    </w:rPr>
  </w:style>
  <w:style w:type="character" w:customStyle="1" w:styleId="WW8Num78z0">
    <w:name w:val="WW8Num78z0"/>
    <w:uiPriority w:val="99"/>
    <w:rsid w:val="00514000"/>
    <w:rPr>
      <w:rFonts w:ascii="Symbol" w:hAnsi="Symbol"/>
      <w:color w:val="auto"/>
    </w:rPr>
  </w:style>
  <w:style w:type="character" w:customStyle="1" w:styleId="WW8Num78z1">
    <w:name w:val="WW8Num78z1"/>
    <w:uiPriority w:val="99"/>
    <w:rsid w:val="00514000"/>
    <w:rPr>
      <w:rFonts w:ascii="Courier New" w:hAnsi="Courier New"/>
    </w:rPr>
  </w:style>
  <w:style w:type="character" w:customStyle="1" w:styleId="WW8Num78z2">
    <w:name w:val="WW8Num78z2"/>
    <w:uiPriority w:val="99"/>
    <w:rsid w:val="00514000"/>
    <w:rPr>
      <w:rFonts w:ascii="Wingdings" w:hAnsi="Wingdings"/>
    </w:rPr>
  </w:style>
  <w:style w:type="character" w:customStyle="1" w:styleId="WW8Num78z3">
    <w:name w:val="WW8Num78z3"/>
    <w:uiPriority w:val="99"/>
    <w:rsid w:val="00514000"/>
    <w:rPr>
      <w:rFonts w:ascii="Symbol" w:hAnsi="Symbol"/>
    </w:rPr>
  </w:style>
  <w:style w:type="character" w:customStyle="1" w:styleId="WW8Num79z0">
    <w:name w:val="WW8Num79z0"/>
    <w:uiPriority w:val="99"/>
    <w:rsid w:val="00514000"/>
    <w:rPr>
      <w:rFonts w:ascii="Symbol" w:hAnsi="Symbol"/>
      <w:color w:val="auto"/>
      <w:sz w:val="20"/>
    </w:rPr>
  </w:style>
  <w:style w:type="character" w:customStyle="1" w:styleId="WW8Num79z1">
    <w:name w:val="WW8Num79z1"/>
    <w:uiPriority w:val="99"/>
    <w:rsid w:val="00514000"/>
    <w:rPr>
      <w:rFonts w:ascii="Courier New" w:hAnsi="Courier New"/>
      <w:sz w:val="20"/>
    </w:rPr>
  </w:style>
  <w:style w:type="character" w:customStyle="1" w:styleId="WW8Num79z2">
    <w:name w:val="WW8Num79z2"/>
    <w:uiPriority w:val="99"/>
    <w:rsid w:val="00514000"/>
    <w:rPr>
      <w:rFonts w:ascii="Wingdings" w:hAnsi="Wingdings"/>
      <w:sz w:val="20"/>
    </w:rPr>
  </w:style>
  <w:style w:type="character" w:customStyle="1" w:styleId="WW8Num80z0">
    <w:name w:val="WW8Num80z0"/>
    <w:uiPriority w:val="99"/>
    <w:rsid w:val="00514000"/>
    <w:rPr>
      <w:rFonts w:ascii="Symbol" w:hAnsi="Symbol"/>
      <w:color w:val="auto"/>
    </w:rPr>
  </w:style>
  <w:style w:type="character" w:customStyle="1" w:styleId="WW8Num80z2">
    <w:name w:val="WW8Num80z2"/>
    <w:uiPriority w:val="99"/>
    <w:rsid w:val="00514000"/>
    <w:rPr>
      <w:rFonts w:ascii="Wingdings" w:hAnsi="Wingdings"/>
    </w:rPr>
  </w:style>
  <w:style w:type="character" w:customStyle="1" w:styleId="WW8Num80z3">
    <w:name w:val="WW8Num80z3"/>
    <w:uiPriority w:val="99"/>
    <w:rsid w:val="00514000"/>
    <w:rPr>
      <w:rFonts w:ascii="Symbol" w:hAnsi="Symbol"/>
    </w:rPr>
  </w:style>
  <w:style w:type="character" w:customStyle="1" w:styleId="WW8Num80z4">
    <w:name w:val="WW8Num80z4"/>
    <w:uiPriority w:val="99"/>
    <w:rsid w:val="00514000"/>
    <w:rPr>
      <w:rFonts w:ascii="Courier New" w:hAnsi="Courier New"/>
    </w:rPr>
  </w:style>
  <w:style w:type="character" w:customStyle="1" w:styleId="WW8Num81z0">
    <w:name w:val="WW8Num81z0"/>
    <w:uiPriority w:val="99"/>
    <w:rsid w:val="00514000"/>
    <w:rPr>
      <w:rFonts w:ascii="Wingdings" w:hAnsi="Wingdings"/>
    </w:rPr>
  </w:style>
  <w:style w:type="character" w:customStyle="1" w:styleId="WW8Num81z1">
    <w:name w:val="WW8Num81z1"/>
    <w:uiPriority w:val="99"/>
    <w:rsid w:val="00514000"/>
    <w:rPr>
      <w:rFonts w:ascii="Courier New" w:hAnsi="Courier New"/>
    </w:rPr>
  </w:style>
  <w:style w:type="character" w:customStyle="1" w:styleId="WW8Num81z3">
    <w:name w:val="WW8Num81z3"/>
    <w:uiPriority w:val="99"/>
    <w:rsid w:val="00514000"/>
    <w:rPr>
      <w:rFonts w:ascii="Symbol" w:hAnsi="Symbol"/>
    </w:rPr>
  </w:style>
  <w:style w:type="character" w:customStyle="1" w:styleId="WW8Num82z0">
    <w:name w:val="WW8Num82z0"/>
    <w:uiPriority w:val="99"/>
    <w:rsid w:val="00514000"/>
    <w:rPr>
      <w:rFonts w:ascii="Symbol" w:hAnsi="Symbol"/>
      <w:color w:val="auto"/>
      <w:sz w:val="20"/>
    </w:rPr>
  </w:style>
  <w:style w:type="character" w:customStyle="1" w:styleId="WW8Num82z1">
    <w:name w:val="WW8Num82z1"/>
    <w:uiPriority w:val="99"/>
    <w:rsid w:val="00514000"/>
    <w:rPr>
      <w:rFonts w:ascii="Courier New" w:hAnsi="Courier New"/>
      <w:sz w:val="20"/>
    </w:rPr>
  </w:style>
  <w:style w:type="character" w:customStyle="1" w:styleId="WW8Num82z2">
    <w:name w:val="WW8Num82z2"/>
    <w:uiPriority w:val="99"/>
    <w:rsid w:val="00514000"/>
    <w:rPr>
      <w:rFonts w:ascii="Wingdings" w:hAnsi="Wingdings"/>
      <w:sz w:val="20"/>
    </w:rPr>
  </w:style>
  <w:style w:type="character" w:customStyle="1" w:styleId="WW8Num83z0">
    <w:name w:val="WW8Num83z0"/>
    <w:uiPriority w:val="99"/>
    <w:rsid w:val="00514000"/>
    <w:rPr>
      <w:rFonts w:ascii="Symbol" w:hAnsi="Symbol"/>
      <w:color w:val="auto"/>
      <w:sz w:val="20"/>
    </w:rPr>
  </w:style>
  <w:style w:type="character" w:customStyle="1" w:styleId="WW8Num83z1">
    <w:name w:val="WW8Num83z1"/>
    <w:uiPriority w:val="99"/>
    <w:rsid w:val="00514000"/>
    <w:rPr>
      <w:rFonts w:ascii="Courier New" w:hAnsi="Courier New"/>
      <w:sz w:val="20"/>
    </w:rPr>
  </w:style>
  <w:style w:type="character" w:customStyle="1" w:styleId="WW8Num83z2">
    <w:name w:val="WW8Num83z2"/>
    <w:uiPriority w:val="99"/>
    <w:rsid w:val="00514000"/>
    <w:rPr>
      <w:rFonts w:ascii="Wingdings" w:hAnsi="Wingdings"/>
      <w:sz w:val="20"/>
    </w:rPr>
  </w:style>
  <w:style w:type="character" w:customStyle="1" w:styleId="WW8Num84z0">
    <w:name w:val="WW8Num84z0"/>
    <w:uiPriority w:val="99"/>
    <w:rsid w:val="00514000"/>
    <w:rPr>
      <w:rFonts w:ascii="Symbol" w:hAnsi="Symbol"/>
      <w:color w:val="auto"/>
    </w:rPr>
  </w:style>
  <w:style w:type="character" w:customStyle="1" w:styleId="WW8Num84z1">
    <w:name w:val="WW8Num84z1"/>
    <w:uiPriority w:val="99"/>
    <w:rsid w:val="00514000"/>
    <w:rPr>
      <w:rFonts w:ascii="Courier New" w:hAnsi="Courier New"/>
    </w:rPr>
  </w:style>
  <w:style w:type="character" w:customStyle="1" w:styleId="WW8Num84z2">
    <w:name w:val="WW8Num84z2"/>
    <w:uiPriority w:val="99"/>
    <w:rsid w:val="00514000"/>
    <w:rPr>
      <w:rFonts w:ascii="Wingdings" w:hAnsi="Wingdings"/>
    </w:rPr>
  </w:style>
  <w:style w:type="character" w:customStyle="1" w:styleId="WW8Num84z3">
    <w:name w:val="WW8Num84z3"/>
    <w:uiPriority w:val="99"/>
    <w:rsid w:val="00514000"/>
    <w:rPr>
      <w:rFonts w:ascii="Symbol" w:hAnsi="Symbol"/>
    </w:rPr>
  </w:style>
  <w:style w:type="character" w:customStyle="1" w:styleId="WW8Num85z0">
    <w:name w:val="WW8Num85z0"/>
    <w:uiPriority w:val="99"/>
    <w:rsid w:val="00514000"/>
    <w:rPr>
      <w:rFonts w:ascii="Symbol" w:hAnsi="Symbol"/>
      <w:color w:val="auto"/>
      <w:sz w:val="20"/>
    </w:rPr>
  </w:style>
  <w:style w:type="character" w:customStyle="1" w:styleId="WW8Num85z1">
    <w:name w:val="WW8Num85z1"/>
    <w:uiPriority w:val="99"/>
    <w:rsid w:val="00514000"/>
    <w:rPr>
      <w:rFonts w:ascii="Courier New" w:hAnsi="Courier New"/>
      <w:sz w:val="20"/>
    </w:rPr>
  </w:style>
  <w:style w:type="character" w:customStyle="1" w:styleId="WW8Num85z2">
    <w:name w:val="WW8Num85z2"/>
    <w:uiPriority w:val="99"/>
    <w:rsid w:val="00514000"/>
    <w:rPr>
      <w:rFonts w:ascii="Wingdings" w:hAnsi="Wingdings"/>
      <w:sz w:val="20"/>
    </w:rPr>
  </w:style>
  <w:style w:type="character" w:customStyle="1" w:styleId="WW8Num86z0">
    <w:name w:val="WW8Num86z0"/>
    <w:uiPriority w:val="99"/>
    <w:rsid w:val="00514000"/>
    <w:rPr>
      <w:rFonts w:ascii="Symbol" w:hAnsi="Symbol"/>
      <w:b/>
      <w:color w:val="auto"/>
    </w:rPr>
  </w:style>
  <w:style w:type="character" w:customStyle="1" w:styleId="WW8Num86z1">
    <w:name w:val="WW8Num86z1"/>
    <w:uiPriority w:val="99"/>
    <w:rsid w:val="00514000"/>
    <w:rPr>
      <w:rFonts w:ascii="Courier New" w:hAnsi="Courier New"/>
    </w:rPr>
  </w:style>
  <w:style w:type="character" w:customStyle="1" w:styleId="WW8Num86z2">
    <w:name w:val="WW8Num86z2"/>
    <w:uiPriority w:val="99"/>
    <w:rsid w:val="00514000"/>
    <w:rPr>
      <w:rFonts w:ascii="Wingdings" w:hAnsi="Wingdings"/>
    </w:rPr>
  </w:style>
  <w:style w:type="character" w:customStyle="1" w:styleId="WW8Num86z3">
    <w:name w:val="WW8Num86z3"/>
    <w:uiPriority w:val="99"/>
    <w:rsid w:val="00514000"/>
    <w:rPr>
      <w:rFonts w:ascii="Symbol" w:hAnsi="Symbol"/>
    </w:rPr>
  </w:style>
  <w:style w:type="character" w:customStyle="1" w:styleId="WW8Num87z0">
    <w:name w:val="WW8Num87z0"/>
    <w:uiPriority w:val="99"/>
    <w:rsid w:val="00514000"/>
    <w:rPr>
      <w:rFonts w:ascii="Symbol" w:hAnsi="Symbol"/>
      <w:b/>
      <w:color w:val="auto"/>
    </w:rPr>
  </w:style>
  <w:style w:type="character" w:customStyle="1" w:styleId="WW8Num87z1">
    <w:name w:val="WW8Num87z1"/>
    <w:uiPriority w:val="99"/>
    <w:rsid w:val="00514000"/>
    <w:rPr>
      <w:rFonts w:ascii="Courier New" w:hAnsi="Courier New"/>
    </w:rPr>
  </w:style>
  <w:style w:type="character" w:customStyle="1" w:styleId="WW8Num87z2">
    <w:name w:val="WW8Num87z2"/>
    <w:uiPriority w:val="99"/>
    <w:rsid w:val="00514000"/>
    <w:rPr>
      <w:rFonts w:ascii="Wingdings" w:hAnsi="Wingdings"/>
    </w:rPr>
  </w:style>
  <w:style w:type="character" w:customStyle="1" w:styleId="WW8Num87z3">
    <w:name w:val="WW8Num87z3"/>
    <w:uiPriority w:val="99"/>
    <w:rsid w:val="00514000"/>
    <w:rPr>
      <w:rFonts w:ascii="Symbol" w:hAnsi="Symbol"/>
    </w:rPr>
  </w:style>
  <w:style w:type="character" w:customStyle="1" w:styleId="WW8Num88z0">
    <w:name w:val="WW8Num88z0"/>
    <w:uiPriority w:val="99"/>
    <w:rsid w:val="00514000"/>
    <w:rPr>
      <w:rFonts w:ascii="Symbol" w:hAnsi="Symbol"/>
      <w:color w:val="auto"/>
    </w:rPr>
  </w:style>
  <w:style w:type="character" w:customStyle="1" w:styleId="WW8Num88z2">
    <w:name w:val="WW8Num88z2"/>
    <w:uiPriority w:val="99"/>
    <w:rsid w:val="00514000"/>
    <w:rPr>
      <w:rFonts w:ascii="Century Gothic" w:hAnsi="Century Gothic"/>
    </w:rPr>
  </w:style>
  <w:style w:type="character" w:customStyle="1" w:styleId="WW8Num88z3">
    <w:name w:val="WW8Num88z3"/>
    <w:uiPriority w:val="99"/>
    <w:rsid w:val="00514000"/>
    <w:rPr>
      <w:rFonts w:ascii="Symbol" w:hAnsi="Symbol"/>
    </w:rPr>
  </w:style>
  <w:style w:type="character" w:customStyle="1" w:styleId="WW8Num88z4">
    <w:name w:val="WW8Num88z4"/>
    <w:uiPriority w:val="99"/>
    <w:rsid w:val="00514000"/>
    <w:rPr>
      <w:rFonts w:ascii="Courier New" w:hAnsi="Courier New"/>
    </w:rPr>
  </w:style>
  <w:style w:type="character" w:customStyle="1" w:styleId="WW8Num88z5">
    <w:name w:val="WW8Num88z5"/>
    <w:uiPriority w:val="99"/>
    <w:rsid w:val="00514000"/>
    <w:rPr>
      <w:rFonts w:ascii="Wingdings" w:hAnsi="Wingdings"/>
    </w:rPr>
  </w:style>
  <w:style w:type="character" w:customStyle="1" w:styleId="WW8Num89z0">
    <w:name w:val="WW8Num89z0"/>
    <w:uiPriority w:val="99"/>
    <w:rsid w:val="00514000"/>
    <w:rPr>
      <w:rFonts w:ascii="Wingdings" w:hAnsi="Wingdings"/>
    </w:rPr>
  </w:style>
  <w:style w:type="character" w:customStyle="1" w:styleId="WW8Num89z1">
    <w:name w:val="WW8Num89z1"/>
    <w:uiPriority w:val="99"/>
    <w:rsid w:val="00514000"/>
    <w:rPr>
      <w:rFonts w:ascii="Verdana" w:hAnsi="Verdana"/>
    </w:rPr>
  </w:style>
  <w:style w:type="character" w:customStyle="1" w:styleId="WW8Num89z3">
    <w:name w:val="WW8Num89z3"/>
    <w:uiPriority w:val="99"/>
    <w:rsid w:val="00514000"/>
    <w:rPr>
      <w:rFonts w:ascii="Symbol" w:hAnsi="Symbol"/>
    </w:rPr>
  </w:style>
  <w:style w:type="character" w:customStyle="1" w:styleId="WW8Num89z4">
    <w:name w:val="WW8Num89z4"/>
    <w:uiPriority w:val="99"/>
    <w:rsid w:val="00514000"/>
    <w:rPr>
      <w:rFonts w:ascii="Courier New" w:hAnsi="Courier New"/>
    </w:rPr>
  </w:style>
  <w:style w:type="character" w:customStyle="1" w:styleId="WW8Num90z0">
    <w:name w:val="WW8Num90z0"/>
    <w:uiPriority w:val="99"/>
    <w:rsid w:val="00514000"/>
    <w:rPr>
      <w:rFonts w:ascii="Wingdings" w:hAnsi="Wingdings"/>
    </w:rPr>
  </w:style>
  <w:style w:type="character" w:customStyle="1" w:styleId="WW8Num90z1">
    <w:name w:val="WW8Num90z1"/>
    <w:uiPriority w:val="99"/>
    <w:rsid w:val="00514000"/>
    <w:rPr>
      <w:rFonts w:ascii="Courier New" w:hAnsi="Courier New"/>
    </w:rPr>
  </w:style>
  <w:style w:type="character" w:customStyle="1" w:styleId="WW8Num90z3">
    <w:name w:val="WW8Num90z3"/>
    <w:uiPriority w:val="99"/>
    <w:rsid w:val="00514000"/>
    <w:rPr>
      <w:rFonts w:ascii="Symbol" w:hAnsi="Symbol"/>
    </w:rPr>
  </w:style>
  <w:style w:type="character" w:customStyle="1" w:styleId="WW8Num91z0">
    <w:name w:val="WW8Num91z0"/>
    <w:uiPriority w:val="99"/>
    <w:rsid w:val="00514000"/>
    <w:rPr>
      <w:rFonts w:ascii="Symbol" w:hAnsi="Symbol"/>
      <w:color w:val="auto"/>
    </w:rPr>
  </w:style>
  <w:style w:type="character" w:customStyle="1" w:styleId="WW8Num91z1">
    <w:name w:val="WW8Num91z1"/>
    <w:uiPriority w:val="99"/>
    <w:rsid w:val="00514000"/>
    <w:rPr>
      <w:rFonts w:ascii="Courier New" w:hAnsi="Courier New"/>
    </w:rPr>
  </w:style>
  <w:style w:type="character" w:customStyle="1" w:styleId="WW8Num91z2">
    <w:name w:val="WW8Num91z2"/>
    <w:uiPriority w:val="99"/>
    <w:rsid w:val="00514000"/>
    <w:rPr>
      <w:rFonts w:ascii="Wingdings" w:hAnsi="Wingdings"/>
    </w:rPr>
  </w:style>
  <w:style w:type="character" w:customStyle="1" w:styleId="WW8Num91z3">
    <w:name w:val="WW8Num91z3"/>
    <w:uiPriority w:val="99"/>
    <w:rsid w:val="00514000"/>
    <w:rPr>
      <w:rFonts w:ascii="Symbol" w:hAnsi="Symbol"/>
    </w:rPr>
  </w:style>
  <w:style w:type="character" w:customStyle="1" w:styleId="WW8Num92z0">
    <w:name w:val="WW8Num92z0"/>
    <w:uiPriority w:val="99"/>
    <w:rsid w:val="00514000"/>
    <w:rPr>
      <w:rFonts w:ascii="Symbol" w:hAnsi="Symbol"/>
      <w:color w:val="auto"/>
      <w:sz w:val="20"/>
    </w:rPr>
  </w:style>
  <w:style w:type="character" w:customStyle="1" w:styleId="WW8Num92z1">
    <w:name w:val="WW8Num92z1"/>
    <w:uiPriority w:val="99"/>
    <w:rsid w:val="00514000"/>
    <w:rPr>
      <w:rFonts w:ascii="Courier New" w:hAnsi="Courier New"/>
      <w:sz w:val="20"/>
    </w:rPr>
  </w:style>
  <w:style w:type="character" w:customStyle="1" w:styleId="WW8Num92z2">
    <w:name w:val="WW8Num92z2"/>
    <w:uiPriority w:val="99"/>
    <w:rsid w:val="00514000"/>
    <w:rPr>
      <w:rFonts w:ascii="Wingdings" w:hAnsi="Wingdings"/>
      <w:sz w:val="20"/>
    </w:rPr>
  </w:style>
  <w:style w:type="character" w:customStyle="1" w:styleId="WW8Num93z0">
    <w:name w:val="WW8Num93z0"/>
    <w:uiPriority w:val="99"/>
    <w:rsid w:val="00514000"/>
    <w:rPr>
      <w:rFonts w:ascii="Wingdings" w:hAnsi="Wingdings"/>
    </w:rPr>
  </w:style>
  <w:style w:type="character" w:customStyle="1" w:styleId="WW8Num93z1">
    <w:name w:val="WW8Num93z1"/>
    <w:uiPriority w:val="99"/>
    <w:rsid w:val="00514000"/>
    <w:rPr>
      <w:rFonts w:ascii="Courier New" w:hAnsi="Courier New"/>
    </w:rPr>
  </w:style>
  <w:style w:type="character" w:customStyle="1" w:styleId="WW8Num93z3">
    <w:name w:val="WW8Num93z3"/>
    <w:uiPriority w:val="99"/>
    <w:rsid w:val="00514000"/>
    <w:rPr>
      <w:rFonts w:ascii="Symbol" w:hAnsi="Symbol"/>
    </w:rPr>
  </w:style>
  <w:style w:type="character" w:customStyle="1" w:styleId="WW8Num94z0">
    <w:name w:val="WW8Num94z0"/>
    <w:uiPriority w:val="99"/>
    <w:rsid w:val="00514000"/>
    <w:rPr>
      <w:rFonts w:ascii="Wingdings" w:hAnsi="Wingdings"/>
    </w:rPr>
  </w:style>
  <w:style w:type="character" w:customStyle="1" w:styleId="WW8Num94z1">
    <w:name w:val="WW8Num94z1"/>
    <w:uiPriority w:val="99"/>
    <w:rsid w:val="00514000"/>
    <w:rPr>
      <w:rFonts w:ascii="Courier New" w:hAnsi="Courier New"/>
    </w:rPr>
  </w:style>
  <w:style w:type="character" w:customStyle="1" w:styleId="WW8Num94z3">
    <w:name w:val="WW8Num94z3"/>
    <w:uiPriority w:val="99"/>
    <w:rsid w:val="00514000"/>
    <w:rPr>
      <w:rFonts w:ascii="Symbol" w:hAnsi="Symbol"/>
    </w:rPr>
  </w:style>
  <w:style w:type="character" w:customStyle="1" w:styleId="WW8Num95z0">
    <w:name w:val="WW8Num95z0"/>
    <w:uiPriority w:val="99"/>
    <w:rsid w:val="00514000"/>
    <w:rPr>
      <w:rFonts w:ascii="Wingdings" w:hAnsi="Wingdings"/>
    </w:rPr>
  </w:style>
  <w:style w:type="character" w:customStyle="1" w:styleId="WW8Num95z1">
    <w:name w:val="WW8Num95z1"/>
    <w:uiPriority w:val="99"/>
    <w:rsid w:val="00514000"/>
    <w:rPr>
      <w:rFonts w:ascii="Courier New" w:hAnsi="Courier New"/>
    </w:rPr>
  </w:style>
  <w:style w:type="character" w:customStyle="1" w:styleId="WW8Num95z3">
    <w:name w:val="WW8Num95z3"/>
    <w:uiPriority w:val="99"/>
    <w:rsid w:val="00514000"/>
    <w:rPr>
      <w:rFonts w:ascii="Symbol" w:hAnsi="Symbol"/>
    </w:rPr>
  </w:style>
  <w:style w:type="character" w:customStyle="1" w:styleId="WW8Num96z0">
    <w:name w:val="WW8Num96z0"/>
    <w:uiPriority w:val="99"/>
    <w:rsid w:val="00514000"/>
    <w:rPr>
      <w:rFonts w:ascii="Wingdings" w:hAnsi="Wingdings"/>
    </w:rPr>
  </w:style>
  <w:style w:type="character" w:customStyle="1" w:styleId="WW8Num96z1">
    <w:name w:val="WW8Num96z1"/>
    <w:uiPriority w:val="99"/>
    <w:rsid w:val="00514000"/>
    <w:rPr>
      <w:rFonts w:ascii="Courier New" w:hAnsi="Courier New"/>
    </w:rPr>
  </w:style>
  <w:style w:type="character" w:customStyle="1" w:styleId="WW8Num96z3">
    <w:name w:val="WW8Num96z3"/>
    <w:uiPriority w:val="99"/>
    <w:rsid w:val="00514000"/>
    <w:rPr>
      <w:rFonts w:ascii="Symbol" w:hAnsi="Symbol"/>
    </w:rPr>
  </w:style>
  <w:style w:type="character" w:customStyle="1" w:styleId="WW8Num97z0">
    <w:name w:val="WW8Num97z0"/>
    <w:uiPriority w:val="99"/>
    <w:rsid w:val="00514000"/>
    <w:rPr>
      <w:rFonts w:ascii="Arial" w:hAnsi="Arial"/>
    </w:rPr>
  </w:style>
  <w:style w:type="character" w:customStyle="1" w:styleId="WW8Num98z0">
    <w:name w:val="WW8Num98z0"/>
    <w:uiPriority w:val="99"/>
    <w:rsid w:val="00514000"/>
    <w:rPr>
      <w:rFonts w:ascii="Symbol" w:hAnsi="Symbol"/>
      <w:color w:val="auto"/>
    </w:rPr>
  </w:style>
  <w:style w:type="character" w:customStyle="1" w:styleId="WW8Num98z1">
    <w:name w:val="WW8Num98z1"/>
    <w:uiPriority w:val="99"/>
    <w:rsid w:val="00514000"/>
    <w:rPr>
      <w:rFonts w:ascii="Courier New" w:hAnsi="Courier New"/>
    </w:rPr>
  </w:style>
  <w:style w:type="character" w:customStyle="1" w:styleId="WW8Num98z2">
    <w:name w:val="WW8Num98z2"/>
    <w:uiPriority w:val="99"/>
    <w:rsid w:val="00514000"/>
    <w:rPr>
      <w:rFonts w:ascii="Wingdings" w:hAnsi="Wingdings"/>
    </w:rPr>
  </w:style>
  <w:style w:type="character" w:customStyle="1" w:styleId="WW8Num98z3">
    <w:name w:val="WW8Num98z3"/>
    <w:uiPriority w:val="99"/>
    <w:rsid w:val="00514000"/>
    <w:rPr>
      <w:rFonts w:ascii="Symbol" w:hAnsi="Symbol"/>
    </w:rPr>
  </w:style>
  <w:style w:type="character" w:customStyle="1" w:styleId="WW8Num99z0">
    <w:name w:val="WW8Num99z0"/>
    <w:uiPriority w:val="99"/>
    <w:rsid w:val="00514000"/>
    <w:rPr>
      <w:rFonts w:ascii="Wingdings" w:hAnsi="Wingdings"/>
    </w:rPr>
  </w:style>
  <w:style w:type="character" w:customStyle="1" w:styleId="WW8Num99z1">
    <w:name w:val="WW8Num99z1"/>
    <w:uiPriority w:val="99"/>
    <w:rsid w:val="00514000"/>
    <w:rPr>
      <w:rFonts w:ascii="Courier New" w:hAnsi="Courier New"/>
    </w:rPr>
  </w:style>
  <w:style w:type="character" w:customStyle="1" w:styleId="WW8Num99z3">
    <w:name w:val="WW8Num99z3"/>
    <w:uiPriority w:val="99"/>
    <w:rsid w:val="00514000"/>
    <w:rPr>
      <w:rFonts w:ascii="Symbol" w:hAnsi="Symbol"/>
    </w:rPr>
  </w:style>
  <w:style w:type="character" w:customStyle="1" w:styleId="WW8Num100z0">
    <w:name w:val="WW8Num100z0"/>
    <w:uiPriority w:val="99"/>
    <w:rsid w:val="00514000"/>
    <w:rPr>
      <w:rFonts w:ascii="Symbol" w:hAnsi="Symbol"/>
    </w:rPr>
  </w:style>
  <w:style w:type="character" w:customStyle="1" w:styleId="WW8Num100z1">
    <w:name w:val="WW8Num100z1"/>
    <w:uiPriority w:val="99"/>
    <w:rsid w:val="00514000"/>
    <w:rPr>
      <w:rFonts w:ascii="Courier New" w:hAnsi="Courier New"/>
    </w:rPr>
  </w:style>
  <w:style w:type="character" w:customStyle="1" w:styleId="WW8Num100z2">
    <w:name w:val="WW8Num100z2"/>
    <w:uiPriority w:val="99"/>
    <w:rsid w:val="00514000"/>
    <w:rPr>
      <w:rFonts w:ascii="Wingdings" w:hAnsi="Wingdings"/>
    </w:rPr>
  </w:style>
  <w:style w:type="character" w:customStyle="1" w:styleId="WW8Num101z0">
    <w:name w:val="WW8Num101z0"/>
    <w:uiPriority w:val="99"/>
    <w:rsid w:val="00514000"/>
    <w:rPr>
      <w:rFonts w:ascii="Wingdings" w:hAnsi="Wingdings"/>
    </w:rPr>
  </w:style>
  <w:style w:type="character" w:customStyle="1" w:styleId="WW8Num101z1">
    <w:name w:val="WW8Num101z1"/>
    <w:uiPriority w:val="99"/>
    <w:rsid w:val="00514000"/>
    <w:rPr>
      <w:rFonts w:ascii="Courier New" w:hAnsi="Courier New"/>
    </w:rPr>
  </w:style>
  <w:style w:type="character" w:customStyle="1" w:styleId="WW8Num101z3">
    <w:name w:val="WW8Num101z3"/>
    <w:uiPriority w:val="99"/>
    <w:rsid w:val="00514000"/>
    <w:rPr>
      <w:rFonts w:ascii="Symbol" w:hAnsi="Symbol"/>
    </w:rPr>
  </w:style>
  <w:style w:type="character" w:customStyle="1" w:styleId="WW8Num102z0">
    <w:name w:val="WW8Num102z0"/>
    <w:uiPriority w:val="99"/>
    <w:rsid w:val="00514000"/>
    <w:rPr>
      <w:rFonts w:ascii="Symbol" w:hAnsi="Symbol"/>
      <w:color w:val="auto"/>
      <w:sz w:val="20"/>
    </w:rPr>
  </w:style>
  <w:style w:type="character" w:customStyle="1" w:styleId="WW8Num102z1">
    <w:name w:val="WW8Num102z1"/>
    <w:uiPriority w:val="99"/>
    <w:rsid w:val="00514000"/>
    <w:rPr>
      <w:rFonts w:ascii="Courier New" w:hAnsi="Courier New"/>
      <w:sz w:val="20"/>
    </w:rPr>
  </w:style>
  <w:style w:type="character" w:customStyle="1" w:styleId="WW8Num102z2">
    <w:name w:val="WW8Num102z2"/>
    <w:uiPriority w:val="99"/>
    <w:rsid w:val="00514000"/>
    <w:rPr>
      <w:rFonts w:ascii="Wingdings" w:hAnsi="Wingdings"/>
      <w:sz w:val="20"/>
    </w:rPr>
  </w:style>
  <w:style w:type="character" w:customStyle="1" w:styleId="WW8Num103z0">
    <w:name w:val="WW8Num103z0"/>
    <w:uiPriority w:val="99"/>
    <w:rsid w:val="00514000"/>
    <w:rPr>
      <w:rFonts w:ascii="Wingdings" w:hAnsi="Wingdings"/>
    </w:rPr>
  </w:style>
  <w:style w:type="character" w:customStyle="1" w:styleId="WW8Num103z1">
    <w:name w:val="WW8Num103z1"/>
    <w:uiPriority w:val="99"/>
    <w:rsid w:val="00514000"/>
    <w:rPr>
      <w:rFonts w:ascii="Courier New" w:hAnsi="Courier New"/>
    </w:rPr>
  </w:style>
  <w:style w:type="character" w:customStyle="1" w:styleId="WW8Num103z3">
    <w:name w:val="WW8Num103z3"/>
    <w:uiPriority w:val="99"/>
    <w:rsid w:val="00514000"/>
    <w:rPr>
      <w:rFonts w:ascii="Symbol" w:hAnsi="Symbol"/>
    </w:rPr>
  </w:style>
  <w:style w:type="character" w:customStyle="1" w:styleId="WW8Num104z0">
    <w:name w:val="WW8Num104z0"/>
    <w:uiPriority w:val="99"/>
    <w:rsid w:val="00514000"/>
    <w:rPr>
      <w:rFonts w:ascii="Wingdings" w:hAnsi="Wingdings"/>
    </w:rPr>
  </w:style>
  <w:style w:type="character" w:customStyle="1" w:styleId="WW8Num104z1">
    <w:name w:val="WW8Num104z1"/>
    <w:uiPriority w:val="99"/>
    <w:rsid w:val="00514000"/>
    <w:rPr>
      <w:rFonts w:ascii="Courier New" w:hAnsi="Courier New"/>
    </w:rPr>
  </w:style>
  <w:style w:type="character" w:customStyle="1" w:styleId="WW8Num104z3">
    <w:name w:val="WW8Num104z3"/>
    <w:uiPriority w:val="99"/>
    <w:rsid w:val="00514000"/>
    <w:rPr>
      <w:rFonts w:ascii="Symbol" w:hAnsi="Symbol"/>
    </w:rPr>
  </w:style>
  <w:style w:type="character" w:customStyle="1" w:styleId="WW8Num105z0">
    <w:name w:val="WW8Num105z0"/>
    <w:uiPriority w:val="99"/>
    <w:rsid w:val="00514000"/>
    <w:rPr>
      <w:rFonts w:ascii="Symbol" w:hAnsi="Symbol"/>
      <w:color w:val="auto"/>
    </w:rPr>
  </w:style>
  <w:style w:type="character" w:customStyle="1" w:styleId="WW8Num105z1">
    <w:name w:val="WW8Num105z1"/>
    <w:uiPriority w:val="99"/>
    <w:rsid w:val="00514000"/>
    <w:rPr>
      <w:rFonts w:ascii="Courier New" w:hAnsi="Courier New"/>
    </w:rPr>
  </w:style>
  <w:style w:type="character" w:customStyle="1" w:styleId="WW8Num105z2">
    <w:name w:val="WW8Num105z2"/>
    <w:uiPriority w:val="99"/>
    <w:rsid w:val="00514000"/>
    <w:rPr>
      <w:rFonts w:ascii="Wingdings" w:hAnsi="Wingdings"/>
    </w:rPr>
  </w:style>
  <w:style w:type="character" w:customStyle="1" w:styleId="WW8Num105z3">
    <w:name w:val="WW8Num105z3"/>
    <w:uiPriority w:val="99"/>
    <w:rsid w:val="00514000"/>
    <w:rPr>
      <w:rFonts w:ascii="Symbol" w:hAnsi="Symbol"/>
    </w:rPr>
  </w:style>
  <w:style w:type="character" w:customStyle="1" w:styleId="WW8Num106z0">
    <w:name w:val="WW8Num106z0"/>
    <w:uiPriority w:val="99"/>
    <w:rsid w:val="00514000"/>
    <w:rPr>
      <w:rFonts w:ascii="Symbol" w:hAnsi="Symbol"/>
      <w:color w:val="auto"/>
    </w:rPr>
  </w:style>
  <w:style w:type="character" w:customStyle="1" w:styleId="WW8Num106z2">
    <w:name w:val="WW8Num106z2"/>
    <w:uiPriority w:val="99"/>
    <w:rsid w:val="00514000"/>
    <w:rPr>
      <w:rFonts w:ascii="Wingdings" w:hAnsi="Wingdings"/>
    </w:rPr>
  </w:style>
  <w:style w:type="character" w:customStyle="1" w:styleId="WW8Num106z3">
    <w:name w:val="WW8Num106z3"/>
    <w:uiPriority w:val="99"/>
    <w:rsid w:val="00514000"/>
    <w:rPr>
      <w:rFonts w:ascii="Symbol" w:hAnsi="Symbol"/>
    </w:rPr>
  </w:style>
  <w:style w:type="character" w:customStyle="1" w:styleId="WW8Num106z4">
    <w:name w:val="WW8Num106z4"/>
    <w:uiPriority w:val="99"/>
    <w:rsid w:val="00514000"/>
    <w:rPr>
      <w:rFonts w:ascii="Courier New" w:hAnsi="Courier New"/>
    </w:rPr>
  </w:style>
  <w:style w:type="character" w:customStyle="1" w:styleId="WW8Num107z0">
    <w:name w:val="WW8Num107z0"/>
    <w:uiPriority w:val="99"/>
    <w:rsid w:val="00514000"/>
    <w:rPr>
      <w:rFonts w:ascii="Symbol" w:hAnsi="Symbol"/>
      <w:color w:val="auto"/>
      <w:sz w:val="20"/>
    </w:rPr>
  </w:style>
  <w:style w:type="character" w:customStyle="1" w:styleId="WW8Num107z1">
    <w:name w:val="WW8Num107z1"/>
    <w:uiPriority w:val="99"/>
    <w:rsid w:val="00514000"/>
    <w:rPr>
      <w:rFonts w:ascii="Courier New" w:hAnsi="Courier New"/>
      <w:sz w:val="20"/>
    </w:rPr>
  </w:style>
  <w:style w:type="character" w:customStyle="1" w:styleId="WW8Num107z2">
    <w:name w:val="WW8Num107z2"/>
    <w:uiPriority w:val="99"/>
    <w:rsid w:val="00514000"/>
    <w:rPr>
      <w:rFonts w:ascii="Wingdings" w:hAnsi="Wingdings"/>
      <w:sz w:val="20"/>
    </w:rPr>
  </w:style>
  <w:style w:type="character" w:customStyle="1" w:styleId="WW8Num108z0">
    <w:name w:val="WW8Num108z0"/>
    <w:uiPriority w:val="99"/>
    <w:rsid w:val="00514000"/>
    <w:rPr>
      <w:rFonts w:ascii="Symbol" w:hAnsi="Symbol"/>
    </w:rPr>
  </w:style>
  <w:style w:type="character" w:customStyle="1" w:styleId="WW8Num108z1">
    <w:name w:val="WW8Num108z1"/>
    <w:uiPriority w:val="99"/>
    <w:rsid w:val="00514000"/>
    <w:rPr>
      <w:rFonts w:ascii="Wingdings" w:hAnsi="Wingdings"/>
    </w:rPr>
  </w:style>
  <w:style w:type="character" w:customStyle="1" w:styleId="WW8Num108z4">
    <w:name w:val="WW8Num108z4"/>
    <w:uiPriority w:val="99"/>
    <w:rsid w:val="00514000"/>
    <w:rPr>
      <w:rFonts w:ascii="Courier New" w:hAnsi="Courier New"/>
    </w:rPr>
  </w:style>
  <w:style w:type="character" w:customStyle="1" w:styleId="WW8Num109z0">
    <w:name w:val="WW8Num109z0"/>
    <w:uiPriority w:val="99"/>
    <w:rsid w:val="00514000"/>
    <w:rPr>
      <w:rFonts w:ascii="Symbol" w:hAnsi="Symbol"/>
      <w:color w:val="auto"/>
    </w:rPr>
  </w:style>
  <w:style w:type="character" w:customStyle="1" w:styleId="WW8Num109z1">
    <w:name w:val="WW8Num109z1"/>
    <w:uiPriority w:val="99"/>
    <w:rsid w:val="00514000"/>
    <w:rPr>
      <w:rFonts w:ascii="Courier New" w:hAnsi="Courier New"/>
    </w:rPr>
  </w:style>
  <w:style w:type="character" w:customStyle="1" w:styleId="WW8Num109z2">
    <w:name w:val="WW8Num109z2"/>
    <w:uiPriority w:val="99"/>
    <w:rsid w:val="00514000"/>
    <w:rPr>
      <w:rFonts w:ascii="Wingdings" w:hAnsi="Wingdings"/>
    </w:rPr>
  </w:style>
  <w:style w:type="character" w:customStyle="1" w:styleId="WW8Num109z3">
    <w:name w:val="WW8Num109z3"/>
    <w:uiPriority w:val="99"/>
    <w:rsid w:val="00514000"/>
    <w:rPr>
      <w:rFonts w:ascii="Symbol" w:hAnsi="Symbol"/>
    </w:rPr>
  </w:style>
  <w:style w:type="character" w:customStyle="1" w:styleId="WW8Num110z0">
    <w:name w:val="WW8Num110z0"/>
    <w:uiPriority w:val="99"/>
    <w:rsid w:val="00514000"/>
    <w:rPr>
      <w:rFonts w:ascii="Symbol" w:hAnsi="Symbol"/>
      <w:color w:val="auto"/>
      <w:sz w:val="20"/>
    </w:rPr>
  </w:style>
  <w:style w:type="character" w:customStyle="1" w:styleId="WW8Num110z1">
    <w:name w:val="WW8Num110z1"/>
    <w:uiPriority w:val="99"/>
    <w:rsid w:val="00514000"/>
    <w:rPr>
      <w:rFonts w:ascii="Courier New" w:hAnsi="Courier New"/>
      <w:sz w:val="20"/>
    </w:rPr>
  </w:style>
  <w:style w:type="character" w:customStyle="1" w:styleId="WW8Num110z2">
    <w:name w:val="WW8Num110z2"/>
    <w:uiPriority w:val="99"/>
    <w:rsid w:val="00514000"/>
    <w:rPr>
      <w:rFonts w:ascii="Wingdings" w:hAnsi="Wingdings"/>
      <w:sz w:val="20"/>
    </w:rPr>
  </w:style>
  <w:style w:type="character" w:customStyle="1" w:styleId="WW8Num111z0">
    <w:name w:val="WW8Num111z0"/>
    <w:uiPriority w:val="99"/>
    <w:rsid w:val="00514000"/>
    <w:rPr>
      <w:rFonts w:ascii="Symbol" w:hAnsi="Symbol"/>
      <w:color w:val="auto"/>
    </w:rPr>
  </w:style>
  <w:style w:type="character" w:customStyle="1" w:styleId="WW8Num111z1">
    <w:name w:val="WW8Num111z1"/>
    <w:uiPriority w:val="99"/>
    <w:rsid w:val="00514000"/>
    <w:rPr>
      <w:rFonts w:ascii="Courier New" w:hAnsi="Courier New"/>
    </w:rPr>
  </w:style>
  <w:style w:type="character" w:customStyle="1" w:styleId="WW8Num111z3">
    <w:name w:val="WW8Num111z3"/>
    <w:uiPriority w:val="99"/>
    <w:rsid w:val="00514000"/>
    <w:rPr>
      <w:rFonts w:ascii="Symbol" w:hAnsi="Symbol"/>
    </w:rPr>
  </w:style>
  <w:style w:type="character" w:customStyle="1" w:styleId="WW8Num111z5">
    <w:name w:val="WW8Num111z5"/>
    <w:uiPriority w:val="99"/>
    <w:rsid w:val="00514000"/>
    <w:rPr>
      <w:rFonts w:ascii="Wingdings" w:hAnsi="Wingdings"/>
    </w:rPr>
  </w:style>
  <w:style w:type="character" w:customStyle="1" w:styleId="WW8Num113z0">
    <w:name w:val="WW8Num113z0"/>
    <w:uiPriority w:val="99"/>
    <w:rsid w:val="00514000"/>
    <w:rPr>
      <w:rFonts w:ascii="Symbol" w:hAnsi="Symbol"/>
      <w:color w:val="auto"/>
    </w:rPr>
  </w:style>
  <w:style w:type="character" w:customStyle="1" w:styleId="WW8Num113z1">
    <w:name w:val="WW8Num113z1"/>
    <w:uiPriority w:val="99"/>
    <w:rsid w:val="00514000"/>
    <w:rPr>
      <w:rFonts w:ascii="Courier New" w:hAnsi="Courier New"/>
    </w:rPr>
  </w:style>
  <w:style w:type="character" w:customStyle="1" w:styleId="WW8Num113z2">
    <w:name w:val="WW8Num113z2"/>
    <w:uiPriority w:val="99"/>
    <w:rsid w:val="00514000"/>
    <w:rPr>
      <w:rFonts w:ascii="Wingdings" w:hAnsi="Wingdings"/>
    </w:rPr>
  </w:style>
  <w:style w:type="character" w:customStyle="1" w:styleId="WW8Num113z3">
    <w:name w:val="WW8Num113z3"/>
    <w:uiPriority w:val="99"/>
    <w:rsid w:val="00514000"/>
    <w:rPr>
      <w:rFonts w:ascii="Symbol" w:hAnsi="Symbol"/>
    </w:rPr>
  </w:style>
  <w:style w:type="character" w:customStyle="1" w:styleId="WW8Num115z0">
    <w:name w:val="WW8Num115z0"/>
    <w:uiPriority w:val="99"/>
    <w:rsid w:val="00514000"/>
    <w:rPr>
      <w:rFonts w:ascii="Symbol" w:hAnsi="Symbol"/>
    </w:rPr>
  </w:style>
  <w:style w:type="character" w:customStyle="1" w:styleId="WW8Num115z1">
    <w:name w:val="WW8Num115z1"/>
    <w:uiPriority w:val="99"/>
    <w:rsid w:val="00514000"/>
    <w:rPr>
      <w:rFonts w:ascii="Courier New" w:hAnsi="Courier New"/>
    </w:rPr>
  </w:style>
  <w:style w:type="character" w:customStyle="1" w:styleId="WW8Num115z2">
    <w:name w:val="WW8Num115z2"/>
    <w:uiPriority w:val="99"/>
    <w:rsid w:val="00514000"/>
    <w:rPr>
      <w:rFonts w:ascii="Wingdings" w:hAnsi="Wingdings"/>
    </w:rPr>
  </w:style>
  <w:style w:type="character" w:customStyle="1" w:styleId="WW8Num116z0">
    <w:name w:val="WW8Num116z0"/>
    <w:uiPriority w:val="99"/>
    <w:rsid w:val="00514000"/>
    <w:rPr>
      <w:rFonts w:ascii="Wingdings" w:hAnsi="Wingdings"/>
    </w:rPr>
  </w:style>
  <w:style w:type="character" w:customStyle="1" w:styleId="WW8Num116z1">
    <w:name w:val="WW8Num116z1"/>
    <w:uiPriority w:val="99"/>
    <w:rsid w:val="00514000"/>
    <w:rPr>
      <w:rFonts w:ascii="Courier New" w:hAnsi="Courier New"/>
    </w:rPr>
  </w:style>
  <w:style w:type="character" w:customStyle="1" w:styleId="WW8Num116z3">
    <w:name w:val="WW8Num116z3"/>
    <w:uiPriority w:val="99"/>
    <w:rsid w:val="00514000"/>
    <w:rPr>
      <w:rFonts w:ascii="Symbol" w:hAnsi="Symbol"/>
    </w:rPr>
  </w:style>
  <w:style w:type="character" w:customStyle="1" w:styleId="WW8Num117z0">
    <w:name w:val="WW8Num117z0"/>
    <w:uiPriority w:val="99"/>
    <w:rsid w:val="00514000"/>
    <w:rPr>
      <w:rFonts w:ascii="Arial" w:hAnsi="Arial"/>
    </w:rPr>
  </w:style>
  <w:style w:type="character" w:customStyle="1" w:styleId="WW8Num118z0">
    <w:name w:val="WW8Num118z0"/>
    <w:uiPriority w:val="99"/>
    <w:rsid w:val="00514000"/>
    <w:rPr>
      <w:rFonts w:ascii="Symbol" w:hAnsi="Symbol"/>
      <w:color w:val="auto"/>
    </w:rPr>
  </w:style>
  <w:style w:type="character" w:customStyle="1" w:styleId="WW8Num118z1">
    <w:name w:val="WW8Num118z1"/>
    <w:uiPriority w:val="99"/>
    <w:rsid w:val="00514000"/>
    <w:rPr>
      <w:rFonts w:ascii="Courier New" w:hAnsi="Courier New"/>
    </w:rPr>
  </w:style>
  <w:style w:type="character" w:customStyle="1" w:styleId="WW8Num118z2">
    <w:name w:val="WW8Num118z2"/>
    <w:uiPriority w:val="99"/>
    <w:rsid w:val="00514000"/>
    <w:rPr>
      <w:rFonts w:ascii="Wingdings" w:hAnsi="Wingdings"/>
    </w:rPr>
  </w:style>
  <w:style w:type="character" w:customStyle="1" w:styleId="WW8Num118z3">
    <w:name w:val="WW8Num118z3"/>
    <w:uiPriority w:val="99"/>
    <w:rsid w:val="00514000"/>
    <w:rPr>
      <w:rFonts w:ascii="Symbol" w:hAnsi="Symbol"/>
    </w:rPr>
  </w:style>
  <w:style w:type="character" w:customStyle="1" w:styleId="WW8Num119z0">
    <w:name w:val="WW8Num119z0"/>
    <w:uiPriority w:val="99"/>
    <w:rsid w:val="00514000"/>
    <w:rPr>
      <w:rFonts w:ascii="Wingdings" w:hAnsi="Wingdings"/>
    </w:rPr>
  </w:style>
  <w:style w:type="character" w:customStyle="1" w:styleId="WW8Num119z1">
    <w:name w:val="WW8Num119z1"/>
    <w:uiPriority w:val="99"/>
    <w:rsid w:val="00514000"/>
    <w:rPr>
      <w:rFonts w:ascii="Courier New" w:hAnsi="Courier New"/>
    </w:rPr>
  </w:style>
  <w:style w:type="character" w:customStyle="1" w:styleId="WW8Num119z3">
    <w:name w:val="WW8Num119z3"/>
    <w:uiPriority w:val="99"/>
    <w:rsid w:val="00514000"/>
    <w:rPr>
      <w:rFonts w:ascii="Symbol" w:hAnsi="Symbol"/>
    </w:rPr>
  </w:style>
  <w:style w:type="character" w:customStyle="1" w:styleId="WW8Num120z0">
    <w:name w:val="WW8Num120z0"/>
    <w:uiPriority w:val="99"/>
    <w:rsid w:val="00514000"/>
    <w:rPr>
      <w:rFonts w:ascii="Symbol" w:hAnsi="Symbol"/>
    </w:rPr>
  </w:style>
  <w:style w:type="character" w:customStyle="1" w:styleId="WW8Num120z1">
    <w:name w:val="WW8Num120z1"/>
    <w:uiPriority w:val="99"/>
    <w:rsid w:val="00514000"/>
    <w:rPr>
      <w:rFonts w:ascii="Courier New" w:hAnsi="Courier New"/>
    </w:rPr>
  </w:style>
  <w:style w:type="character" w:customStyle="1" w:styleId="WW8Num120z2">
    <w:name w:val="WW8Num120z2"/>
    <w:uiPriority w:val="99"/>
    <w:rsid w:val="00514000"/>
    <w:rPr>
      <w:rFonts w:ascii="Wingdings" w:hAnsi="Wingdings"/>
    </w:rPr>
  </w:style>
  <w:style w:type="character" w:customStyle="1" w:styleId="WW8Num121z0">
    <w:name w:val="WW8Num121z0"/>
    <w:uiPriority w:val="99"/>
    <w:rsid w:val="00514000"/>
    <w:rPr>
      <w:rFonts w:ascii="Symbol" w:hAnsi="Symbol"/>
      <w:color w:val="auto"/>
    </w:rPr>
  </w:style>
  <w:style w:type="character" w:customStyle="1" w:styleId="WW8Num121z1">
    <w:name w:val="WW8Num121z1"/>
    <w:uiPriority w:val="99"/>
    <w:rsid w:val="00514000"/>
    <w:rPr>
      <w:rFonts w:ascii="Courier New" w:hAnsi="Courier New"/>
    </w:rPr>
  </w:style>
  <w:style w:type="character" w:customStyle="1" w:styleId="WW8Num121z2">
    <w:name w:val="WW8Num121z2"/>
    <w:uiPriority w:val="99"/>
    <w:rsid w:val="00514000"/>
    <w:rPr>
      <w:rFonts w:ascii="Wingdings" w:hAnsi="Wingdings"/>
    </w:rPr>
  </w:style>
  <w:style w:type="character" w:customStyle="1" w:styleId="WW8Num121z3">
    <w:name w:val="WW8Num121z3"/>
    <w:uiPriority w:val="99"/>
    <w:rsid w:val="00514000"/>
    <w:rPr>
      <w:rFonts w:ascii="Symbol" w:hAnsi="Symbol"/>
    </w:rPr>
  </w:style>
  <w:style w:type="character" w:customStyle="1" w:styleId="WW8Num122z0">
    <w:name w:val="WW8Num122z0"/>
    <w:uiPriority w:val="99"/>
    <w:rsid w:val="00514000"/>
    <w:rPr>
      <w:rFonts w:ascii="Symbol" w:hAnsi="Symbol"/>
      <w:color w:val="auto"/>
    </w:rPr>
  </w:style>
  <w:style w:type="character" w:customStyle="1" w:styleId="WW8Num122z1">
    <w:name w:val="WW8Num122z1"/>
    <w:uiPriority w:val="99"/>
    <w:rsid w:val="00514000"/>
    <w:rPr>
      <w:rFonts w:ascii="Courier New" w:hAnsi="Courier New"/>
    </w:rPr>
  </w:style>
  <w:style w:type="character" w:customStyle="1" w:styleId="WW8Num122z2">
    <w:name w:val="WW8Num122z2"/>
    <w:uiPriority w:val="99"/>
    <w:rsid w:val="00514000"/>
    <w:rPr>
      <w:rFonts w:ascii="Wingdings" w:hAnsi="Wingdings"/>
    </w:rPr>
  </w:style>
  <w:style w:type="character" w:customStyle="1" w:styleId="WW8Num122z3">
    <w:name w:val="WW8Num122z3"/>
    <w:uiPriority w:val="99"/>
    <w:rsid w:val="00514000"/>
    <w:rPr>
      <w:rFonts w:ascii="Symbol" w:hAnsi="Symbol"/>
    </w:rPr>
  </w:style>
  <w:style w:type="character" w:customStyle="1" w:styleId="WW8Num122z4">
    <w:name w:val="WW8Num122z4"/>
    <w:uiPriority w:val="99"/>
    <w:rsid w:val="00514000"/>
    <w:rPr>
      <w:rFonts w:ascii="Century Gothic" w:hAnsi="Century Gothic"/>
    </w:rPr>
  </w:style>
  <w:style w:type="character" w:customStyle="1" w:styleId="WW8Num123z0">
    <w:name w:val="WW8Num123z0"/>
    <w:uiPriority w:val="99"/>
    <w:rsid w:val="00514000"/>
    <w:rPr>
      <w:rFonts w:ascii="Symbol" w:hAnsi="Symbol"/>
    </w:rPr>
  </w:style>
  <w:style w:type="character" w:customStyle="1" w:styleId="WW8Num123z1">
    <w:name w:val="WW8Num123z1"/>
    <w:uiPriority w:val="99"/>
    <w:rsid w:val="00514000"/>
    <w:rPr>
      <w:rFonts w:ascii="Courier New" w:hAnsi="Courier New"/>
    </w:rPr>
  </w:style>
  <w:style w:type="character" w:customStyle="1" w:styleId="WW8Num123z2">
    <w:name w:val="WW8Num123z2"/>
    <w:uiPriority w:val="99"/>
    <w:rsid w:val="00514000"/>
    <w:rPr>
      <w:rFonts w:ascii="Wingdings" w:hAnsi="Wingdings"/>
    </w:rPr>
  </w:style>
  <w:style w:type="character" w:customStyle="1" w:styleId="WW8Num124z0">
    <w:name w:val="WW8Num124z0"/>
    <w:uiPriority w:val="99"/>
    <w:rsid w:val="00514000"/>
    <w:rPr>
      <w:rFonts w:ascii="Symbol" w:hAnsi="Symbol"/>
      <w:color w:val="auto"/>
      <w:sz w:val="20"/>
    </w:rPr>
  </w:style>
  <w:style w:type="character" w:customStyle="1" w:styleId="WW8Num124z1">
    <w:name w:val="WW8Num124z1"/>
    <w:uiPriority w:val="99"/>
    <w:rsid w:val="00514000"/>
    <w:rPr>
      <w:rFonts w:ascii="Courier New" w:hAnsi="Courier New"/>
      <w:sz w:val="20"/>
    </w:rPr>
  </w:style>
  <w:style w:type="character" w:customStyle="1" w:styleId="WW8Num124z2">
    <w:name w:val="WW8Num124z2"/>
    <w:uiPriority w:val="99"/>
    <w:rsid w:val="00514000"/>
    <w:rPr>
      <w:rFonts w:ascii="Wingdings" w:hAnsi="Wingdings"/>
      <w:sz w:val="20"/>
    </w:rPr>
  </w:style>
  <w:style w:type="character" w:customStyle="1" w:styleId="WW8Num125z0">
    <w:name w:val="WW8Num125z0"/>
    <w:uiPriority w:val="99"/>
    <w:rsid w:val="00514000"/>
    <w:rPr>
      <w:rFonts w:ascii="Symbol" w:hAnsi="Symbol"/>
      <w:color w:val="auto"/>
    </w:rPr>
  </w:style>
  <w:style w:type="character" w:customStyle="1" w:styleId="WW8Num125z1">
    <w:name w:val="WW8Num125z1"/>
    <w:uiPriority w:val="99"/>
    <w:rsid w:val="00514000"/>
    <w:rPr>
      <w:rFonts w:ascii="Courier New" w:hAnsi="Courier New"/>
    </w:rPr>
  </w:style>
  <w:style w:type="character" w:customStyle="1" w:styleId="WW8Num125z2">
    <w:name w:val="WW8Num125z2"/>
    <w:uiPriority w:val="99"/>
    <w:rsid w:val="00514000"/>
    <w:rPr>
      <w:rFonts w:ascii="Wingdings" w:hAnsi="Wingdings"/>
    </w:rPr>
  </w:style>
  <w:style w:type="character" w:customStyle="1" w:styleId="WW8Num125z3">
    <w:name w:val="WW8Num125z3"/>
    <w:uiPriority w:val="99"/>
    <w:rsid w:val="00514000"/>
    <w:rPr>
      <w:rFonts w:ascii="Symbol" w:hAnsi="Symbol"/>
    </w:rPr>
  </w:style>
  <w:style w:type="character" w:customStyle="1" w:styleId="WW8Num126z0">
    <w:name w:val="WW8Num126z0"/>
    <w:uiPriority w:val="99"/>
    <w:rsid w:val="00514000"/>
    <w:rPr>
      <w:rFonts w:ascii="Symbol" w:hAnsi="Symbol"/>
      <w:color w:val="auto"/>
      <w:sz w:val="20"/>
    </w:rPr>
  </w:style>
  <w:style w:type="character" w:customStyle="1" w:styleId="WW8Num126z1">
    <w:name w:val="WW8Num126z1"/>
    <w:uiPriority w:val="99"/>
    <w:rsid w:val="00514000"/>
    <w:rPr>
      <w:rFonts w:ascii="Courier New" w:hAnsi="Courier New"/>
      <w:sz w:val="20"/>
    </w:rPr>
  </w:style>
  <w:style w:type="character" w:customStyle="1" w:styleId="WW8Num126z2">
    <w:name w:val="WW8Num126z2"/>
    <w:uiPriority w:val="99"/>
    <w:rsid w:val="00514000"/>
    <w:rPr>
      <w:rFonts w:ascii="Wingdings" w:hAnsi="Wingdings"/>
      <w:sz w:val="20"/>
    </w:rPr>
  </w:style>
  <w:style w:type="character" w:customStyle="1" w:styleId="WW8Num127z0">
    <w:name w:val="WW8Num127z0"/>
    <w:uiPriority w:val="99"/>
    <w:rsid w:val="00514000"/>
    <w:rPr>
      <w:rFonts w:ascii="Symbol" w:hAnsi="Symbol"/>
      <w:color w:val="auto"/>
    </w:rPr>
  </w:style>
  <w:style w:type="character" w:customStyle="1" w:styleId="WW8Num127z2">
    <w:name w:val="WW8Num127z2"/>
    <w:uiPriority w:val="99"/>
    <w:rsid w:val="00514000"/>
    <w:rPr>
      <w:rFonts w:ascii="Wingdings" w:hAnsi="Wingdings"/>
    </w:rPr>
  </w:style>
  <w:style w:type="character" w:customStyle="1" w:styleId="WW8Num127z3">
    <w:name w:val="WW8Num127z3"/>
    <w:uiPriority w:val="99"/>
    <w:rsid w:val="00514000"/>
    <w:rPr>
      <w:rFonts w:ascii="Symbol" w:hAnsi="Symbol"/>
    </w:rPr>
  </w:style>
  <w:style w:type="character" w:customStyle="1" w:styleId="WW8Num127z4">
    <w:name w:val="WW8Num127z4"/>
    <w:uiPriority w:val="99"/>
    <w:rsid w:val="00514000"/>
    <w:rPr>
      <w:rFonts w:ascii="Courier New" w:hAnsi="Courier New"/>
    </w:rPr>
  </w:style>
  <w:style w:type="character" w:customStyle="1" w:styleId="WW8Num128z0">
    <w:name w:val="WW8Num128z0"/>
    <w:uiPriority w:val="99"/>
    <w:rsid w:val="00514000"/>
    <w:rPr>
      <w:rFonts w:ascii="Symbol" w:hAnsi="Symbol"/>
    </w:rPr>
  </w:style>
  <w:style w:type="character" w:customStyle="1" w:styleId="WW8Num128z1">
    <w:name w:val="WW8Num128z1"/>
    <w:uiPriority w:val="99"/>
    <w:rsid w:val="00514000"/>
    <w:rPr>
      <w:rFonts w:ascii="Courier New" w:hAnsi="Courier New"/>
    </w:rPr>
  </w:style>
  <w:style w:type="character" w:customStyle="1" w:styleId="WW8Num128z2">
    <w:name w:val="WW8Num128z2"/>
    <w:uiPriority w:val="99"/>
    <w:rsid w:val="00514000"/>
    <w:rPr>
      <w:rFonts w:ascii="Wingdings" w:hAnsi="Wingdings"/>
    </w:rPr>
  </w:style>
  <w:style w:type="character" w:customStyle="1" w:styleId="WW8Num129z0">
    <w:name w:val="WW8Num129z0"/>
    <w:uiPriority w:val="99"/>
    <w:rsid w:val="00514000"/>
    <w:rPr>
      <w:rFonts w:ascii="Symbol" w:hAnsi="Symbol"/>
    </w:rPr>
  </w:style>
  <w:style w:type="character" w:customStyle="1" w:styleId="WW8Num129z1">
    <w:name w:val="WW8Num129z1"/>
    <w:uiPriority w:val="99"/>
    <w:rsid w:val="00514000"/>
    <w:rPr>
      <w:rFonts w:ascii="Courier New" w:hAnsi="Courier New"/>
    </w:rPr>
  </w:style>
  <w:style w:type="character" w:customStyle="1" w:styleId="WW8Num129z2">
    <w:name w:val="WW8Num129z2"/>
    <w:uiPriority w:val="99"/>
    <w:rsid w:val="00514000"/>
    <w:rPr>
      <w:rFonts w:ascii="Wingdings" w:hAnsi="Wingdings"/>
    </w:rPr>
  </w:style>
  <w:style w:type="character" w:customStyle="1" w:styleId="WW8Num130z0">
    <w:name w:val="WW8Num130z0"/>
    <w:uiPriority w:val="99"/>
    <w:rsid w:val="00514000"/>
    <w:rPr>
      <w:rFonts w:ascii="Symbol" w:hAnsi="Symbol"/>
      <w:color w:val="auto"/>
      <w:sz w:val="20"/>
    </w:rPr>
  </w:style>
  <w:style w:type="character" w:customStyle="1" w:styleId="WW8Num130z1">
    <w:name w:val="WW8Num130z1"/>
    <w:uiPriority w:val="99"/>
    <w:rsid w:val="00514000"/>
    <w:rPr>
      <w:rFonts w:ascii="Courier New" w:hAnsi="Courier New"/>
      <w:sz w:val="20"/>
    </w:rPr>
  </w:style>
  <w:style w:type="character" w:customStyle="1" w:styleId="WW8Num130z2">
    <w:name w:val="WW8Num130z2"/>
    <w:uiPriority w:val="99"/>
    <w:rsid w:val="00514000"/>
    <w:rPr>
      <w:rFonts w:ascii="Wingdings" w:hAnsi="Wingdings"/>
      <w:sz w:val="20"/>
    </w:rPr>
  </w:style>
  <w:style w:type="character" w:customStyle="1" w:styleId="WW8Num131z0">
    <w:name w:val="WW8Num131z0"/>
    <w:uiPriority w:val="99"/>
    <w:rsid w:val="00514000"/>
    <w:rPr>
      <w:rFonts w:ascii="Symbol" w:hAnsi="Symbol"/>
      <w:b/>
      <w:color w:val="auto"/>
    </w:rPr>
  </w:style>
  <w:style w:type="character" w:customStyle="1" w:styleId="WW8Num131z1">
    <w:name w:val="WW8Num131z1"/>
    <w:uiPriority w:val="99"/>
    <w:rsid w:val="00514000"/>
    <w:rPr>
      <w:rFonts w:ascii="Courier New" w:hAnsi="Courier New"/>
    </w:rPr>
  </w:style>
  <w:style w:type="character" w:customStyle="1" w:styleId="WW8Num131z2">
    <w:name w:val="WW8Num131z2"/>
    <w:uiPriority w:val="99"/>
    <w:rsid w:val="00514000"/>
    <w:rPr>
      <w:rFonts w:ascii="Wingdings" w:hAnsi="Wingdings"/>
    </w:rPr>
  </w:style>
  <w:style w:type="character" w:customStyle="1" w:styleId="WW8Num131z3">
    <w:name w:val="WW8Num131z3"/>
    <w:uiPriority w:val="99"/>
    <w:rsid w:val="00514000"/>
    <w:rPr>
      <w:rFonts w:ascii="Symbol" w:hAnsi="Symbol"/>
    </w:rPr>
  </w:style>
  <w:style w:type="character" w:customStyle="1" w:styleId="WW8Num132z0">
    <w:name w:val="WW8Num132z0"/>
    <w:uiPriority w:val="99"/>
    <w:rsid w:val="00514000"/>
    <w:rPr>
      <w:rFonts w:ascii="Symbol" w:hAnsi="Symbol"/>
      <w:color w:val="auto"/>
      <w:sz w:val="20"/>
    </w:rPr>
  </w:style>
  <w:style w:type="character" w:customStyle="1" w:styleId="WW8Num132z1">
    <w:name w:val="WW8Num132z1"/>
    <w:uiPriority w:val="99"/>
    <w:rsid w:val="00514000"/>
    <w:rPr>
      <w:rFonts w:ascii="Courier New" w:hAnsi="Courier New"/>
      <w:sz w:val="20"/>
    </w:rPr>
  </w:style>
  <w:style w:type="character" w:customStyle="1" w:styleId="WW8Num132z2">
    <w:name w:val="WW8Num132z2"/>
    <w:uiPriority w:val="99"/>
    <w:rsid w:val="00514000"/>
    <w:rPr>
      <w:rFonts w:ascii="Wingdings" w:hAnsi="Wingdings"/>
      <w:sz w:val="20"/>
    </w:rPr>
  </w:style>
  <w:style w:type="character" w:customStyle="1" w:styleId="WW8Num133z0">
    <w:name w:val="WW8Num133z0"/>
    <w:uiPriority w:val="99"/>
    <w:rsid w:val="00514000"/>
    <w:rPr>
      <w:rFonts w:ascii="Symbol" w:hAnsi="Symbol"/>
      <w:color w:val="auto"/>
      <w:sz w:val="20"/>
    </w:rPr>
  </w:style>
  <w:style w:type="character" w:customStyle="1" w:styleId="WW8Num133z1">
    <w:name w:val="WW8Num133z1"/>
    <w:uiPriority w:val="99"/>
    <w:rsid w:val="00514000"/>
    <w:rPr>
      <w:rFonts w:ascii="Courier New" w:hAnsi="Courier New"/>
      <w:sz w:val="20"/>
    </w:rPr>
  </w:style>
  <w:style w:type="character" w:customStyle="1" w:styleId="WW8Num133z2">
    <w:name w:val="WW8Num133z2"/>
    <w:uiPriority w:val="99"/>
    <w:rsid w:val="00514000"/>
    <w:rPr>
      <w:rFonts w:ascii="Wingdings" w:hAnsi="Wingdings"/>
      <w:sz w:val="20"/>
    </w:rPr>
  </w:style>
  <w:style w:type="character" w:customStyle="1" w:styleId="WW8Num134z0">
    <w:name w:val="WW8Num134z0"/>
    <w:uiPriority w:val="99"/>
    <w:rsid w:val="00514000"/>
    <w:rPr>
      <w:rFonts w:ascii="Symbol" w:hAnsi="Symbol"/>
      <w:color w:val="auto"/>
    </w:rPr>
  </w:style>
  <w:style w:type="character" w:customStyle="1" w:styleId="WW8Num134z1">
    <w:name w:val="WW8Num134z1"/>
    <w:uiPriority w:val="99"/>
    <w:rsid w:val="00514000"/>
    <w:rPr>
      <w:rFonts w:ascii="Courier New" w:hAnsi="Courier New"/>
    </w:rPr>
  </w:style>
  <w:style w:type="character" w:customStyle="1" w:styleId="WW8Num134z2">
    <w:name w:val="WW8Num134z2"/>
    <w:uiPriority w:val="99"/>
    <w:rsid w:val="00514000"/>
    <w:rPr>
      <w:rFonts w:ascii="Wingdings" w:hAnsi="Wingdings"/>
    </w:rPr>
  </w:style>
  <w:style w:type="character" w:customStyle="1" w:styleId="WW8Num134z3">
    <w:name w:val="WW8Num134z3"/>
    <w:uiPriority w:val="99"/>
    <w:rsid w:val="00514000"/>
    <w:rPr>
      <w:rFonts w:ascii="Symbol" w:hAnsi="Symbol"/>
    </w:rPr>
  </w:style>
  <w:style w:type="character" w:customStyle="1" w:styleId="WW8Num135z0">
    <w:name w:val="WW8Num135z0"/>
    <w:uiPriority w:val="99"/>
    <w:rsid w:val="00514000"/>
    <w:rPr>
      <w:rFonts w:ascii="Symbol" w:hAnsi="Symbol"/>
      <w:color w:val="auto"/>
    </w:rPr>
  </w:style>
  <w:style w:type="character" w:customStyle="1" w:styleId="WW8Num135z1">
    <w:name w:val="WW8Num135z1"/>
    <w:uiPriority w:val="99"/>
    <w:rsid w:val="00514000"/>
    <w:rPr>
      <w:rFonts w:ascii="Courier New" w:hAnsi="Courier New"/>
    </w:rPr>
  </w:style>
  <w:style w:type="character" w:customStyle="1" w:styleId="WW8Num135z2">
    <w:name w:val="WW8Num135z2"/>
    <w:uiPriority w:val="99"/>
    <w:rsid w:val="00514000"/>
    <w:rPr>
      <w:rFonts w:ascii="Wingdings" w:hAnsi="Wingdings"/>
    </w:rPr>
  </w:style>
  <w:style w:type="character" w:customStyle="1" w:styleId="WW8Num135z3">
    <w:name w:val="WW8Num135z3"/>
    <w:uiPriority w:val="99"/>
    <w:rsid w:val="00514000"/>
    <w:rPr>
      <w:rFonts w:ascii="Symbol" w:hAnsi="Symbol"/>
    </w:rPr>
  </w:style>
  <w:style w:type="character" w:customStyle="1" w:styleId="WW8Num136z0">
    <w:name w:val="WW8Num136z0"/>
    <w:uiPriority w:val="99"/>
    <w:rsid w:val="00514000"/>
    <w:rPr>
      <w:rFonts w:ascii="Symbol" w:hAnsi="Symbol"/>
      <w:color w:val="auto"/>
    </w:rPr>
  </w:style>
  <w:style w:type="character" w:customStyle="1" w:styleId="WW8Num136z1">
    <w:name w:val="WW8Num136z1"/>
    <w:uiPriority w:val="99"/>
    <w:rsid w:val="00514000"/>
    <w:rPr>
      <w:rFonts w:ascii="Courier New" w:hAnsi="Courier New"/>
    </w:rPr>
  </w:style>
  <w:style w:type="character" w:customStyle="1" w:styleId="WW8Num136z2">
    <w:name w:val="WW8Num136z2"/>
    <w:uiPriority w:val="99"/>
    <w:rsid w:val="00514000"/>
    <w:rPr>
      <w:rFonts w:ascii="Wingdings" w:hAnsi="Wingdings"/>
    </w:rPr>
  </w:style>
  <w:style w:type="character" w:customStyle="1" w:styleId="WW8Num136z3">
    <w:name w:val="WW8Num136z3"/>
    <w:uiPriority w:val="99"/>
    <w:rsid w:val="00514000"/>
    <w:rPr>
      <w:rFonts w:ascii="Symbol" w:hAnsi="Symbol"/>
    </w:rPr>
  </w:style>
  <w:style w:type="character" w:customStyle="1" w:styleId="WW8Num137z0">
    <w:name w:val="WW8Num137z0"/>
    <w:uiPriority w:val="99"/>
    <w:rsid w:val="00514000"/>
    <w:rPr>
      <w:rFonts w:ascii="Symbol" w:hAnsi="Symbol"/>
      <w:color w:val="auto"/>
    </w:rPr>
  </w:style>
  <w:style w:type="character" w:customStyle="1" w:styleId="WW8Num137z1">
    <w:name w:val="WW8Num137z1"/>
    <w:uiPriority w:val="99"/>
    <w:rsid w:val="00514000"/>
    <w:rPr>
      <w:rFonts w:ascii="Courier New" w:hAnsi="Courier New"/>
    </w:rPr>
  </w:style>
  <w:style w:type="character" w:customStyle="1" w:styleId="WW8Num137z2">
    <w:name w:val="WW8Num137z2"/>
    <w:uiPriority w:val="99"/>
    <w:rsid w:val="00514000"/>
    <w:rPr>
      <w:rFonts w:ascii="Wingdings" w:hAnsi="Wingdings"/>
    </w:rPr>
  </w:style>
  <w:style w:type="character" w:customStyle="1" w:styleId="WW8Num137z3">
    <w:name w:val="WW8Num137z3"/>
    <w:uiPriority w:val="99"/>
    <w:rsid w:val="00514000"/>
    <w:rPr>
      <w:rFonts w:ascii="Symbol" w:hAnsi="Symbol"/>
    </w:rPr>
  </w:style>
  <w:style w:type="character" w:customStyle="1" w:styleId="WW8Num138z0">
    <w:name w:val="WW8Num138z0"/>
    <w:uiPriority w:val="99"/>
    <w:rsid w:val="00514000"/>
    <w:rPr>
      <w:rFonts w:ascii="Symbol" w:hAnsi="Symbol"/>
      <w:color w:val="auto"/>
    </w:rPr>
  </w:style>
  <w:style w:type="character" w:customStyle="1" w:styleId="WW8Num138z1">
    <w:name w:val="WW8Num138z1"/>
    <w:uiPriority w:val="99"/>
    <w:rsid w:val="00514000"/>
    <w:rPr>
      <w:rFonts w:ascii="Courier New" w:hAnsi="Courier New"/>
    </w:rPr>
  </w:style>
  <w:style w:type="character" w:customStyle="1" w:styleId="WW8Num138z2">
    <w:name w:val="WW8Num138z2"/>
    <w:uiPriority w:val="99"/>
    <w:rsid w:val="00514000"/>
    <w:rPr>
      <w:rFonts w:ascii="Wingdings" w:hAnsi="Wingdings"/>
    </w:rPr>
  </w:style>
  <w:style w:type="character" w:customStyle="1" w:styleId="WW8Num138z3">
    <w:name w:val="WW8Num138z3"/>
    <w:uiPriority w:val="99"/>
    <w:rsid w:val="00514000"/>
    <w:rPr>
      <w:rFonts w:ascii="Symbol" w:hAnsi="Symbol"/>
    </w:rPr>
  </w:style>
  <w:style w:type="character" w:customStyle="1" w:styleId="WW8Num139z1">
    <w:name w:val="WW8Num139z1"/>
    <w:uiPriority w:val="99"/>
    <w:rsid w:val="00514000"/>
    <w:rPr>
      <w:rFonts w:ascii="Symbol" w:hAnsi="Symbol"/>
    </w:rPr>
  </w:style>
  <w:style w:type="character" w:customStyle="1" w:styleId="WW8Num140z0">
    <w:name w:val="WW8Num140z0"/>
    <w:uiPriority w:val="99"/>
    <w:rsid w:val="00514000"/>
    <w:rPr>
      <w:rFonts w:ascii="Symbol" w:hAnsi="Symbol"/>
      <w:sz w:val="20"/>
    </w:rPr>
  </w:style>
  <w:style w:type="character" w:customStyle="1" w:styleId="WW8Num140z1">
    <w:name w:val="WW8Num140z1"/>
    <w:uiPriority w:val="99"/>
    <w:rsid w:val="00514000"/>
    <w:rPr>
      <w:rFonts w:ascii="Courier New" w:hAnsi="Courier New"/>
      <w:sz w:val="20"/>
    </w:rPr>
  </w:style>
  <w:style w:type="character" w:customStyle="1" w:styleId="WW8Num140z2">
    <w:name w:val="WW8Num140z2"/>
    <w:uiPriority w:val="99"/>
    <w:rsid w:val="00514000"/>
    <w:rPr>
      <w:rFonts w:ascii="Wingdings" w:hAnsi="Wingdings"/>
      <w:sz w:val="20"/>
    </w:rPr>
  </w:style>
  <w:style w:type="character" w:customStyle="1" w:styleId="WW8Num141z0">
    <w:name w:val="WW8Num141z0"/>
    <w:uiPriority w:val="99"/>
    <w:rsid w:val="00514000"/>
    <w:rPr>
      <w:rFonts w:ascii="Symbol" w:hAnsi="Symbol"/>
      <w:color w:val="auto"/>
      <w:sz w:val="20"/>
    </w:rPr>
  </w:style>
  <w:style w:type="character" w:customStyle="1" w:styleId="WW8Num141z1">
    <w:name w:val="WW8Num141z1"/>
    <w:uiPriority w:val="99"/>
    <w:rsid w:val="00514000"/>
    <w:rPr>
      <w:rFonts w:ascii="Courier New" w:hAnsi="Courier New"/>
      <w:sz w:val="20"/>
    </w:rPr>
  </w:style>
  <w:style w:type="character" w:customStyle="1" w:styleId="WW8Num141z2">
    <w:name w:val="WW8Num141z2"/>
    <w:uiPriority w:val="99"/>
    <w:rsid w:val="00514000"/>
    <w:rPr>
      <w:rFonts w:ascii="Wingdings" w:hAnsi="Wingdings"/>
      <w:sz w:val="20"/>
    </w:rPr>
  </w:style>
  <w:style w:type="character" w:customStyle="1" w:styleId="WW8Num142z0">
    <w:name w:val="WW8Num142z0"/>
    <w:uiPriority w:val="99"/>
    <w:rsid w:val="00514000"/>
    <w:rPr>
      <w:rFonts w:ascii="Symbol" w:hAnsi="Symbol"/>
      <w:color w:val="auto"/>
    </w:rPr>
  </w:style>
  <w:style w:type="character" w:customStyle="1" w:styleId="WW8Num142z2">
    <w:name w:val="WW8Num142z2"/>
    <w:uiPriority w:val="99"/>
    <w:rsid w:val="00514000"/>
    <w:rPr>
      <w:rFonts w:ascii="Wingdings" w:hAnsi="Wingdings"/>
    </w:rPr>
  </w:style>
  <w:style w:type="character" w:customStyle="1" w:styleId="WW8Num142z3">
    <w:name w:val="WW8Num142z3"/>
    <w:uiPriority w:val="99"/>
    <w:rsid w:val="00514000"/>
    <w:rPr>
      <w:rFonts w:ascii="Symbol" w:hAnsi="Symbol"/>
    </w:rPr>
  </w:style>
  <w:style w:type="character" w:customStyle="1" w:styleId="WW8Num142z4">
    <w:name w:val="WW8Num142z4"/>
    <w:uiPriority w:val="99"/>
    <w:rsid w:val="00514000"/>
    <w:rPr>
      <w:rFonts w:ascii="Courier New" w:hAnsi="Courier New"/>
    </w:rPr>
  </w:style>
  <w:style w:type="character" w:customStyle="1" w:styleId="WW8Num143z0">
    <w:name w:val="WW8Num143z0"/>
    <w:uiPriority w:val="99"/>
    <w:rsid w:val="00514000"/>
    <w:rPr>
      <w:rFonts w:ascii="Symbol" w:hAnsi="Symbol"/>
      <w:color w:val="auto"/>
      <w:sz w:val="20"/>
    </w:rPr>
  </w:style>
  <w:style w:type="character" w:customStyle="1" w:styleId="WW8Num143z1">
    <w:name w:val="WW8Num143z1"/>
    <w:uiPriority w:val="99"/>
    <w:rsid w:val="00514000"/>
    <w:rPr>
      <w:rFonts w:ascii="Courier New" w:hAnsi="Courier New"/>
      <w:sz w:val="20"/>
    </w:rPr>
  </w:style>
  <w:style w:type="character" w:customStyle="1" w:styleId="WW8Num143z2">
    <w:name w:val="WW8Num143z2"/>
    <w:uiPriority w:val="99"/>
    <w:rsid w:val="00514000"/>
    <w:rPr>
      <w:rFonts w:ascii="Wingdings" w:hAnsi="Wingdings"/>
      <w:sz w:val="20"/>
    </w:rPr>
  </w:style>
  <w:style w:type="character" w:customStyle="1" w:styleId="WW8Num144z0">
    <w:name w:val="WW8Num144z0"/>
    <w:uiPriority w:val="99"/>
    <w:rsid w:val="00514000"/>
    <w:rPr>
      <w:rFonts w:ascii="Wingdings" w:hAnsi="Wingdings"/>
    </w:rPr>
  </w:style>
  <w:style w:type="character" w:customStyle="1" w:styleId="WW8Num144z1">
    <w:name w:val="WW8Num144z1"/>
    <w:uiPriority w:val="99"/>
    <w:rsid w:val="00514000"/>
    <w:rPr>
      <w:rFonts w:ascii="Courier New" w:hAnsi="Courier New"/>
    </w:rPr>
  </w:style>
  <w:style w:type="character" w:customStyle="1" w:styleId="WW8Num144z3">
    <w:name w:val="WW8Num144z3"/>
    <w:uiPriority w:val="99"/>
    <w:rsid w:val="00514000"/>
    <w:rPr>
      <w:rFonts w:ascii="Symbol" w:hAnsi="Symbol"/>
    </w:rPr>
  </w:style>
  <w:style w:type="character" w:customStyle="1" w:styleId="WW8Num145z0">
    <w:name w:val="WW8Num145z0"/>
    <w:uiPriority w:val="99"/>
    <w:rsid w:val="00514000"/>
    <w:rPr>
      <w:rFonts w:ascii="Symbol" w:hAnsi="Symbol"/>
      <w:color w:val="auto"/>
    </w:rPr>
  </w:style>
  <w:style w:type="character" w:customStyle="1" w:styleId="WW8Num145z1">
    <w:name w:val="WW8Num145z1"/>
    <w:uiPriority w:val="99"/>
    <w:rsid w:val="00514000"/>
    <w:rPr>
      <w:rFonts w:ascii="Courier New" w:hAnsi="Courier New"/>
    </w:rPr>
  </w:style>
  <w:style w:type="character" w:customStyle="1" w:styleId="WW8Num145z2">
    <w:name w:val="WW8Num145z2"/>
    <w:uiPriority w:val="99"/>
    <w:rsid w:val="00514000"/>
    <w:rPr>
      <w:rFonts w:ascii="Wingdings" w:hAnsi="Wingdings"/>
    </w:rPr>
  </w:style>
  <w:style w:type="character" w:customStyle="1" w:styleId="WW8Num145z3">
    <w:name w:val="WW8Num145z3"/>
    <w:uiPriority w:val="99"/>
    <w:rsid w:val="00514000"/>
    <w:rPr>
      <w:rFonts w:ascii="Symbol" w:hAnsi="Symbol"/>
    </w:rPr>
  </w:style>
  <w:style w:type="character" w:customStyle="1" w:styleId="WW8Num146z0">
    <w:name w:val="WW8Num146z0"/>
    <w:uiPriority w:val="99"/>
    <w:rsid w:val="00514000"/>
    <w:rPr>
      <w:rFonts w:ascii="Symbol" w:hAnsi="Symbol"/>
      <w:color w:val="auto"/>
      <w:sz w:val="20"/>
    </w:rPr>
  </w:style>
  <w:style w:type="character" w:customStyle="1" w:styleId="WW8Num146z1">
    <w:name w:val="WW8Num146z1"/>
    <w:uiPriority w:val="99"/>
    <w:rsid w:val="00514000"/>
    <w:rPr>
      <w:rFonts w:ascii="Courier New" w:hAnsi="Courier New"/>
      <w:sz w:val="20"/>
    </w:rPr>
  </w:style>
  <w:style w:type="character" w:customStyle="1" w:styleId="WW8Num146z2">
    <w:name w:val="WW8Num146z2"/>
    <w:uiPriority w:val="99"/>
    <w:rsid w:val="00514000"/>
    <w:rPr>
      <w:rFonts w:ascii="Wingdings" w:hAnsi="Wingdings"/>
      <w:sz w:val="20"/>
    </w:rPr>
  </w:style>
  <w:style w:type="character" w:customStyle="1" w:styleId="WW8Num147z0">
    <w:name w:val="WW8Num147z0"/>
    <w:uiPriority w:val="99"/>
    <w:rsid w:val="00514000"/>
    <w:rPr>
      <w:rFonts w:ascii="Wingdings" w:hAnsi="Wingdings"/>
    </w:rPr>
  </w:style>
  <w:style w:type="character" w:customStyle="1" w:styleId="WW8Num147z1">
    <w:name w:val="WW8Num147z1"/>
    <w:uiPriority w:val="99"/>
    <w:rsid w:val="00514000"/>
    <w:rPr>
      <w:rFonts w:ascii="Courier New" w:hAnsi="Courier New"/>
    </w:rPr>
  </w:style>
  <w:style w:type="character" w:customStyle="1" w:styleId="WW8Num147z3">
    <w:name w:val="WW8Num147z3"/>
    <w:uiPriority w:val="99"/>
    <w:rsid w:val="00514000"/>
    <w:rPr>
      <w:rFonts w:ascii="Symbol" w:hAnsi="Symbol"/>
    </w:rPr>
  </w:style>
  <w:style w:type="character" w:customStyle="1" w:styleId="WW8Num148z0">
    <w:name w:val="WW8Num148z0"/>
    <w:uiPriority w:val="99"/>
    <w:rsid w:val="00514000"/>
    <w:rPr>
      <w:rFonts w:ascii="Symbol" w:hAnsi="Symbol"/>
      <w:color w:val="auto"/>
      <w:sz w:val="20"/>
    </w:rPr>
  </w:style>
  <w:style w:type="character" w:customStyle="1" w:styleId="WW8Num148z1">
    <w:name w:val="WW8Num148z1"/>
    <w:uiPriority w:val="99"/>
    <w:rsid w:val="00514000"/>
    <w:rPr>
      <w:rFonts w:ascii="Courier New" w:hAnsi="Courier New"/>
      <w:sz w:val="20"/>
    </w:rPr>
  </w:style>
  <w:style w:type="character" w:customStyle="1" w:styleId="WW8Num148z2">
    <w:name w:val="WW8Num148z2"/>
    <w:uiPriority w:val="99"/>
    <w:rsid w:val="00514000"/>
    <w:rPr>
      <w:rFonts w:ascii="Wingdings" w:hAnsi="Wingdings"/>
      <w:sz w:val="20"/>
    </w:rPr>
  </w:style>
  <w:style w:type="character" w:customStyle="1" w:styleId="WW8Num149z0">
    <w:name w:val="WW8Num149z0"/>
    <w:uiPriority w:val="99"/>
    <w:rsid w:val="00514000"/>
    <w:rPr>
      <w:rFonts w:ascii="Wingdings" w:hAnsi="Wingdings"/>
    </w:rPr>
  </w:style>
  <w:style w:type="character" w:customStyle="1" w:styleId="WW8Num149z1">
    <w:name w:val="WW8Num149z1"/>
    <w:uiPriority w:val="99"/>
    <w:rsid w:val="00514000"/>
    <w:rPr>
      <w:rFonts w:ascii="Courier New" w:hAnsi="Courier New"/>
    </w:rPr>
  </w:style>
  <w:style w:type="character" w:customStyle="1" w:styleId="WW8Num149z3">
    <w:name w:val="WW8Num149z3"/>
    <w:uiPriority w:val="99"/>
    <w:rsid w:val="00514000"/>
    <w:rPr>
      <w:rFonts w:ascii="Symbol" w:hAnsi="Symbol"/>
    </w:rPr>
  </w:style>
  <w:style w:type="character" w:customStyle="1" w:styleId="WW8Num150z0">
    <w:name w:val="WW8Num150z0"/>
    <w:uiPriority w:val="99"/>
    <w:rsid w:val="00514000"/>
    <w:rPr>
      <w:rFonts w:ascii="Symbol" w:hAnsi="Symbol"/>
      <w:color w:val="auto"/>
      <w:sz w:val="20"/>
    </w:rPr>
  </w:style>
  <w:style w:type="character" w:customStyle="1" w:styleId="WW8Num150z1">
    <w:name w:val="WW8Num150z1"/>
    <w:uiPriority w:val="99"/>
    <w:rsid w:val="00514000"/>
    <w:rPr>
      <w:rFonts w:ascii="Courier New" w:hAnsi="Courier New"/>
      <w:sz w:val="20"/>
    </w:rPr>
  </w:style>
  <w:style w:type="character" w:customStyle="1" w:styleId="WW8Num150z2">
    <w:name w:val="WW8Num150z2"/>
    <w:uiPriority w:val="99"/>
    <w:rsid w:val="00514000"/>
    <w:rPr>
      <w:rFonts w:ascii="Wingdings" w:hAnsi="Wingdings"/>
      <w:sz w:val="20"/>
    </w:rPr>
  </w:style>
  <w:style w:type="character" w:customStyle="1" w:styleId="WW8Num151z0">
    <w:name w:val="WW8Num151z0"/>
    <w:uiPriority w:val="99"/>
    <w:rsid w:val="00514000"/>
    <w:rPr>
      <w:rFonts w:ascii="Wingdings" w:hAnsi="Wingdings"/>
    </w:rPr>
  </w:style>
  <w:style w:type="character" w:customStyle="1" w:styleId="WW8Num151z1">
    <w:name w:val="WW8Num151z1"/>
    <w:uiPriority w:val="99"/>
    <w:rsid w:val="00514000"/>
    <w:rPr>
      <w:rFonts w:ascii="Courier New" w:hAnsi="Courier New"/>
    </w:rPr>
  </w:style>
  <w:style w:type="character" w:customStyle="1" w:styleId="WW8Num151z3">
    <w:name w:val="WW8Num151z3"/>
    <w:uiPriority w:val="99"/>
    <w:rsid w:val="00514000"/>
    <w:rPr>
      <w:rFonts w:ascii="Symbol" w:hAnsi="Symbol"/>
    </w:rPr>
  </w:style>
  <w:style w:type="character" w:customStyle="1" w:styleId="WW8Num152z0">
    <w:name w:val="WW8Num152z0"/>
    <w:uiPriority w:val="99"/>
    <w:rsid w:val="00514000"/>
    <w:rPr>
      <w:rFonts w:ascii="Symbol" w:hAnsi="Symbol"/>
    </w:rPr>
  </w:style>
  <w:style w:type="character" w:customStyle="1" w:styleId="WW8Num152z1">
    <w:name w:val="WW8Num152z1"/>
    <w:uiPriority w:val="99"/>
    <w:rsid w:val="00514000"/>
    <w:rPr>
      <w:rFonts w:ascii="Courier New" w:hAnsi="Courier New"/>
    </w:rPr>
  </w:style>
  <w:style w:type="character" w:customStyle="1" w:styleId="WW8Num152z2">
    <w:name w:val="WW8Num152z2"/>
    <w:uiPriority w:val="99"/>
    <w:rsid w:val="00514000"/>
    <w:rPr>
      <w:rFonts w:ascii="Wingdings" w:hAnsi="Wingdings"/>
    </w:rPr>
  </w:style>
  <w:style w:type="character" w:customStyle="1" w:styleId="WW8Num153z0">
    <w:name w:val="WW8Num153z0"/>
    <w:uiPriority w:val="99"/>
    <w:rsid w:val="00514000"/>
    <w:rPr>
      <w:rFonts w:ascii="Symbol" w:hAnsi="Symbol"/>
      <w:color w:val="auto"/>
      <w:sz w:val="20"/>
    </w:rPr>
  </w:style>
  <w:style w:type="character" w:customStyle="1" w:styleId="WW8Num153z1">
    <w:name w:val="WW8Num153z1"/>
    <w:uiPriority w:val="99"/>
    <w:rsid w:val="00514000"/>
    <w:rPr>
      <w:rFonts w:ascii="Courier New" w:hAnsi="Courier New"/>
      <w:sz w:val="20"/>
    </w:rPr>
  </w:style>
  <w:style w:type="character" w:customStyle="1" w:styleId="WW8Num153z2">
    <w:name w:val="WW8Num153z2"/>
    <w:uiPriority w:val="99"/>
    <w:rsid w:val="00514000"/>
    <w:rPr>
      <w:rFonts w:ascii="Wingdings" w:hAnsi="Wingdings"/>
      <w:sz w:val="20"/>
    </w:rPr>
  </w:style>
  <w:style w:type="character" w:customStyle="1" w:styleId="WW8Num154z0">
    <w:name w:val="WW8Num154z0"/>
    <w:uiPriority w:val="99"/>
    <w:rsid w:val="00514000"/>
    <w:rPr>
      <w:rFonts w:ascii="Symbol" w:hAnsi="Symbol"/>
    </w:rPr>
  </w:style>
  <w:style w:type="character" w:customStyle="1" w:styleId="WW8Num154z1">
    <w:name w:val="WW8Num154z1"/>
    <w:uiPriority w:val="99"/>
    <w:rsid w:val="00514000"/>
    <w:rPr>
      <w:rFonts w:ascii="Courier New" w:hAnsi="Courier New"/>
    </w:rPr>
  </w:style>
  <w:style w:type="character" w:customStyle="1" w:styleId="WW8Num154z2">
    <w:name w:val="WW8Num154z2"/>
    <w:uiPriority w:val="99"/>
    <w:rsid w:val="00514000"/>
    <w:rPr>
      <w:rFonts w:ascii="Wingdings" w:hAnsi="Wingdings"/>
    </w:rPr>
  </w:style>
  <w:style w:type="character" w:customStyle="1" w:styleId="WW8Num155z0">
    <w:name w:val="WW8Num155z0"/>
    <w:uiPriority w:val="99"/>
    <w:rsid w:val="00514000"/>
    <w:rPr>
      <w:rFonts w:ascii="Wingdings" w:hAnsi="Wingdings"/>
    </w:rPr>
  </w:style>
  <w:style w:type="character" w:customStyle="1" w:styleId="WW8Num155z1">
    <w:name w:val="WW8Num155z1"/>
    <w:uiPriority w:val="99"/>
    <w:rsid w:val="00514000"/>
    <w:rPr>
      <w:rFonts w:ascii="Courier New" w:hAnsi="Courier New"/>
    </w:rPr>
  </w:style>
  <w:style w:type="character" w:customStyle="1" w:styleId="WW8Num155z3">
    <w:name w:val="WW8Num155z3"/>
    <w:uiPriority w:val="99"/>
    <w:rsid w:val="00514000"/>
    <w:rPr>
      <w:rFonts w:ascii="Symbol" w:hAnsi="Symbol"/>
    </w:rPr>
  </w:style>
  <w:style w:type="character" w:customStyle="1" w:styleId="WW8Num156z0">
    <w:name w:val="WW8Num156z0"/>
    <w:uiPriority w:val="99"/>
    <w:rsid w:val="00514000"/>
    <w:rPr>
      <w:rFonts w:ascii="Courier New" w:hAnsi="Courier New"/>
    </w:rPr>
  </w:style>
  <w:style w:type="character" w:customStyle="1" w:styleId="WW8Num156z2">
    <w:name w:val="WW8Num156z2"/>
    <w:uiPriority w:val="99"/>
    <w:rsid w:val="00514000"/>
    <w:rPr>
      <w:rFonts w:ascii="Wingdings" w:hAnsi="Wingdings"/>
    </w:rPr>
  </w:style>
  <w:style w:type="character" w:customStyle="1" w:styleId="WW8Num156z3">
    <w:name w:val="WW8Num156z3"/>
    <w:uiPriority w:val="99"/>
    <w:rsid w:val="00514000"/>
    <w:rPr>
      <w:rFonts w:ascii="Symbol" w:hAnsi="Symbol"/>
    </w:rPr>
  </w:style>
  <w:style w:type="character" w:customStyle="1" w:styleId="WW8Num157z0">
    <w:name w:val="WW8Num157z0"/>
    <w:uiPriority w:val="99"/>
    <w:rsid w:val="00514000"/>
    <w:rPr>
      <w:rFonts w:ascii="Symbol" w:hAnsi="Symbol"/>
    </w:rPr>
  </w:style>
  <w:style w:type="character" w:customStyle="1" w:styleId="WW8Num157z1">
    <w:name w:val="WW8Num157z1"/>
    <w:uiPriority w:val="99"/>
    <w:rsid w:val="00514000"/>
    <w:rPr>
      <w:rFonts w:ascii="Courier New" w:hAnsi="Courier New"/>
    </w:rPr>
  </w:style>
  <w:style w:type="character" w:customStyle="1" w:styleId="WW8Num157z2">
    <w:name w:val="WW8Num157z2"/>
    <w:uiPriority w:val="99"/>
    <w:rsid w:val="00514000"/>
    <w:rPr>
      <w:rFonts w:ascii="Wingdings" w:hAnsi="Wingdings"/>
    </w:rPr>
  </w:style>
  <w:style w:type="character" w:customStyle="1" w:styleId="WW8Num158z0">
    <w:name w:val="WW8Num158z0"/>
    <w:uiPriority w:val="99"/>
    <w:rsid w:val="00514000"/>
    <w:rPr>
      <w:rFonts w:ascii="Symbol" w:hAnsi="Symbol"/>
      <w:color w:val="auto"/>
      <w:sz w:val="20"/>
    </w:rPr>
  </w:style>
  <w:style w:type="character" w:customStyle="1" w:styleId="WW8Num158z1">
    <w:name w:val="WW8Num158z1"/>
    <w:uiPriority w:val="99"/>
    <w:rsid w:val="00514000"/>
    <w:rPr>
      <w:rFonts w:ascii="Courier New" w:hAnsi="Courier New"/>
      <w:sz w:val="20"/>
    </w:rPr>
  </w:style>
  <w:style w:type="character" w:customStyle="1" w:styleId="WW8Num158z2">
    <w:name w:val="WW8Num158z2"/>
    <w:uiPriority w:val="99"/>
    <w:rsid w:val="00514000"/>
    <w:rPr>
      <w:rFonts w:ascii="Wingdings" w:hAnsi="Wingdings"/>
      <w:sz w:val="20"/>
    </w:rPr>
  </w:style>
  <w:style w:type="character" w:customStyle="1" w:styleId="WW8Num159z0">
    <w:name w:val="WW8Num159z0"/>
    <w:uiPriority w:val="99"/>
    <w:rsid w:val="00514000"/>
    <w:rPr>
      <w:rFonts w:ascii="Wingdings" w:hAnsi="Wingdings"/>
    </w:rPr>
  </w:style>
  <w:style w:type="character" w:customStyle="1" w:styleId="WW8Num159z1">
    <w:name w:val="WW8Num159z1"/>
    <w:uiPriority w:val="99"/>
    <w:rsid w:val="00514000"/>
    <w:rPr>
      <w:rFonts w:ascii="Courier New" w:hAnsi="Courier New"/>
    </w:rPr>
  </w:style>
  <w:style w:type="character" w:customStyle="1" w:styleId="WW8Num159z3">
    <w:name w:val="WW8Num159z3"/>
    <w:uiPriority w:val="99"/>
    <w:rsid w:val="00514000"/>
    <w:rPr>
      <w:rFonts w:ascii="Symbol" w:hAnsi="Symbol"/>
    </w:rPr>
  </w:style>
  <w:style w:type="character" w:customStyle="1" w:styleId="WW8Num160z0">
    <w:name w:val="WW8Num160z0"/>
    <w:uiPriority w:val="99"/>
    <w:rsid w:val="00514000"/>
    <w:rPr>
      <w:rFonts w:ascii="Symbol" w:hAnsi="Symbol"/>
      <w:color w:val="auto"/>
    </w:rPr>
  </w:style>
  <w:style w:type="character" w:customStyle="1" w:styleId="WW8Num160z1">
    <w:name w:val="WW8Num160z1"/>
    <w:uiPriority w:val="99"/>
    <w:rsid w:val="00514000"/>
    <w:rPr>
      <w:rFonts w:ascii="Symbol" w:hAnsi="Symbol"/>
    </w:rPr>
  </w:style>
  <w:style w:type="character" w:customStyle="1" w:styleId="WW8Num161z0">
    <w:name w:val="WW8Num161z0"/>
    <w:uiPriority w:val="99"/>
    <w:rsid w:val="00514000"/>
    <w:rPr>
      <w:rFonts w:ascii="Symbol" w:hAnsi="Symbol"/>
      <w:color w:val="auto"/>
      <w:sz w:val="20"/>
    </w:rPr>
  </w:style>
  <w:style w:type="character" w:customStyle="1" w:styleId="WW8Num161z1">
    <w:name w:val="WW8Num161z1"/>
    <w:uiPriority w:val="99"/>
    <w:rsid w:val="00514000"/>
    <w:rPr>
      <w:rFonts w:ascii="Courier New" w:hAnsi="Courier New"/>
      <w:sz w:val="20"/>
    </w:rPr>
  </w:style>
  <w:style w:type="character" w:customStyle="1" w:styleId="WW8Num161z2">
    <w:name w:val="WW8Num161z2"/>
    <w:uiPriority w:val="99"/>
    <w:rsid w:val="00514000"/>
    <w:rPr>
      <w:rFonts w:ascii="Wingdings" w:hAnsi="Wingdings"/>
      <w:sz w:val="20"/>
    </w:rPr>
  </w:style>
  <w:style w:type="character" w:customStyle="1" w:styleId="WW8Num162z0">
    <w:name w:val="WW8Num162z0"/>
    <w:uiPriority w:val="99"/>
    <w:rsid w:val="00514000"/>
    <w:rPr>
      <w:rFonts w:ascii="Symbol" w:hAnsi="Symbol"/>
      <w:color w:val="auto"/>
      <w:sz w:val="20"/>
    </w:rPr>
  </w:style>
  <w:style w:type="character" w:customStyle="1" w:styleId="WW8Num162z1">
    <w:name w:val="WW8Num162z1"/>
    <w:uiPriority w:val="99"/>
    <w:rsid w:val="00514000"/>
    <w:rPr>
      <w:rFonts w:ascii="Courier New" w:hAnsi="Courier New"/>
      <w:sz w:val="20"/>
    </w:rPr>
  </w:style>
  <w:style w:type="character" w:customStyle="1" w:styleId="WW8Num162z2">
    <w:name w:val="WW8Num162z2"/>
    <w:uiPriority w:val="99"/>
    <w:rsid w:val="00514000"/>
    <w:rPr>
      <w:rFonts w:ascii="Wingdings" w:hAnsi="Wingdings"/>
      <w:sz w:val="20"/>
    </w:rPr>
  </w:style>
  <w:style w:type="character" w:customStyle="1" w:styleId="WW8Num164z0">
    <w:name w:val="WW8Num164z0"/>
    <w:uiPriority w:val="99"/>
    <w:rsid w:val="00514000"/>
    <w:rPr>
      <w:rFonts w:ascii="Times New Roman" w:hAnsi="Times New Roman"/>
    </w:rPr>
  </w:style>
  <w:style w:type="character" w:customStyle="1" w:styleId="WW8Num164z1">
    <w:name w:val="WW8Num164z1"/>
    <w:uiPriority w:val="99"/>
    <w:rsid w:val="00514000"/>
    <w:rPr>
      <w:rFonts w:ascii="Courier New" w:hAnsi="Courier New"/>
    </w:rPr>
  </w:style>
  <w:style w:type="character" w:customStyle="1" w:styleId="WW8Num164z2">
    <w:name w:val="WW8Num164z2"/>
    <w:uiPriority w:val="99"/>
    <w:rsid w:val="00514000"/>
    <w:rPr>
      <w:rFonts w:ascii="Wingdings" w:hAnsi="Wingdings"/>
    </w:rPr>
  </w:style>
  <w:style w:type="character" w:customStyle="1" w:styleId="WW8Num164z3">
    <w:name w:val="WW8Num164z3"/>
    <w:uiPriority w:val="99"/>
    <w:rsid w:val="00514000"/>
    <w:rPr>
      <w:rFonts w:ascii="Symbol" w:hAnsi="Symbol"/>
    </w:rPr>
  </w:style>
  <w:style w:type="character" w:customStyle="1" w:styleId="WW8Num165z0">
    <w:name w:val="WW8Num165z0"/>
    <w:uiPriority w:val="99"/>
    <w:rsid w:val="00514000"/>
    <w:rPr>
      <w:rFonts w:ascii="Wingdings" w:hAnsi="Wingdings"/>
    </w:rPr>
  </w:style>
  <w:style w:type="character" w:customStyle="1" w:styleId="WW8Num165z1">
    <w:name w:val="WW8Num165z1"/>
    <w:uiPriority w:val="99"/>
    <w:rsid w:val="00514000"/>
    <w:rPr>
      <w:rFonts w:ascii="Courier New" w:hAnsi="Courier New"/>
    </w:rPr>
  </w:style>
  <w:style w:type="character" w:customStyle="1" w:styleId="WW8Num165z3">
    <w:name w:val="WW8Num165z3"/>
    <w:uiPriority w:val="99"/>
    <w:rsid w:val="00514000"/>
    <w:rPr>
      <w:rFonts w:ascii="Symbol" w:hAnsi="Symbol"/>
    </w:rPr>
  </w:style>
  <w:style w:type="character" w:customStyle="1" w:styleId="WW8Num166z0">
    <w:name w:val="WW8Num166z0"/>
    <w:uiPriority w:val="99"/>
    <w:rsid w:val="00514000"/>
    <w:rPr>
      <w:rFonts w:ascii="Symbol" w:hAnsi="Symbol"/>
      <w:sz w:val="28"/>
    </w:rPr>
  </w:style>
  <w:style w:type="character" w:customStyle="1" w:styleId="WW8Num167z0">
    <w:name w:val="WW8Num167z0"/>
    <w:uiPriority w:val="99"/>
    <w:rsid w:val="00514000"/>
    <w:rPr>
      <w:rFonts w:ascii="Symbol" w:hAnsi="Symbol"/>
      <w:color w:val="auto"/>
    </w:rPr>
  </w:style>
  <w:style w:type="character" w:customStyle="1" w:styleId="WW8Num167z1">
    <w:name w:val="WW8Num167z1"/>
    <w:uiPriority w:val="99"/>
    <w:rsid w:val="00514000"/>
    <w:rPr>
      <w:rFonts w:ascii="Courier New" w:hAnsi="Courier New"/>
    </w:rPr>
  </w:style>
  <w:style w:type="character" w:customStyle="1" w:styleId="WW8Num167z2">
    <w:name w:val="WW8Num167z2"/>
    <w:uiPriority w:val="99"/>
    <w:rsid w:val="00514000"/>
    <w:rPr>
      <w:rFonts w:ascii="Wingdings" w:hAnsi="Wingdings"/>
    </w:rPr>
  </w:style>
  <w:style w:type="character" w:customStyle="1" w:styleId="WW8Num167z3">
    <w:name w:val="WW8Num167z3"/>
    <w:uiPriority w:val="99"/>
    <w:rsid w:val="00514000"/>
    <w:rPr>
      <w:rFonts w:ascii="Symbol" w:hAnsi="Symbol"/>
    </w:rPr>
  </w:style>
  <w:style w:type="character" w:customStyle="1" w:styleId="WW8Num168z0">
    <w:name w:val="WW8Num168z0"/>
    <w:uiPriority w:val="99"/>
    <w:rsid w:val="00514000"/>
    <w:rPr>
      <w:rFonts w:ascii="Symbol" w:hAnsi="Symbol"/>
    </w:rPr>
  </w:style>
  <w:style w:type="character" w:customStyle="1" w:styleId="WW8Num168z1">
    <w:name w:val="WW8Num168z1"/>
    <w:uiPriority w:val="99"/>
    <w:rsid w:val="00514000"/>
    <w:rPr>
      <w:rFonts w:ascii="Courier New" w:hAnsi="Courier New"/>
    </w:rPr>
  </w:style>
  <w:style w:type="character" w:customStyle="1" w:styleId="WW8Num168z2">
    <w:name w:val="WW8Num168z2"/>
    <w:uiPriority w:val="99"/>
    <w:rsid w:val="00514000"/>
    <w:rPr>
      <w:rFonts w:ascii="Wingdings" w:hAnsi="Wingdings"/>
    </w:rPr>
  </w:style>
  <w:style w:type="character" w:customStyle="1" w:styleId="WW8Num169z0">
    <w:name w:val="WW8Num169z0"/>
    <w:uiPriority w:val="99"/>
    <w:rsid w:val="00514000"/>
    <w:rPr>
      <w:rFonts w:ascii="Symbol" w:hAnsi="Symbol"/>
      <w:color w:val="auto"/>
      <w:sz w:val="20"/>
    </w:rPr>
  </w:style>
  <w:style w:type="character" w:customStyle="1" w:styleId="WW8Num169z1">
    <w:name w:val="WW8Num169z1"/>
    <w:uiPriority w:val="99"/>
    <w:rsid w:val="00514000"/>
    <w:rPr>
      <w:rFonts w:ascii="Courier New" w:hAnsi="Courier New"/>
      <w:sz w:val="20"/>
    </w:rPr>
  </w:style>
  <w:style w:type="character" w:customStyle="1" w:styleId="WW8Num169z2">
    <w:name w:val="WW8Num169z2"/>
    <w:uiPriority w:val="99"/>
    <w:rsid w:val="00514000"/>
    <w:rPr>
      <w:rFonts w:ascii="Wingdings" w:hAnsi="Wingdings"/>
      <w:sz w:val="20"/>
    </w:rPr>
  </w:style>
  <w:style w:type="character" w:customStyle="1" w:styleId="WW8Num170z0">
    <w:name w:val="WW8Num170z0"/>
    <w:uiPriority w:val="99"/>
    <w:rsid w:val="00514000"/>
    <w:rPr>
      <w:rFonts w:ascii="Symbol" w:hAnsi="Symbol"/>
    </w:rPr>
  </w:style>
  <w:style w:type="character" w:customStyle="1" w:styleId="WW8Num170z1">
    <w:name w:val="WW8Num170z1"/>
    <w:uiPriority w:val="99"/>
    <w:rsid w:val="00514000"/>
    <w:rPr>
      <w:rFonts w:ascii="Courier New" w:hAnsi="Courier New"/>
    </w:rPr>
  </w:style>
  <w:style w:type="character" w:customStyle="1" w:styleId="WW8Num170z2">
    <w:name w:val="WW8Num170z2"/>
    <w:uiPriority w:val="99"/>
    <w:rsid w:val="00514000"/>
    <w:rPr>
      <w:rFonts w:ascii="Wingdings" w:hAnsi="Wingdings"/>
    </w:rPr>
  </w:style>
  <w:style w:type="character" w:customStyle="1" w:styleId="WW8Num171z0">
    <w:name w:val="WW8Num171z0"/>
    <w:uiPriority w:val="99"/>
    <w:rsid w:val="00514000"/>
    <w:rPr>
      <w:rFonts w:ascii="Wingdings" w:hAnsi="Wingdings"/>
    </w:rPr>
  </w:style>
  <w:style w:type="character" w:customStyle="1" w:styleId="WW8Num171z1">
    <w:name w:val="WW8Num171z1"/>
    <w:uiPriority w:val="99"/>
    <w:rsid w:val="00514000"/>
    <w:rPr>
      <w:rFonts w:ascii="Courier New" w:hAnsi="Courier New"/>
    </w:rPr>
  </w:style>
  <w:style w:type="character" w:customStyle="1" w:styleId="WW8Num171z3">
    <w:name w:val="WW8Num171z3"/>
    <w:uiPriority w:val="99"/>
    <w:rsid w:val="00514000"/>
    <w:rPr>
      <w:rFonts w:ascii="Symbol" w:hAnsi="Symbol"/>
    </w:rPr>
  </w:style>
  <w:style w:type="character" w:customStyle="1" w:styleId="WW8Num172z0">
    <w:name w:val="WW8Num172z0"/>
    <w:uiPriority w:val="99"/>
    <w:rsid w:val="00514000"/>
    <w:rPr>
      <w:rFonts w:ascii="Symbol" w:hAnsi="Symbol"/>
      <w:color w:val="auto"/>
    </w:rPr>
  </w:style>
  <w:style w:type="character" w:customStyle="1" w:styleId="WW8Num172z2">
    <w:name w:val="WW8Num172z2"/>
    <w:uiPriority w:val="99"/>
    <w:rsid w:val="00514000"/>
    <w:rPr>
      <w:rFonts w:ascii="Wingdings" w:hAnsi="Wingdings"/>
    </w:rPr>
  </w:style>
  <w:style w:type="character" w:customStyle="1" w:styleId="WW8Num172z3">
    <w:name w:val="WW8Num172z3"/>
    <w:uiPriority w:val="99"/>
    <w:rsid w:val="00514000"/>
    <w:rPr>
      <w:rFonts w:ascii="Symbol" w:hAnsi="Symbol"/>
    </w:rPr>
  </w:style>
  <w:style w:type="character" w:customStyle="1" w:styleId="WW8Num172z4">
    <w:name w:val="WW8Num172z4"/>
    <w:uiPriority w:val="99"/>
    <w:rsid w:val="00514000"/>
    <w:rPr>
      <w:rFonts w:ascii="Courier New" w:hAnsi="Courier New"/>
    </w:rPr>
  </w:style>
  <w:style w:type="character" w:customStyle="1" w:styleId="WW8Num173z0">
    <w:name w:val="WW8Num173z0"/>
    <w:uiPriority w:val="99"/>
    <w:rsid w:val="00514000"/>
    <w:rPr>
      <w:rFonts w:ascii="Symbol" w:hAnsi="Symbol"/>
      <w:color w:val="auto"/>
      <w:sz w:val="20"/>
    </w:rPr>
  </w:style>
  <w:style w:type="character" w:customStyle="1" w:styleId="WW8Num173z1">
    <w:name w:val="WW8Num173z1"/>
    <w:uiPriority w:val="99"/>
    <w:rsid w:val="00514000"/>
    <w:rPr>
      <w:rFonts w:ascii="Courier New" w:hAnsi="Courier New"/>
      <w:sz w:val="20"/>
    </w:rPr>
  </w:style>
  <w:style w:type="character" w:customStyle="1" w:styleId="WW8Num173z2">
    <w:name w:val="WW8Num173z2"/>
    <w:uiPriority w:val="99"/>
    <w:rsid w:val="00514000"/>
    <w:rPr>
      <w:rFonts w:ascii="Wingdings" w:hAnsi="Wingdings"/>
      <w:sz w:val="20"/>
    </w:rPr>
  </w:style>
  <w:style w:type="character" w:customStyle="1" w:styleId="WW8Num174z0">
    <w:name w:val="WW8Num174z0"/>
    <w:uiPriority w:val="99"/>
    <w:rsid w:val="00514000"/>
    <w:rPr>
      <w:rFonts w:ascii="Symbol" w:hAnsi="Symbol"/>
      <w:color w:val="auto"/>
      <w:sz w:val="20"/>
    </w:rPr>
  </w:style>
  <w:style w:type="character" w:customStyle="1" w:styleId="WW8Num174z1">
    <w:name w:val="WW8Num174z1"/>
    <w:uiPriority w:val="99"/>
    <w:rsid w:val="00514000"/>
    <w:rPr>
      <w:rFonts w:ascii="Courier New" w:hAnsi="Courier New"/>
      <w:sz w:val="20"/>
    </w:rPr>
  </w:style>
  <w:style w:type="character" w:customStyle="1" w:styleId="WW8Num174z2">
    <w:name w:val="WW8Num174z2"/>
    <w:uiPriority w:val="99"/>
    <w:rsid w:val="00514000"/>
    <w:rPr>
      <w:rFonts w:ascii="Wingdings" w:hAnsi="Wingdings"/>
      <w:sz w:val="20"/>
    </w:rPr>
  </w:style>
  <w:style w:type="character" w:customStyle="1" w:styleId="WW8Num175z0">
    <w:name w:val="WW8Num175z0"/>
    <w:uiPriority w:val="99"/>
    <w:rsid w:val="00514000"/>
    <w:rPr>
      <w:rFonts w:ascii="Symbol" w:hAnsi="Symbol"/>
      <w:color w:val="auto"/>
    </w:rPr>
  </w:style>
  <w:style w:type="character" w:customStyle="1" w:styleId="WW8Num175z3">
    <w:name w:val="WW8Num175z3"/>
    <w:uiPriority w:val="99"/>
    <w:rsid w:val="00514000"/>
    <w:rPr>
      <w:rFonts w:ascii="Symbol" w:hAnsi="Symbol"/>
    </w:rPr>
  </w:style>
  <w:style w:type="character" w:customStyle="1" w:styleId="WW8Num175z4">
    <w:name w:val="WW8Num175z4"/>
    <w:uiPriority w:val="99"/>
    <w:rsid w:val="00514000"/>
    <w:rPr>
      <w:rFonts w:ascii="Courier New" w:hAnsi="Courier New"/>
    </w:rPr>
  </w:style>
  <w:style w:type="character" w:customStyle="1" w:styleId="WW8Num175z5">
    <w:name w:val="WW8Num175z5"/>
    <w:uiPriority w:val="99"/>
    <w:rsid w:val="00514000"/>
    <w:rPr>
      <w:rFonts w:ascii="Wingdings" w:hAnsi="Wingdings"/>
    </w:rPr>
  </w:style>
  <w:style w:type="character" w:customStyle="1" w:styleId="WW8Num176z0">
    <w:name w:val="WW8Num176z0"/>
    <w:uiPriority w:val="99"/>
    <w:rsid w:val="00514000"/>
    <w:rPr>
      <w:rFonts w:ascii="Wingdings" w:hAnsi="Wingdings"/>
    </w:rPr>
  </w:style>
  <w:style w:type="character" w:customStyle="1" w:styleId="WW8Num176z1">
    <w:name w:val="WW8Num176z1"/>
    <w:uiPriority w:val="99"/>
    <w:rsid w:val="00514000"/>
    <w:rPr>
      <w:rFonts w:ascii="Courier New" w:hAnsi="Courier New"/>
    </w:rPr>
  </w:style>
  <w:style w:type="character" w:customStyle="1" w:styleId="WW8Num176z3">
    <w:name w:val="WW8Num176z3"/>
    <w:uiPriority w:val="99"/>
    <w:rsid w:val="00514000"/>
    <w:rPr>
      <w:rFonts w:ascii="Symbol" w:hAnsi="Symbol"/>
    </w:rPr>
  </w:style>
  <w:style w:type="character" w:customStyle="1" w:styleId="WW8Num177z0">
    <w:name w:val="WW8Num177z0"/>
    <w:uiPriority w:val="99"/>
    <w:rsid w:val="00514000"/>
    <w:rPr>
      <w:rFonts w:ascii="Symbol" w:hAnsi="Symbol"/>
      <w:color w:val="auto"/>
    </w:rPr>
  </w:style>
  <w:style w:type="character" w:customStyle="1" w:styleId="WW8Num177z2">
    <w:name w:val="WW8Num177z2"/>
    <w:uiPriority w:val="99"/>
    <w:rsid w:val="00514000"/>
    <w:rPr>
      <w:rFonts w:ascii="Wingdings" w:hAnsi="Wingdings"/>
    </w:rPr>
  </w:style>
  <w:style w:type="character" w:customStyle="1" w:styleId="WW8Num177z3">
    <w:name w:val="WW8Num177z3"/>
    <w:uiPriority w:val="99"/>
    <w:rsid w:val="00514000"/>
    <w:rPr>
      <w:rFonts w:ascii="Symbol" w:hAnsi="Symbol"/>
    </w:rPr>
  </w:style>
  <w:style w:type="character" w:customStyle="1" w:styleId="WW8Num177z4">
    <w:name w:val="WW8Num177z4"/>
    <w:uiPriority w:val="99"/>
    <w:rsid w:val="00514000"/>
    <w:rPr>
      <w:rFonts w:ascii="Courier New" w:hAnsi="Courier New"/>
    </w:rPr>
  </w:style>
  <w:style w:type="character" w:customStyle="1" w:styleId="WW8Num178z0">
    <w:name w:val="WW8Num178z0"/>
    <w:uiPriority w:val="99"/>
    <w:rsid w:val="00514000"/>
    <w:rPr>
      <w:rFonts w:ascii="Symbol" w:hAnsi="Symbol"/>
      <w:color w:val="auto"/>
    </w:rPr>
  </w:style>
  <w:style w:type="character" w:customStyle="1" w:styleId="WW8Num178z1">
    <w:name w:val="WW8Num178z1"/>
    <w:uiPriority w:val="99"/>
    <w:rsid w:val="00514000"/>
    <w:rPr>
      <w:rFonts w:ascii="Courier New" w:hAnsi="Courier New"/>
    </w:rPr>
  </w:style>
  <w:style w:type="character" w:customStyle="1" w:styleId="WW8Num178z2">
    <w:name w:val="WW8Num178z2"/>
    <w:uiPriority w:val="99"/>
    <w:rsid w:val="00514000"/>
    <w:rPr>
      <w:rFonts w:ascii="Wingdings" w:hAnsi="Wingdings"/>
    </w:rPr>
  </w:style>
  <w:style w:type="character" w:customStyle="1" w:styleId="WW8Num178z3">
    <w:name w:val="WW8Num178z3"/>
    <w:uiPriority w:val="99"/>
    <w:rsid w:val="00514000"/>
    <w:rPr>
      <w:rFonts w:ascii="Symbol" w:hAnsi="Symbol"/>
    </w:rPr>
  </w:style>
  <w:style w:type="character" w:customStyle="1" w:styleId="WW8Num179z0">
    <w:name w:val="WW8Num179z0"/>
    <w:uiPriority w:val="99"/>
    <w:rsid w:val="00514000"/>
    <w:rPr>
      <w:rFonts w:ascii="Symbol" w:hAnsi="Symbol"/>
      <w:color w:val="auto"/>
    </w:rPr>
  </w:style>
  <w:style w:type="character" w:customStyle="1" w:styleId="WW8Num179z1">
    <w:name w:val="WW8Num179z1"/>
    <w:uiPriority w:val="99"/>
    <w:rsid w:val="00514000"/>
    <w:rPr>
      <w:rFonts w:ascii="Courier New" w:hAnsi="Courier New"/>
    </w:rPr>
  </w:style>
  <w:style w:type="character" w:customStyle="1" w:styleId="WW8Num179z2">
    <w:name w:val="WW8Num179z2"/>
    <w:uiPriority w:val="99"/>
    <w:rsid w:val="00514000"/>
    <w:rPr>
      <w:rFonts w:ascii="Wingdings" w:hAnsi="Wingdings"/>
    </w:rPr>
  </w:style>
  <w:style w:type="character" w:customStyle="1" w:styleId="WW8Num179z3">
    <w:name w:val="WW8Num179z3"/>
    <w:uiPriority w:val="99"/>
    <w:rsid w:val="00514000"/>
    <w:rPr>
      <w:rFonts w:ascii="Symbol" w:hAnsi="Symbol"/>
    </w:rPr>
  </w:style>
  <w:style w:type="character" w:customStyle="1" w:styleId="WW8Num180z0">
    <w:name w:val="WW8Num180z0"/>
    <w:uiPriority w:val="99"/>
    <w:rsid w:val="00514000"/>
    <w:rPr>
      <w:rFonts w:ascii="Wingdings" w:hAnsi="Wingdings"/>
    </w:rPr>
  </w:style>
  <w:style w:type="character" w:customStyle="1" w:styleId="WW8Num180z1">
    <w:name w:val="WW8Num180z1"/>
    <w:uiPriority w:val="99"/>
    <w:rsid w:val="00514000"/>
    <w:rPr>
      <w:rFonts w:ascii="Courier New" w:hAnsi="Courier New"/>
    </w:rPr>
  </w:style>
  <w:style w:type="character" w:customStyle="1" w:styleId="WW8Num180z3">
    <w:name w:val="WW8Num180z3"/>
    <w:uiPriority w:val="99"/>
    <w:rsid w:val="00514000"/>
    <w:rPr>
      <w:rFonts w:ascii="Symbol" w:hAnsi="Symbol"/>
    </w:rPr>
  </w:style>
  <w:style w:type="character" w:customStyle="1" w:styleId="WW8Num181z0">
    <w:name w:val="WW8Num181z0"/>
    <w:uiPriority w:val="99"/>
    <w:rsid w:val="00514000"/>
    <w:rPr>
      <w:rFonts w:ascii="Symbol" w:hAnsi="Symbol"/>
      <w:color w:val="auto"/>
      <w:sz w:val="20"/>
    </w:rPr>
  </w:style>
  <w:style w:type="character" w:customStyle="1" w:styleId="WW8Num181z1">
    <w:name w:val="WW8Num181z1"/>
    <w:uiPriority w:val="99"/>
    <w:rsid w:val="00514000"/>
    <w:rPr>
      <w:rFonts w:ascii="Courier New" w:hAnsi="Courier New"/>
      <w:sz w:val="20"/>
    </w:rPr>
  </w:style>
  <w:style w:type="character" w:customStyle="1" w:styleId="WW8Num181z2">
    <w:name w:val="WW8Num181z2"/>
    <w:uiPriority w:val="99"/>
    <w:rsid w:val="00514000"/>
    <w:rPr>
      <w:rFonts w:ascii="Wingdings" w:hAnsi="Wingdings"/>
      <w:sz w:val="20"/>
    </w:rPr>
  </w:style>
  <w:style w:type="character" w:customStyle="1" w:styleId="WW8Num182z0">
    <w:name w:val="WW8Num182z0"/>
    <w:uiPriority w:val="99"/>
    <w:rsid w:val="00514000"/>
    <w:rPr>
      <w:rFonts w:ascii="Wingdings" w:hAnsi="Wingdings"/>
    </w:rPr>
  </w:style>
  <w:style w:type="character" w:customStyle="1" w:styleId="WW8Num182z1">
    <w:name w:val="WW8Num182z1"/>
    <w:uiPriority w:val="99"/>
    <w:rsid w:val="00514000"/>
    <w:rPr>
      <w:rFonts w:ascii="Courier New" w:hAnsi="Courier New"/>
    </w:rPr>
  </w:style>
  <w:style w:type="character" w:customStyle="1" w:styleId="WW8Num182z3">
    <w:name w:val="WW8Num182z3"/>
    <w:uiPriority w:val="99"/>
    <w:rsid w:val="00514000"/>
    <w:rPr>
      <w:rFonts w:ascii="Symbol" w:hAnsi="Symbol"/>
    </w:rPr>
  </w:style>
  <w:style w:type="character" w:customStyle="1" w:styleId="WW8Num183z0">
    <w:name w:val="WW8Num183z0"/>
    <w:uiPriority w:val="99"/>
    <w:rsid w:val="00514000"/>
    <w:rPr>
      <w:rFonts w:ascii="Symbol" w:hAnsi="Symbol"/>
      <w:color w:val="auto"/>
    </w:rPr>
  </w:style>
  <w:style w:type="character" w:customStyle="1" w:styleId="WW8Num183z1">
    <w:name w:val="WW8Num183z1"/>
    <w:uiPriority w:val="99"/>
    <w:rsid w:val="00514000"/>
    <w:rPr>
      <w:rFonts w:ascii="Courier New" w:hAnsi="Courier New"/>
    </w:rPr>
  </w:style>
  <w:style w:type="character" w:customStyle="1" w:styleId="WW8Num183z2">
    <w:name w:val="WW8Num183z2"/>
    <w:uiPriority w:val="99"/>
    <w:rsid w:val="00514000"/>
    <w:rPr>
      <w:rFonts w:ascii="Wingdings" w:hAnsi="Wingdings"/>
    </w:rPr>
  </w:style>
  <w:style w:type="character" w:customStyle="1" w:styleId="WW8Num183z3">
    <w:name w:val="WW8Num183z3"/>
    <w:uiPriority w:val="99"/>
    <w:rsid w:val="00514000"/>
    <w:rPr>
      <w:rFonts w:ascii="Symbol" w:hAnsi="Symbol"/>
    </w:rPr>
  </w:style>
  <w:style w:type="character" w:customStyle="1" w:styleId="WW8Num184z0">
    <w:name w:val="WW8Num184z0"/>
    <w:uiPriority w:val="99"/>
    <w:rsid w:val="00514000"/>
    <w:rPr>
      <w:rFonts w:ascii="Wingdings" w:hAnsi="Wingdings"/>
    </w:rPr>
  </w:style>
  <w:style w:type="character" w:customStyle="1" w:styleId="WW8Num184z1">
    <w:name w:val="WW8Num184z1"/>
    <w:uiPriority w:val="99"/>
    <w:rsid w:val="00514000"/>
    <w:rPr>
      <w:rFonts w:ascii="Courier New" w:hAnsi="Courier New"/>
    </w:rPr>
  </w:style>
  <w:style w:type="character" w:customStyle="1" w:styleId="WW8Num184z3">
    <w:name w:val="WW8Num184z3"/>
    <w:uiPriority w:val="99"/>
    <w:rsid w:val="00514000"/>
    <w:rPr>
      <w:rFonts w:ascii="Symbol" w:hAnsi="Symbol"/>
    </w:rPr>
  </w:style>
  <w:style w:type="character" w:customStyle="1" w:styleId="WW8Num185z0">
    <w:name w:val="WW8Num185z0"/>
    <w:uiPriority w:val="99"/>
    <w:rsid w:val="00514000"/>
    <w:rPr>
      <w:rFonts w:ascii="Wingdings" w:hAnsi="Wingdings"/>
    </w:rPr>
  </w:style>
  <w:style w:type="character" w:customStyle="1" w:styleId="WW8Num185z1">
    <w:name w:val="WW8Num185z1"/>
    <w:uiPriority w:val="99"/>
    <w:rsid w:val="00514000"/>
    <w:rPr>
      <w:rFonts w:ascii="Courier New" w:hAnsi="Courier New"/>
    </w:rPr>
  </w:style>
  <w:style w:type="character" w:customStyle="1" w:styleId="WW8Num185z3">
    <w:name w:val="WW8Num185z3"/>
    <w:uiPriority w:val="99"/>
    <w:rsid w:val="00514000"/>
    <w:rPr>
      <w:rFonts w:ascii="Symbol" w:hAnsi="Symbol"/>
    </w:rPr>
  </w:style>
  <w:style w:type="character" w:customStyle="1" w:styleId="WW8Num186z0">
    <w:name w:val="WW8Num186z0"/>
    <w:uiPriority w:val="99"/>
    <w:rsid w:val="00514000"/>
    <w:rPr>
      <w:rFonts w:ascii="Symbol" w:hAnsi="Symbol"/>
      <w:color w:val="auto"/>
      <w:sz w:val="20"/>
    </w:rPr>
  </w:style>
  <w:style w:type="character" w:customStyle="1" w:styleId="WW8Num186z1">
    <w:name w:val="WW8Num186z1"/>
    <w:uiPriority w:val="99"/>
    <w:rsid w:val="00514000"/>
    <w:rPr>
      <w:rFonts w:ascii="Courier New" w:hAnsi="Courier New"/>
      <w:sz w:val="20"/>
    </w:rPr>
  </w:style>
  <w:style w:type="character" w:customStyle="1" w:styleId="WW8Num186z2">
    <w:name w:val="WW8Num186z2"/>
    <w:uiPriority w:val="99"/>
    <w:rsid w:val="00514000"/>
    <w:rPr>
      <w:rFonts w:ascii="Wingdings" w:hAnsi="Wingdings"/>
      <w:sz w:val="20"/>
    </w:rPr>
  </w:style>
  <w:style w:type="character" w:customStyle="1" w:styleId="WW8Num187z0">
    <w:name w:val="WW8Num187z0"/>
    <w:uiPriority w:val="99"/>
    <w:rsid w:val="00514000"/>
    <w:rPr>
      <w:rFonts w:ascii="Symbol" w:hAnsi="Symbol"/>
      <w:color w:val="auto"/>
    </w:rPr>
  </w:style>
  <w:style w:type="character" w:customStyle="1" w:styleId="WW8Num187z1">
    <w:name w:val="WW8Num187z1"/>
    <w:uiPriority w:val="99"/>
    <w:rsid w:val="00514000"/>
    <w:rPr>
      <w:rFonts w:ascii="Courier New" w:hAnsi="Courier New"/>
    </w:rPr>
  </w:style>
  <w:style w:type="character" w:customStyle="1" w:styleId="WW8Num187z2">
    <w:name w:val="WW8Num187z2"/>
    <w:uiPriority w:val="99"/>
    <w:rsid w:val="00514000"/>
    <w:rPr>
      <w:rFonts w:ascii="Wingdings" w:hAnsi="Wingdings"/>
    </w:rPr>
  </w:style>
  <w:style w:type="character" w:customStyle="1" w:styleId="WW8Num187z3">
    <w:name w:val="WW8Num187z3"/>
    <w:uiPriority w:val="99"/>
    <w:rsid w:val="00514000"/>
    <w:rPr>
      <w:rFonts w:ascii="Symbol" w:hAnsi="Symbol"/>
    </w:rPr>
  </w:style>
  <w:style w:type="character" w:customStyle="1" w:styleId="WW8Num188z0">
    <w:name w:val="WW8Num188z0"/>
    <w:uiPriority w:val="99"/>
    <w:rsid w:val="00514000"/>
    <w:rPr>
      <w:rFonts w:ascii="Symbol" w:hAnsi="Symbol"/>
      <w:color w:val="auto"/>
    </w:rPr>
  </w:style>
  <w:style w:type="character" w:customStyle="1" w:styleId="WW8Num188z1">
    <w:name w:val="WW8Num188z1"/>
    <w:uiPriority w:val="99"/>
    <w:rsid w:val="00514000"/>
    <w:rPr>
      <w:rFonts w:ascii="Courier New" w:hAnsi="Courier New"/>
    </w:rPr>
  </w:style>
  <w:style w:type="character" w:customStyle="1" w:styleId="WW8Num188z2">
    <w:name w:val="WW8Num188z2"/>
    <w:uiPriority w:val="99"/>
    <w:rsid w:val="00514000"/>
    <w:rPr>
      <w:rFonts w:ascii="Wingdings" w:hAnsi="Wingdings"/>
    </w:rPr>
  </w:style>
  <w:style w:type="character" w:customStyle="1" w:styleId="WW8Num188z3">
    <w:name w:val="WW8Num188z3"/>
    <w:uiPriority w:val="99"/>
    <w:rsid w:val="00514000"/>
    <w:rPr>
      <w:rFonts w:ascii="Symbol" w:hAnsi="Symbol"/>
    </w:rPr>
  </w:style>
  <w:style w:type="character" w:customStyle="1" w:styleId="WW8Num189z0">
    <w:name w:val="WW8Num189z0"/>
    <w:uiPriority w:val="99"/>
    <w:rsid w:val="00514000"/>
    <w:rPr>
      <w:rFonts w:ascii="Symbol" w:hAnsi="Symbol"/>
    </w:rPr>
  </w:style>
  <w:style w:type="character" w:customStyle="1" w:styleId="WW8Num189z1">
    <w:name w:val="WW8Num189z1"/>
    <w:uiPriority w:val="99"/>
    <w:rsid w:val="00514000"/>
    <w:rPr>
      <w:rFonts w:ascii="Courier New" w:hAnsi="Courier New"/>
    </w:rPr>
  </w:style>
  <w:style w:type="character" w:customStyle="1" w:styleId="WW8Num189z2">
    <w:name w:val="WW8Num189z2"/>
    <w:uiPriority w:val="99"/>
    <w:rsid w:val="00514000"/>
    <w:rPr>
      <w:rFonts w:ascii="Wingdings" w:hAnsi="Wingdings"/>
    </w:rPr>
  </w:style>
  <w:style w:type="character" w:customStyle="1" w:styleId="WW8Num190z0">
    <w:name w:val="WW8Num190z0"/>
    <w:uiPriority w:val="99"/>
    <w:rsid w:val="00514000"/>
    <w:rPr>
      <w:rFonts w:ascii="Symbol" w:hAnsi="Symbol"/>
      <w:color w:val="auto"/>
    </w:rPr>
  </w:style>
  <w:style w:type="character" w:customStyle="1" w:styleId="WW8Num190z1">
    <w:name w:val="WW8Num190z1"/>
    <w:uiPriority w:val="99"/>
    <w:rsid w:val="00514000"/>
    <w:rPr>
      <w:rFonts w:ascii="Courier New" w:hAnsi="Courier New"/>
    </w:rPr>
  </w:style>
  <w:style w:type="character" w:customStyle="1" w:styleId="WW8Num190z2">
    <w:name w:val="WW8Num190z2"/>
    <w:uiPriority w:val="99"/>
    <w:rsid w:val="00514000"/>
    <w:rPr>
      <w:rFonts w:ascii="Wingdings" w:hAnsi="Wingdings"/>
    </w:rPr>
  </w:style>
  <w:style w:type="character" w:customStyle="1" w:styleId="WW8Num190z3">
    <w:name w:val="WW8Num190z3"/>
    <w:uiPriority w:val="99"/>
    <w:rsid w:val="00514000"/>
    <w:rPr>
      <w:rFonts w:ascii="Symbol" w:hAnsi="Symbol"/>
    </w:rPr>
  </w:style>
  <w:style w:type="character" w:customStyle="1" w:styleId="WW8Num191z0">
    <w:name w:val="WW8Num191z0"/>
    <w:uiPriority w:val="99"/>
    <w:rsid w:val="00514000"/>
    <w:rPr>
      <w:rFonts w:ascii="Symbol" w:hAnsi="Symbol"/>
      <w:color w:val="auto"/>
    </w:rPr>
  </w:style>
  <w:style w:type="character" w:customStyle="1" w:styleId="WW8Num191z1">
    <w:name w:val="WW8Num191z1"/>
    <w:uiPriority w:val="99"/>
    <w:rsid w:val="00514000"/>
    <w:rPr>
      <w:rFonts w:ascii="Courier New" w:hAnsi="Courier New"/>
    </w:rPr>
  </w:style>
  <w:style w:type="character" w:customStyle="1" w:styleId="WW8Num191z2">
    <w:name w:val="WW8Num191z2"/>
    <w:uiPriority w:val="99"/>
    <w:rsid w:val="00514000"/>
    <w:rPr>
      <w:rFonts w:ascii="Wingdings" w:hAnsi="Wingdings"/>
    </w:rPr>
  </w:style>
  <w:style w:type="character" w:customStyle="1" w:styleId="WW8Num191z3">
    <w:name w:val="WW8Num191z3"/>
    <w:uiPriority w:val="99"/>
    <w:rsid w:val="00514000"/>
    <w:rPr>
      <w:rFonts w:ascii="Symbol" w:hAnsi="Symbol"/>
    </w:rPr>
  </w:style>
  <w:style w:type="character" w:customStyle="1" w:styleId="WW8Num192z0">
    <w:name w:val="WW8Num192z0"/>
    <w:uiPriority w:val="99"/>
    <w:rsid w:val="00514000"/>
    <w:rPr>
      <w:rFonts w:ascii="Symbol" w:hAnsi="Symbol"/>
    </w:rPr>
  </w:style>
  <w:style w:type="character" w:customStyle="1" w:styleId="WW8Num192z1">
    <w:name w:val="WW8Num192z1"/>
    <w:uiPriority w:val="99"/>
    <w:rsid w:val="00514000"/>
    <w:rPr>
      <w:rFonts w:ascii="Courier New" w:hAnsi="Courier New"/>
    </w:rPr>
  </w:style>
  <w:style w:type="character" w:customStyle="1" w:styleId="WW8Num192z2">
    <w:name w:val="WW8Num192z2"/>
    <w:uiPriority w:val="99"/>
    <w:rsid w:val="00514000"/>
    <w:rPr>
      <w:rFonts w:ascii="Wingdings" w:hAnsi="Wingdings"/>
    </w:rPr>
  </w:style>
  <w:style w:type="character" w:customStyle="1" w:styleId="WW8Num193z0">
    <w:name w:val="WW8Num193z0"/>
    <w:uiPriority w:val="99"/>
    <w:rsid w:val="00514000"/>
    <w:rPr>
      <w:rFonts w:ascii="Symbol" w:hAnsi="Symbol"/>
      <w:sz w:val="20"/>
    </w:rPr>
  </w:style>
  <w:style w:type="character" w:customStyle="1" w:styleId="WW8Num193z1">
    <w:name w:val="WW8Num193z1"/>
    <w:uiPriority w:val="99"/>
    <w:rsid w:val="00514000"/>
    <w:rPr>
      <w:rFonts w:ascii="Courier New" w:hAnsi="Courier New"/>
      <w:sz w:val="20"/>
    </w:rPr>
  </w:style>
  <w:style w:type="character" w:customStyle="1" w:styleId="WW8Num193z2">
    <w:name w:val="WW8Num193z2"/>
    <w:uiPriority w:val="99"/>
    <w:rsid w:val="00514000"/>
    <w:rPr>
      <w:rFonts w:ascii="Wingdings" w:hAnsi="Wingdings"/>
      <w:sz w:val="20"/>
    </w:rPr>
  </w:style>
  <w:style w:type="character" w:customStyle="1" w:styleId="WW8Num194z0">
    <w:name w:val="WW8Num194z0"/>
    <w:uiPriority w:val="99"/>
    <w:rsid w:val="00514000"/>
    <w:rPr>
      <w:rFonts w:ascii="Symbol" w:hAnsi="Symbol"/>
      <w:color w:val="auto"/>
    </w:rPr>
  </w:style>
  <w:style w:type="character" w:customStyle="1" w:styleId="WW8Num194z1">
    <w:name w:val="WW8Num194z1"/>
    <w:uiPriority w:val="99"/>
    <w:rsid w:val="00514000"/>
    <w:rPr>
      <w:rFonts w:ascii="Courier New" w:hAnsi="Courier New"/>
    </w:rPr>
  </w:style>
  <w:style w:type="character" w:customStyle="1" w:styleId="WW8Num194z2">
    <w:name w:val="WW8Num194z2"/>
    <w:uiPriority w:val="99"/>
    <w:rsid w:val="00514000"/>
    <w:rPr>
      <w:rFonts w:ascii="Wingdings" w:hAnsi="Wingdings"/>
    </w:rPr>
  </w:style>
  <w:style w:type="character" w:customStyle="1" w:styleId="WW8Num194z3">
    <w:name w:val="WW8Num194z3"/>
    <w:uiPriority w:val="99"/>
    <w:rsid w:val="00514000"/>
    <w:rPr>
      <w:rFonts w:ascii="Symbol" w:hAnsi="Symbol"/>
    </w:rPr>
  </w:style>
  <w:style w:type="character" w:customStyle="1" w:styleId="WW8Num195z0">
    <w:name w:val="WW8Num195z0"/>
    <w:uiPriority w:val="99"/>
    <w:rsid w:val="00514000"/>
    <w:rPr>
      <w:rFonts w:ascii="Symbol" w:hAnsi="Symbol"/>
      <w:color w:val="auto"/>
      <w:sz w:val="20"/>
    </w:rPr>
  </w:style>
  <w:style w:type="character" w:customStyle="1" w:styleId="WW8Num195z1">
    <w:name w:val="WW8Num195z1"/>
    <w:uiPriority w:val="99"/>
    <w:rsid w:val="00514000"/>
    <w:rPr>
      <w:rFonts w:ascii="Courier New" w:hAnsi="Courier New"/>
      <w:sz w:val="20"/>
    </w:rPr>
  </w:style>
  <w:style w:type="character" w:customStyle="1" w:styleId="WW8Num195z2">
    <w:name w:val="WW8Num195z2"/>
    <w:uiPriority w:val="99"/>
    <w:rsid w:val="00514000"/>
    <w:rPr>
      <w:rFonts w:ascii="Wingdings" w:hAnsi="Wingdings"/>
      <w:sz w:val="20"/>
    </w:rPr>
  </w:style>
  <w:style w:type="character" w:customStyle="1" w:styleId="WW8Num196z0">
    <w:name w:val="WW8Num196z0"/>
    <w:uiPriority w:val="99"/>
    <w:rsid w:val="00514000"/>
    <w:rPr>
      <w:rFonts w:ascii="Symbol" w:hAnsi="Symbol"/>
      <w:color w:val="auto"/>
      <w:sz w:val="20"/>
    </w:rPr>
  </w:style>
  <w:style w:type="character" w:customStyle="1" w:styleId="WW8Num196z1">
    <w:name w:val="WW8Num196z1"/>
    <w:uiPriority w:val="99"/>
    <w:rsid w:val="00514000"/>
    <w:rPr>
      <w:rFonts w:ascii="Courier New" w:hAnsi="Courier New"/>
      <w:sz w:val="20"/>
    </w:rPr>
  </w:style>
  <w:style w:type="character" w:customStyle="1" w:styleId="WW8Num196z2">
    <w:name w:val="WW8Num196z2"/>
    <w:uiPriority w:val="99"/>
    <w:rsid w:val="00514000"/>
    <w:rPr>
      <w:rFonts w:ascii="Wingdings" w:hAnsi="Wingdings"/>
      <w:sz w:val="20"/>
    </w:rPr>
  </w:style>
  <w:style w:type="character" w:customStyle="1" w:styleId="WW8Num197z0">
    <w:name w:val="WW8Num197z0"/>
    <w:uiPriority w:val="99"/>
    <w:rsid w:val="00514000"/>
    <w:rPr>
      <w:rFonts w:ascii="Wingdings" w:hAnsi="Wingdings"/>
    </w:rPr>
  </w:style>
  <w:style w:type="character" w:customStyle="1" w:styleId="WW8Num197z1">
    <w:name w:val="WW8Num197z1"/>
    <w:uiPriority w:val="99"/>
    <w:rsid w:val="00514000"/>
    <w:rPr>
      <w:rFonts w:ascii="Courier New" w:hAnsi="Courier New"/>
    </w:rPr>
  </w:style>
  <w:style w:type="character" w:customStyle="1" w:styleId="WW8Num197z3">
    <w:name w:val="WW8Num197z3"/>
    <w:uiPriority w:val="99"/>
    <w:rsid w:val="00514000"/>
    <w:rPr>
      <w:rFonts w:ascii="Symbol" w:hAnsi="Symbol"/>
    </w:rPr>
  </w:style>
  <w:style w:type="character" w:customStyle="1" w:styleId="WW8Num198z0">
    <w:name w:val="WW8Num198z0"/>
    <w:uiPriority w:val="99"/>
    <w:rsid w:val="00514000"/>
    <w:rPr>
      <w:rFonts w:ascii="Symbol" w:hAnsi="Symbol"/>
      <w:color w:val="auto"/>
    </w:rPr>
  </w:style>
  <w:style w:type="character" w:customStyle="1" w:styleId="WW8Num198z2">
    <w:name w:val="WW8Num198z2"/>
    <w:uiPriority w:val="99"/>
    <w:rsid w:val="00514000"/>
    <w:rPr>
      <w:rFonts w:ascii="Wingdings" w:hAnsi="Wingdings"/>
    </w:rPr>
  </w:style>
  <w:style w:type="character" w:customStyle="1" w:styleId="WW8Num198z3">
    <w:name w:val="WW8Num198z3"/>
    <w:uiPriority w:val="99"/>
    <w:rsid w:val="00514000"/>
    <w:rPr>
      <w:rFonts w:ascii="Symbol" w:hAnsi="Symbol"/>
    </w:rPr>
  </w:style>
  <w:style w:type="character" w:customStyle="1" w:styleId="WW8Num198z4">
    <w:name w:val="WW8Num198z4"/>
    <w:uiPriority w:val="99"/>
    <w:rsid w:val="00514000"/>
    <w:rPr>
      <w:rFonts w:ascii="Courier New" w:hAnsi="Courier New"/>
    </w:rPr>
  </w:style>
  <w:style w:type="character" w:customStyle="1" w:styleId="WW8Num199z0">
    <w:name w:val="WW8Num199z0"/>
    <w:uiPriority w:val="99"/>
    <w:rsid w:val="00514000"/>
    <w:rPr>
      <w:rFonts w:ascii="Symbol" w:hAnsi="Symbol"/>
      <w:color w:val="auto"/>
      <w:sz w:val="20"/>
    </w:rPr>
  </w:style>
  <w:style w:type="character" w:customStyle="1" w:styleId="WW8Num199z1">
    <w:name w:val="WW8Num199z1"/>
    <w:uiPriority w:val="99"/>
    <w:rsid w:val="00514000"/>
    <w:rPr>
      <w:rFonts w:ascii="Courier New" w:hAnsi="Courier New"/>
      <w:sz w:val="20"/>
    </w:rPr>
  </w:style>
  <w:style w:type="character" w:customStyle="1" w:styleId="WW8Num199z2">
    <w:name w:val="WW8Num199z2"/>
    <w:uiPriority w:val="99"/>
    <w:rsid w:val="00514000"/>
    <w:rPr>
      <w:rFonts w:ascii="Wingdings" w:hAnsi="Wingdings"/>
      <w:sz w:val="20"/>
    </w:rPr>
  </w:style>
  <w:style w:type="character" w:customStyle="1" w:styleId="WW8Num200z0">
    <w:name w:val="WW8Num200z0"/>
    <w:uiPriority w:val="99"/>
    <w:rsid w:val="00514000"/>
    <w:rPr>
      <w:rFonts w:ascii="Symbol" w:hAnsi="Symbol"/>
      <w:b/>
      <w:color w:val="auto"/>
    </w:rPr>
  </w:style>
  <w:style w:type="character" w:customStyle="1" w:styleId="WW8Num200z1">
    <w:name w:val="WW8Num200z1"/>
    <w:uiPriority w:val="99"/>
    <w:rsid w:val="00514000"/>
    <w:rPr>
      <w:rFonts w:ascii="Courier New" w:hAnsi="Courier New"/>
    </w:rPr>
  </w:style>
  <w:style w:type="character" w:customStyle="1" w:styleId="WW8Num200z2">
    <w:name w:val="WW8Num200z2"/>
    <w:uiPriority w:val="99"/>
    <w:rsid w:val="00514000"/>
    <w:rPr>
      <w:rFonts w:ascii="Wingdings" w:hAnsi="Wingdings"/>
    </w:rPr>
  </w:style>
  <w:style w:type="character" w:customStyle="1" w:styleId="WW8Num200z3">
    <w:name w:val="WW8Num200z3"/>
    <w:uiPriority w:val="99"/>
    <w:rsid w:val="00514000"/>
    <w:rPr>
      <w:rFonts w:ascii="Symbol" w:hAnsi="Symbol"/>
    </w:rPr>
  </w:style>
  <w:style w:type="character" w:customStyle="1" w:styleId="WW8Num201z0">
    <w:name w:val="WW8Num201z0"/>
    <w:uiPriority w:val="99"/>
    <w:rsid w:val="00514000"/>
    <w:rPr>
      <w:rFonts w:ascii="Symbol" w:hAnsi="Symbol"/>
      <w:b/>
      <w:color w:val="auto"/>
    </w:rPr>
  </w:style>
  <w:style w:type="character" w:customStyle="1" w:styleId="WW8Num201z1">
    <w:name w:val="WW8Num201z1"/>
    <w:uiPriority w:val="99"/>
    <w:rsid w:val="00514000"/>
    <w:rPr>
      <w:rFonts w:ascii="Courier New" w:hAnsi="Courier New"/>
    </w:rPr>
  </w:style>
  <w:style w:type="character" w:customStyle="1" w:styleId="WW8Num201z2">
    <w:name w:val="WW8Num201z2"/>
    <w:uiPriority w:val="99"/>
    <w:rsid w:val="00514000"/>
    <w:rPr>
      <w:rFonts w:ascii="Wingdings" w:hAnsi="Wingdings"/>
    </w:rPr>
  </w:style>
  <w:style w:type="character" w:customStyle="1" w:styleId="WW8Num201z3">
    <w:name w:val="WW8Num201z3"/>
    <w:uiPriority w:val="99"/>
    <w:rsid w:val="00514000"/>
    <w:rPr>
      <w:rFonts w:ascii="Symbol" w:hAnsi="Symbol"/>
    </w:rPr>
  </w:style>
  <w:style w:type="character" w:customStyle="1" w:styleId="WW8Num202z0">
    <w:name w:val="WW8Num202z0"/>
    <w:uiPriority w:val="99"/>
    <w:rsid w:val="00514000"/>
    <w:rPr>
      <w:rFonts w:ascii="Wingdings" w:hAnsi="Wingdings"/>
    </w:rPr>
  </w:style>
  <w:style w:type="character" w:customStyle="1" w:styleId="WW8Num202z1">
    <w:name w:val="WW8Num202z1"/>
    <w:uiPriority w:val="99"/>
    <w:rsid w:val="00514000"/>
    <w:rPr>
      <w:rFonts w:ascii="Courier New" w:hAnsi="Courier New"/>
    </w:rPr>
  </w:style>
  <w:style w:type="character" w:customStyle="1" w:styleId="WW8Num202z3">
    <w:name w:val="WW8Num202z3"/>
    <w:uiPriority w:val="99"/>
    <w:rsid w:val="00514000"/>
    <w:rPr>
      <w:rFonts w:ascii="Symbol" w:hAnsi="Symbol"/>
    </w:rPr>
  </w:style>
  <w:style w:type="character" w:customStyle="1" w:styleId="WW8Num203z0">
    <w:name w:val="WW8Num203z0"/>
    <w:uiPriority w:val="99"/>
    <w:rsid w:val="00514000"/>
    <w:rPr>
      <w:rFonts w:ascii="Symbol" w:hAnsi="Symbol"/>
      <w:color w:val="auto"/>
      <w:sz w:val="20"/>
    </w:rPr>
  </w:style>
  <w:style w:type="character" w:customStyle="1" w:styleId="WW8Num203z1">
    <w:name w:val="WW8Num203z1"/>
    <w:uiPriority w:val="99"/>
    <w:rsid w:val="00514000"/>
    <w:rPr>
      <w:rFonts w:ascii="Courier New" w:hAnsi="Courier New"/>
      <w:sz w:val="20"/>
    </w:rPr>
  </w:style>
  <w:style w:type="character" w:customStyle="1" w:styleId="WW8Num203z2">
    <w:name w:val="WW8Num203z2"/>
    <w:uiPriority w:val="99"/>
    <w:rsid w:val="00514000"/>
    <w:rPr>
      <w:rFonts w:ascii="Wingdings" w:hAnsi="Wingdings"/>
      <w:sz w:val="20"/>
    </w:rPr>
  </w:style>
  <w:style w:type="character" w:customStyle="1" w:styleId="WW8Num204z0">
    <w:name w:val="WW8Num204z0"/>
    <w:uiPriority w:val="99"/>
    <w:rsid w:val="00514000"/>
    <w:rPr>
      <w:rFonts w:ascii="Symbol" w:hAnsi="Symbol"/>
      <w:color w:val="auto"/>
    </w:rPr>
  </w:style>
  <w:style w:type="character" w:customStyle="1" w:styleId="WW8Num204z1">
    <w:name w:val="WW8Num204z1"/>
    <w:uiPriority w:val="99"/>
    <w:rsid w:val="00514000"/>
    <w:rPr>
      <w:rFonts w:ascii="Courier New" w:hAnsi="Courier New"/>
    </w:rPr>
  </w:style>
  <w:style w:type="character" w:customStyle="1" w:styleId="WW8Num204z2">
    <w:name w:val="WW8Num204z2"/>
    <w:uiPriority w:val="99"/>
    <w:rsid w:val="00514000"/>
    <w:rPr>
      <w:rFonts w:ascii="Wingdings" w:hAnsi="Wingdings"/>
    </w:rPr>
  </w:style>
  <w:style w:type="character" w:customStyle="1" w:styleId="WW8Num204z3">
    <w:name w:val="WW8Num204z3"/>
    <w:uiPriority w:val="99"/>
    <w:rsid w:val="00514000"/>
    <w:rPr>
      <w:rFonts w:ascii="Symbol" w:hAnsi="Symbol"/>
    </w:rPr>
  </w:style>
  <w:style w:type="character" w:customStyle="1" w:styleId="WW8Num205z0">
    <w:name w:val="WW8Num205z0"/>
    <w:uiPriority w:val="99"/>
    <w:rsid w:val="00514000"/>
    <w:rPr>
      <w:rFonts w:ascii="Symbol" w:hAnsi="Symbol"/>
      <w:color w:val="auto"/>
    </w:rPr>
  </w:style>
  <w:style w:type="character" w:customStyle="1" w:styleId="WW8Num205z1">
    <w:name w:val="WW8Num205z1"/>
    <w:uiPriority w:val="99"/>
    <w:rsid w:val="00514000"/>
    <w:rPr>
      <w:rFonts w:ascii="Courier New" w:hAnsi="Courier New"/>
    </w:rPr>
  </w:style>
  <w:style w:type="character" w:customStyle="1" w:styleId="WW8Num205z2">
    <w:name w:val="WW8Num205z2"/>
    <w:uiPriority w:val="99"/>
    <w:rsid w:val="00514000"/>
    <w:rPr>
      <w:rFonts w:ascii="Wingdings" w:hAnsi="Wingdings"/>
    </w:rPr>
  </w:style>
  <w:style w:type="character" w:customStyle="1" w:styleId="WW8Num205z3">
    <w:name w:val="WW8Num205z3"/>
    <w:uiPriority w:val="99"/>
    <w:rsid w:val="00514000"/>
    <w:rPr>
      <w:rFonts w:ascii="Symbol" w:hAnsi="Symbol"/>
    </w:rPr>
  </w:style>
  <w:style w:type="character" w:customStyle="1" w:styleId="WW8Num206z0">
    <w:name w:val="WW8Num206z0"/>
    <w:uiPriority w:val="99"/>
    <w:rsid w:val="00514000"/>
    <w:rPr>
      <w:rFonts w:ascii="Symbol" w:hAnsi="Symbol"/>
      <w:color w:val="auto"/>
      <w:sz w:val="20"/>
    </w:rPr>
  </w:style>
  <w:style w:type="character" w:customStyle="1" w:styleId="WW8Num206z1">
    <w:name w:val="WW8Num206z1"/>
    <w:uiPriority w:val="99"/>
    <w:rsid w:val="00514000"/>
    <w:rPr>
      <w:rFonts w:ascii="Courier New" w:hAnsi="Courier New"/>
      <w:sz w:val="20"/>
    </w:rPr>
  </w:style>
  <w:style w:type="character" w:customStyle="1" w:styleId="WW8Num206z2">
    <w:name w:val="WW8Num206z2"/>
    <w:uiPriority w:val="99"/>
    <w:rsid w:val="00514000"/>
    <w:rPr>
      <w:rFonts w:ascii="Wingdings" w:hAnsi="Wingdings"/>
      <w:sz w:val="20"/>
    </w:rPr>
  </w:style>
  <w:style w:type="character" w:customStyle="1" w:styleId="WW8Num207z0">
    <w:name w:val="WW8Num207z0"/>
    <w:uiPriority w:val="99"/>
    <w:rsid w:val="00514000"/>
    <w:rPr>
      <w:rFonts w:ascii="Symbol" w:hAnsi="Symbol"/>
      <w:color w:val="auto"/>
      <w:sz w:val="20"/>
    </w:rPr>
  </w:style>
  <w:style w:type="character" w:customStyle="1" w:styleId="WW8Num207z1">
    <w:name w:val="WW8Num207z1"/>
    <w:uiPriority w:val="99"/>
    <w:rsid w:val="00514000"/>
    <w:rPr>
      <w:rFonts w:ascii="Courier New" w:hAnsi="Courier New"/>
      <w:sz w:val="20"/>
    </w:rPr>
  </w:style>
  <w:style w:type="character" w:customStyle="1" w:styleId="WW8Num207z2">
    <w:name w:val="WW8Num207z2"/>
    <w:uiPriority w:val="99"/>
    <w:rsid w:val="00514000"/>
    <w:rPr>
      <w:rFonts w:ascii="Wingdings" w:hAnsi="Wingdings"/>
      <w:sz w:val="20"/>
    </w:rPr>
  </w:style>
  <w:style w:type="character" w:customStyle="1" w:styleId="WW8NumSt4z0">
    <w:name w:val="WW8NumSt4z0"/>
    <w:uiPriority w:val="99"/>
    <w:rsid w:val="00514000"/>
    <w:rPr>
      <w:rFonts w:ascii="Arial" w:hAnsi="Arial"/>
    </w:rPr>
  </w:style>
  <w:style w:type="character" w:customStyle="1" w:styleId="WW8NumSt177z0">
    <w:name w:val="WW8NumSt177z0"/>
    <w:uiPriority w:val="99"/>
    <w:rsid w:val="00514000"/>
    <w:rPr>
      <w:rFonts w:ascii="Arial" w:hAnsi="Arial"/>
      <w:sz w:val="28"/>
    </w:rPr>
  </w:style>
  <w:style w:type="character" w:customStyle="1" w:styleId="Policepardfaut1">
    <w:name w:val="Police par défaut1"/>
    <w:uiPriority w:val="99"/>
    <w:rsid w:val="00514000"/>
  </w:style>
  <w:style w:type="character" w:styleId="Lienhypertexte">
    <w:name w:val="Hyperlink"/>
    <w:uiPriority w:val="99"/>
    <w:rsid w:val="00514000"/>
    <w:rPr>
      <w:rFonts w:cs="Times New Roman"/>
      <w:color w:val="0000FF"/>
      <w:u w:val="single"/>
    </w:rPr>
  </w:style>
  <w:style w:type="character" w:customStyle="1" w:styleId="Titre3Car1">
    <w:name w:val="Titre 3 Car1"/>
    <w:aliases w:val="Heading 3 Char3 Car,Heading 3 Char2 Char Car,Heading 3 Char Char1 Char Car,Heading 3 Char1 Char Char Char Car,Heading 3 Char Char Char Char Char Car,Heading 3 Char1 Char1 Char Car,Heading 3 Char Char Char1 Char Car"/>
    <w:rsid w:val="00514000"/>
    <w:rPr>
      <w:rFonts w:ascii="Arial" w:hAnsi="Arial"/>
      <w:b/>
      <w:i/>
      <w:color w:val="FF6600"/>
      <w:sz w:val="24"/>
    </w:rPr>
  </w:style>
  <w:style w:type="character" w:customStyle="1" w:styleId="Titre4Car1">
    <w:name w:val="Titre 4 Car1"/>
    <w:uiPriority w:val="99"/>
    <w:rsid w:val="00514000"/>
    <w:rPr>
      <w:rFonts w:ascii="Arial" w:hAnsi="Arial"/>
      <w:b/>
      <w:i/>
      <w:color w:val="808080"/>
      <w:sz w:val="24"/>
    </w:rPr>
  </w:style>
  <w:style w:type="character" w:customStyle="1" w:styleId="Titre5Car">
    <w:name w:val="Titre 5 Car"/>
    <w:uiPriority w:val="99"/>
    <w:rsid w:val="00514000"/>
    <w:rPr>
      <w:rFonts w:ascii="Arial" w:hAnsi="Arial"/>
      <w:b/>
      <w:i/>
      <w:color w:val="00CCFF"/>
      <w:sz w:val="24"/>
    </w:rPr>
  </w:style>
  <w:style w:type="character" w:customStyle="1" w:styleId="Titre4Car">
    <w:name w:val="Titre 4 Car"/>
    <w:aliases w:val="Alinéa Car,Chapitre 1.1.1. Car,niveau 4 Car,Sous-chapitre (niveau 3) Car,Propale Titre 4 Car,t4.T4.Titre 4 Car,t4 Car,Titre 41 Car,t4.T4 Car,l4 Car,I4 Car,Titre niveau 4 Car,T4 Car,H4 Car,h4 Car,Article Car,chapitre 1.1.1.1 Car,Contrat 4 Ca"/>
    <w:uiPriority w:val="99"/>
    <w:rsid w:val="00514000"/>
    <w:rPr>
      <w:rFonts w:ascii="Arial" w:hAnsi="Arial"/>
      <w:b/>
      <w:i/>
      <w:color w:val="808080"/>
      <w:sz w:val="24"/>
      <w:lang w:val="fr-FR" w:eastAsia="ar-SA" w:bidi="ar-SA"/>
    </w:rPr>
  </w:style>
  <w:style w:type="character" w:styleId="lev">
    <w:name w:val="Strong"/>
    <w:uiPriority w:val="22"/>
    <w:qFormat/>
    <w:rsid w:val="00514000"/>
    <w:rPr>
      <w:rFonts w:cs="Times New Roman"/>
      <w:b/>
    </w:rPr>
  </w:style>
  <w:style w:type="character" w:customStyle="1" w:styleId="StyleArial10ptCarCarCarCar">
    <w:name w:val="Style Arial 10 pt Car Car Car Car"/>
    <w:uiPriority w:val="99"/>
    <w:rsid w:val="00514000"/>
    <w:rPr>
      <w:rFonts w:ascii="Arial" w:hAnsi="Arial"/>
      <w:sz w:val="24"/>
      <w:lang w:val="fr-FR" w:eastAsia="ar-SA" w:bidi="ar-SA"/>
    </w:rPr>
  </w:style>
  <w:style w:type="character" w:customStyle="1" w:styleId="Titre3CarCarCar">
    <w:name w:val="Titre 3 Car Car Car"/>
    <w:uiPriority w:val="99"/>
    <w:rsid w:val="00514000"/>
    <w:rPr>
      <w:rFonts w:ascii="Arial" w:hAnsi="Arial"/>
      <w:b/>
      <w:i/>
      <w:color w:val="FF6600"/>
      <w:sz w:val="24"/>
      <w:lang w:val="fr-FR" w:eastAsia="ar-SA" w:bidi="ar-SA"/>
    </w:rPr>
  </w:style>
  <w:style w:type="character" w:customStyle="1" w:styleId="blackhead41">
    <w:name w:val="blackhead41"/>
    <w:uiPriority w:val="99"/>
    <w:rsid w:val="00514000"/>
    <w:rPr>
      <w:b/>
      <w:sz w:val="22"/>
      <w:u w:val="none"/>
    </w:rPr>
  </w:style>
  <w:style w:type="character" w:customStyle="1" w:styleId="bod1">
    <w:name w:val="bod1"/>
    <w:uiPriority w:val="99"/>
    <w:rsid w:val="00514000"/>
    <w:rPr>
      <w:rFonts w:ascii="Arial" w:hAnsi="Arial"/>
      <w:color w:val="000000"/>
      <w:sz w:val="24"/>
    </w:rPr>
  </w:style>
  <w:style w:type="character" w:customStyle="1" w:styleId="CitationintenseCar">
    <w:name w:val="Citation intense Car"/>
    <w:uiPriority w:val="99"/>
    <w:rsid w:val="00514000"/>
    <w:rPr>
      <w:rFonts w:ascii="Arial" w:hAnsi="Arial"/>
      <w:b/>
      <w:i/>
      <w:color w:val="4F81BD"/>
      <w:sz w:val="24"/>
    </w:rPr>
  </w:style>
  <w:style w:type="character" w:customStyle="1" w:styleId="Corpsdetexte2Car">
    <w:name w:val="Corps de texte 2 Car"/>
    <w:uiPriority w:val="99"/>
    <w:rsid w:val="00514000"/>
    <w:rPr>
      <w:rFonts w:ascii="Arial" w:hAnsi="Arial"/>
      <w:sz w:val="24"/>
    </w:rPr>
  </w:style>
  <w:style w:type="character" w:customStyle="1" w:styleId="Titre1Car">
    <w:name w:val="Titre 1 Car"/>
    <w:uiPriority w:val="99"/>
    <w:rsid w:val="00514000"/>
    <w:rPr>
      <w:rFonts w:ascii="Arial" w:hAnsi="Arial"/>
      <w:b/>
      <w:caps/>
      <w:color w:val="auto"/>
      <w:sz w:val="28"/>
      <w:lang w:val="fr-FR" w:eastAsia="ar-SA" w:bidi="ar-SA"/>
    </w:rPr>
  </w:style>
  <w:style w:type="character" w:customStyle="1" w:styleId="EnumLevel1Car">
    <w:name w:val="Enum Level 1 Car"/>
    <w:uiPriority w:val="99"/>
    <w:rsid w:val="00514000"/>
    <w:rPr>
      <w:rFonts w:ascii="Century Gothic" w:hAnsi="Century Gothic"/>
      <w:sz w:val="22"/>
      <w:lang w:val="fr-FR" w:eastAsia="ar-SA" w:bidi="ar-SA"/>
    </w:rPr>
  </w:style>
  <w:style w:type="character" w:customStyle="1" w:styleId="EnumLevel2Car">
    <w:name w:val="Enum Level 2 Car"/>
    <w:uiPriority w:val="99"/>
    <w:rsid w:val="00514000"/>
    <w:rPr>
      <w:rFonts w:ascii="Century Gothic" w:hAnsi="Century Gothic" w:cs="Times New Roman"/>
      <w:sz w:val="22"/>
      <w:szCs w:val="22"/>
      <w:lang w:val="fr-FR" w:eastAsia="ar-SA" w:bidi="ar-SA"/>
    </w:rPr>
  </w:style>
  <w:style w:type="character" w:customStyle="1" w:styleId="Bullet0Char">
    <w:name w:val="Bullet 0 Char"/>
    <w:uiPriority w:val="99"/>
    <w:rsid w:val="00514000"/>
    <w:rPr>
      <w:rFonts w:ascii="Century Gothic" w:hAnsi="Century Gothic"/>
      <w:sz w:val="22"/>
      <w:lang w:val="fr-FR" w:eastAsia="ar-SA" w:bidi="ar-SA"/>
    </w:rPr>
  </w:style>
  <w:style w:type="character" w:customStyle="1" w:styleId="Normal2Car">
    <w:name w:val="Normal_2 Car"/>
    <w:uiPriority w:val="99"/>
    <w:rsid w:val="00514000"/>
    <w:rPr>
      <w:rFonts w:ascii="Arial" w:hAnsi="Arial"/>
      <w:sz w:val="22"/>
      <w:lang w:val="fr-CH" w:eastAsia="ar-SA" w:bidi="ar-SA"/>
    </w:rPr>
  </w:style>
  <w:style w:type="character" w:customStyle="1" w:styleId="StyleFrutiger45Light10ptJustifiedChar">
    <w:name w:val="Style Frutiger 45 Light 10 pt Justified Char"/>
    <w:uiPriority w:val="99"/>
    <w:rsid w:val="00514000"/>
    <w:rPr>
      <w:rFonts w:ascii="Frutiger 45 Light" w:hAnsi="Frutiger 45 Light"/>
      <w:sz w:val="24"/>
      <w:lang w:val="en-US" w:eastAsia="ar-SA" w:bidi="ar-SA"/>
    </w:rPr>
  </w:style>
  <w:style w:type="character" w:customStyle="1" w:styleId="CarCar16">
    <w:name w:val="Car Car16"/>
    <w:uiPriority w:val="99"/>
    <w:rsid w:val="00514000"/>
    <w:rPr>
      <w:rFonts w:ascii="Century Gothic" w:hAnsi="Century Gothic"/>
      <w:b/>
      <w:u w:val="single"/>
    </w:rPr>
  </w:style>
  <w:style w:type="character" w:customStyle="1" w:styleId="CorpsdetexteCar">
    <w:name w:val="Corps de texte Car"/>
    <w:aliases w:val="NoticeText-List Car,Body Text - ERI Car"/>
    <w:uiPriority w:val="99"/>
    <w:rsid w:val="00514000"/>
    <w:rPr>
      <w:sz w:val="24"/>
      <w:lang w:val="fr-FR" w:eastAsia="ar-SA" w:bidi="ar-SA"/>
    </w:rPr>
  </w:style>
  <w:style w:type="character" w:customStyle="1" w:styleId="Bullet1Char">
    <w:name w:val="Bullet 1 Char"/>
    <w:uiPriority w:val="99"/>
    <w:rsid w:val="00514000"/>
    <w:rPr>
      <w:rFonts w:ascii="Arial" w:hAnsi="Arial"/>
      <w:sz w:val="24"/>
      <w:lang w:val="en-GB" w:eastAsia="ar-SA" w:bidi="ar-SA"/>
    </w:rPr>
  </w:style>
  <w:style w:type="character" w:customStyle="1" w:styleId="Titre3Car">
    <w:name w:val="Titre 3 Car"/>
    <w:uiPriority w:val="9"/>
    <w:rsid w:val="00514000"/>
    <w:rPr>
      <w:rFonts w:ascii="Arial" w:hAnsi="Arial"/>
      <w:b/>
      <w:i/>
      <w:color w:val="FF6600"/>
      <w:sz w:val="24"/>
      <w:lang w:val="fr-FR" w:eastAsia="ar-SA" w:bidi="ar-SA"/>
    </w:rPr>
  </w:style>
  <w:style w:type="character" w:customStyle="1" w:styleId="SUtextestandardCarCar">
    <w:name w:val="SU texte standard Car Car"/>
    <w:uiPriority w:val="99"/>
    <w:rsid w:val="00514000"/>
    <w:rPr>
      <w:rFonts w:ascii="Verdana" w:hAnsi="Verdana"/>
      <w:color w:val="007EB3"/>
      <w:spacing w:val="4"/>
      <w:sz w:val="18"/>
      <w:lang w:val="fr-CA" w:eastAsia="ar-SA" w:bidi="ar-SA"/>
    </w:rPr>
  </w:style>
  <w:style w:type="character" w:customStyle="1" w:styleId="SU-RemarquesCarCar">
    <w:name w:val="SU-Remarques Car Car"/>
    <w:uiPriority w:val="99"/>
    <w:rsid w:val="00514000"/>
    <w:rPr>
      <w:rFonts w:ascii="Verdana" w:hAnsi="Verdana"/>
      <w:i/>
      <w:color w:val="007EB3"/>
      <w:spacing w:val="4"/>
      <w:sz w:val="18"/>
      <w:lang w:val="fr-CA" w:eastAsia="ar-SA" w:bidi="ar-SA"/>
    </w:rPr>
  </w:style>
  <w:style w:type="character" w:customStyle="1" w:styleId="StyleSU-RemarquesGrasCar">
    <w:name w:val="Style SU-Remarques + Gras Car"/>
    <w:uiPriority w:val="99"/>
    <w:rsid w:val="00514000"/>
    <w:rPr>
      <w:rFonts w:ascii="Verdana" w:hAnsi="Verdana"/>
      <w:b/>
      <w:i/>
      <w:color w:val="007EB3"/>
      <w:spacing w:val="4"/>
      <w:sz w:val="18"/>
      <w:lang w:val="fr-CA" w:eastAsia="ar-SA" w:bidi="ar-SA"/>
    </w:rPr>
  </w:style>
  <w:style w:type="character" w:customStyle="1" w:styleId="small">
    <w:name w:val="small"/>
    <w:uiPriority w:val="99"/>
    <w:rsid w:val="00514000"/>
    <w:rPr>
      <w:rFonts w:cs="Times New Roman"/>
    </w:rPr>
  </w:style>
  <w:style w:type="character" w:customStyle="1" w:styleId="A4">
    <w:name w:val="A4"/>
    <w:uiPriority w:val="99"/>
    <w:rsid w:val="00514000"/>
    <w:rPr>
      <w:color w:val="auto"/>
      <w:sz w:val="20"/>
    </w:rPr>
  </w:style>
  <w:style w:type="paragraph" w:customStyle="1" w:styleId="Titre11">
    <w:name w:val="Titre1"/>
    <w:basedOn w:val="Normal"/>
    <w:next w:val="Corpsdetexte"/>
    <w:uiPriority w:val="99"/>
    <w:rsid w:val="00514000"/>
    <w:pPr>
      <w:keepNext/>
      <w:spacing w:before="240" w:after="120"/>
    </w:pPr>
    <w:rPr>
      <w:rFonts w:eastAsia="MS Mincho" w:cs="Tahoma"/>
      <w:sz w:val="28"/>
      <w:szCs w:val="28"/>
    </w:rPr>
  </w:style>
  <w:style w:type="paragraph" w:styleId="Corpsdetexte">
    <w:name w:val="Body Text"/>
    <w:aliases w:val="NoticeText-List,Body Text - ERI"/>
    <w:basedOn w:val="Normal"/>
    <w:link w:val="CorpsdetexteCar1"/>
    <w:uiPriority w:val="99"/>
    <w:rsid w:val="00514000"/>
    <w:pPr>
      <w:suppressAutoHyphens w:val="0"/>
    </w:pPr>
    <w:rPr>
      <w:sz w:val="20"/>
    </w:rPr>
  </w:style>
  <w:style w:type="character" w:customStyle="1" w:styleId="CorpsdetexteCar1">
    <w:name w:val="Corps de texte Car1"/>
    <w:aliases w:val="NoticeText-List Car1,Body Text - ERI Car1"/>
    <w:link w:val="Corpsdetexte"/>
    <w:uiPriority w:val="99"/>
    <w:locked/>
    <w:rsid w:val="009257BA"/>
    <w:rPr>
      <w:rFonts w:ascii="Arial" w:hAnsi="Arial" w:cs="Times New Roman"/>
      <w:sz w:val="20"/>
      <w:szCs w:val="20"/>
      <w:lang w:eastAsia="ar-SA" w:bidi="ar-SA"/>
    </w:rPr>
  </w:style>
  <w:style w:type="paragraph" w:styleId="Liste">
    <w:name w:val="List"/>
    <w:basedOn w:val="Corpsdetexte"/>
    <w:uiPriority w:val="99"/>
    <w:rsid w:val="00514000"/>
    <w:rPr>
      <w:rFonts w:cs="Tahoma"/>
    </w:rPr>
  </w:style>
  <w:style w:type="paragraph" w:customStyle="1" w:styleId="Lgende1">
    <w:name w:val="Légende1"/>
    <w:basedOn w:val="Normal"/>
    <w:next w:val="Normal"/>
    <w:rsid w:val="00514000"/>
    <w:pPr>
      <w:suppressAutoHyphens w:val="0"/>
      <w:spacing w:after="200"/>
      <w:jc w:val="left"/>
    </w:pPr>
    <w:rPr>
      <w:rFonts w:ascii="Cambria" w:hAnsi="Cambria"/>
      <w:b/>
      <w:bCs/>
      <w:color w:val="4F81BD"/>
      <w:sz w:val="18"/>
      <w:szCs w:val="18"/>
    </w:rPr>
  </w:style>
  <w:style w:type="paragraph" w:customStyle="1" w:styleId="Rpertoire">
    <w:name w:val="Répertoire"/>
    <w:basedOn w:val="Normal"/>
    <w:uiPriority w:val="99"/>
    <w:rsid w:val="00514000"/>
    <w:pPr>
      <w:suppressLineNumbers/>
    </w:pPr>
    <w:rPr>
      <w:rFonts w:cs="Tahoma"/>
    </w:rPr>
  </w:style>
  <w:style w:type="paragraph" w:styleId="Pieddepage">
    <w:name w:val="footer"/>
    <w:basedOn w:val="Normal"/>
    <w:link w:val="PieddepageCar"/>
    <w:rsid w:val="00514000"/>
    <w:pPr>
      <w:pBdr>
        <w:top w:val="single" w:sz="8" w:space="5" w:color="FF0000"/>
      </w:pBdr>
      <w:tabs>
        <w:tab w:val="center" w:pos="4536"/>
        <w:tab w:val="right" w:pos="9072"/>
      </w:tabs>
    </w:pPr>
    <w:rPr>
      <w:color w:val="364B9D"/>
      <w:sz w:val="16"/>
    </w:rPr>
  </w:style>
  <w:style w:type="character" w:customStyle="1" w:styleId="PieddepageCar">
    <w:name w:val="Pied de page Car"/>
    <w:link w:val="Pieddepage"/>
    <w:uiPriority w:val="99"/>
    <w:locked/>
    <w:rsid w:val="00006C50"/>
    <w:rPr>
      <w:rFonts w:ascii="Arial" w:hAnsi="Arial" w:cs="Times New Roman"/>
      <w:color w:val="364B9D"/>
      <w:sz w:val="16"/>
      <w:lang w:eastAsia="ar-SA" w:bidi="ar-SA"/>
    </w:rPr>
  </w:style>
  <w:style w:type="paragraph" w:customStyle="1" w:styleId="CelluleNormal">
    <w:name w:val="Cellule Normal"/>
    <w:basedOn w:val="Normal"/>
    <w:uiPriority w:val="99"/>
    <w:rsid w:val="00514000"/>
    <w:rPr>
      <w:rFonts w:cs="Arial"/>
      <w:bCs/>
      <w:sz w:val="20"/>
    </w:rPr>
  </w:style>
  <w:style w:type="paragraph" w:customStyle="1" w:styleId="Puce2">
    <w:name w:val="Puce 2"/>
    <w:basedOn w:val="Normal"/>
    <w:rsid w:val="00514000"/>
  </w:style>
  <w:style w:type="paragraph" w:styleId="TM1">
    <w:name w:val="toc 1"/>
    <w:basedOn w:val="Normal"/>
    <w:next w:val="Normal"/>
    <w:autoRedefine/>
    <w:uiPriority w:val="39"/>
    <w:rsid w:val="00542312"/>
    <w:pPr>
      <w:tabs>
        <w:tab w:val="left" w:pos="480"/>
        <w:tab w:val="right" w:leader="dot" w:pos="10185"/>
      </w:tabs>
    </w:pPr>
  </w:style>
  <w:style w:type="paragraph" w:styleId="TM2">
    <w:name w:val="toc 2"/>
    <w:basedOn w:val="Normal"/>
    <w:next w:val="Normal"/>
    <w:autoRedefine/>
    <w:uiPriority w:val="39"/>
    <w:rsid w:val="00514000"/>
    <w:pPr>
      <w:ind w:left="240"/>
    </w:pPr>
  </w:style>
  <w:style w:type="paragraph" w:styleId="TM3">
    <w:name w:val="toc 3"/>
    <w:basedOn w:val="Normal"/>
    <w:next w:val="Normal"/>
    <w:autoRedefine/>
    <w:uiPriority w:val="39"/>
    <w:rsid w:val="00514000"/>
    <w:pPr>
      <w:ind w:left="480"/>
    </w:pPr>
  </w:style>
  <w:style w:type="paragraph" w:styleId="TM4">
    <w:name w:val="toc 4"/>
    <w:basedOn w:val="Normal"/>
    <w:next w:val="Normal"/>
    <w:autoRedefine/>
    <w:uiPriority w:val="39"/>
    <w:rsid w:val="00514000"/>
    <w:pPr>
      <w:ind w:left="720"/>
    </w:pPr>
  </w:style>
  <w:style w:type="paragraph" w:styleId="NormalWeb">
    <w:name w:val="Normal (Web)"/>
    <w:basedOn w:val="Normal"/>
    <w:uiPriority w:val="99"/>
    <w:rsid w:val="00514000"/>
    <w:pPr>
      <w:suppressAutoHyphens w:val="0"/>
      <w:spacing w:before="280" w:after="280"/>
      <w:jc w:val="left"/>
    </w:pPr>
    <w:rPr>
      <w:szCs w:val="24"/>
    </w:rPr>
  </w:style>
  <w:style w:type="paragraph" w:customStyle="1" w:styleId="vparagraphe1">
    <w:name w:val="vparagraphe 1"/>
    <w:basedOn w:val="Normal"/>
    <w:uiPriority w:val="99"/>
    <w:rsid w:val="00514000"/>
    <w:pPr>
      <w:widowControl w:val="0"/>
      <w:suppressAutoHyphens w:val="0"/>
      <w:spacing w:before="120"/>
    </w:pPr>
    <w:rPr>
      <w:sz w:val="22"/>
    </w:rPr>
  </w:style>
  <w:style w:type="paragraph" w:customStyle="1" w:styleId="vparagraphe3">
    <w:name w:val="vparagraphe 3"/>
    <w:basedOn w:val="Normal"/>
    <w:rsid w:val="00514000"/>
    <w:pPr>
      <w:widowControl w:val="0"/>
      <w:suppressAutoHyphens w:val="0"/>
      <w:spacing w:before="120"/>
      <w:ind w:left="567"/>
    </w:pPr>
    <w:rPr>
      <w:sz w:val="22"/>
    </w:rPr>
  </w:style>
  <w:style w:type="paragraph" w:customStyle="1" w:styleId="vparagraphe5">
    <w:name w:val="vparagraphe 5"/>
    <w:basedOn w:val="Normal"/>
    <w:uiPriority w:val="99"/>
    <w:rsid w:val="00514000"/>
    <w:pPr>
      <w:widowControl w:val="0"/>
      <w:suppressAutoHyphens w:val="0"/>
      <w:spacing w:before="120"/>
      <w:ind w:left="1134"/>
    </w:pPr>
    <w:rPr>
      <w:sz w:val="22"/>
    </w:rPr>
  </w:style>
  <w:style w:type="paragraph" w:customStyle="1" w:styleId="DefaultText">
    <w:name w:val="Default Text"/>
    <w:basedOn w:val="Normal"/>
    <w:uiPriority w:val="99"/>
    <w:rsid w:val="00514000"/>
    <w:pPr>
      <w:suppressAutoHyphens w:val="0"/>
      <w:jc w:val="left"/>
    </w:pPr>
  </w:style>
  <w:style w:type="paragraph" w:customStyle="1" w:styleId="TitreParag">
    <w:name w:val="TitreParag"/>
    <w:basedOn w:val="Normal"/>
    <w:uiPriority w:val="99"/>
    <w:rsid w:val="00514000"/>
    <w:pPr>
      <w:suppressAutoHyphens w:val="0"/>
    </w:pPr>
    <w:rPr>
      <w:b/>
      <w:bCs/>
      <w:sz w:val="22"/>
      <w:szCs w:val="22"/>
    </w:rPr>
  </w:style>
  <w:style w:type="paragraph" w:customStyle="1" w:styleId="vparagraphe2">
    <w:name w:val="vparagraphe 2"/>
    <w:basedOn w:val="Normal"/>
    <w:uiPriority w:val="99"/>
    <w:rsid w:val="00514000"/>
    <w:pPr>
      <w:widowControl w:val="0"/>
      <w:tabs>
        <w:tab w:val="left" w:pos="1134"/>
      </w:tabs>
      <w:suppressAutoHyphens w:val="0"/>
      <w:spacing w:before="120"/>
    </w:pPr>
    <w:rPr>
      <w:sz w:val="22"/>
    </w:rPr>
  </w:style>
  <w:style w:type="paragraph" w:styleId="Textedebulles">
    <w:name w:val="Balloon Text"/>
    <w:basedOn w:val="Normal"/>
    <w:link w:val="TextedebullesCar"/>
    <w:uiPriority w:val="99"/>
    <w:semiHidden/>
    <w:rsid w:val="00514000"/>
    <w:rPr>
      <w:rFonts w:ascii="Times New Roman" w:hAnsi="Times New Roman"/>
      <w:sz w:val="2"/>
    </w:rPr>
  </w:style>
  <w:style w:type="character" w:customStyle="1" w:styleId="TextedebullesCar">
    <w:name w:val="Texte de bulles Car"/>
    <w:link w:val="Textedebulles"/>
    <w:uiPriority w:val="99"/>
    <w:semiHidden/>
    <w:locked/>
    <w:rsid w:val="009257BA"/>
    <w:rPr>
      <w:rFonts w:cs="Times New Roman"/>
      <w:sz w:val="2"/>
      <w:lang w:eastAsia="ar-SA" w:bidi="ar-SA"/>
    </w:rPr>
  </w:style>
  <w:style w:type="paragraph" w:customStyle="1" w:styleId="CarCarCarCharCarCarCarCarCarCarCarCarCar">
    <w:name w:val="Car Car Car Char Car Car Car Car Car Car Car Car Car"/>
    <w:basedOn w:val="Normal"/>
    <w:uiPriority w:val="99"/>
    <w:rsid w:val="00514000"/>
    <w:pPr>
      <w:suppressAutoHyphens w:val="0"/>
      <w:spacing w:after="160" w:line="240" w:lineRule="exact"/>
      <w:jc w:val="left"/>
    </w:pPr>
    <w:rPr>
      <w:rFonts w:ascii="Verdana" w:hAnsi="Verdana" w:cs="Verdana"/>
      <w:sz w:val="20"/>
      <w:lang w:val="en-US"/>
    </w:rPr>
  </w:style>
  <w:style w:type="paragraph" w:customStyle="1" w:styleId="Char1CarCarChar">
    <w:name w:val="Char1 Car Car Char"/>
    <w:basedOn w:val="Normal"/>
    <w:uiPriority w:val="99"/>
    <w:rsid w:val="00514000"/>
    <w:pPr>
      <w:suppressAutoHyphens w:val="0"/>
      <w:spacing w:after="160" w:line="240" w:lineRule="exact"/>
      <w:jc w:val="left"/>
    </w:pPr>
    <w:rPr>
      <w:rFonts w:ascii="Verdana" w:hAnsi="Verdana" w:cs="Verdana"/>
      <w:sz w:val="20"/>
      <w:lang w:val="en-US"/>
    </w:rPr>
  </w:style>
  <w:style w:type="paragraph" w:customStyle="1" w:styleId="CharCharCarCharCharCarCarCar">
    <w:name w:val="Char Char Car Char Char Car Car Car"/>
    <w:basedOn w:val="Normal"/>
    <w:uiPriority w:val="99"/>
    <w:rsid w:val="00514000"/>
    <w:pPr>
      <w:keepNext/>
      <w:widowControl w:val="0"/>
      <w:tabs>
        <w:tab w:val="left" w:pos="3906"/>
      </w:tabs>
      <w:suppressAutoHyphens w:val="0"/>
      <w:autoSpaceDE w:val="0"/>
      <w:ind w:hanging="360"/>
      <w:jc w:val="left"/>
    </w:pPr>
    <w:rPr>
      <w:rFonts w:ascii="Times New Roman" w:eastAsia="SimSun" w:hAnsi="Times New Roman"/>
      <w:kern w:val="1"/>
      <w:sz w:val="20"/>
      <w:lang w:val="en-US"/>
    </w:rPr>
  </w:style>
  <w:style w:type="paragraph" w:customStyle="1" w:styleId="CarCarCarCharCar">
    <w:name w:val="Car Car Car Char Car"/>
    <w:basedOn w:val="Normal"/>
    <w:uiPriority w:val="99"/>
    <w:rsid w:val="00514000"/>
    <w:pPr>
      <w:suppressAutoHyphens w:val="0"/>
      <w:spacing w:after="160" w:line="240" w:lineRule="exact"/>
      <w:jc w:val="left"/>
    </w:pPr>
    <w:rPr>
      <w:rFonts w:ascii="Verdana" w:hAnsi="Verdana" w:cs="Verdana"/>
      <w:sz w:val="20"/>
      <w:lang w:val="en-US"/>
    </w:rPr>
  </w:style>
  <w:style w:type="paragraph" w:customStyle="1" w:styleId="CarCarCarCharCarCarCar">
    <w:name w:val="Car Car Car Char Car Car Car"/>
    <w:basedOn w:val="Normal"/>
    <w:uiPriority w:val="99"/>
    <w:rsid w:val="00514000"/>
    <w:pPr>
      <w:suppressAutoHyphens w:val="0"/>
      <w:spacing w:after="160" w:line="240" w:lineRule="exact"/>
      <w:jc w:val="left"/>
    </w:pPr>
    <w:rPr>
      <w:rFonts w:ascii="Verdana" w:hAnsi="Verdana" w:cs="Verdana"/>
      <w:sz w:val="20"/>
      <w:lang w:val="en-US"/>
    </w:rPr>
  </w:style>
  <w:style w:type="paragraph" w:customStyle="1" w:styleId="Listepuces1">
    <w:name w:val="Liste à puces1"/>
    <w:basedOn w:val="Normal"/>
    <w:uiPriority w:val="99"/>
    <w:rsid w:val="00514000"/>
    <w:pPr>
      <w:tabs>
        <w:tab w:val="num" w:pos="540"/>
        <w:tab w:val="left" w:pos="720"/>
      </w:tabs>
      <w:ind w:left="180"/>
    </w:pPr>
  </w:style>
  <w:style w:type="paragraph" w:customStyle="1" w:styleId="Char1CarCarCharCar">
    <w:name w:val="Char1 Car Car Char Car"/>
    <w:basedOn w:val="Normal"/>
    <w:uiPriority w:val="99"/>
    <w:rsid w:val="00514000"/>
    <w:pPr>
      <w:suppressAutoHyphens w:val="0"/>
      <w:spacing w:after="160" w:line="240" w:lineRule="exact"/>
      <w:jc w:val="left"/>
    </w:pPr>
    <w:rPr>
      <w:rFonts w:ascii="Verdana" w:hAnsi="Verdana" w:cs="Verdana"/>
      <w:sz w:val="20"/>
      <w:lang w:val="en-US"/>
    </w:rPr>
  </w:style>
  <w:style w:type="paragraph" w:customStyle="1" w:styleId="Car">
    <w:name w:val="Car"/>
    <w:basedOn w:val="Normal"/>
    <w:uiPriority w:val="99"/>
    <w:rsid w:val="00514000"/>
    <w:pPr>
      <w:suppressAutoHyphens w:val="0"/>
      <w:spacing w:after="160" w:line="240" w:lineRule="exact"/>
      <w:jc w:val="left"/>
    </w:pPr>
    <w:rPr>
      <w:rFonts w:ascii="Verdana" w:hAnsi="Verdana" w:cs="Verdana"/>
      <w:sz w:val="20"/>
      <w:lang w:val="en-US"/>
    </w:rPr>
  </w:style>
  <w:style w:type="paragraph" w:customStyle="1" w:styleId="CarCarCarCharCarCarCarCarCarCarCar">
    <w:name w:val="Car Car Car Char Car Car Car Car Car Car Car"/>
    <w:basedOn w:val="Normal"/>
    <w:uiPriority w:val="99"/>
    <w:rsid w:val="00514000"/>
    <w:pPr>
      <w:suppressAutoHyphens w:val="0"/>
      <w:spacing w:after="160" w:line="240" w:lineRule="exact"/>
      <w:jc w:val="left"/>
    </w:pPr>
    <w:rPr>
      <w:rFonts w:ascii="Verdana" w:hAnsi="Verdana" w:cs="Verdana"/>
      <w:sz w:val="20"/>
      <w:lang w:val="en-US"/>
    </w:rPr>
  </w:style>
  <w:style w:type="paragraph" w:customStyle="1" w:styleId="CharChar1">
    <w:name w:val="Char Char1"/>
    <w:basedOn w:val="Normal"/>
    <w:uiPriority w:val="99"/>
    <w:rsid w:val="00514000"/>
    <w:pPr>
      <w:suppressAutoHyphens w:val="0"/>
      <w:spacing w:after="160" w:line="240" w:lineRule="exact"/>
      <w:jc w:val="left"/>
    </w:pPr>
    <w:rPr>
      <w:rFonts w:ascii="Verdana" w:hAnsi="Verdana"/>
      <w:sz w:val="20"/>
      <w:lang w:val="en-US"/>
    </w:rPr>
  </w:style>
  <w:style w:type="paragraph" w:customStyle="1" w:styleId="StyleArial10ptCarCarCar">
    <w:name w:val="Style Arial 10 pt Car Car Car"/>
    <w:basedOn w:val="Normal"/>
    <w:uiPriority w:val="99"/>
    <w:rsid w:val="00514000"/>
    <w:pPr>
      <w:suppressAutoHyphens w:val="0"/>
    </w:pPr>
    <w:rPr>
      <w:szCs w:val="24"/>
    </w:rPr>
  </w:style>
  <w:style w:type="paragraph" w:customStyle="1" w:styleId="Normal1">
    <w:name w:val="Normal1"/>
    <w:uiPriority w:val="99"/>
    <w:rsid w:val="00514000"/>
    <w:pPr>
      <w:suppressAutoHyphens/>
    </w:pPr>
    <w:rPr>
      <w:rFonts w:ascii="Verdana" w:hAnsi="Verdana"/>
      <w:lang w:eastAsia="ar-SA"/>
    </w:rPr>
  </w:style>
  <w:style w:type="paragraph" w:customStyle="1" w:styleId="paragraphe">
    <w:name w:val="paragraphe"/>
    <w:basedOn w:val="Normal"/>
    <w:uiPriority w:val="99"/>
    <w:rsid w:val="00514000"/>
    <w:pPr>
      <w:spacing w:before="360" w:after="360"/>
      <w:jc w:val="left"/>
    </w:pPr>
    <w:rPr>
      <w:rFonts w:ascii="Verdana" w:hAnsi="Verdana"/>
      <w:sz w:val="20"/>
    </w:rPr>
  </w:style>
  <w:style w:type="paragraph" w:customStyle="1" w:styleId="StyleArial10ptCarCar">
    <w:name w:val="Style Arial 10 pt Car Car"/>
    <w:basedOn w:val="Normal"/>
    <w:uiPriority w:val="99"/>
    <w:rsid w:val="00514000"/>
    <w:pPr>
      <w:suppressAutoHyphens w:val="0"/>
    </w:pPr>
    <w:rPr>
      <w:sz w:val="20"/>
      <w:szCs w:val="24"/>
    </w:rPr>
  </w:style>
  <w:style w:type="paragraph" w:customStyle="1" w:styleId="Normal10">
    <w:name w:val="Normal 1"/>
    <w:basedOn w:val="Normal"/>
    <w:uiPriority w:val="99"/>
    <w:rsid w:val="00514000"/>
    <w:pPr>
      <w:widowControl w:val="0"/>
      <w:suppressAutoHyphens w:val="0"/>
      <w:spacing w:before="120" w:line="320" w:lineRule="atLeast"/>
      <w:ind w:left="1134"/>
    </w:pPr>
    <w:rPr>
      <w:sz w:val="18"/>
    </w:rPr>
  </w:style>
  <w:style w:type="paragraph" w:customStyle="1" w:styleId="Listepuces2">
    <w:name w:val="Liste puces 2"/>
    <w:basedOn w:val="Normal10"/>
    <w:uiPriority w:val="99"/>
    <w:rsid w:val="00514000"/>
    <w:pPr>
      <w:spacing w:before="60"/>
      <w:ind w:left="0"/>
    </w:pPr>
  </w:style>
  <w:style w:type="paragraph" w:customStyle="1" w:styleId="Listepuces10">
    <w:name w:val="Liste puces 1"/>
    <w:basedOn w:val="Normal10"/>
    <w:uiPriority w:val="99"/>
    <w:rsid w:val="00514000"/>
    <w:pPr>
      <w:ind w:left="0"/>
    </w:pPr>
  </w:style>
  <w:style w:type="paragraph" w:customStyle="1" w:styleId="Paragraphedeliste1">
    <w:name w:val="Paragraphe de liste1"/>
    <w:basedOn w:val="Normal"/>
    <w:link w:val="ListParagraphChar"/>
    <w:uiPriority w:val="99"/>
    <w:qFormat/>
    <w:rsid w:val="00514000"/>
    <w:pPr>
      <w:ind w:left="708"/>
    </w:pPr>
  </w:style>
  <w:style w:type="paragraph" w:customStyle="1" w:styleId="Listeavantages">
    <w:name w:val="Liste avantages"/>
    <w:basedOn w:val="Listepuces1"/>
    <w:uiPriority w:val="99"/>
    <w:rsid w:val="00514000"/>
    <w:pPr>
      <w:tabs>
        <w:tab w:val="clear" w:pos="540"/>
        <w:tab w:val="left" w:pos="360"/>
        <w:tab w:val="num" w:pos="1758"/>
      </w:tabs>
      <w:suppressAutoHyphens w:val="0"/>
      <w:spacing w:before="120" w:after="240"/>
      <w:ind w:left="359"/>
    </w:pPr>
    <w:rPr>
      <w:rFonts w:cs="Arial"/>
      <w:sz w:val="22"/>
    </w:rPr>
  </w:style>
  <w:style w:type="paragraph" w:customStyle="1" w:styleId="spip">
    <w:name w:val="spip"/>
    <w:basedOn w:val="Normal"/>
    <w:rsid w:val="00514000"/>
    <w:pPr>
      <w:suppressAutoHyphens w:val="0"/>
      <w:spacing w:before="150" w:after="150"/>
      <w:ind w:left="150" w:right="150"/>
      <w:jc w:val="left"/>
    </w:pPr>
    <w:rPr>
      <w:rFonts w:ascii="Verdana" w:hAnsi="Verdana"/>
      <w:color w:val="000066"/>
      <w:sz w:val="18"/>
      <w:szCs w:val="18"/>
    </w:rPr>
  </w:style>
  <w:style w:type="paragraph" w:customStyle="1" w:styleId="Citationintense1">
    <w:name w:val="Citation intense1"/>
    <w:basedOn w:val="Normal"/>
    <w:next w:val="Normal"/>
    <w:link w:val="IntenseQuoteChar"/>
    <w:uiPriority w:val="99"/>
    <w:qFormat/>
    <w:rsid w:val="00514000"/>
    <w:pPr>
      <w:pBdr>
        <w:bottom w:val="single" w:sz="4" w:space="4" w:color="FFFF00"/>
      </w:pBdr>
      <w:spacing w:before="200" w:after="280"/>
      <w:ind w:left="936" w:right="936"/>
    </w:pPr>
    <w:rPr>
      <w:b/>
      <w:bCs/>
      <w:i/>
      <w:iCs/>
      <w:color w:val="4F81BD"/>
      <w:sz w:val="20"/>
    </w:rPr>
  </w:style>
  <w:style w:type="character" w:customStyle="1" w:styleId="IntenseQuoteChar">
    <w:name w:val="Intense Quote Char"/>
    <w:link w:val="Citationintense1"/>
    <w:uiPriority w:val="99"/>
    <w:locked/>
    <w:rsid w:val="009257BA"/>
    <w:rPr>
      <w:rFonts w:ascii="Arial" w:hAnsi="Arial" w:cs="Times New Roman"/>
      <w:b/>
      <w:bCs/>
      <w:i/>
      <w:iCs/>
      <w:color w:val="4F81BD"/>
      <w:sz w:val="20"/>
      <w:szCs w:val="20"/>
      <w:lang w:eastAsia="ar-SA" w:bidi="ar-SA"/>
    </w:rPr>
  </w:style>
  <w:style w:type="paragraph" w:customStyle="1" w:styleId="Corpsdetexte21">
    <w:name w:val="Corps de texte 21"/>
    <w:basedOn w:val="Normal"/>
    <w:uiPriority w:val="99"/>
    <w:rsid w:val="00514000"/>
    <w:pPr>
      <w:spacing w:after="120" w:line="480" w:lineRule="auto"/>
    </w:pPr>
  </w:style>
  <w:style w:type="paragraph" w:customStyle="1" w:styleId="CharChar">
    <w:name w:val="Char Char"/>
    <w:basedOn w:val="Normal"/>
    <w:next w:val="Normal"/>
    <w:uiPriority w:val="99"/>
    <w:rsid w:val="00514000"/>
    <w:pPr>
      <w:suppressAutoHyphens w:val="0"/>
      <w:spacing w:after="160" w:line="240" w:lineRule="exact"/>
      <w:jc w:val="left"/>
    </w:pPr>
    <w:rPr>
      <w:b/>
      <w:bCs/>
      <w:i/>
      <w:iCs/>
      <w:szCs w:val="24"/>
      <w:u w:val="single"/>
    </w:rPr>
  </w:style>
  <w:style w:type="paragraph" w:customStyle="1" w:styleId="EnumLevel1">
    <w:name w:val="Enum Level 1"/>
    <w:basedOn w:val="Normal"/>
    <w:uiPriority w:val="99"/>
    <w:rsid w:val="00514000"/>
    <w:pPr>
      <w:suppressAutoHyphens w:val="0"/>
      <w:spacing w:after="180"/>
    </w:pPr>
    <w:rPr>
      <w:rFonts w:ascii="Century Gothic" w:hAnsi="Century Gothic"/>
      <w:sz w:val="22"/>
      <w:szCs w:val="22"/>
    </w:rPr>
  </w:style>
  <w:style w:type="paragraph" w:customStyle="1" w:styleId="EnumLevel2">
    <w:name w:val="Enum Level 2"/>
    <w:basedOn w:val="EnumLevel1"/>
    <w:uiPriority w:val="99"/>
    <w:rsid w:val="00514000"/>
  </w:style>
  <w:style w:type="paragraph" w:customStyle="1" w:styleId="EnumLevel3">
    <w:name w:val="Enum Level 3"/>
    <w:basedOn w:val="EnumLevel2"/>
    <w:uiPriority w:val="99"/>
    <w:rsid w:val="00514000"/>
    <w:pPr>
      <w:tabs>
        <w:tab w:val="left" w:pos="1429"/>
      </w:tabs>
      <w:ind w:left="-731"/>
    </w:pPr>
  </w:style>
  <w:style w:type="paragraph" w:customStyle="1" w:styleId="Bullet0">
    <w:name w:val="Bullet 0"/>
    <w:basedOn w:val="Normal"/>
    <w:rsid w:val="00514000"/>
    <w:pPr>
      <w:numPr>
        <w:numId w:val="2"/>
      </w:numPr>
      <w:suppressAutoHyphens w:val="0"/>
      <w:spacing w:after="120"/>
    </w:pPr>
    <w:rPr>
      <w:rFonts w:ascii="Century Gothic" w:hAnsi="Century Gothic"/>
      <w:sz w:val="22"/>
      <w:szCs w:val="22"/>
    </w:rPr>
  </w:style>
  <w:style w:type="paragraph" w:customStyle="1" w:styleId="Normal2">
    <w:name w:val="Normal_2"/>
    <w:basedOn w:val="Normal"/>
    <w:uiPriority w:val="99"/>
    <w:rsid w:val="00514000"/>
    <w:pPr>
      <w:suppressAutoHyphens w:val="0"/>
      <w:ind w:left="737"/>
    </w:pPr>
    <w:rPr>
      <w:sz w:val="22"/>
      <w:lang w:val="fr-CH"/>
    </w:rPr>
  </w:style>
  <w:style w:type="paragraph" w:customStyle="1" w:styleId="StyleFrutiger45Light10ptJustified">
    <w:name w:val="Style Frutiger 45 Light 10 pt Justified"/>
    <w:basedOn w:val="Normal"/>
    <w:uiPriority w:val="99"/>
    <w:rsid w:val="00514000"/>
    <w:pPr>
      <w:suppressAutoHyphens w:val="0"/>
    </w:pPr>
    <w:rPr>
      <w:rFonts w:ascii="Frutiger 45 Light" w:hAnsi="Frutiger 45 Light"/>
      <w:lang w:val="en-US"/>
    </w:rPr>
  </w:style>
  <w:style w:type="paragraph" w:customStyle="1" w:styleId="Paragraphedeliste10">
    <w:name w:val="Paragraphe de liste1"/>
    <w:basedOn w:val="Normal"/>
    <w:uiPriority w:val="99"/>
    <w:qFormat/>
    <w:rsid w:val="00514000"/>
    <w:pPr>
      <w:suppressAutoHyphens w:val="0"/>
      <w:ind w:left="720"/>
      <w:jc w:val="left"/>
    </w:pPr>
    <w:rPr>
      <w:szCs w:val="22"/>
      <w:lang w:val="fr-CA"/>
    </w:rPr>
  </w:style>
  <w:style w:type="paragraph" w:styleId="TM5">
    <w:name w:val="toc 5"/>
    <w:basedOn w:val="Normal"/>
    <w:next w:val="Normal"/>
    <w:autoRedefine/>
    <w:uiPriority w:val="39"/>
    <w:rsid w:val="00514000"/>
    <w:pPr>
      <w:suppressAutoHyphens w:val="0"/>
      <w:ind w:left="960"/>
      <w:jc w:val="left"/>
    </w:pPr>
    <w:rPr>
      <w:szCs w:val="24"/>
    </w:rPr>
  </w:style>
  <w:style w:type="paragraph" w:styleId="TM6">
    <w:name w:val="toc 6"/>
    <w:basedOn w:val="Normal"/>
    <w:next w:val="Normal"/>
    <w:autoRedefine/>
    <w:uiPriority w:val="39"/>
    <w:rsid w:val="00514000"/>
    <w:pPr>
      <w:suppressAutoHyphens w:val="0"/>
      <w:ind w:left="1200"/>
      <w:jc w:val="left"/>
    </w:pPr>
    <w:rPr>
      <w:szCs w:val="24"/>
    </w:rPr>
  </w:style>
  <w:style w:type="paragraph" w:styleId="TM7">
    <w:name w:val="toc 7"/>
    <w:basedOn w:val="Normal"/>
    <w:next w:val="Normal"/>
    <w:autoRedefine/>
    <w:uiPriority w:val="39"/>
    <w:rsid w:val="00514000"/>
    <w:pPr>
      <w:suppressAutoHyphens w:val="0"/>
      <w:ind w:left="1440"/>
      <w:jc w:val="left"/>
    </w:pPr>
    <w:rPr>
      <w:szCs w:val="24"/>
    </w:rPr>
  </w:style>
  <w:style w:type="paragraph" w:styleId="TM8">
    <w:name w:val="toc 8"/>
    <w:basedOn w:val="Normal"/>
    <w:next w:val="Normal"/>
    <w:autoRedefine/>
    <w:uiPriority w:val="39"/>
    <w:rsid w:val="00514000"/>
    <w:pPr>
      <w:suppressAutoHyphens w:val="0"/>
      <w:ind w:left="1680"/>
      <w:jc w:val="left"/>
    </w:pPr>
    <w:rPr>
      <w:szCs w:val="24"/>
    </w:rPr>
  </w:style>
  <w:style w:type="paragraph" w:styleId="TM9">
    <w:name w:val="toc 9"/>
    <w:basedOn w:val="Normal"/>
    <w:next w:val="Normal"/>
    <w:autoRedefine/>
    <w:uiPriority w:val="39"/>
    <w:rsid w:val="00514000"/>
    <w:pPr>
      <w:suppressAutoHyphens w:val="0"/>
      <w:ind w:left="1920"/>
      <w:jc w:val="left"/>
    </w:pPr>
    <w:rPr>
      <w:szCs w:val="24"/>
    </w:rPr>
  </w:style>
  <w:style w:type="paragraph" w:customStyle="1" w:styleId="Heading2-Supportingsection">
    <w:name w:val="Heading 2 - Supporting section"/>
    <w:basedOn w:val="Titre2"/>
    <w:next w:val="Corpsdetexte"/>
    <w:uiPriority w:val="99"/>
    <w:rsid w:val="00514000"/>
    <w:pPr>
      <w:numPr>
        <w:ilvl w:val="0"/>
        <w:numId w:val="0"/>
      </w:numPr>
      <w:shd w:val="clear" w:color="auto" w:fill="auto"/>
      <w:tabs>
        <w:tab w:val="num" w:pos="720"/>
        <w:tab w:val="left" w:pos="792"/>
      </w:tabs>
      <w:suppressAutoHyphens w:val="0"/>
      <w:ind w:left="-1080"/>
      <w:jc w:val="left"/>
    </w:pPr>
    <w:rPr>
      <w:rFonts w:ascii="Arial Bold" w:eastAsia="Arial Unicode MS" w:hAnsi="Arial Bold" w:cs="Arial Bold"/>
      <w:bCs w:val="0"/>
      <w:iCs w:val="0"/>
      <w:lang w:val="en-US"/>
    </w:rPr>
  </w:style>
  <w:style w:type="paragraph" w:customStyle="1" w:styleId="CharChar2Char">
    <w:name w:val="Char Char2 Char"/>
    <w:basedOn w:val="Normal"/>
    <w:uiPriority w:val="99"/>
    <w:rsid w:val="00514000"/>
    <w:pPr>
      <w:suppressAutoHyphens w:val="0"/>
      <w:spacing w:after="160" w:line="240" w:lineRule="exact"/>
      <w:ind w:left="-720"/>
      <w:jc w:val="left"/>
    </w:pPr>
    <w:rPr>
      <w:rFonts w:eastAsia="MS Mincho" w:cs="Arial"/>
      <w:sz w:val="22"/>
      <w:szCs w:val="22"/>
      <w:lang w:val="en-US"/>
    </w:rPr>
  </w:style>
  <w:style w:type="paragraph" w:customStyle="1" w:styleId="Bullet1">
    <w:name w:val="Bullet 1"/>
    <w:basedOn w:val="Corpsdetexte"/>
    <w:rsid w:val="00514000"/>
    <w:pPr>
      <w:keepLines/>
      <w:tabs>
        <w:tab w:val="num" w:pos="426"/>
      </w:tabs>
      <w:spacing w:before="80" w:after="60"/>
    </w:pPr>
    <w:rPr>
      <w:szCs w:val="24"/>
      <w:lang w:val="en-GB"/>
    </w:rPr>
  </w:style>
  <w:style w:type="paragraph" w:customStyle="1" w:styleId="CarCarCharChar">
    <w:name w:val="Car Car Char Char"/>
    <w:basedOn w:val="Normal"/>
    <w:uiPriority w:val="99"/>
    <w:rsid w:val="00514000"/>
    <w:pPr>
      <w:suppressAutoHyphens w:val="0"/>
      <w:spacing w:after="160" w:line="240" w:lineRule="exact"/>
      <w:jc w:val="left"/>
    </w:pPr>
    <w:rPr>
      <w:rFonts w:ascii="Verdana" w:hAnsi="Verdana"/>
      <w:sz w:val="20"/>
      <w:lang w:val="en-US"/>
    </w:rPr>
  </w:style>
  <w:style w:type="paragraph" w:customStyle="1" w:styleId="Style8">
    <w:name w:val="Style8"/>
    <w:basedOn w:val="Titre4"/>
    <w:uiPriority w:val="99"/>
    <w:rsid w:val="00514000"/>
    <w:pPr>
      <w:pBdr>
        <w:bottom w:val="single" w:sz="8" w:space="1" w:color="000080"/>
      </w:pBdr>
      <w:tabs>
        <w:tab w:val="clear" w:pos="1931"/>
        <w:tab w:val="num" w:pos="720"/>
        <w:tab w:val="left" w:pos="1728"/>
      </w:tabs>
      <w:suppressAutoHyphens w:val="0"/>
      <w:ind w:left="-1152"/>
    </w:pPr>
    <w:rPr>
      <w:rFonts w:ascii="Verdana" w:hAnsi="Verdana" w:cs="Arial"/>
      <w:b w:val="0"/>
      <w:i/>
      <w:caps/>
      <w:color w:val="000080"/>
      <w:sz w:val="22"/>
      <w:szCs w:val="22"/>
    </w:rPr>
  </w:style>
  <w:style w:type="paragraph" w:customStyle="1" w:styleId="Default">
    <w:name w:val="Default"/>
    <w:link w:val="DefaultCar"/>
    <w:uiPriority w:val="99"/>
    <w:rsid w:val="00514000"/>
    <w:pPr>
      <w:suppressAutoHyphens/>
      <w:autoSpaceDE w:val="0"/>
    </w:pPr>
    <w:rPr>
      <w:rFonts w:ascii="Verdana" w:hAnsi="Verdana" w:cs="Verdana"/>
      <w:color w:val="000000"/>
      <w:sz w:val="24"/>
      <w:szCs w:val="24"/>
      <w:lang w:eastAsia="ar-SA"/>
    </w:rPr>
  </w:style>
  <w:style w:type="paragraph" w:customStyle="1" w:styleId="schema">
    <w:name w:val="schema"/>
    <w:basedOn w:val="Normal"/>
    <w:next w:val="Normal"/>
    <w:uiPriority w:val="99"/>
    <w:rsid w:val="00514000"/>
    <w:pPr>
      <w:suppressAutoHyphens w:val="0"/>
      <w:jc w:val="center"/>
    </w:pPr>
    <w:rPr>
      <w:rFonts w:ascii="Verdana" w:hAnsi="Verdana" w:cs="Courier New"/>
      <w:b/>
      <w:color w:val="004229"/>
      <w:sz w:val="20"/>
      <w:szCs w:val="24"/>
      <w:lang w:val="en-GB"/>
    </w:rPr>
  </w:style>
  <w:style w:type="paragraph" w:customStyle="1" w:styleId="list1">
    <w:name w:val="list1"/>
    <w:basedOn w:val="Normal"/>
    <w:rsid w:val="00514000"/>
    <w:pPr>
      <w:tabs>
        <w:tab w:val="num" w:pos="720"/>
      </w:tabs>
      <w:suppressAutoHyphens w:val="0"/>
    </w:pPr>
    <w:rPr>
      <w:rFonts w:ascii="Verdana" w:hAnsi="Verdana" w:cs="Courier New"/>
      <w:sz w:val="20"/>
      <w:szCs w:val="24"/>
      <w:lang w:val="en-US"/>
    </w:rPr>
  </w:style>
  <w:style w:type="paragraph" w:customStyle="1" w:styleId="SUtextestandardCar">
    <w:name w:val="SU texte standard Car"/>
    <w:basedOn w:val="Normal"/>
    <w:uiPriority w:val="99"/>
    <w:rsid w:val="00514000"/>
    <w:pPr>
      <w:suppressAutoHyphens w:val="0"/>
      <w:ind w:left="34"/>
    </w:pPr>
    <w:rPr>
      <w:rFonts w:ascii="Verdana" w:hAnsi="Verdana"/>
      <w:bCs/>
      <w:color w:val="007EB3"/>
      <w:spacing w:val="4"/>
      <w:sz w:val="18"/>
      <w:lang w:val="fr-CA"/>
    </w:rPr>
  </w:style>
  <w:style w:type="paragraph" w:customStyle="1" w:styleId="SUtextestandard">
    <w:name w:val="SU texte standard"/>
    <w:basedOn w:val="Normal"/>
    <w:uiPriority w:val="99"/>
    <w:rsid w:val="00514000"/>
    <w:pPr>
      <w:suppressAutoHyphens w:val="0"/>
      <w:ind w:left="34"/>
    </w:pPr>
    <w:rPr>
      <w:rFonts w:ascii="Verdana" w:hAnsi="Verdana"/>
      <w:bCs/>
      <w:color w:val="007EB3"/>
      <w:spacing w:val="4"/>
      <w:sz w:val="18"/>
      <w:lang w:val="fr-CA"/>
    </w:rPr>
  </w:style>
  <w:style w:type="paragraph" w:customStyle="1" w:styleId="SU-Remarques">
    <w:name w:val="SU-Remarques"/>
    <w:basedOn w:val="SUtextestandard"/>
    <w:uiPriority w:val="99"/>
    <w:rsid w:val="00514000"/>
    <w:pPr>
      <w:pBdr>
        <w:top w:val="single" w:sz="4" w:space="1" w:color="008080"/>
        <w:left w:val="single" w:sz="4" w:space="4" w:color="008080"/>
        <w:bottom w:val="single" w:sz="4" w:space="1" w:color="008080"/>
        <w:right w:val="single" w:sz="4" w:space="4" w:color="008080"/>
      </w:pBdr>
      <w:shd w:val="clear" w:color="auto" w:fill="C3DCE7"/>
      <w:ind w:left="0"/>
    </w:pPr>
    <w:rPr>
      <w:i/>
    </w:rPr>
  </w:style>
  <w:style w:type="paragraph" w:customStyle="1" w:styleId="StyleSU-RemarquesGras">
    <w:name w:val="Style SU-Remarques + Gras"/>
    <w:basedOn w:val="SU-Remarques"/>
    <w:next w:val="SU-Remarques"/>
    <w:uiPriority w:val="99"/>
    <w:rsid w:val="00514000"/>
    <w:rPr>
      <w:b/>
      <w:iCs/>
    </w:rPr>
  </w:style>
  <w:style w:type="paragraph" w:customStyle="1" w:styleId="Bullet2">
    <w:name w:val="Bullet 2"/>
    <w:basedOn w:val="Normal"/>
    <w:uiPriority w:val="99"/>
    <w:rsid w:val="00514000"/>
    <w:pPr>
      <w:tabs>
        <w:tab w:val="left" w:pos="576"/>
        <w:tab w:val="left" w:pos="900"/>
      </w:tabs>
      <w:suppressAutoHyphens w:val="0"/>
      <w:spacing w:before="40" w:after="80"/>
      <w:ind w:left="896" w:hanging="318"/>
    </w:pPr>
    <w:rPr>
      <w:szCs w:val="24"/>
    </w:rPr>
  </w:style>
  <w:style w:type="paragraph" w:styleId="Retraitcorpsdetexte">
    <w:name w:val="Body Text Indent"/>
    <w:basedOn w:val="Normal"/>
    <w:link w:val="RetraitcorpsdetexteCar"/>
    <w:uiPriority w:val="99"/>
    <w:rsid w:val="00514000"/>
    <w:pPr>
      <w:suppressAutoHyphens w:val="0"/>
      <w:spacing w:after="120"/>
      <w:ind w:left="283"/>
      <w:jc w:val="left"/>
    </w:pPr>
    <w:rPr>
      <w:sz w:val="20"/>
    </w:rPr>
  </w:style>
  <w:style w:type="character" w:customStyle="1" w:styleId="RetraitcorpsdetexteCar">
    <w:name w:val="Retrait corps de texte Car"/>
    <w:link w:val="Retraitcorpsdetexte"/>
    <w:uiPriority w:val="99"/>
    <w:semiHidden/>
    <w:locked/>
    <w:rsid w:val="009257BA"/>
    <w:rPr>
      <w:rFonts w:ascii="Arial" w:hAnsi="Arial" w:cs="Times New Roman"/>
      <w:sz w:val="20"/>
      <w:szCs w:val="20"/>
      <w:lang w:eastAsia="ar-SA" w:bidi="ar-SA"/>
    </w:rPr>
  </w:style>
  <w:style w:type="paragraph" w:customStyle="1" w:styleId="NET-PUCE2">
    <w:name w:val="NET-PUCE2"/>
    <w:basedOn w:val="Normal"/>
    <w:uiPriority w:val="99"/>
    <w:rsid w:val="00514000"/>
    <w:pPr>
      <w:tabs>
        <w:tab w:val="num" w:pos="720"/>
      </w:tabs>
      <w:suppressAutoHyphens w:val="0"/>
    </w:pPr>
    <w:rPr>
      <w:rFonts w:ascii="Verdana" w:hAnsi="Verdana" w:cs="Arial"/>
      <w:sz w:val="20"/>
      <w:szCs w:val="24"/>
    </w:rPr>
  </w:style>
  <w:style w:type="paragraph" w:customStyle="1" w:styleId="Corpsdetexte0">
    <w:name w:val="_Corps de texte"/>
    <w:uiPriority w:val="99"/>
    <w:rsid w:val="00514000"/>
    <w:pPr>
      <w:suppressAutoHyphens/>
      <w:spacing w:after="240"/>
      <w:ind w:left="851"/>
      <w:jc w:val="both"/>
    </w:pPr>
    <w:rPr>
      <w:rFonts w:ascii="Arial" w:hAnsi="Arial"/>
      <w:lang w:eastAsia="ar-SA"/>
    </w:rPr>
  </w:style>
  <w:style w:type="paragraph" w:customStyle="1" w:styleId="SunTitre4">
    <w:name w:val="_Sun Titre 4"/>
    <w:next w:val="Corpsdetexte0"/>
    <w:uiPriority w:val="99"/>
    <w:rsid w:val="00514000"/>
    <w:pPr>
      <w:tabs>
        <w:tab w:val="num" w:pos="1570"/>
      </w:tabs>
      <w:suppressAutoHyphens/>
      <w:spacing w:after="240"/>
    </w:pPr>
    <w:rPr>
      <w:rFonts w:ascii="Arial" w:hAnsi="Arial"/>
      <w:lang w:eastAsia="ar-SA"/>
    </w:rPr>
  </w:style>
  <w:style w:type="paragraph" w:customStyle="1" w:styleId="List10">
    <w:name w:val="List 1"/>
    <w:basedOn w:val="Normal"/>
    <w:uiPriority w:val="99"/>
    <w:rsid w:val="00514000"/>
    <w:pPr>
      <w:keepLines/>
      <w:widowControl w:val="0"/>
      <w:tabs>
        <w:tab w:val="num" w:pos="360"/>
      </w:tabs>
      <w:suppressAutoHyphens w:val="0"/>
    </w:pPr>
    <w:rPr>
      <w:rFonts w:ascii="Palatino" w:hAnsi="Palatino"/>
      <w:sz w:val="22"/>
    </w:rPr>
  </w:style>
  <w:style w:type="paragraph" w:customStyle="1" w:styleId="Tabledesmatiresniveau10">
    <w:name w:val="Table des matières niveau 10"/>
    <w:basedOn w:val="Rpertoire"/>
    <w:uiPriority w:val="99"/>
    <w:rsid w:val="00514000"/>
    <w:pPr>
      <w:tabs>
        <w:tab w:val="right" w:leader="dot" w:pos="9637"/>
      </w:tabs>
      <w:ind w:left="2547"/>
    </w:pPr>
  </w:style>
  <w:style w:type="paragraph" w:customStyle="1" w:styleId="Contenudetableau">
    <w:name w:val="Contenu de tableau"/>
    <w:basedOn w:val="Normal"/>
    <w:uiPriority w:val="99"/>
    <w:rsid w:val="00514000"/>
    <w:pPr>
      <w:suppressLineNumbers/>
    </w:pPr>
  </w:style>
  <w:style w:type="paragraph" w:customStyle="1" w:styleId="Titredetableau">
    <w:name w:val="Titre de tableau"/>
    <w:basedOn w:val="Contenudetableau"/>
    <w:uiPriority w:val="99"/>
    <w:rsid w:val="00514000"/>
    <w:pPr>
      <w:jc w:val="center"/>
    </w:pPr>
    <w:rPr>
      <w:b/>
      <w:bCs/>
    </w:rPr>
  </w:style>
  <w:style w:type="paragraph" w:customStyle="1" w:styleId="StyleFIFO">
    <w:name w:val="StyleFIFO"/>
    <w:basedOn w:val="Titre2"/>
    <w:link w:val="StyleFIFOCar"/>
    <w:uiPriority w:val="99"/>
    <w:rsid w:val="008A74C3"/>
    <w:pPr>
      <w:numPr>
        <w:ilvl w:val="0"/>
        <w:numId w:val="0"/>
      </w:numPr>
      <w:tabs>
        <w:tab w:val="left" w:pos="576"/>
      </w:tabs>
      <w:ind w:left="576"/>
    </w:pPr>
    <w:rPr>
      <w:rFonts w:ascii="Verdana" w:hAnsi="Verdana"/>
      <w:bCs w:val="0"/>
      <w:i/>
      <w:iCs w:val="0"/>
      <w:caps/>
      <w:color w:val="364B9D"/>
      <w:sz w:val="24"/>
      <w:szCs w:val="20"/>
    </w:rPr>
  </w:style>
  <w:style w:type="paragraph" w:customStyle="1" w:styleId="Titre3FORUM">
    <w:name w:val="Titre3_FORUM"/>
    <w:basedOn w:val="Titre3"/>
    <w:uiPriority w:val="99"/>
    <w:rsid w:val="0055690C"/>
    <w:pPr>
      <w:tabs>
        <w:tab w:val="left" w:pos="1701"/>
        <w:tab w:val="num" w:pos="2520"/>
        <w:tab w:val="left" w:pos="2835"/>
      </w:tabs>
      <w:suppressAutoHyphens w:val="0"/>
      <w:spacing w:before="240" w:after="60" w:line="288" w:lineRule="auto"/>
      <w:ind w:left="1224" w:hanging="504"/>
    </w:pPr>
    <w:rPr>
      <w:i/>
      <w:color w:val="FF0000"/>
      <w:szCs w:val="24"/>
      <w:lang w:eastAsia="fr-FR"/>
    </w:rPr>
  </w:style>
  <w:style w:type="character" w:customStyle="1" w:styleId="Heading1Char1">
    <w:name w:val="Heading 1 Char1"/>
    <w:aliases w:val="Main heading Char1,1 ghost Char1,g Char1,Titre 1 Num Char1,Chapter Char1,!Titre1 Char1,l1 Char1,heading 1 Char,l1+toc 1 Char1,I1 Char1,Titre11 Char1,heading 11 Char1,Grand Titre Char1,H1 Char1,1 Char1,h1 Char1,Header 1 Char1,stydde Char1"/>
    <w:uiPriority w:val="99"/>
    <w:locked/>
    <w:rsid w:val="00911A6D"/>
    <w:rPr>
      <w:rFonts w:ascii="Agency FB" w:hAnsi="Agency FB"/>
      <w:b/>
      <w:caps/>
      <w:color w:val="E36C0A"/>
      <w:sz w:val="56"/>
      <w:shd w:val="clear" w:color="auto" w:fill="FFFFFF"/>
      <w:vertAlign w:val="superscript"/>
      <w:lang w:eastAsia="ar-SA" w:bidi="ar-SA"/>
    </w:rPr>
  </w:style>
  <w:style w:type="character" w:customStyle="1" w:styleId="Titre2Car">
    <w:name w:val="Titre 2 Car"/>
    <w:aliases w:val="Heading Car,2 headline Car,h Car,Titre2 Car,l2 Car,I2 Car,InterTitre Car,H2 Car,h2 Car,Heading 2 Hidden Car,CHS Car,H2-Heading 2 Car,Header 2 Car,Header2 Car,22 Car,heading2 Car,list2 Car,A Car,A.B.C. Car,list 2 Car,Heading2 Car,list 2 Car"/>
    <w:link w:val="Titre2"/>
    <w:locked/>
    <w:rsid w:val="009C124D"/>
    <w:rPr>
      <w:rFonts w:ascii="Cambria" w:hAnsi="Cambria"/>
      <w:b/>
      <w:bCs/>
      <w:iCs/>
      <w:sz w:val="28"/>
      <w:szCs w:val="28"/>
      <w:shd w:val="clear" w:color="auto" w:fill="FFFFFF"/>
      <w:lang w:eastAsia="ar-SA"/>
    </w:rPr>
  </w:style>
  <w:style w:type="character" w:customStyle="1" w:styleId="StyleFIFOCar">
    <w:name w:val="StyleFIFO Car"/>
    <w:link w:val="StyleFIFO"/>
    <w:uiPriority w:val="99"/>
    <w:locked/>
    <w:rsid w:val="008A74C3"/>
    <w:rPr>
      <w:rFonts w:ascii="Verdana" w:hAnsi="Verdana"/>
      <w:b/>
      <w:caps/>
      <w:color w:val="364B9D"/>
      <w:sz w:val="24"/>
      <w:shd w:val="clear" w:color="auto" w:fill="FFFFFF"/>
      <w:lang w:eastAsia="ar-SA" w:bidi="ar-SA"/>
    </w:rPr>
  </w:style>
  <w:style w:type="paragraph" w:styleId="Lgende">
    <w:name w:val="caption"/>
    <w:basedOn w:val="Normal"/>
    <w:next w:val="Normal"/>
    <w:uiPriority w:val="99"/>
    <w:qFormat/>
    <w:rsid w:val="004063FB"/>
    <w:pPr>
      <w:suppressAutoHyphens w:val="0"/>
      <w:spacing w:after="200"/>
      <w:jc w:val="left"/>
    </w:pPr>
    <w:rPr>
      <w:rFonts w:ascii="Cambria" w:hAnsi="Cambria"/>
      <w:b/>
      <w:bCs/>
      <w:color w:val="4F81BD"/>
      <w:sz w:val="18"/>
      <w:szCs w:val="18"/>
      <w:lang w:eastAsia="en-US"/>
    </w:rPr>
  </w:style>
  <w:style w:type="character" w:customStyle="1" w:styleId="ListParagraphChar">
    <w:name w:val="List Paragraph Char"/>
    <w:link w:val="Paragraphedeliste1"/>
    <w:uiPriority w:val="99"/>
    <w:locked/>
    <w:rsid w:val="00E55E6B"/>
    <w:rPr>
      <w:rFonts w:ascii="Arial" w:hAnsi="Arial"/>
      <w:sz w:val="24"/>
      <w:lang w:eastAsia="ar-SA" w:bidi="ar-SA"/>
    </w:rPr>
  </w:style>
  <w:style w:type="character" w:customStyle="1" w:styleId="Titre1Car1">
    <w:name w:val="Titre 1 Car1"/>
    <w:aliases w:val="Main heading Car,1 ghost Car,g Car,Titre 1 Num Car,Chapter Car,!Titre1 Car,l1 Car,l1+toc 1 Car,I1 Car,Titre11 Car,heading 11 Car,Grand Titre Car,H1 Car,1 Car,h1 Car,Header 1 Car,stydde Car,Heading 1-ERI Car,Titre 11 Car,t1.T1.Titre 1 Car"/>
    <w:link w:val="Titre10"/>
    <w:locked/>
    <w:rsid w:val="00006C50"/>
    <w:rPr>
      <w:rFonts w:ascii="Arial" w:hAnsi="Arial"/>
      <w:color w:val="364B9D"/>
      <w:lang w:eastAsia="ar-SA"/>
    </w:rPr>
  </w:style>
  <w:style w:type="paragraph" w:customStyle="1" w:styleId="CharCharCarCarCharChar">
    <w:name w:val="Char Char Car Car Char Char"/>
    <w:basedOn w:val="Titre3"/>
    <w:autoRedefine/>
    <w:uiPriority w:val="99"/>
    <w:rsid w:val="00B14FE4"/>
    <w:pPr>
      <w:keepLines/>
      <w:widowControl w:val="0"/>
      <w:numPr>
        <w:ilvl w:val="0"/>
        <w:numId w:val="0"/>
      </w:numPr>
      <w:tabs>
        <w:tab w:val="num" w:pos="360"/>
      </w:tabs>
      <w:suppressAutoHyphens w:val="0"/>
      <w:adjustRightInd w:val="0"/>
      <w:spacing w:line="436" w:lineRule="exact"/>
      <w:ind w:left="357"/>
      <w:jc w:val="left"/>
      <w:outlineLvl w:val="3"/>
    </w:pPr>
    <w:rPr>
      <w:b w:val="0"/>
      <w:i/>
      <w:sz w:val="20"/>
      <w:lang w:eastAsia="fr-FR"/>
    </w:rPr>
  </w:style>
  <w:style w:type="table" w:styleId="Grilledutableau">
    <w:name w:val="Table Grid"/>
    <w:basedOn w:val="TableauNormal"/>
    <w:uiPriority w:val="59"/>
    <w:rsid w:val="00C14B0A"/>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uiPriority w:val="99"/>
    <w:semiHidden/>
    <w:rsid w:val="0087420D"/>
    <w:rPr>
      <w:rFonts w:cs="Times New Roman"/>
      <w:sz w:val="16"/>
    </w:rPr>
  </w:style>
  <w:style w:type="paragraph" w:styleId="Commentaire">
    <w:name w:val="annotation text"/>
    <w:basedOn w:val="Normal"/>
    <w:link w:val="CommentaireCar"/>
    <w:uiPriority w:val="99"/>
    <w:semiHidden/>
    <w:rsid w:val="0087420D"/>
    <w:rPr>
      <w:sz w:val="20"/>
    </w:rPr>
  </w:style>
  <w:style w:type="character" w:customStyle="1" w:styleId="CommentaireCar">
    <w:name w:val="Commentaire Car"/>
    <w:link w:val="Commentaire"/>
    <w:uiPriority w:val="99"/>
    <w:locked/>
    <w:rsid w:val="0087420D"/>
    <w:rPr>
      <w:rFonts w:ascii="Arial" w:hAnsi="Arial" w:cs="Times New Roman"/>
      <w:lang w:eastAsia="ar-SA" w:bidi="ar-SA"/>
    </w:rPr>
  </w:style>
  <w:style w:type="paragraph" w:styleId="Objetducommentaire">
    <w:name w:val="annotation subject"/>
    <w:basedOn w:val="Commentaire"/>
    <w:next w:val="Commentaire"/>
    <w:link w:val="ObjetducommentaireCar"/>
    <w:uiPriority w:val="99"/>
    <w:semiHidden/>
    <w:rsid w:val="0087420D"/>
    <w:rPr>
      <w:b/>
    </w:rPr>
  </w:style>
  <w:style w:type="character" w:customStyle="1" w:styleId="ObjetducommentaireCar">
    <w:name w:val="Objet du commentaire Car"/>
    <w:link w:val="Objetducommentaire"/>
    <w:uiPriority w:val="99"/>
    <w:locked/>
    <w:rsid w:val="0087420D"/>
    <w:rPr>
      <w:rFonts w:ascii="Arial" w:hAnsi="Arial" w:cs="Times New Roman"/>
      <w:b/>
      <w:lang w:eastAsia="ar-SA" w:bidi="ar-SA"/>
    </w:rPr>
  </w:style>
  <w:style w:type="character" w:styleId="DfinitionHTML">
    <w:name w:val="HTML Definition"/>
    <w:uiPriority w:val="99"/>
    <w:rsid w:val="005E2D8A"/>
    <w:rPr>
      <w:rFonts w:cs="Times New Roman"/>
      <w:i/>
      <w:iCs/>
    </w:rPr>
  </w:style>
  <w:style w:type="paragraph" w:customStyle="1" w:styleId="CarCarCarCharCarCarCarCarCarCarCar1">
    <w:name w:val="Car Car Car Char Car Car Car Car Car Car Car1"/>
    <w:basedOn w:val="Normal"/>
    <w:uiPriority w:val="99"/>
    <w:rsid w:val="00352A07"/>
    <w:pPr>
      <w:suppressAutoHyphens w:val="0"/>
      <w:spacing w:after="160" w:line="240" w:lineRule="exact"/>
      <w:jc w:val="left"/>
    </w:pPr>
    <w:rPr>
      <w:rFonts w:ascii="Verdana" w:hAnsi="Verdana" w:cs="Verdana"/>
      <w:sz w:val="20"/>
      <w:lang w:val="en-US" w:eastAsia="en-US"/>
    </w:rPr>
  </w:style>
  <w:style w:type="character" w:customStyle="1" w:styleId="DefaultCar">
    <w:name w:val="Default Car"/>
    <w:link w:val="Default"/>
    <w:uiPriority w:val="99"/>
    <w:locked/>
    <w:rsid w:val="005339CA"/>
    <w:rPr>
      <w:rFonts w:ascii="Verdana" w:hAnsi="Verdana" w:cs="Verdana"/>
      <w:color w:val="000000"/>
      <w:sz w:val="24"/>
      <w:szCs w:val="24"/>
      <w:lang w:val="fr-FR" w:eastAsia="ar-SA" w:bidi="ar-SA"/>
    </w:rPr>
  </w:style>
  <w:style w:type="paragraph" w:customStyle="1" w:styleId="TITREH2">
    <w:name w:val="TITREH2"/>
    <w:basedOn w:val="Default"/>
    <w:link w:val="TITREH2Car"/>
    <w:uiPriority w:val="99"/>
    <w:rsid w:val="005339CA"/>
    <w:pPr>
      <w:numPr>
        <w:numId w:val="3"/>
      </w:numPr>
      <w:suppressAutoHyphens w:val="0"/>
      <w:autoSpaceDN w:val="0"/>
      <w:adjustRightInd w:val="0"/>
      <w:spacing w:line="276" w:lineRule="auto"/>
    </w:pPr>
    <w:rPr>
      <w:rFonts w:ascii="Comic Sans MS" w:hAnsi="Comic Sans MS" w:cs="Times New Roman"/>
      <w:b/>
      <w:sz w:val="22"/>
      <w:szCs w:val="22"/>
      <w:u w:val="single"/>
    </w:rPr>
  </w:style>
  <w:style w:type="character" w:customStyle="1" w:styleId="TITREH2Car">
    <w:name w:val="TITREH2 Car"/>
    <w:link w:val="TITREH2"/>
    <w:uiPriority w:val="99"/>
    <w:locked/>
    <w:rsid w:val="005339CA"/>
    <w:rPr>
      <w:rFonts w:ascii="Comic Sans MS" w:hAnsi="Comic Sans MS"/>
      <w:b/>
      <w:color w:val="000000"/>
      <w:sz w:val="22"/>
      <w:szCs w:val="22"/>
      <w:u w:val="single"/>
      <w:lang w:eastAsia="ar-SA"/>
    </w:rPr>
  </w:style>
  <w:style w:type="character" w:customStyle="1" w:styleId="apple-converted-space">
    <w:name w:val="apple-converted-space"/>
    <w:rsid w:val="000F7FD7"/>
    <w:rPr>
      <w:rFonts w:cs="Times New Roman"/>
    </w:rPr>
  </w:style>
  <w:style w:type="paragraph" w:customStyle="1" w:styleId="Paragraphestd">
    <w:name w:val="Paragraphe std"/>
    <w:basedOn w:val="Normal"/>
    <w:link w:val="ParagraphestdCar1"/>
    <w:uiPriority w:val="99"/>
    <w:rsid w:val="00B373E9"/>
    <w:pPr>
      <w:keepLines/>
      <w:suppressAutoHyphens w:val="0"/>
      <w:spacing w:before="240"/>
      <w:ind w:left="993"/>
    </w:pPr>
    <w:rPr>
      <w:rFonts w:ascii="Book Antiqua" w:hAnsi="Book Antiqua"/>
      <w:sz w:val="22"/>
    </w:rPr>
  </w:style>
  <w:style w:type="character" w:customStyle="1" w:styleId="ParagraphestdCar1">
    <w:name w:val="Paragraphe std Car1"/>
    <w:link w:val="Paragraphestd"/>
    <w:uiPriority w:val="99"/>
    <w:locked/>
    <w:rsid w:val="00B373E9"/>
    <w:rPr>
      <w:rFonts w:ascii="Book Antiqua" w:hAnsi="Book Antiqua"/>
      <w:sz w:val="22"/>
    </w:rPr>
  </w:style>
  <w:style w:type="character" w:customStyle="1" w:styleId="descriptionsiteannuaire">
    <w:name w:val="description_site_annuaire"/>
    <w:uiPriority w:val="99"/>
    <w:rsid w:val="003B6C47"/>
    <w:rPr>
      <w:rFonts w:cs="Times New Roman"/>
    </w:rPr>
  </w:style>
  <w:style w:type="paragraph" w:customStyle="1" w:styleId="Enum1">
    <w:name w:val="Enum 1"/>
    <w:basedOn w:val="Normal"/>
    <w:uiPriority w:val="99"/>
    <w:rsid w:val="00155CF3"/>
    <w:pPr>
      <w:suppressAutoHyphens w:val="0"/>
      <w:spacing w:before="60"/>
      <w:ind w:left="2552" w:hanging="283"/>
      <w:jc w:val="left"/>
    </w:pPr>
    <w:rPr>
      <w:szCs w:val="24"/>
      <w:lang w:eastAsia="fr-FR"/>
    </w:rPr>
  </w:style>
  <w:style w:type="paragraph" w:customStyle="1" w:styleId="ArchosT1">
    <w:name w:val="Archos T1"/>
    <w:basedOn w:val="Normal"/>
    <w:autoRedefine/>
    <w:uiPriority w:val="99"/>
    <w:rsid w:val="00155CF3"/>
    <w:pPr>
      <w:pageBreakBefore/>
      <w:numPr>
        <w:numId w:val="4"/>
      </w:numPr>
      <w:suppressAutoHyphens w:val="0"/>
      <w:spacing w:before="360" w:after="360"/>
      <w:jc w:val="left"/>
      <w:outlineLvl w:val="0"/>
    </w:pPr>
    <w:rPr>
      <w:rFonts w:ascii="Tahoma" w:hAnsi="Tahoma"/>
      <w:b/>
      <w:bCs/>
      <w:caps/>
      <w:color w:val="03659C"/>
      <w:sz w:val="32"/>
      <w:szCs w:val="28"/>
      <w:lang w:eastAsia="fr-FR"/>
    </w:rPr>
  </w:style>
  <w:style w:type="paragraph" w:customStyle="1" w:styleId="ArchosT2">
    <w:name w:val="Archos T2"/>
    <w:basedOn w:val="Normal"/>
    <w:link w:val="ArchosT2Car"/>
    <w:autoRedefine/>
    <w:uiPriority w:val="99"/>
    <w:rsid w:val="00155CF3"/>
    <w:pPr>
      <w:numPr>
        <w:ilvl w:val="1"/>
        <w:numId w:val="4"/>
      </w:numPr>
      <w:suppressAutoHyphens w:val="0"/>
      <w:spacing w:before="240" w:after="360"/>
      <w:jc w:val="left"/>
      <w:outlineLvl w:val="1"/>
    </w:pPr>
    <w:rPr>
      <w:rFonts w:ascii="Tahoma" w:hAnsi="Tahoma"/>
      <w:b/>
      <w:smallCaps/>
      <w:color w:val="03659C"/>
      <w:sz w:val="28"/>
    </w:rPr>
  </w:style>
  <w:style w:type="paragraph" w:customStyle="1" w:styleId="ArchosT3">
    <w:name w:val="Archos T3"/>
    <w:basedOn w:val="ArchosT2"/>
    <w:link w:val="ArchosT3Car"/>
    <w:autoRedefine/>
    <w:uiPriority w:val="99"/>
    <w:rsid w:val="00155CF3"/>
    <w:pPr>
      <w:numPr>
        <w:ilvl w:val="2"/>
      </w:numPr>
      <w:spacing w:before="0" w:after="0"/>
      <w:outlineLvl w:val="9"/>
    </w:pPr>
    <w:rPr>
      <w:sz w:val="24"/>
    </w:rPr>
  </w:style>
  <w:style w:type="paragraph" w:customStyle="1" w:styleId="ArchosT4">
    <w:name w:val="Archos T4_"/>
    <w:basedOn w:val="ArchosT3"/>
    <w:next w:val="Corpsdetexte"/>
    <w:autoRedefine/>
    <w:uiPriority w:val="99"/>
    <w:rsid w:val="00155CF3"/>
    <w:pPr>
      <w:numPr>
        <w:ilvl w:val="3"/>
      </w:numPr>
      <w:tabs>
        <w:tab w:val="num" w:pos="2880"/>
      </w:tabs>
      <w:ind w:left="2880"/>
      <w:outlineLvl w:val="3"/>
    </w:pPr>
    <w:rPr>
      <w:color w:val="047ABC"/>
      <w:sz w:val="20"/>
    </w:rPr>
  </w:style>
  <w:style w:type="paragraph" w:customStyle="1" w:styleId="ArchosT5">
    <w:name w:val="Archos T5_"/>
    <w:basedOn w:val="ArchosT4"/>
    <w:autoRedefine/>
    <w:uiPriority w:val="99"/>
    <w:rsid w:val="00155CF3"/>
    <w:pPr>
      <w:numPr>
        <w:ilvl w:val="4"/>
      </w:numPr>
      <w:tabs>
        <w:tab w:val="num" w:pos="3600"/>
      </w:tabs>
      <w:ind w:left="3600"/>
      <w:outlineLvl w:val="4"/>
    </w:pPr>
  </w:style>
  <w:style w:type="character" w:customStyle="1" w:styleId="ArchosT2Car">
    <w:name w:val="Archos T2 Car"/>
    <w:link w:val="ArchosT2"/>
    <w:uiPriority w:val="99"/>
    <w:locked/>
    <w:rsid w:val="00155CF3"/>
    <w:rPr>
      <w:rFonts w:ascii="Tahoma" w:hAnsi="Tahoma"/>
      <w:b/>
      <w:smallCaps/>
      <w:color w:val="03659C"/>
      <w:sz w:val="28"/>
      <w:lang w:eastAsia="ar-SA"/>
    </w:rPr>
  </w:style>
  <w:style w:type="character" w:customStyle="1" w:styleId="ArchosT3Car">
    <w:name w:val="Archos T3 Car"/>
    <w:link w:val="ArchosT3"/>
    <w:uiPriority w:val="99"/>
    <w:locked/>
    <w:rsid w:val="00155CF3"/>
    <w:rPr>
      <w:rFonts w:ascii="Tahoma" w:hAnsi="Tahoma"/>
      <w:b/>
      <w:smallCaps/>
      <w:color w:val="03659C"/>
      <w:sz w:val="24"/>
      <w:lang w:eastAsia="ar-SA"/>
    </w:rPr>
  </w:style>
  <w:style w:type="character" w:styleId="Accentuation">
    <w:name w:val="Emphasis"/>
    <w:uiPriority w:val="20"/>
    <w:qFormat/>
    <w:rsid w:val="007E70AB"/>
    <w:rPr>
      <w:rFonts w:cs="Times New Roman"/>
      <w:i/>
      <w:iCs/>
    </w:rPr>
  </w:style>
  <w:style w:type="character" w:customStyle="1" w:styleId="Emphaseintense1">
    <w:name w:val="Emphase intense1"/>
    <w:uiPriority w:val="99"/>
    <w:qFormat/>
    <w:rsid w:val="007E70AB"/>
    <w:rPr>
      <w:rFonts w:cs="Times New Roman"/>
      <w:b/>
      <w:bCs/>
      <w:i/>
      <w:iCs/>
      <w:color w:val="4F81BD"/>
    </w:rPr>
  </w:style>
  <w:style w:type="table" w:styleId="Classique1">
    <w:name w:val="Table Classic 1"/>
    <w:basedOn w:val="TableauNormal"/>
    <w:uiPriority w:val="99"/>
    <w:rsid w:val="00A80867"/>
    <w:pPr>
      <w:suppressAutoHyphens/>
      <w:jc w:val="both"/>
    </w:pPr>
    <w:rPr>
      <w:rFonts w:ascii="Arial" w:hAnsi="Arial"/>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Classique2">
    <w:name w:val="Table Classic 2"/>
    <w:basedOn w:val="TableauNormal"/>
    <w:uiPriority w:val="99"/>
    <w:rsid w:val="00A80867"/>
    <w:pPr>
      <w:suppressAutoHyphens/>
      <w:jc w:val="both"/>
    </w:pPr>
    <w:rPr>
      <w:rFonts w:ascii="Arial" w:hAnsi="Arial"/>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Trameclaire-Accent11">
    <w:name w:val="Trame claire - Accent 11"/>
    <w:uiPriority w:val="99"/>
    <w:rsid w:val="00A80867"/>
    <w:rPr>
      <w:rFonts w:ascii="Arial" w:hAnsi="Arial"/>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Sansinterligne">
    <w:name w:val="No Spacing"/>
    <w:uiPriority w:val="1"/>
    <w:qFormat/>
    <w:rsid w:val="005F2123"/>
    <w:pPr>
      <w:suppressAutoHyphens/>
      <w:jc w:val="both"/>
    </w:pPr>
    <w:rPr>
      <w:rFonts w:ascii="Arial" w:hAnsi="Arial"/>
      <w:sz w:val="24"/>
      <w:lang w:eastAsia="ar-SA"/>
    </w:rPr>
  </w:style>
  <w:style w:type="paragraph" w:styleId="En-tte">
    <w:name w:val="header"/>
    <w:basedOn w:val="Normal"/>
    <w:link w:val="En-tteCar"/>
    <w:uiPriority w:val="99"/>
    <w:unhideWhenUsed/>
    <w:locked/>
    <w:rsid w:val="003468E9"/>
    <w:pPr>
      <w:tabs>
        <w:tab w:val="center" w:pos="4536"/>
        <w:tab w:val="right" w:pos="9072"/>
      </w:tabs>
    </w:pPr>
  </w:style>
  <w:style w:type="character" w:customStyle="1" w:styleId="En-tteCar">
    <w:name w:val="En-tête Car"/>
    <w:link w:val="En-tte"/>
    <w:uiPriority w:val="99"/>
    <w:rsid w:val="003468E9"/>
    <w:rPr>
      <w:rFonts w:ascii="Arial" w:hAnsi="Arial"/>
      <w:sz w:val="24"/>
      <w:lang w:eastAsia="ar-SA"/>
    </w:rPr>
  </w:style>
  <w:style w:type="paragraph" w:styleId="Paragraphedeliste">
    <w:name w:val="List Paragraph"/>
    <w:basedOn w:val="Normal"/>
    <w:link w:val="ParagraphedelisteCar"/>
    <w:uiPriority w:val="34"/>
    <w:qFormat/>
    <w:rsid w:val="007431AF"/>
    <w:pPr>
      <w:ind w:left="708"/>
    </w:pPr>
  </w:style>
  <w:style w:type="character" w:customStyle="1" w:styleId="ParagraphedelisteCar">
    <w:name w:val="Paragraphe de liste Car"/>
    <w:link w:val="Paragraphedeliste"/>
    <w:uiPriority w:val="34"/>
    <w:rsid w:val="007431AF"/>
    <w:rPr>
      <w:rFonts w:ascii="Arial" w:hAnsi="Arial"/>
      <w:sz w:val="24"/>
      <w:lang w:eastAsia="ar-SA"/>
    </w:rPr>
  </w:style>
  <w:style w:type="paragraph" w:customStyle="1" w:styleId="ListeSmile2">
    <w:name w:val="Liste Smile 2"/>
    <w:rsid w:val="00825477"/>
    <w:pPr>
      <w:numPr>
        <w:numId w:val="5"/>
      </w:numPr>
    </w:pPr>
    <w:rPr>
      <w:rFonts w:ascii="Bookman Old Style" w:hAnsi="Bookman Old Style"/>
      <w:snapToGrid w:val="0"/>
      <w:color w:val="000000"/>
      <w:sz w:val="22"/>
    </w:rPr>
  </w:style>
  <w:style w:type="paragraph" w:styleId="Titre">
    <w:name w:val="Title"/>
    <w:basedOn w:val="Normal"/>
    <w:next w:val="Normal"/>
    <w:link w:val="TitreCar"/>
    <w:uiPriority w:val="10"/>
    <w:qFormat/>
    <w:locked/>
    <w:rsid w:val="00314FA0"/>
    <w:pPr>
      <w:pBdr>
        <w:bottom w:val="single" w:sz="8" w:space="4" w:color="4F81BD"/>
      </w:pBdr>
      <w:suppressAutoHyphens w:val="0"/>
      <w:spacing w:after="300"/>
      <w:contextualSpacing/>
      <w:jc w:val="left"/>
    </w:pPr>
    <w:rPr>
      <w:rFonts w:ascii="Cambria" w:hAnsi="Cambria"/>
      <w:color w:val="17365D"/>
      <w:spacing w:val="5"/>
      <w:kern w:val="28"/>
      <w:sz w:val="52"/>
      <w:szCs w:val="52"/>
      <w:lang w:eastAsia="en-US"/>
    </w:rPr>
  </w:style>
  <w:style w:type="character" w:customStyle="1" w:styleId="TitreCar">
    <w:name w:val="Titre Car"/>
    <w:link w:val="Titre"/>
    <w:uiPriority w:val="10"/>
    <w:rsid w:val="00314FA0"/>
    <w:rPr>
      <w:rFonts w:ascii="Cambria" w:hAnsi="Cambria"/>
      <w:color w:val="17365D"/>
      <w:spacing w:val="5"/>
      <w:kern w:val="28"/>
      <w:sz w:val="52"/>
      <w:szCs w:val="52"/>
      <w:lang w:eastAsia="en-US"/>
    </w:rPr>
  </w:style>
  <w:style w:type="paragraph" w:customStyle="1" w:styleId="p">
    <w:name w:val="p"/>
    <w:basedOn w:val="Normal"/>
    <w:rsid w:val="00314FA0"/>
    <w:pPr>
      <w:suppressAutoHyphens w:val="0"/>
      <w:spacing w:before="240" w:after="100" w:afterAutospacing="1"/>
      <w:jc w:val="left"/>
    </w:pPr>
    <w:rPr>
      <w:rFonts w:ascii="Times New Roman" w:hAnsi="Times New Roman"/>
      <w:szCs w:val="24"/>
      <w:lang w:eastAsia="fr-FR"/>
    </w:rPr>
  </w:style>
  <w:style w:type="paragraph" w:customStyle="1" w:styleId="Puce1">
    <w:name w:val="Puce 1"/>
    <w:basedOn w:val="Normal"/>
    <w:rsid w:val="009E2503"/>
    <w:pPr>
      <w:widowControl w:val="0"/>
      <w:suppressAutoHyphens w:val="0"/>
      <w:spacing w:before="80"/>
      <w:ind w:left="907" w:hanging="340"/>
      <w:jc w:val="left"/>
    </w:pPr>
    <w:rPr>
      <w:rFonts w:cs="Arial"/>
      <w:sz w:val="20"/>
      <w:lang w:eastAsia="en-US"/>
    </w:rPr>
  </w:style>
  <w:style w:type="paragraph" w:customStyle="1" w:styleId="Texte">
    <w:name w:val="Texte"/>
    <w:basedOn w:val="Normal"/>
    <w:rsid w:val="009E2503"/>
    <w:pPr>
      <w:suppressAutoHyphens w:val="0"/>
    </w:pPr>
    <w:rPr>
      <w:rFonts w:ascii="Times New Roman" w:hAnsi="Times New Roman"/>
      <w:sz w:val="22"/>
      <w:szCs w:val="22"/>
      <w:lang w:eastAsia="en-US"/>
    </w:rPr>
  </w:style>
  <w:style w:type="character" w:customStyle="1" w:styleId="NormalSUP">
    <w:name w:val="NormalSUP"/>
    <w:rsid w:val="00954F85"/>
    <w:rPr>
      <w:rFonts w:ascii="Lucida Sans Unicode" w:hAnsi="Lucida Sans Unicode"/>
      <w:b/>
      <w:bCs/>
      <w:i/>
      <w:iCs/>
      <w:color w:val="294785"/>
      <w:sz w:val="20"/>
      <w:szCs w:val="24"/>
      <w:u w:val="single"/>
      <w:lang w:val="fr-FR" w:eastAsia="fr-FR" w:bidi="ar-SA"/>
    </w:rPr>
  </w:style>
  <w:style w:type="paragraph" w:customStyle="1" w:styleId="1Doc">
    <w:name w:val="1 Doc"/>
    <w:basedOn w:val="Normal"/>
    <w:rsid w:val="009C16D9"/>
    <w:pPr>
      <w:suppressAutoHyphens w:val="0"/>
      <w:overflowPunct w:val="0"/>
      <w:autoSpaceDE w:val="0"/>
      <w:autoSpaceDN w:val="0"/>
      <w:adjustRightInd w:val="0"/>
      <w:spacing w:before="60" w:line="288" w:lineRule="auto"/>
      <w:textAlignment w:val="baseline"/>
    </w:pPr>
    <w:rPr>
      <w:rFonts w:ascii="Arial Narrow" w:hAnsi="Arial Narrow" w:cs="Arial"/>
      <w:sz w:val="20"/>
      <w:lang w:eastAsia="fr-FR"/>
    </w:rPr>
  </w:style>
  <w:style w:type="character" w:styleId="ClavierHTML">
    <w:name w:val="HTML Keyboard"/>
    <w:uiPriority w:val="99"/>
    <w:semiHidden/>
    <w:unhideWhenUsed/>
    <w:locked/>
    <w:rsid w:val="002D4EE8"/>
    <w:rPr>
      <w:rFonts w:ascii="Courier New" w:eastAsia="Times New Roman" w:hAnsi="Courier New" w:cs="Courier New"/>
      <w:sz w:val="20"/>
      <w:szCs w:val="20"/>
    </w:rPr>
  </w:style>
  <w:style w:type="paragraph" w:customStyle="1" w:styleId="TITRE1">
    <w:name w:val="TITRE 1"/>
    <w:basedOn w:val="Titre10"/>
    <w:link w:val="TITRE1Car0"/>
    <w:qFormat/>
    <w:rsid w:val="005B759F"/>
    <w:pPr>
      <w:keepNext/>
      <w:numPr>
        <w:numId w:val="1"/>
      </w:numPr>
      <w:pBdr>
        <w:bottom w:val="single" w:sz="8" w:space="0" w:color="FF0000"/>
      </w:pBdr>
      <w:shd w:val="clear" w:color="auto" w:fill="FFFFFF"/>
      <w:tabs>
        <w:tab w:val="clear" w:pos="4536"/>
        <w:tab w:val="clear" w:pos="9072"/>
        <w:tab w:val="left" w:pos="1566"/>
      </w:tabs>
      <w:spacing w:before="360" w:after="120"/>
    </w:pPr>
    <w:rPr>
      <w:b/>
      <w:sz w:val="22"/>
      <w:szCs w:val="22"/>
    </w:rPr>
  </w:style>
  <w:style w:type="paragraph" w:customStyle="1" w:styleId="shortdesc">
    <w:name w:val="shortdesc"/>
    <w:basedOn w:val="Normal"/>
    <w:rsid w:val="00300677"/>
    <w:pPr>
      <w:suppressAutoHyphens w:val="0"/>
      <w:spacing w:before="100" w:beforeAutospacing="1" w:after="100" w:afterAutospacing="1"/>
      <w:jc w:val="left"/>
    </w:pPr>
    <w:rPr>
      <w:rFonts w:ascii="Times New Roman" w:hAnsi="Times New Roman"/>
      <w:szCs w:val="24"/>
      <w:lang w:eastAsia="fr-FR"/>
    </w:rPr>
  </w:style>
  <w:style w:type="character" w:customStyle="1" w:styleId="TITRE1Car0">
    <w:name w:val="TITRE 1 Car"/>
    <w:basedOn w:val="Titre1Car1"/>
    <w:link w:val="TITRE1"/>
    <w:rsid w:val="005B759F"/>
    <w:rPr>
      <w:b/>
      <w:sz w:val="22"/>
      <w:szCs w:val="22"/>
      <w:shd w:val="clear" w:color="auto" w:fill="FFFFFF"/>
    </w:rPr>
  </w:style>
  <w:style w:type="paragraph" w:styleId="Sous-titre">
    <w:name w:val="Subtitle"/>
    <w:basedOn w:val="Normal"/>
    <w:next w:val="Normal"/>
    <w:link w:val="Sous-titreCar"/>
    <w:uiPriority w:val="11"/>
    <w:qFormat/>
    <w:locked/>
    <w:rsid w:val="00542312"/>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542312"/>
    <w:rPr>
      <w:rFonts w:asciiTheme="majorHAnsi" w:eastAsiaTheme="majorEastAsia" w:hAnsiTheme="majorHAnsi" w:cstheme="majorBidi"/>
      <w:i/>
      <w:iCs/>
      <w:color w:val="4F81BD" w:themeColor="accent1"/>
      <w:spacing w:val="15"/>
      <w:sz w:val="24"/>
      <w:szCs w:val="24"/>
      <w:lang w:eastAsia="ar-SA"/>
    </w:rPr>
  </w:style>
  <w:style w:type="paragraph" w:customStyle="1" w:styleId="Style1">
    <w:name w:val="Style1"/>
    <w:basedOn w:val="TITRE1"/>
    <w:link w:val="Style1Car"/>
    <w:qFormat/>
    <w:rsid w:val="00125586"/>
    <w:rPr>
      <w:sz w:val="32"/>
      <w:szCs w:val="32"/>
    </w:rPr>
  </w:style>
  <w:style w:type="paragraph" w:customStyle="1" w:styleId="Style2">
    <w:name w:val="Style2"/>
    <w:basedOn w:val="Titre2"/>
    <w:link w:val="Style2Car"/>
    <w:qFormat/>
    <w:rsid w:val="00125586"/>
    <w:pPr>
      <w:shd w:val="clear" w:color="auto" w:fill="auto"/>
      <w:tabs>
        <w:tab w:val="clear" w:pos="1566"/>
        <w:tab w:val="left" w:pos="1002"/>
        <w:tab w:val="left" w:pos="1134"/>
      </w:tabs>
      <w:suppressAutoHyphens w:val="0"/>
      <w:spacing w:after="180"/>
      <w:jc w:val="left"/>
    </w:pPr>
    <w:rPr>
      <w:rFonts w:asciiTheme="minorHAnsi" w:hAnsiTheme="minorHAnsi" w:cstheme="minorHAnsi"/>
      <w:color w:val="1F497D" w:themeColor="text2"/>
    </w:rPr>
  </w:style>
  <w:style w:type="character" w:customStyle="1" w:styleId="Style1Car">
    <w:name w:val="Style1 Car"/>
    <w:basedOn w:val="TITRE1Car0"/>
    <w:link w:val="Style1"/>
    <w:rsid w:val="00125586"/>
    <w:rPr>
      <w:sz w:val="32"/>
      <w:szCs w:val="32"/>
    </w:rPr>
  </w:style>
  <w:style w:type="paragraph" w:customStyle="1" w:styleId="Style3">
    <w:name w:val="Style3"/>
    <w:basedOn w:val="Titre3"/>
    <w:link w:val="Style3Car"/>
    <w:qFormat/>
    <w:rsid w:val="00125586"/>
    <w:pPr>
      <w:tabs>
        <w:tab w:val="left" w:pos="720"/>
        <w:tab w:val="left" w:pos="1701"/>
      </w:tabs>
      <w:suppressAutoHyphens w:val="0"/>
      <w:spacing w:before="240"/>
      <w:jc w:val="left"/>
    </w:pPr>
    <w:rPr>
      <w:rFonts w:asciiTheme="minorHAnsi" w:hAnsiTheme="minorHAnsi" w:cstheme="minorHAnsi"/>
    </w:rPr>
  </w:style>
  <w:style w:type="character" w:customStyle="1" w:styleId="Style2Car">
    <w:name w:val="Style2 Car"/>
    <w:basedOn w:val="Titre2Car"/>
    <w:link w:val="Style2"/>
    <w:rsid w:val="00125586"/>
    <w:rPr>
      <w:rFonts w:asciiTheme="minorHAnsi" w:hAnsiTheme="minorHAnsi" w:cstheme="minorHAnsi"/>
      <w:color w:val="1F497D" w:themeColor="text2"/>
    </w:rPr>
  </w:style>
  <w:style w:type="paragraph" w:customStyle="1" w:styleId="Style4">
    <w:name w:val="Style4"/>
    <w:basedOn w:val="Titre4"/>
    <w:link w:val="Style4Car"/>
    <w:rsid w:val="00041E4A"/>
    <w:pPr>
      <w:tabs>
        <w:tab w:val="num" w:pos="993"/>
      </w:tabs>
      <w:ind w:left="-142" w:firstLine="1418"/>
    </w:pPr>
  </w:style>
  <w:style w:type="character" w:customStyle="1" w:styleId="Style3Car">
    <w:name w:val="Style3 Car"/>
    <w:basedOn w:val="Titre3Car2"/>
    <w:link w:val="Style3"/>
    <w:rsid w:val="00125586"/>
    <w:rPr>
      <w:rFonts w:asciiTheme="minorHAnsi" w:hAnsiTheme="minorHAnsi" w:cstheme="minorHAnsi"/>
    </w:rPr>
  </w:style>
  <w:style w:type="paragraph" w:customStyle="1" w:styleId="Style4a">
    <w:name w:val="Style4a"/>
    <w:basedOn w:val="Style4"/>
    <w:next w:val="Style4"/>
    <w:link w:val="Style4aCar"/>
    <w:qFormat/>
    <w:rsid w:val="0004650F"/>
    <w:pPr>
      <w:tabs>
        <w:tab w:val="clear" w:pos="993"/>
        <w:tab w:val="num" w:pos="864"/>
      </w:tabs>
      <w:ind w:left="864" w:hanging="864"/>
    </w:pPr>
    <w:rPr>
      <w:rFonts w:asciiTheme="majorHAnsi" w:hAnsiTheme="majorHAnsi"/>
      <w:sz w:val="24"/>
    </w:rPr>
  </w:style>
  <w:style w:type="character" w:customStyle="1" w:styleId="Style4Car">
    <w:name w:val="Style4 Car"/>
    <w:basedOn w:val="Titre4Car2"/>
    <w:link w:val="Style4"/>
    <w:rsid w:val="00041E4A"/>
  </w:style>
  <w:style w:type="paragraph" w:customStyle="1" w:styleId="Style5">
    <w:name w:val="Style5"/>
    <w:basedOn w:val="Style4a"/>
    <w:link w:val="Style5Car"/>
    <w:qFormat/>
    <w:rsid w:val="0070189A"/>
    <w:pPr>
      <w:tabs>
        <w:tab w:val="clear" w:pos="864"/>
        <w:tab w:val="num" w:pos="1560"/>
        <w:tab w:val="num" w:pos="1800"/>
      </w:tabs>
      <w:ind w:left="1276" w:firstLine="425"/>
    </w:pPr>
    <w:rPr>
      <w:sz w:val="22"/>
    </w:rPr>
  </w:style>
  <w:style w:type="character" w:customStyle="1" w:styleId="Style4aCar">
    <w:name w:val="Style4a Car"/>
    <w:basedOn w:val="Style4Car"/>
    <w:link w:val="Style4a"/>
    <w:rsid w:val="0004650F"/>
    <w:rPr>
      <w:rFonts w:asciiTheme="majorHAnsi" w:hAnsiTheme="majorHAnsi"/>
      <w:sz w:val="24"/>
    </w:rPr>
  </w:style>
  <w:style w:type="character" w:customStyle="1" w:styleId="Style5Car">
    <w:name w:val="Style5 Car"/>
    <w:basedOn w:val="Style4aCar"/>
    <w:link w:val="Style5"/>
    <w:rsid w:val="0070189A"/>
    <w:rPr>
      <w:rFonts w:asciiTheme="majorHAnsi" w:hAnsiTheme="majorHAnsi"/>
      <w:b/>
      <w:bCs/>
      <w:iCs/>
      <w:color w:val="808080"/>
      <w:sz w:val="22"/>
      <w:szCs w:val="26"/>
      <w:lang w:eastAsia="ar-SA"/>
    </w:rPr>
  </w:style>
  <w:style w:type="paragraph" w:styleId="Corpsdetexte2">
    <w:name w:val="Body Text 2"/>
    <w:basedOn w:val="Normal"/>
    <w:link w:val="Corpsdetexte2Car1"/>
    <w:uiPriority w:val="99"/>
    <w:semiHidden/>
    <w:unhideWhenUsed/>
    <w:locked/>
    <w:rsid w:val="00415AB8"/>
    <w:pPr>
      <w:spacing w:after="120" w:line="480" w:lineRule="auto"/>
    </w:pPr>
  </w:style>
  <w:style w:type="character" w:customStyle="1" w:styleId="Corpsdetexte2Car1">
    <w:name w:val="Corps de texte 2 Car1"/>
    <w:basedOn w:val="Policepardfaut"/>
    <w:link w:val="Corpsdetexte2"/>
    <w:uiPriority w:val="99"/>
    <w:semiHidden/>
    <w:rsid w:val="00415AB8"/>
    <w:rPr>
      <w:rFonts w:ascii="Arial" w:hAnsi="Arial"/>
      <w:sz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14000"/>
    <w:pPr>
      <w:suppressAutoHyphens/>
      <w:jc w:val="both"/>
    </w:pPr>
    <w:rPr>
      <w:rFonts w:ascii="Arial" w:hAnsi="Arial"/>
      <w:sz w:val="24"/>
      <w:lang w:eastAsia="ar-SA"/>
    </w:rPr>
  </w:style>
  <w:style w:type="paragraph" w:styleId="Titre10">
    <w:name w:val="heading 1"/>
    <w:aliases w:val="Main heading,1 ghost,g,Titre 1 Num,Chapter,!Titre1,l1,l1+toc 1,I1,Titre11,heading 11,Grand Titre,H1,1,h1,Header 1,stydde,Heading 1-ERI,Titre 11,t1.T1.Titre 1,t1,Titre de groupe,En-tête1,Überschrift 1,Heading 1 Colored,t1.T1,L1,co,heading 1"/>
    <w:basedOn w:val="Normal"/>
    <w:link w:val="Titre1Car1"/>
    <w:uiPriority w:val="99"/>
    <w:qFormat/>
    <w:rsid w:val="00514000"/>
    <w:pPr>
      <w:tabs>
        <w:tab w:val="center" w:pos="4536"/>
        <w:tab w:val="right" w:pos="9072"/>
      </w:tabs>
      <w:outlineLvl w:val="0"/>
    </w:pPr>
    <w:rPr>
      <w:color w:val="364B9D"/>
      <w:sz w:val="20"/>
    </w:rPr>
  </w:style>
  <w:style w:type="paragraph" w:styleId="Titre2">
    <w:name w:val="heading 2"/>
    <w:aliases w:val="Heading,2 headline,h,Titre2,l2,I2,InterTitre,H2,h2,Heading 2 Hidden,CHS,H2-Heading 2,Header 2,Header2,22,heading2,list2,A,A.B.C.,list 2,Heading2,Heading Indent No L2,UNDERRUBRIK 1-2,list 2,heading 2TOC,Head 2,List level 2,Titre 21,heading 2,T2"/>
    <w:basedOn w:val="Titre10"/>
    <w:next w:val="Normal"/>
    <w:link w:val="Titre2Car"/>
    <w:uiPriority w:val="9"/>
    <w:qFormat/>
    <w:rsid w:val="009C124D"/>
    <w:pPr>
      <w:keepNext/>
      <w:numPr>
        <w:ilvl w:val="1"/>
        <w:numId w:val="1"/>
      </w:numPr>
      <w:shd w:val="clear" w:color="auto" w:fill="FFFFFF"/>
      <w:tabs>
        <w:tab w:val="clear" w:pos="4536"/>
        <w:tab w:val="clear" w:pos="9072"/>
        <w:tab w:val="left" w:pos="1566"/>
      </w:tabs>
      <w:spacing w:before="360" w:after="120"/>
      <w:outlineLvl w:val="1"/>
    </w:pPr>
    <w:rPr>
      <w:rFonts w:ascii="Cambria" w:hAnsi="Cambria"/>
      <w:b/>
      <w:bCs/>
      <w:iCs/>
      <w:color w:val="auto"/>
      <w:sz w:val="28"/>
      <w:szCs w:val="28"/>
    </w:rPr>
  </w:style>
  <w:style w:type="paragraph" w:styleId="Titre3">
    <w:name w:val="heading 3"/>
    <w:aliases w:val="Sub Heading,3 bullet,b,2,bullet,Bullet,Second,second,3bullet,SECOND,h3,4 bullet,BLANK2,B1,b1,blank1,3 dbullet,ob,bbullet,3 gbullet,dot,Bulle,bdullet,Headline3,H3,T3,!Titre3,Titre3,l3,CT,t3,3rd level,Titre 31,t3.T3,Section,sh3,heading 3,Heading 3"/>
    <w:basedOn w:val="Normal"/>
    <w:next w:val="Normal"/>
    <w:link w:val="Titre3Car2"/>
    <w:uiPriority w:val="9"/>
    <w:qFormat/>
    <w:rsid w:val="00514000"/>
    <w:pPr>
      <w:keepNext/>
      <w:numPr>
        <w:ilvl w:val="2"/>
        <w:numId w:val="70"/>
      </w:numPr>
      <w:spacing w:before="120" w:after="120"/>
      <w:outlineLvl w:val="2"/>
    </w:pPr>
    <w:rPr>
      <w:rFonts w:ascii="Cambria" w:hAnsi="Cambria"/>
      <w:b/>
      <w:bCs/>
      <w:sz w:val="26"/>
      <w:szCs w:val="26"/>
    </w:rPr>
  </w:style>
  <w:style w:type="paragraph" w:styleId="Titre4">
    <w:name w:val="heading 4"/>
    <w:aliases w:val="Alinéa,Chapitre 1.1.1.,niveau 4,Sous-chapitre (niveau 3),Propale Titre 4,t4.T4.Titre 4,t4,Titre 41,t4.T4,l4,I4,Titre niveau 4,T4,H4,h4,Article,chapitre 1.1.1.1,Contrat 4,Untertitel 4,(Shift Ctrl 4),Subhead C,Niveau 4,Niveau4,heading,heading 4"/>
    <w:basedOn w:val="Titre3"/>
    <w:next w:val="Normal"/>
    <w:link w:val="Titre4Car2"/>
    <w:uiPriority w:val="9"/>
    <w:qFormat/>
    <w:rsid w:val="00514000"/>
    <w:pPr>
      <w:numPr>
        <w:ilvl w:val="3"/>
      </w:numPr>
      <w:outlineLvl w:val="3"/>
    </w:pPr>
    <w:rPr>
      <w:iCs/>
      <w:color w:val="808080"/>
    </w:rPr>
  </w:style>
  <w:style w:type="paragraph" w:styleId="Titre5">
    <w:name w:val="heading 5"/>
    <w:aliases w:val="Chapitre 1.1.1.1.,niveau 5,Sous-chapitre (niveau 4),Titre5,Roman list,SzO-Título 5,dash,ds,dd,MOP/Test Title,H5,Level 3 - i,Titolo5,Level 3 - (i),Body Text (R),T5,H5-Heading 5,l5,heading5,E5,Second Subheading,h51,Second Subheading1,heading 5"/>
    <w:basedOn w:val="Titre4"/>
    <w:next w:val="Normal"/>
    <w:link w:val="Titre5Car1"/>
    <w:qFormat/>
    <w:rsid w:val="00514000"/>
    <w:pPr>
      <w:numPr>
        <w:ilvl w:val="4"/>
      </w:numPr>
      <w:outlineLvl w:val="4"/>
    </w:pPr>
    <w:rPr>
      <w:rFonts w:ascii="Calibri" w:hAnsi="Calibri"/>
      <w:i/>
      <w:color w:val="auto"/>
    </w:rPr>
  </w:style>
  <w:style w:type="paragraph" w:styleId="Titre6">
    <w:name w:val="heading 6"/>
    <w:aliases w:val="Legal Level 1.,Titolo6,Number List,sub-dash,sd,5,Appendix,h6,Bullet list,E6,H6,Legal Level 1.1,sub-dash1,sd1,51,Appendix1,T11,h61,Bullet list1,E61,H61,sub-dash2,sd2,52,Appendix2,T12,h62,Bullet list2,E62,H62,Legal Level 1.2,sub-dash3,sd3,53,T1"/>
    <w:basedOn w:val="Normal"/>
    <w:next w:val="Normal"/>
    <w:link w:val="Titre6Car"/>
    <w:qFormat/>
    <w:rsid w:val="00514000"/>
    <w:pPr>
      <w:tabs>
        <w:tab w:val="num" w:pos="1152"/>
      </w:tabs>
      <w:ind w:left="1152" w:hanging="1152"/>
      <w:outlineLvl w:val="5"/>
    </w:pPr>
    <w:rPr>
      <w:rFonts w:ascii="Calibri" w:hAnsi="Calibri"/>
      <w:b/>
      <w:bCs/>
      <w:sz w:val="20"/>
    </w:rPr>
  </w:style>
  <w:style w:type="paragraph" w:styleId="Titre7">
    <w:name w:val="heading 7"/>
    <w:aliases w:val="Org Heading 5,h5,Titolo7,Legal Level 1.1.,L7,h7,st,SDL title,letter list,lettered list,Appendix Level 1,Appendix Level 11,Appendix Level 12,Titolo71,L71,h71,st1,SDL title1,letter list1,lettered list1,Appendix Level 13,Appendix Level 111,L72"/>
    <w:basedOn w:val="Normal"/>
    <w:next w:val="Normal"/>
    <w:link w:val="Titre7Car"/>
    <w:qFormat/>
    <w:rsid w:val="00514000"/>
    <w:pPr>
      <w:tabs>
        <w:tab w:val="num" w:pos="1296"/>
      </w:tabs>
      <w:ind w:left="1296" w:hanging="1296"/>
      <w:outlineLvl w:val="6"/>
    </w:pPr>
    <w:rPr>
      <w:rFonts w:ascii="Calibri" w:hAnsi="Calibri"/>
      <w:szCs w:val="24"/>
    </w:rPr>
  </w:style>
  <w:style w:type="paragraph" w:styleId="Titre8">
    <w:name w:val="heading 8"/>
    <w:aliases w:val="Taula comanes,(Appendici),Titolo8,Legal Level 1.1.1.,Vedlegg,Center Bold,ft,figure title,Vedlegg1,Center Bold1,ft1,figure title1,Taula comanes1,(Appendici)1,Vedlegg2,Center Bold2,ft2,figure title2,Taula comanes2,(Appendici)2,Vedlegg3,ft3,ctp"/>
    <w:basedOn w:val="Normal"/>
    <w:next w:val="Normal"/>
    <w:link w:val="Titre8Car"/>
    <w:qFormat/>
    <w:rsid w:val="00514000"/>
    <w:pPr>
      <w:tabs>
        <w:tab w:val="num" w:pos="1440"/>
      </w:tabs>
      <w:ind w:left="1440" w:hanging="1440"/>
      <w:outlineLvl w:val="7"/>
    </w:pPr>
    <w:rPr>
      <w:rFonts w:ascii="Calibri" w:hAnsi="Calibri"/>
      <w:i/>
      <w:iCs/>
      <w:szCs w:val="24"/>
    </w:rPr>
  </w:style>
  <w:style w:type="paragraph" w:styleId="Titre9">
    <w:name w:val="heading 9"/>
    <w:aliases w:val="Libellé de Tableau,Titre 10,Taula paràmetres,(Bibliografia),Titolo9,Legal Level 1.1.1.1.,Level (a),Legal Level 1.1.1.1.1.1.1.1.1,Uvedl,tt,table title,App Heading,Uvedl1,tt1,table title1,App Heading1,Taula paràmetres1,(Bibliografia)1,Uvedl2"/>
    <w:basedOn w:val="Normal"/>
    <w:next w:val="Normal"/>
    <w:link w:val="Titre9Car"/>
    <w:qFormat/>
    <w:rsid w:val="00514000"/>
    <w:pPr>
      <w:tabs>
        <w:tab w:val="num" w:pos="1584"/>
      </w:tabs>
      <w:ind w:left="1584" w:hanging="1584"/>
      <w:outlineLvl w:val="8"/>
    </w:pPr>
    <w:rPr>
      <w:rFonts w:ascii="Cambria" w:hAnsi="Cambria"/>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aliases w:val="Main heading Char,1 ghost Char,g Char,Titre 1 Num Char,Chapter Char,!Titre1 Char,l1 Char,l1+toc 1 Char,I1 Char,Titre11 Char,heading 11 Char,Grand Titre Char,H1 Char,1 Char,h1 Char,Header 1 Char,stydde Char,Heading 1-ERI Char,Titre 11 Char"/>
    <w:uiPriority w:val="9"/>
    <w:rsid w:val="00D13038"/>
    <w:rPr>
      <w:rFonts w:ascii="Cambria" w:eastAsia="Times New Roman" w:hAnsi="Cambria" w:cs="Times New Roman"/>
      <w:b/>
      <w:bCs/>
      <w:kern w:val="32"/>
      <w:sz w:val="32"/>
      <w:szCs w:val="32"/>
      <w:lang w:eastAsia="ar-SA"/>
    </w:rPr>
  </w:style>
  <w:style w:type="character" w:customStyle="1" w:styleId="Heading2Char">
    <w:name w:val="Heading 2 Char"/>
    <w:aliases w:val="Heading Char,2 headline Char,h Char,Titre2 Char,l2 Char,I2 Char,InterTitre Char,H2 Char,h2 Char,Heading 2 Hidden Char,CHS Char,H2-Heading 2 Char,Header 2 Char,Header2 Char,22 Char,heading2 Char,list2 Char,A Char,A.B.C. Char,list 2 Char"/>
    <w:uiPriority w:val="99"/>
    <w:semiHidden/>
    <w:locked/>
    <w:rsid w:val="009257BA"/>
    <w:rPr>
      <w:rFonts w:ascii="Cambria" w:hAnsi="Cambria" w:cs="Times New Roman"/>
      <w:b/>
      <w:bCs/>
      <w:i/>
      <w:iCs/>
      <w:sz w:val="28"/>
      <w:szCs w:val="28"/>
      <w:lang w:eastAsia="ar-SA" w:bidi="ar-SA"/>
    </w:rPr>
  </w:style>
  <w:style w:type="character" w:customStyle="1" w:styleId="Heading3Char">
    <w:name w:val="Heading 3 Char"/>
    <w:aliases w:val="Sub Heading Char,3 bullet Char,b Char,2 Char,bullet Char,Bullet Char,Second Char,second Char,3bullet Char,SECOND Char,h3 Char,4 bullet Char,BLANK2 Char,B1 Char,b1 Char,blank1 Char,3 dbullet Char,ob Char,bbullet Char,3 gbullet Char,H3 Char"/>
    <w:uiPriority w:val="9"/>
    <w:semiHidden/>
    <w:rsid w:val="00D13038"/>
    <w:rPr>
      <w:rFonts w:ascii="Cambria" w:eastAsia="Times New Roman" w:hAnsi="Cambria" w:cs="Times New Roman"/>
      <w:b/>
      <w:bCs/>
      <w:sz w:val="26"/>
      <w:szCs w:val="26"/>
      <w:lang w:eastAsia="ar-SA"/>
    </w:rPr>
  </w:style>
  <w:style w:type="character" w:customStyle="1" w:styleId="Titre4Car2">
    <w:name w:val="Titre 4 Car2"/>
    <w:aliases w:val="Alinéa Car1,Chapitre 1.1.1. Car1,niveau 4 Car1,Sous-chapitre (niveau 3) Car1,Propale Titre 4 Car1,t4.T4.Titre 4 Car1,t4 Car1,Titre 41 Car1,t4.T4 Car1,l4 Car1,I4 Car1,Titre niveau 4 Car1,T4 Car1,H4 Car1,h4 Car1,Article Car1,Contrat 4 Car"/>
    <w:link w:val="Titre4"/>
    <w:uiPriority w:val="9"/>
    <w:locked/>
    <w:rsid w:val="009257BA"/>
    <w:rPr>
      <w:rFonts w:ascii="Cambria" w:hAnsi="Cambria"/>
      <w:b/>
      <w:bCs/>
      <w:iCs/>
      <w:color w:val="808080"/>
      <w:sz w:val="26"/>
      <w:szCs w:val="26"/>
      <w:lang w:eastAsia="ar-SA"/>
    </w:rPr>
  </w:style>
  <w:style w:type="character" w:customStyle="1" w:styleId="Titre5Car1">
    <w:name w:val="Titre 5 Car1"/>
    <w:aliases w:val="Chapitre 1.1.1.1. Car,niveau 5 Car,Sous-chapitre (niveau 4) Car,Titre5 Car,Roman list Car,SzO-Título 5 Car,dash Car,ds Car,dd Car,MOP/Test Title Car,H5 Car,Level 3 - i Car,Titolo5 Car,Level 3 - (i) Car,Body Text (R) Car,T5 Car,l5 Car,E5 Car"/>
    <w:link w:val="Titre5"/>
    <w:locked/>
    <w:rsid w:val="009257BA"/>
    <w:rPr>
      <w:rFonts w:ascii="Calibri" w:hAnsi="Calibri"/>
      <w:b/>
      <w:bCs/>
      <w:i/>
      <w:iCs/>
      <w:sz w:val="26"/>
      <w:szCs w:val="26"/>
      <w:lang w:eastAsia="ar-SA"/>
    </w:rPr>
  </w:style>
  <w:style w:type="character" w:customStyle="1" w:styleId="Titre6Car">
    <w:name w:val="Titre 6 Car"/>
    <w:aliases w:val="Legal Level 1. Car,Titolo6 Car,Number List Car,sub-dash Car,sd Car,5 Car,Appendix Car,h6 Car,Bullet list Car,E6 Car,H6 Car,Legal Level 1.1 Car,sub-dash1 Car,sd1 Car,51 Car,Appendix1 Car,T11 Car,h61 Car,Bullet list1 Car,E61 Car,H61 Car,52 Car"/>
    <w:link w:val="Titre6"/>
    <w:uiPriority w:val="99"/>
    <w:semiHidden/>
    <w:locked/>
    <w:rsid w:val="009257BA"/>
    <w:rPr>
      <w:rFonts w:ascii="Calibri" w:hAnsi="Calibri" w:cs="Times New Roman"/>
      <w:b/>
      <w:bCs/>
      <w:lang w:eastAsia="ar-SA" w:bidi="ar-SA"/>
    </w:rPr>
  </w:style>
  <w:style w:type="character" w:customStyle="1" w:styleId="Titre7Car">
    <w:name w:val="Titre 7 Car"/>
    <w:aliases w:val="Org Heading 5 Car,h5 Car,Titolo7 Car,Legal Level 1.1. Car,L7 Car,h7 Car,st Car,SDL title Car,letter list Car,lettered list Car,Appendix Level 1 Car,Appendix Level 11 Car,Appendix Level 12 Car,Titolo71 Car,L71 Car,h71 Car,st1 Car,L72 Car"/>
    <w:link w:val="Titre7"/>
    <w:uiPriority w:val="99"/>
    <w:semiHidden/>
    <w:locked/>
    <w:rsid w:val="009257BA"/>
    <w:rPr>
      <w:rFonts w:ascii="Calibri" w:hAnsi="Calibri" w:cs="Times New Roman"/>
      <w:sz w:val="24"/>
      <w:szCs w:val="24"/>
      <w:lang w:eastAsia="ar-SA" w:bidi="ar-SA"/>
    </w:rPr>
  </w:style>
  <w:style w:type="character" w:customStyle="1" w:styleId="Titre8Car">
    <w:name w:val="Titre 8 Car"/>
    <w:aliases w:val="Taula comanes Car,(Appendici) Car,Titolo8 Car,Legal Level 1.1.1. Car,Vedlegg Car,Center Bold Car,ft Car,figure title Car,Vedlegg1 Car,Center Bold1 Car,ft1 Car,figure title1 Car,Taula comanes1 Car,(Appendici)1 Car,Vedlegg2 Car,ft2 Car,ft3 Car"/>
    <w:link w:val="Titre8"/>
    <w:uiPriority w:val="99"/>
    <w:semiHidden/>
    <w:locked/>
    <w:rsid w:val="009257BA"/>
    <w:rPr>
      <w:rFonts w:ascii="Calibri" w:hAnsi="Calibri" w:cs="Times New Roman"/>
      <w:i/>
      <w:iCs/>
      <w:sz w:val="24"/>
      <w:szCs w:val="24"/>
      <w:lang w:eastAsia="ar-SA" w:bidi="ar-SA"/>
    </w:rPr>
  </w:style>
  <w:style w:type="character" w:customStyle="1" w:styleId="Titre9Car">
    <w:name w:val="Titre 9 Car"/>
    <w:aliases w:val="Libellé de Tableau Car,Titre 10 Car,Taula paràmetres Car,(Bibliografia) Car,Titolo9 Car,Legal Level 1.1.1.1. Car,Level (a) Car,Legal Level 1.1.1.1.1.1.1.1.1 Car,Uvedl Car,tt Car,table title Car,App Heading Car,Uvedl1 Car,tt1 Car,Uvedl2 Car"/>
    <w:link w:val="Titre9"/>
    <w:uiPriority w:val="99"/>
    <w:semiHidden/>
    <w:locked/>
    <w:rsid w:val="009257BA"/>
    <w:rPr>
      <w:rFonts w:ascii="Cambria" w:hAnsi="Cambria" w:cs="Times New Roman"/>
      <w:lang w:eastAsia="ar-SA" w:bidi="ar-SA"/>
    </w:rPr>
  </w:style>
  <w:style w:type="character" w:customStyle="1" w:styleId="Heading1Char3">
    <w:name w:val="Heading 1 Char3"/>
    <w:aliases w:val="Main heading Char3,1 ghost Char3,g Char3,Titre 1 Num Char3,Chapter Char3,!Titre1 Char3,l1 Char3,l1+toc 1 Char3,I1 Char3,Titre11 Char3,heading 11 Char3,Grand Titre Char3,H1 Char3,1 Char3,h1 Char3,Header 1 Char3,stydde Char3,Titre 11 Cha"/>
    <w:uiPriority w:val="99"/>
    <w:locked/>
    <w:rsid w:val="009257BA"/>
    <w:rPr>
      <w:rFonts w:ascii="Cambria" w:hAnsi="Cambria" w:cs="Times New Roman"/>
      <w:b/>
      <w:bCs/>
      <w:kern w:val="32"/>
      <w:sz w:val="32"/>
      <w:szCs w:val="32"/>
      <w:lang w:eastAsia="ar-SA" w:bidi="ar-SA"/>
    </w:rPr>
  </w:style>
  <w:style w:type="character" w:customStyle="1" w:styleId="Titre3Car2">
    <w:name w:val="Titre 3 Car2"/>
    <w:aliases w:val="Sub Heading Car,3 bullet Car,b Car,2 Car,bullet Car,Bullet Car,Second Car,second Car,3bullet Car,SECOND Car,h3 Car,4 bullet Car,BLANK2 Car,B1 Car,b1 Car,blank1 Car,3 dbullet Car,ob Car,bbullet Car,3 gbullet Car,dot Car,Bulle Car,bdullet Car"/>
    <w:link w:val="Titre3"/>
    <w:uiPriority w:val="9"/>
    <w:locked/>
    <w:rsid w:val="009257BA"/>
    <w:rPr>
      <w:rFonts w:ascii="Cambria" w:hAnsi="Cambria"/>
      <w:b/>
      <w:bCs/>
      <w:sz w:val="26"/>
      <w:szCs w:val="26"/>
      <w:lang w:eastAsia="ar-SA"/>
    </w:rPr>
  </w:style>
  <w:style w:type="character" w:customStyle="1" w:styleId="WW8Num1z0">
    <w:name w:val="WW8Num1z0"/>
    <w:uiPriority w:val="99"/>
    <w:rsid w:val="00514000"/>
    <w:rPr>
      <w:rFonts w:ascii="Symbol" w:hAnsi="Symbol"/>
    </w:rPr>
  </w:style>
  <w:style w:type="character" w:customStyle="1" w:styleId="WW8Num3z0">
    <w:name w:val="WW8Num3z0"/>
    <w:uiPriority w:val="99"/>
    <w:rsid w:val="00514000"/>
    <w:rPr>
      <w:rFonts w:ascii="Symbol" w:hAnsi="Symbol"/>
    </w:rPr>
  </w:style>
  <w:style w:type="character" w:customStyle="1" w:styleId="WW8Num3z2">
    <w:name w:val="WW8Num3z2"/>
    <w:uiPriority w:val="99"/>
    <w:rsid w:val="00514000"/>
    <w:rPr>
      <w:rFonts w:ascii="Wingdings" w:hAnsi="Wingdings"/>
    </w:rPr>
  </w:style>
  <w:style w:type="character" w:customStyle="1" w:styleId="WW8Num3z4">
    <w:name w:val="WW8Num3z4"/>
    <w:uiPriority w:val="99"/>
    <w:rsid w:val="00514000"/>
    <w:rPr>
      <w:rFonts w:ascii="Courier New" w:hAnsi="Courier New"/>
    </w:rPr>
  </w:style>
  <w:style w:type="character" w:customStyle="1" w:styleId="WW8Num4z0">
    <w:name w:val="WW8Num4z0"/>
    <w:uiPriority w:val="99"/>
    <w:rsid w:val="00514000"/>
    <w:rPr>
      <w:rFonts w:ascii="Symbol" w:hAnsi="Symbol"/>
      <w:color w:val="auto"/>
    </w:rPr>
  </w:style>
  <w:style w:type="character" w:customStyle="1" w:styleId="WW8Num4z1">
    <w:name w:val="WW8Num4z1"/>
    <w:uiPriority w:val="99"/>
    <w:rsid w:val="00514000"/>
    <w:rPr>
      <w:rFonts w:ascii="Courier New" w:hAnsi="Courier New"/>
    </w:rPr>
  </w:style>
  <w:style w:type="character" w:customStyle="1" w:styleId="WW8Num4z2">
    <w:name w:val="WW8Num4z2"/>
    <w:uiPriority w:val="99"/>
    <w:rsid w:val="00514000"/>
    <w:rPr>
      <w:rFonts w:ascii="Wingdings" w:hAnsi="Wingdings"/>
    </w:rPr>
  </w:style>
  <w:style w:type="character" w:customStyle="1" w:styleId="WW8Num4z3">
    <w:name w:val="WW8Num4z3"/>
    <w:uiPriority w:val="99"/>
    <w:rsid w:val="00514000"/>
    <w:rPr>
      <w:rFonts w:ascii="Symbol" w:hAnsi="Symbol"/>
    </w:rPr>
  </w:style>
  <w:style w:type="character" w:customStyle="1" w:styleId="WW8Num5z0">
    <w:name w:val="WW8Num5z0"/>
    <w:uiPriority w:val="99"/>
    <w:rsid w:val="00514000"/>
    <w:rPr>
      <w:rFonts w:ascii="Symbol" w:hAnsi="Symbol"/>
      <w:color w:val="auto"/>
    </w:rPr>
  </w:style>
  <w:style w:type="character" w:customStyle="1" w:styleId="WW8Num5z1">
    <w:name w:val="WW8Num5z1"/>
    <w:uiPriority w:val="99"/>
    <w:rsid w:val="00514000"/>
    <w:rPr>
      <w:rFonts w:ascii="Courier New" w:hAnsi="Courier New"/>
    </w:rPr>
  </w:style>
  <w:style w:type="character" w:customStyle="1" w:styleId="WW8Num5z2">
    <w:name w:val="WW8Num5z2"/>
    <w:uiPriority w:val="99"/>
    <w:rsid w:val="00514000"/>
    <w:rPr>
      <w:rFonts w:ascii="Wingdings" w:hAnsi="Wingdings"/>
    </w:rPr>
  </w:style>
  <w:style w:type="character" w:customStyle="1" w:styleId="WW8Num5z3">
    <w:name w:val="WW8Num5z3"/>
    <w:uiPriority w:val="99"/>
    <w:rsid w:val="00514000"/>
    <w:rPr>
      <w:rFonts w:ascii="Symbol" w:hAnsi="Symbol"/>
    </w:rPr>
  </w:style>
  <w:style w:type="character" w:customStyle="1" w:styleId="WW8Num6z0">
    <w:name w:val="WW8Num6z0"/>
    <w:uiPriority w:val="99"/>
    <w:rsid w:val="00514000"/>
    <w:rPr>
      <w:rFonts w:ascii="Symbol" w:hAnsi="Symbol"/>
      <w:color w:val="auto"/>
    </w:rPr>
  </w:style>
  <w:style w:type="character" w:customStyle="1" w:styleId="WW8Num6z1">
    <w:name w:val="WW8Num6z1"/>
    <w:uiPriority w:val="99"/>
    <w:rsid w:val="00514000"/>
    <w:rPr>
      <w:rFonts w:ascii="Courier New" w:hAnsi="Courier New"/>
    </w:rPr>
  </w:style>
  <w:style w:type="character" w:customStyle="1" w:styleId="WW8Num6z2">
    <w:name w:val="WW8Num6z2"/>
    <w:uiPriority w:val="99"/>
    <w:rsid w:val="00514000"/>
    <w:rPr>
      <w:rFonts w:ascii="Wingdings" w:hAnsi="Wingdings"/>
    </w:rPr>
  </w:style>
  <w:style w:type="character" w:customStyle="1" w:styleId="WW8Num6z3">
    <w:name w:val="WW8Num6z3"/>
    <w:uiPriority w:val="99"/>
    <w:rsid w:val="00514000"/>
    <w:rPr>
      <w:rFonts w:ascii="Symbol" w:hAnsi="Symbol"/>
    </w:rPr>
  </w:style>
  <w:style w:type="character" w:customStyle="1" w:styleId="WW8Num7z0">
    <w:name w:val="WW8Num7z0"/>
    <w:uiPriority w:val="99"/>
    <w:rsid w:val="00514000"/>
    <w:rPr>
      <w:rFonts w:ascii="Wingdings" w:hAnsi="Wingdings"/>
    </w:rPr>
  </w:style>
  <w:style w:type="character" w:customStyle="1" w:styleId="WW8Num7z1">
    <w:name w:val="WW8Num7z1"/>
    <w:uiPriority w:val="99"/>
    <w:rsid w:val="00514000"/>
    <w:rPr>
      <w:rFonts w:ascii="Courier New" w:hAnsi="Courier New"/>
    </w:rPr>
  </w:style>
  <w:style w:type="character" w:customStyle="1" w:styleId="WW8Num7z3">
    <w:name w:val="WW8Num7z3"/>
    <w:uiPriority w:val="99"/>
    <w:rsid w:val="00514000"/>
    <w:rPr>
      <w:rFonts w:ascii="Symbol" w:hAnsi="Symbol"/>
    </w:rPr>
  </w:style>
  <w:style w:type="character" w:customStyle="1" w:styleId="WW8Num8z0">
    <w:name w:val="WW8Num8z0"/>
    <w:uiPriority w:val="99"/>
    <w:rsid w:val="00514000"/>
    <w:rPr>
      <w:rFonts w:ascii="Symbol" w:hAnsi="Symbol"/>
      <w:color w:val="auto"/>
    </w:rPr>
  </w:style>
  <w:style w:type="character" w:customStyle="1" w:styleId="WW8Num8z1">
    <w:name w:val="WW8Num8z1"/>
    <w:uiPriority w:val="99"/>
    <w:rsid w:val="00514000"/>
    <w:rPr>
      <w:rFonts w:ascii="Courier New" w:hAnsi="Courier New"/>
    </w:rPr>
  </w:style>
  <w:style w:type="character" w:customStyle="1" w:styleId="WW8Num8z2">
    <w:name w:val="WW8Num8z2"/>
    <w:uiPriority w:val="99"/>
    <w:rsid w:val="00514000"/>
    <w:rPr>
      <w:rFonts w:ascii="Wingdings" w:hAnsi="Wingdings"/>
    </w:rPr>
  </w:style>
  <w:style w:type="character" w:customStyle="1" w:styleId="WW8Num8z3">
    <w:name w:val="WW8Num8z3"/>
    <w:uiPriority w:val="99"/>
    <w:rsid w:val="00514000"/>
    <w:rPr>
      <w:rFonts w:ascii="Symbol" w:hAnsi="Symbol"/>
    </w:rPr>
  </w:style>
  <w:style w:type="character" w:customStyle="1" w:styleId="WW8Num9z0">
    <w:name w:val="WW8Num9z0"/>
    <w:uiPriority w:val="99"/>
    <w:rsid w:val="00514000"/>
    <w:rPr>
      <w:rFonts w:ascii="Symbol" w:hAnsi="Symbol"/>
      <w:color w:val="0000FF"/>
      <w:sz w:val="24"/>
    </w:rPr>
  </w:style>
  <w:style w:type="character" w:customStyle="1" w:styleId="WW8Num9z1">
    <w:name w:val="WW8Num9z1"/>
    <w:uiPriority w:val="99"/>
    <w:rsid w:val="00514000"/>
    <w:rPr>
      <w:rFonts w:ascii="Courier New" w:hAnsi="Courier New"/>
    </w:rPr>
  </w:style>
  <w:style w:type="character" w:customStyle="1" w:styleId="WW8Num9z2">
    <w:name w:val="WW8Num9z2"/>
    <w:uiPriority w:val="99"/>
    <w:rsid w:val="00514000"/>
    <w:rPr>
      <w:rFonts w:ascii="Wingdings" w:hAnsi="Wingdings"/>
    </w:rPr>
  </w:style>
  <w:style w:type="character" w:customStyle="1" w:styleId="WW8Num9z3">
    <w:name w:val="WW8Num9z3"/>
    <w:uiPriority w:val="99"/>
    <w:rsid w:val="00514000"/>
    <w:rPr>
      <w:rFonts w:ascii="Symbol" w:hAnsi="Symbol"/>
    </w:rPr>
  </w:style>
  <w:style w:type="character" w:customStyle="1" w:styleId="WW8Num10z0">
    <w:name w:val="WW8Num10z0"/>
    <w:uiPriority w:val="99"/>
    <w:rsid w:val="00514000"/>
    <w:rPr>
      <w:rFonts w:ascii="Symbol" w:hAnsi="Symbol"/>
      <w:color w:val="auto"/>
    </w:rPr>
  </w:style>
  <w:style w:type="character" w:customStyle="1" w:styleId="WW8Num10z1">
    <w:name w:val="WW8Num10z1"/>
    <w:uiPriority w:val="99"/>
    <w:rsid w:val="00514000"/>
    <w:rPr>
      <w:rFonts w:ascii="Courier New" w:hAnsi="Courier New"/>
    </w:rPr>
  </w:style>
  <w:style w:type="character" w:customStyle="1" w:styleId="WW8Num10z2">
    <w:name w:val="WW8Num10z2"/>
    <w:uiPriority w:val="99"/>
    <w:rsid w:val="00514000"/>
    <w:rPr>
      <w:rFonts w:ascii="Wingdings" w:hAnsi="Wingdings"/>
    </w:rPr>
  </w:style>
  <w:style w:type="character" w:customStyle="1" w:styleId="WW8Num10z3">
    <w:name w:val="WW8Num10z3"/>
    <w:uiPriority w:val="99"/>
    <w:rsid w:val="00514000"/>
    <w:rPr>
      <w:rFonts w:ascii="Symbol" w:hAnsi="Symbol"/>
    </w:rPr>
  </w:style>
  <w:style w:type="character" w:customStyle="1" w:styleId="WW8Num11z0">
    <w:name w:val="WW8Num11z0"/>
    <w:uiPriority w:val="99"/>
    <w:rsid w:val="00514000"/>
    <w:rPr>
      <w:rFonts w:ascii="Symbol" w:hAnsi="Symbol"/>
      <w:color w:val="auto"/>
    </w:rPr>
  </w:style>
  <w:style w:type="character" w:customStyle="1" w:styleId="WW8Num11z1">
    <w:name w:val="WW8Num11z1"/>
    <w:uiPriority w:val="99"/>
    <w:rsid w:val="00514000"/>
    <w:rPr>
      <w:rFonts w:ascii="Courier New" w:hAnsi="Courier New"/>
    </w:rPr>
  </w:style>
  <w:style w:type="character" w:customStyle="1" w:styleId="WW8Num11z2">
    <w:name w:val="WW8Num11z2"/>
    <w:uiPriority w:val="99"/>
    <w:rsid w:val="00514000"/>
    <w:rPr>
      <w:rFonts w:ascii="Wingdings" w:hAnsi="Wingdings"/>
    </w:rPr>
  </w:style>
  <w:style w:type="character" w:customStyle="1" w:styleId="WW8Num11z3">
    <w:name w:val="WW8Num11z3"/>
    <w:uiPriority w:val="99"/>
    <w:rsid w:val="00514000"/>
    <w:rPr>
      <w:rFonts w:ascii="Symbol" w:hAnsi="Symbol"/>
    </w:rPr>
  </w:style>
  <w:style w:type="character" w:customStyle="1" w:styleId="WW8Num12z0">
    <w:name w:val="WW8Num12z0"/>
    <w:uiPriority w:val="99"/>
    <w:rsid w:val="00514000"/>
    <w:rPr>
      <w:rFonts w:ascii="Symbol" w:hAnsi="Symbol"/>
      <w:color w:val="auto"/>
    </w:rPr>
  </w:style>
  <w:style w:type="character" w:customStyle="1" w:styleId="WW8Num12z1">
    <w:name w:val="WW8Num12z1"/>
    <w:uiPriority w:val="99"/>
    <w:rsid w:val="00514000"/>
    <w:rPr>
      <w:rFonts w:ascii="Courier New" w:hAnsi="Courier New"/>
    </w:rPr>
  </w:style>
  <w:style w:type="character" w:customStyle="1" w:styleId="WW8Num12z2">
    <w:name w:val="WW8Num12z2"/>
    <w:uiPriority w:val="99"/>
    <w:rsid w:val="00514000"/>
    <w:rPr>
      <w:rFonts w:ascii="Wingdings" w:hAnsi="Wingdings"/>
    </w:rPr>
  </w:style>
  <w:style w:type="character" w:customStyle="1" w:styleId="WW8Num12z3">
    <w:name w:val="WW8Num12z3"/>
    <w:uiPriority w:val="99"/>
    <w:rsid w:val="00514000"/>
    <w:rPr>
      <w:rFonts w:ascii="Symbol" w:hAnsi="Symbol"/>
    </w:rPr>
  </w:style>
  <w:style w:type="character" w:customStyle="1" w:styleId="WW8Num13z0">
    <w:name w:val="WW8Num13z0"/>
    <w:uiPriority w:val="99"/>
    <w:rsid w:val="00514000"/>
    <w:rPr>
      <w:rFonts w:ascii="Wingdings" w:hAnsi="Wingdings"/>
    </w:rPr>
  </w:style>
  <w:style w:type="character" w:customStyle="1" w:styleId="WW8Num13z1">
    <w:name w:val="WW8Num13z1"/>
    <w:uiPriority w:val="99"/>
    <w:rsid w:val="00514000"/>
    <w:rPr>
      <w:rFonts w:ascii="Courier New" w:hAnsi="Courier New"/>
    </w:rPr>
  </w:style>
  <w:style w:type="character" w:customStyle="1" w:styleId="WW8Num13z3">
    <w:name w:val="WW8Num13z3"/>
    <w:uiPriority w:val="99"/>
    <w:rsid w:val="00514000"/>
    <w:rPr>
      <w:rFonts w:ascii="Symbol" w:hAnsi="Symbol"/>
    </w:rPr>
  </w:style>
  <w:style w:type="character" w:customStyle="1" w:styleId="WW8Num14z0">
    <w:name w:val="WW8Num14z0"/>
    <w:uiPriority w:val="99"/>
    <w:rsid w:val="00514000"/>
    <w:rPr>
      <w:rFonts w:ascii="Symbol" w:hAnsi="Symbol"/>
      <w:color w:val="auto"/>
    </w:rPr>
  </w:style>
  <w:style w:type="character" w:customStyle="1" w:styleId="WW8Num14z1">
    <w:name w:val="WW8Num14z1"/>
    <w:uiPriority w:val="99"/>
    <w:rsid w:val="00514000"/>
    <w:rPr>
      <w:rFonts w:ascii="Courier New" w:hAnsi="Courier New"/>
    </w:rPr>
  </w:style>
  <w:style w:type="character" w:customStyle="1" w:styleId="WW8Num14z2">
    <w:name w:val="WW8Num14z2"/>
    <w:uiPriority w:val="99"/>
    <w:rsid w:val="00514000"/>
    <w:rPr>
      <w:rFonts w:ascii="Wingdings" w:hAnsi="Wingdings"/>
    </w:rPr>
  </w:style>
  <w:style w:type="character" w:customStyle="1" w:styleId="WW8Num14z3">
    <w:name w:val="WW8Num14z3"/>
    <w:uiPriority w:val="99"/>
    <w:rsid w:val="00514000"/>
    <w:rPr>
      <w:rFonts w:ascii="Symbol" w:hAnsi="Symbol"/>
    </w:rPr>
  </w:style>
  <w:style w:type="character" w:customStyle="1" w:styleId="WW8Num15z0">
    <w:name w:val="WW8Num15z0"/>
    <w:uiPriority w:val="99"/>
    <w:rsid w:val="00514000"/>
    <w:rPr>
      <w:rFonts w:ascii="Symbol" w:hAnsi="Symbol"/>
      <w:color w:val="auto"/>
      <w:sz w:val="20"/>
    </w:rPr>
  </w:style>
  <w:style w:type="character" w:customStyle="1" w:styleId="WW8Num15z1">
    <w:name w:val="WW8Num15z1"/>
    <w:uiPriority w:val="99"/>
    <w:rsid w:val="00514000"/>
    <w:rPr>
      <w:rFonts w:ascii="Courier New" w:hAnsi="Courier New"/>
      <w:sz w:val="20"/>
    </w:rPr>
  </w:style>
  <w:style w:type="character" w:customStyle="1" w:styleId="WW8Num15z2">
    <w:name w:val="WW8Num15z2"/>
    <w:uiPriority w:val="99"/>
    <w:rsid w:val="00514000"/>
    <w:rPr>
      <w:rFonts w:ascii="Wingdings" w:hAnsi="Wingdings"/>
      <w:sz w:val="20"/>
    </w:rPr>
  </w:style>
  <w:style w:type="character" w:customStyle="1" w:styleId="WW8Num16z0">
    <w:name w:val="WW8Num16z0"/>
    <w:uiPriority w:val="99"/>
    <w:rsid w:val="00514000"/>
    <w:rPr>
      <w:rFonts w:ascii="Wingdings" w:hAnsi="Wingdings"/>
    </w:rPr>
  </w:style>
  <w:style w:type="character" w:customStyle="1" w:styleId="WW8Num16z1">
    <w:name w:val="WW8Num16z1"/>
    <w:uiPriority w:val="99"/>
    <w:rsid w:val="00514000"/>
    <w:rPr>
      <w:rFonts w:ascii="Courier New" w:hAnsi="Courier New"/>
    </w:rPr>
  </w:style>
  <w:style w:type="character" w:customStyle="1" w:styleId="WW8Num16z3">
    <w:name w:val="WW8Num16z3"/>
    <w:uiPriority w:val="99"/>
    <w:rsid w:val="00514000"/>
    <w:rPr>
      <w:rFonts w:ascii="Symbol" w:hAnsi="Symbol"/>
    </w:rPr>
  </w:style>
  <w:style w:type="character" w:customStyle="1" w:styleId="WW8Num17z0">
    <w:name w:val="WW8Num17z0"/>
    <w:uiPriority w:val="99"/>
    <w:rsid w:val="00514000"/>
    <w:rPr>
      <w:rFonts w:ascii="Wingdings" w:hAnsi="Wingdings"/>
    </w:rPr>
  </w:style>
  <w:style w:type="character" w:customStyle="1" w:styleId="WW8Num17z1">
    <w:name w:val="WW8Num17z1"/>
    <w:uiPriority w:val="99"/>
    <w:rsid w:val="00514000"/>
    <w:rPr>
      <w:rFonts w:ascii="Courier New" w:hAnsi="Courier New"/>
    </w:rPr>
  </w:style>
  <w:style w:type="character" w:customStyle="1" w:styleId="WW8Num17z3">
    <w:name w:val="WW8Num17z3"/>
    <w:uiPriority w:val="99"/>
    <w:rsid w:val="00514000"/>
    <w:rPr>
      <w:rFonts w:ascii="Symbol" w:hAnsi="Symbol"/>
    </w:rPr>
  </w:style>
  <w:style w:type="character" w:customStyle="1" w:styleId="WW8Num18z0">
    <w:name w:val="WW8Num18z0"/>
    <w:uiPriority w:val="99"/>
    <w:rsid w:val="00514000"/>
    <w:rPr>
      <w:rFonts w:ascii="Wingdings" w:hAnsi="Wingdings"/>
    </w:rPr>
  </w:style>
  <w:style w:type="character" w:customStyle="1" w:styleId="WW8Num18z1">
    <w:name w:val="WW8Num18z1"/>
    <w:uiPriority w:val="99"/>
    <w:rsid w:val="00514000"/>
    <w:rPr>
      <w:rFonts w:ascii="Courier New" w:hAnsi="Courier New"/>
    </w:rPr>
  </w:style>
  <w:style w:type="character" w:customStyle="1" w:styleId="WW8Num18z3">
    <w:name w:val="WW8Num18z3"/>
    <w:uiPriority w:val="99"/>
    <w:rsid w:val="00514000"/>
    <w:rPr>
      <w:rFonts w:ascii="Symbol" w:hAnsi="Symbol"/>
    </w:rPr>
  </w:style>
  <w:style w:type="character" w:customStyle="1" w:styleId="WW8Num19z0">
    <w:name w:val="WW8Num19z0"/>
    <w:uiPriority w:val="99"/>
    <w:rsid w:val="00514000"/>
    <w:rPr>
      <w:rFonts w:ascii="Symbol" w:hAnsi="Symbol"/>
      <w:color w:val="auto"/>
    </w:rPr>
  </w:style>
  <w:style w:type="character" w:customStyle="1" w:styleId="WW8Num19z1">
    <w:name w:val="WW8Num19z1"/>
    <w:uiPriority w:val="99"/>
    <w:rsid w:val="00514000"/>
    <w:rPr>
      <w:rFonts w:ascii="Courier New" w:hAnsi="Courier New"/>
    </w:rPr>
  </w:style>
  <w:style w:type="character" w:customStyle="1" w:styleId="WW8Num19z2">
    <w:name w:val="WW8Num19z2"/>
    <w:uiPriority w:val="99"/>
    <w:rsid w:val="00514000"/>
    <w:rPr>
      <w:rFonts w:ascii="Wingdings" w:hAnsi="Wingdings"/>
    </w:rPr>
  </w:style>
  <w:style w:type="character" w:customStyle="1" w:styleId="WW8Num19z3">
    <w:name w:val="WW8Num19z3"/>
    <w:uiPriority w:val="99"/>
    <w:rsid w:val="00514000"/>
    <w:rPr>
      <w:rFonts w:ascii="Symbol" w:hAnsi="Symbol"/>
    </w:rPr>
  </w:style>
  <w:style w:type="character" w:customStyle="1" w:styleId="WW8Num20z0">
    <w:name w:val="WW8Num20z0"/>
    <w:uiPriority w:val="99"/>
    <w:rsid w:val="00514000"/>
    <w:rPr>
      <w:rFonts w:ascii="Symbol" w:hAnsi="Symbol"/>
    </w:rPr>
  </w:style>
  <w:style w:type="character" w:customStyle="1" w:styleId="WW8Num20z1">
    <w:name w:val="WW8Num20z1"/>
    <w:uiPriority w:val="99"/>
    <w:rsid w:val="00514000"/>
    <w:rPr>
      <w:rFonts w:ascii="Courier New" w:hAnsi="Courier New"/>
    </w:rPr>
  </w:style>
  <w:style w:type="character" w:customStyle="1" w:styleId="WW8Num20z2">
    <w:name w:val="WW8Num20z2"/>
    <w:uiPriority w:val="99"/>
    <w:rsid w:val="00514000"/>
    <w:rPr>
      <w:rFonts w:ascii="Wingdings" w:hAnsi="Wingdings"/>
    </w:rPr>
  </w:style>
  <w:style w:type="character" w:customStyle="1" w:styleId="WW8Num21z0">
    <w:name w:val="WW8Num21z0"/>
    <w:uiPriority w:val="99"/>
    <w:rsid w:val="00514000"/>
    <w:rPr>
      <w:rFonts w:ascii="Symbol" w:hAnsi="Symbol"/>
      <w:color w:val="auto"/>
    </w:rPr>
  </w:style>
  <w:style w:type="character" w:customStyle="1" w:styleId="WW8Num21z1">
    <w:name w:val="WW8Num21z1"/>
    <w:uiPriority w:val="99"/>
    <w:rsid w:val="00514000"/>
    <w:rPr>
      <w:rFonts w:ascii="Courier New" w:hAnsi="Courier New"/>
    </w:rPr>
  </w:style>
  <w:style w:type="character" w:customStyle="1" w:styleId="WW8Num21z2">
    <w:name w:val="WW8Num21z2"/>
    <w:uiPriority w:val="99"/>
    <w:rsid w:val="00514000"/>
    <w:rPr>
      <w:rFonts w:ascii="Wingdings" w:hAnsi="Wingdings"/>
    </w:rPr>
  </w:style>
  <w:style w:type="character" w:customStyle="1" w:styleId="WW8Num21z3">
    <w:name w:val="WW8Num21z3"/>
    <w:uiPriority w:val="99"/>
    <w:rsid w:val="00514000"/>
    <w:rPr>
      <w:rFonts w:ascii="Symbol" w:hAnsi="Symbol"/>
    </w:rPr>
  </w:style>
  <w:style w:type="character" w:customStyle="1" w:styleId="WW8Num22z0">
    <w:name w:val="WW8Num22z0"/>
    <w:uiPriority w:val="99"/>
    <w:rsid w:val="00514000"/>
    <w:rPr>
      <w:rFonts w:ascii="Symbol" w:hAnsi="Symbol"/>
      <w:color w:val="auto"/>
      <w:sz w:val="20"/>
    </w:rPr>
  </w:style>
  <w:style w:type="character" w:customStyle="1" w:styleId="WW8Num22z1">
    <w:name w:val="WW8Num22z1"/>
    <w:uiPriority w:val="99"/>
    <w:rsid w:val="00514000"/>
    <w:rPr>
      <w:rFonts w:ascii="Courier New" w:hAnsi="Courier New"/>
      <w:sz w:val="20"/>
    </w:rPr>
  </w:style>
  <w:style w:type="character" w:customStyle="1" w:styleId="WW8Num22z2">
    <w:name w:val="WW8Num22z2"/>
    <w:uiPriority w:val="99"/>
    <w:rsid w:val="00514000"/>
    <w:rPr>
      <w:rFonts w:ascii="Wingdings" w:hAnsi="Wingdings"/>
      <w:sz w:val="20"/>
    </w:rPr>
  </w:style>
  <w:style w:type="character" w:customStyle="1" w:styleId="WW8Num23z0">
    <w:name w:val="WW8Num23z0"/>
    <w:uiPriority w:val="99"/>
    <w:rsid w:val="00514000"/>
    <w:rPr>
      <w:rFonts w:ascii="Symbol" w:hAnsi="Symbol"/>
      <w:color w:val="auto"/>
    </w:rPr>
  </w:style>
  <w:style w:type="character" w:customStyle="1" w:styleId="WW8Num23z1">
    <w:name w:val="WW8Num23z1"/>
    <w:uiPriority w:val="99"/>
    <w:rsid w:val="00514000"/>
    <w:rPr>
      <w:rFonts w:ascii="Courier New" w:hAnsi="Courier New"/>
    </w:rPr>
  </w:style>
  <w:style w:type="character" w:customStyle="1" w:styleId="WW8Num23z2">
    <w:name w:val="WW8Num23z2"/>
    <w:uiPriority w:val="99"/>
    <w:rsid w:val="00514000"/>
    <w:rPr>
      <w:rFonts w:ascii="Wingdings" w:hAnsi="Wingdings"/>
    </w:rPr>
  </w:style>
  <w:style w:type="character" w:customStyle="1" w:styleId="WW8Num23z3">
    <w:name w:val="WW8Num23z3"/>
    <w:uiPriority w:val="99"/>
    <w:rsid w:val="00514000"/>
    <w:rPr>
      <w:rFonts w:ascii="Symbol" w:hAnsi="Symbol"/>
    </w:rPr>
  </w:style>
  <w:style w:type="character" w:customStyle="1" w:styleId="WW8Num24z0">
    <w:name w:val="WW8Num24z0"/>
    <w:uiPriority w:val="99"/>
    <w:rsid w:val="00514000"/>
    <w:rPr>
      <w:rFonts w:ascii="Symbol" w:hAnsi="Symbol"/>
      <w:color w:val="auto"/>
      <w:sz w:val="20"/>
    </w:rPr>
  </w:style>
  <w:style w:type="character" w:customStyle="1" w:styleId="WW8Num24z1">
    <w:name w:val="WW8Num24z1"/>
    <w:uiPriority w:val="99"/>
    <w:rsid w:val="00514000"/>
    <w:rPr>
      <w:rFonts w:ascii="Courier New" w:hAnsi="Courier New"/>
      <w:sz w:val="20"/>
    </w:rPr>
  </w:style>
  <w:style w:type="character" w:customStyle="1" w:styleId="WW8Num24z2">
    <w:name w:val="WW8Num24z2"/>
    <w:uiPriority w:val="99"/>
    <w:rsid w:val="00514000"/>
    <w:rPr>
      <w:rFonts w:ascii="Wingdings" w:hAnsi="Wingdings"/>
      <w:sz w:val="20"/>
    </w:rPr>
  </w:style>
  <w:style w:type="character" w:customStyle="1" w:styleId="WW8Num25z0">
    <w:name w:val="WW8Num25z0"/>
    <w:uiPriority w:val="99"/>
    <w:rsid w:val="00514000"/>
    <w:rPr>
      <w:rFonts w:ascii="Wingdings" w:hAnsi="Wingdings"/>
    </w:rPr>
  </w:style>
  <w:style w:type="character" w:customStyle="1" w:styleId="WW8Num25z1">
    <w:name w:val="WW8Num25z1"/>
    <w:uiPriority w:val="99"/>
    <w:rsid w:val="00514000"/>
    <w:rPr>
      <w:rFonts w:ascii="Courier New" w:hAnsi="Courier New"/>
    </w:rPr>
  </w:style>
  <w:style w:type="character" w:customStyle="1" w:styleId="WW8Num25z3">
    <w:name w:val="WW8Num25z3"/>
    <w:uiPriority w:val="99"/>
    <w:rsid w:val="00514000"/>
    <w:rPr>
      <w:rFonts w:ascii="Symbol" w:hAnsi="Symbol"/>
    </w:rPr>
  </w:style>
  <w:style w:type="character" w:customStyle="1" w:styleId="WW8Num26z0">
    <w:name w:val="WW8Num26z0"/>
    <w:uiPriority w:val="99"/>
    <w:rsid w:val="00514000"/>
    <w:rPr>
      <w:rFonts w:ascii="Symbol" w:hAnsi="Symbol"/>
      <w:color w:val="auto"/>
    </w:rPr>
  </w:style>
  <w:style w:type="character" w:customStyle="1" w:styleId="WW8Num26z1">
    <w:name w:val="WW8Num26z1"/>
    <w:uiPriority w:val="99"/>
    <w:rsid w:val="00514000"/>
    <w:rPr>
      <w:rFonts w:ascii="Courier New" w:hAnsi="Courier New"/>
    </w:rPr>
  </w:style>
  <w:style w:type="character" w:customStyle="1" w:styleId="WW8Num26z2">
    <w:name w:val="WW8Num26z2"/>
    <w:uiPriority w:val="99"/>
    <w:rsid w:val="00514000"/>
    <w:rPr>
      <w:rFonts w:ascii="Wingdings" w:hAnsi="Wingdings"/>
    </w:rPr>
  </w:style>
  <w:style w:type="character" w:customStyle="1" w:styleId="WW8Num26z3">
    <w:name w:val="WW8Num26z3"/>
    <w:uiPriority w:val="99"/>
    <w:rsid w:val="00514000"/>
    <w:rPr>
      <w:rFonts w:ascii="Symbol" w:hAnsi="Symbol"/>
    </w:rPr>
  </w:style>
  <w:style w:type="character" w:customStyle="1" w:styleId="WW8Num27z0">
    <w:name w:val="WW8Num27z0"/>
    <w:uiPriority w:val="99"/>
    <w:rsid w:val="00514000"/>
    <w:rPr>
      <w:rFonts w:ascii="Wingdings" w:hAnsi="Wingdings"/>
    </w:rPr>
  </w:style>
  <w:style w:type="character" w:customStyle="1" w:styleId="WW8Num27z1">
    <w:name w:val="WW8Num27z1"/>
    <w:uiPriority w:val="99"/>
    <w:rsid w:val="00514000"/>
    <w:rPr>
      <w:rFonts w:ascii="Courier New" w:hAnsi="Courier New"/>
    </w:rPr>
  </w:style>
  <w:style w:type="character" w:customStyle="1" w:styleId="WW8Num27z3">
    <w:name w:val="WW8Num27z3"/>
    <w:uiPriority w:val="99"/>
    <w:rsid w:val="00514000"/>
    <w:rPr>
      <w:rFonts w:ascii="Symbol" w:hAnsi="Symbol"/>
    </w:rPr>
  </w:style>
  <w:style w:type="character" w:customStyle="1" w:styleId="WW8Num28z0">
    <w:name w:val="WW8Num28z0"/>
    <w:uiPriority w:val="99"/>
    <w:rsid w:val="00514000"/>
    <w:rPr>
      <w:rFonts w:ascii="Wingdings" w:hAnsi="Wingdings"/>
    </w:rPr>
  </w:style>
  <w:style w:type="character" w:customStyle="1" w:styleId="WW8Num28z1">
    <w:name w:val="WW8Num28z1"/>
    <w:uiPriority w:val="99"/>
    <w:rsid w:val="00514000"/>
    <w:rPr>
      <w:rFonts w:ascii="Courier New" w:hAnsi="Courier New"/>
    </w:rPr>
  </w:style>
  <w:style w:type="character" w:customStyle="1" w:styleId="WW8Num28z3">
    <w:name w:val="WW8Num28z3"/>
    <w:uiPriority w:val="99"/>
    <w:rsid w:val="00514000"/>
    <w:rPr>
      <w:rFonts w:ascii="Symbol" w:hAnsi="Symbol"/>
    </w:rPr>
  </w:style>
  <w:style w:type="character" w:customStyle="1" w:styleId="WW8Num29z0">
    <w:name w:val="WW8Num29z0"/>
    <w:uiPriority w:val="99"/>
    <w:rsid w:val="00514000"/>
    <w:rPr>
      <w:rFonts w:ascii="Wingdings" w:hAnsi="Wingdings"/>
      <w:color w:val="auto"/>
    </w:rPr>
  </w:style>
  <w:style w:type="character" w:customStyle="1" w:styleId="WW8Num29z1">
    <w:name w:val="WW8Num29z1"/>
    <w:uiPriority w:val="99"/>
    <w:rsid w:val="00514000"/>
    <w:rPr>
      <w:rFonts w:ascii="Courier New" w:hAnsi="Courier New"/>
    </w:rPr>
  </w:style>
  <w:style w:type="character" w:customStyle="1" w:styleId="WW8Num29z2">
    <w:name w:val="WW8Num29z2"/>
    <w:uiPriority w:val="99"/>
    <w:rsid w:val="00514000"/>
    <w:rPr>
      <w:rFonts w:ascii="Wingdings" w:hAnsi="Wingdings"/>
    </w:rPr>
  </w:style>
  <w:style w:type="character" w:customStyle="1" w:styleId="WW8Num29z3">
    <w:name w:val="WW8Num29z3"/>
    <w:uiPriority w:val="99"/>
    <w:rsid w:val="00514000"/>
    <w:rPr>
      <w:rFonts w:ascii="Symbol" w:hAnsi="Symbol"/>
    </w:rPr>
  </w:style>
  <w:style w:type="character" w:customStyle="1" w:styleId="WW8Num30z0">
    <w:name w:val="WW8Num30z0"/>
    <w:uiPriority w:val="99"/>
    <w:rsid w:val="00514000"/>
    <w:rPr>
      <w:rFonts w:ascii="Symbol" w:hAnsi="Symbol"/>
      <w:color w:val="auto"/>
      <w:sz w:val="20"/>
    </w:rPr>
  </w:style>
  <w:style w:type="character" w:customStyle="1" w:styleId="WW8Num30z1">
    <w:name w:val="WW8Num30z1"/>
    <w:uiPriority w:val="99"/>
    <w:rsid w:val="00514000"/>
    <w:rPr>
      <w:rFonts w:ascii="Courier New" w:hAnsi="Courier New"/>
      <w:sz w:val="20"/>
    </w:rPr>
  </w:style>
  <w:style w:type="character" w:customStyle="1" w:styleId="WW8Num30z2">
    <w:name w:val="WW8Num30z2"/>
    <w:uiPriority w:val="99"/>
    <w:rsid w:val="00514000"/>
    <w:rPr>
      <w:rFonts w:ascii="Wingdings" w:hAnsi="Wingdings"/>
      <w:sz w:val="20"/>
    </w:rPr>
  </w:style>
  <w:style w:type="character" w:customStyle="1" w:styleId="WW8Num31z0">
    <w:name w:val="WW8Num31z0"/>
    <w:uiPriority w:val="99"/>
    <w:rsid w:val="00514000"/>
    <w:rPr>
      <w:rFonts w:ascii="Symbol" w:hAnsi="Symbol"/>
    </w:rPr>
  </w:style>
  <w:style w:type="character" w:customStyle="1" w:styleId="WW8Num31z1">
    <w:name w:val="WW8Num31z1"/>
    <w:uiPriority w:val="99"/>
    <w:rsid w:val="00514000"/>
    <w:rPr>
      <w:rFonts w:ascii="Courier New" w:hAnsi="Courier New"/>
    </w:rPr>
  </w:style>
  <w:style w:type="character" w:customStyle="1" w:styleId="WW8Num31z2">
    <w:name w:val="WW8Num31z2"/>
    <w:uiPriority w:val="99"/>
    <w:rsid w:val="00514000"/>
    <w:rPr>
      <w:rFonts w:ascii="Wingdings" w:hAnsi="Wingdings"/>
    </w:rPr>
  </w:style>
  <w:style w:type="character" w:customStyle="1" w:styleId="WW8Num32z0">
    <w:name w:val="WW8Num32z0"/>
    <w:uiPriority w:val="99"/>
    <w:rsid w:val="00514000"/>
    <w:rPr>
      <w:rFonts w:ascii="Symbol" w:hAnsi="Symbol"/>
      <w:color w:val="auto"/>
      <w:sz w:val="20"/>
    </w:rPr>
  </w:style>
  <w:style w:type="character" w:customStyle="1" w:styleId="WW8Num32z1">
    <w:name w:val="WW8Num32z1"/>
    <w:uiPriority w:val="99"/>
    <w:rsid w:val="00514000"/>
    <w:rPr>
      <w:rFonts w:ascii="Courier New" w:hAnsi="Courier New"/>
      <w:sz w:val="20"/>
    </w:rPr>
  </w:style>
  <w:style w:type="character" w:customStyle="1" w:styleId="WW8Num32z2">
    <w:name w:val="WW8Num32z2"/>
    <w:uiPriority w:val="99"/>
    <w:rsid w:val="00514000"/>
    <w:rPr>
      <w:rFonts w:ascii="Wingdings" w:hAnsi="Wingdings"/>
      <w:sz w:val="20"/>
    </w:rPr>
  </w:style>
  <w:style w:type="character" w:customStyle="1" w:styleId="WW8Num33z0">
    <w:name w:val="WW8Num33z0"/>
    <w:uiPriority w:val="99"/>
    <w:rsid w:val="00514000"/>
    <w:rPr>
      <w:rFonts w:ascii="Symbol" w:hAnsi="Symbol"/>
      <w:color w:val="auto"/>
    </w:rPr>
  </w:style>
  <w:style w:type="character" w:customStyle="1" w:styleId="WW8Num33z1">
    <w:name w:val="WW8Num33z1"/>
    <w:uiPriority w:val="99"/>
    <w:rsid w:val="00514000"/>
    <w:rPr>
      <w:rFonts w:ascii="Courier New" w:hAnsi="Courier New"/>
    </w:rPr>
  </w:style>
  <w:style w:type="character" w:customStyle="1" w:styleId="WW8Num33z2">
    <w:name w:val="WW8Num33z2"/>
    <w:uiPriority w:val="99"/>
    <w:rsid w:val="00514000"/>
    <w:rPr>
      <w:rFonts w:ascii="Wingdings" w:hAnsi="Wingdings"/>
    </w:rPr>
  </w:style>
  <w:style w:type="character" w:customStyle="1" w:styleId="WW8Num33z3">
    <w:name w:val="WW8Num33z3"/>
    <w:uiPriority w:val="99"/>
    <w:rsid w:val="00514000"/>
    <w:rPr>
      <w:rFonts w:ascii="Symbol" w:hAnsi="Symbol"/>
    </w:rPr>
  </w:style>
  <w:style w:type="character" w:customStyle="1" w:styleId="WW8Num34z0">
    <w:name w:val="WW8Num34z0"/>
    <w:uiPriority w:val="99"/>
    <w:rsid w:val="00514000"/>
    <w:rPr>
      <w:rFonts w:ascii="Symbol" w:hAnsi="Symbol"/>
      <w:color w:val="auto"/>
    </w:rPr>
  </w:style>
  <w:style w:type="character" w:customStyle="1" w:styleId="WW8Num34z1">
    <w:name w:val="WW8Num34z1"/>
    <w:uiPriority w:val="99"/>
    <w:rsid w:val="00514000"/>
    <w:rPr>
      <w:rFonts w:ascii="Courier New" w:hAnsi="Courier New"/>
    </w:rPr>
  </w:style>
  <w:style w:type="character" w:customStyle="1" w:styleId="WW8Num34z2">
    <w:name w:val="WW8Num34z2"/>
    <w:uiPriority w:val="99"/>
    <w:rsid w:val="00514000"/>
    <w:rPr>
      <w:rFonts w:ascii="Wingdings" w:hAnsi="Wingdings"/>
    </w:rPr>
  </w:style>
  <w:style w:type="character" w:customStyle="1" w:styleId="WW8Num34z3">
    <w:name w:val="WW8Num34z3"/>
    <w:uiPriority w:val="99"/>
    <w:rsid w:val="00514000"/>
    <w:rPr>
      <w:rFonts w:ascii="Symbol" w:hAnsi="Symbol"/>
    </w:rPr>
  </w:style>
  <w:style w:type="character" w:customStyle="1" w:styleId="WW8Num35z0">
    <w:name w:val="WW8Num35z0"/>
    <w:uiPriority w:val="99"/>
    <w:rsid w:val="00514000"/>
    <w:rPr>
      <w:rFonts w:ascii="Symbol" w:hAnsi="Symbol"/>
      <w:color w:val="auto"/>
    </w:rPr>
  </w:style>
  <w:style w:type="character" w:customStyle="1" w:styleId="WW8Num35z1">
    <w:name w:val="WW8Num35z1"/>
    <w:uiPriority w:val="99"/>
    <w:rsid w:val="00514000"/>
    <w:rPr>
      <w:rFonts w:ascii="Courier New" w:hAnsi="Courier New"/>
    </w:rPr>
  </w:style>
  <w:style w:type="character" w:customStyle="1" w:styleId="WW8Num35z2">
    <w:name w:val="WW8Num35z2"/>
    <w:uiPriority w:val="99"/>
    <w:rsid w:val="00514000"/>
    <w:rPr>
      <w:rFonts w:ascii="Wingdings" w:hAnsi="Wingdings"/>
    </w:rPr>
  </w:style>
  <w:style w:type="character" w:customStyle="1" w:styleId="WW8Num35z3">
    <w:name w:val="WW8Num35z3"/>
    <w:uiPriority w:val="99"/>
    <w:rsid w:val="00514000"/>
    <w:rPr>
      <w:rFonts w:ascii="Symbol" w:hAnsi="Symbol"/>
    </w:rPr>
  </w:style>
  <w:style w:type="character" w:customStyle="1" w:styleId="WW8Num36z0">
    <w:name w:val="WW8Num36z0"/>
    <w:uiPriority w:val="99"/>
    <w:rsid w:val="00514000"/>
    <w:rPr>
      <w:rFonts w:ascii="Symbol" w:hAnsi="Symbol"/>
    </w:rPr>
  </w:style>
  <w:style w:type="character" w:customStyle="1" w:styleId="WW8Num36z1">
    <w:name w:val="WW8Num36z1"/>
    <w:uiPriority w:val="99"/>
    <w:rsid w:val="00514000"/>
    <w:rPr>
      <w:rFonts w:ascii="Courier New" w:hAnsi="Courier New"/>
    </w:rPr>
  </w:style>
  <w:style w:type="character" w:customStyle="1" w:styleId="WW8Num36z2">
    <w:name w:val="WW8Num36z2"/>
    <w:uiPriority w:val="99"/>
    <w:rsid w:val="00514000"/>
    <w:rPr>
      <w:rFonts w:ascii="Wingdings" w:hAnsi="Wingdings"/>
    </w:rPr>
  </w:style>
  <w:style w:type="character" w:customStyle="1" w:styleId="WW8Num38z0">
    <w:name w:val="WW8Num38z0"/>
    <w:uiPriority w:val="99"/>
    <w:rsid w:val="00514000"/>
    <w:rPr>
      <w:rFonts w:ascii="Symbol" w:hAnsi="Symbol"/>
      <w:color w:val="auto"/>
    </w:rPr>
  </w:style>
  <w:style w:type="character" w:customStyle="1" w:styleId="WW8Num38z1">
    <w:name w:val="WW8Num38z1"/>
    <w:uiPriority w:val="99"/>
    <w:rsid w:val="00514000"/>
    <w:rPr>
      <w:rFonts w:ascii="Courier New" w:hAnsi="Courier New"/>
    </w:rPr>
  </w:style>
  <w:style w:type="character" w:customStyle="1" w:styleId="WW8Num38z2">
    <w:name w:val="WW8Num38z2"/>
    <w:uiPriority w:val="99"/>
    <w:rsid w:val="00514000"/>
    <w:rPr>
      <w:rFonts w:ascii="Wingdings" w:hAnsi="Wingdings"/>
    </w:rPr>
  </w:style>
  <w:style w:type="character" w:customStyle="1" w:styleId="WW8Num38z3">
    <w:name w:val="WW8Num38z3"/>
    <w:uiPriority w:val="99"/>
    <w:rsid w:val="00514000"/>
    <w:rPr>
      <w:rFonts w:ascii="Symbol" w:hAnsi="Symbol"/>
    </w:rPr>
  </w:style>
  <w:style w:type="character" w:customStyle="1" w:styleId="WW8Num39z0">
    <w:name w:val="WW8Num39z0"/>
    <w:uiPriority w:val="99"/>
    <w:rsid w:val="00514000"/>
    <w:rPr>
      <w:rFonts w:ascii="Symbol" w:hAnsi="Symbol"/>
      <w:color w:val="auto"/>
    </w:rPr>
  </w:style>
  <w:style w:type="character" w:customStyle="1" w:styleId="WW8Num39z1">
    <w:name w:val="WW8Num39z1"/>
    <w:uiPriority w:val="99"/>
    <w:rsid w:val="00514000"/>
    <w:rPr>
      <w:rFonts w:ascii="Courier New" w:hAnsi="Courier New"/>
    </w:rPr>
  </w:style>
  <w:style w:type="character" w:customStyle="1" w:styleId="WW8Num39z2">
    <w:name w:val="WW8Num39z2"/>
    <w:uiPriority w:val="99"/>
    <w:rsid w:val="00514000"/>
    <w:rPr>
      <w:rFonts w:ascii="Wingdings" w:hAnsi="Wingdings"/>
    </w:rPr>
  </w:style>
  <w:style w:type="character" w:customStyle="1" w:styleId="WW8Num39z3">
    <w:name w:val="WW8Num39z3"/>
    <w:uiPriority w:val="99"/>
    <w:rsid w:val="00514000"/>
    <w:rPr>
      <w:rFonts w:ascii="Symbol" w:hAnsi="Symbol"/>
    </w:rPr>
  </w:style>
  <w:style w:type="character" w:customStyle="1" w:styleId="WW8Num40z0">
    <w:name w:val="WW8Num40z0"/>
    <w:uiPriority w:val="99"/>
    <w:rsid w:val="00514000"/>
    <w:rPr>
      <w:rFonts w:ascii="Symbol" w:hAnsi="Symbol"/>
      <w:color w:val="auto"/>
      <w:sz w:val="20"/>
    </w:rPr>
  </w:style>
  <w:style w:type="character" w:customStyle="1" w:styleId="WW8Num40z1">
    <w:name w:val="WW8Num40z1"/>
    <w:uiPriority w:val="99"/>
    <w:rsid w:val="00514000"/>
    <w:rPr>
      <w:rFonts w:ascii="Courier New" w:hAnsi="Courier New"/>
      <w:sz w:val="20"/>
    </w:rPr>
  </w:style>
  <w:style w:type="character" w:customStyle="1" w:styleId="WW8Num40z2">
    <w:name w:val="WW8Num40z2"/>
    <w:uiPriority w:val="99"/>
    <w:rsid w:val="00514000"/>
    <w:rPr>
      <w:rFonts w:ascii="Wingdings" w:hAnsi="Wingdings"/>
      <w:sz w:val="20"/>
    </w:rPr>
  </w:style>
  <w:style w:type="character" w:customStyle="1" w:styleId="WW8Num41z0">
    <w:name w:val="WW8Num41z0"/>
    <w:uiPriority w:val="99"/>
    <w:rsid w:val="00514000"/>
    <w:rPr>
      <w:rFonts w:ascii="Wingdings" w:hAnsi="Wingdings"/>
    </w:rPr>
  </w:style>
  <w:style w:type="character" w:customStyle="1" w:styleId="WW8Num41z1">
    <w:name w:val="WW8Num41z1"/>
    <w:uiPriority w:val="99"/>
    <w:rsid w:val="00514000"/>
    <w:rPr>
      <w:rFonts w:ascii="Courier New" w:hAnsi="Courier New"/>
    </w:rPr>
  </w:style>
  <w:style w:type="character" w:customStyle="1" w:styleId="WW8Num41z3">
    <w:name w:val="WW8Num41z3"/>
    <w:uiPriority w:val="99"/>
    <w:rsid w:val="00514000"/>
    <w:rPr>
      <w:rFonts w:ascii="Symbol" w:hAnsi="Symbol"/>
    </w:rPr>
  </w:style>
  <w:style w:type="character" w:customStyle="1" w:styleId="WW8Num42z0">
    <w:name w:val="WW8Num42z0"/>
    <w:uiPriority w:val="99"/>
    <w:rsid w:val="00514000"/>
    <w:rPr>
      <w:rFonts w:ascii="Symbol" w:hAnsi="Symbol"/>
      <w:color w:val="auto"/>
    </w:rPr>
  </w:style>
  <w:style w:type="character" w:customStyle="1" w:styleId="WW8Num42z2">
    <w:name w:val="WW8Num42z2"/>
    <w:uiPriority w:val="99"/>
    <w:rsid w:val="00514000"/>
    <w:rPr>
      <w:rFonts w:ascii="Wingdings" w:hAnsi="Wingdings"/>
    </w:rPr>
  </w:style>
  <w:style w:type="character" w:customStyle="1" w:styleId="WW8Num42z3">
    <w:name w:val="WW8Num42z3"/>
    <w:uiPriority w:val="99"/>
    <w:rsid w:val="00514000"/>
    <w:rPr>
      <w:rFonts w:ascii="Symbol" w:hAnsi="Symbol"/>
    </w:rPr>
  </w:style>
  <w:style w:type="character" w:customStyle="1" w:styleId="WW8Num42z4">
    <w:name w:val="WW8Num42z4"/>
    <w:uiPriority w:val="99"/>
    <w:rsid w:val="00514000"/>
    <w:rPr>
      <w:rFonts w:ascii="Courier New" w:hAnsi="Courier New"/>
    </w:rPr>
  </w:style>
  <w:style w:type="character" w:customStyle="1" w:styleId="WW8Num43z0">
    <w:name w:val="WW8Num43z0"/>
    <w:uiPriority w:val="99"/>
    <w:rsid w:val="00514000"/>
    <w:rPr>
      <w:rFonts w:ascii="Wingdings" w:hAnsi="Wingdings"/>
    </w:rPr>
  </w:style>
  <w:style w:type="character" w:customStyle="1" w:styleId="WW8Num43z1">
    <w:name w:val="WW8Num43z1"/>
    <w:uiPriority w:val="99"/>
    <w:rsid w:val="00514000"/>
    <w:rPr>
      <w:rFonts w:ascii="Courier New" w:hAnsi="Courier New"/>
    </w:rPr>
  </w:style>
  <w:style w:type="character" w:customStyle="1" w:styleId="WW8Num43z3">
    <w:name w:val="WW8Num43z3"/>
    <w:uiPriority w:val="99"/>
    <w:rsid w:val="00514000"/>
    <w:rPr>
      <w:rFonts w:ascii="Symbol" w:hAnsi="Symbol"/>
    </w:rPr>
  </w:style>
  <w:style w:type="character" w:customStyle="1" w:styleId="WW8Num44z0">
    <w:name w:val="WW8Num44z0"/>
    <w:uiPriority w:val="99"/>
    <w:rsid w:val="00514000"/>
    <w:rPr>
      <w:rFonts w:ascii="Symbol" w:hAnsi="Symbol"/>
      <w:color w:val="auto"/>
    </w:rPr>
  </w:style>
  <w:style w:type="character" w:customStyle="1" w:styleId="WW8Num44z1">
    <w:name w:val="WW8Num44z1"/>
    <w:uiPriority w:val="99"/>
    <w:rsid w:val="00514000"/>
    <w:rPr>
      <w:rFonts w:ascii="Courier New" w:hAnsi="Courier New"/>
    </w:rPr>
  </w:style>
  <w:style w:type="character" w:customStyle="1" w:styleId="WW8Num44z2">
    <w:name w:val="WW8Num44z2"/>
    <w:uiPriority w:val="99"/>
    <w:rsid w:val="00514000"/>
    <w:rPr>
      <w:rFonts w:ascii="Wingdings" w:hAnsi="Wingdings"/>
    </w:rPr>
  </w:style>
  <w:style w:type="character" w:customStyle="1" w:styleId="WW8Num44z3">
    <w:name w:val="WW8Num44z3"/>
    <w:uiPriority w:val="99"/>
    <w:rsid w:val="00514000"/>
    <w:rPr>
      <w:rFonts w:ascii="Symbol" w:hAnsi="Symbol"/>
    </w:rPr>
  </w:style>
  <w:style w:type="character" w:customStyle="1" w:styleId="WW8Num45z0">
    <w:name w:val="WW8Num45z0"/>
    <w:uiPriority w:val="99"/>
    <w:rsid w:val="00514000"/>
    <w:rPr>
      <w:rFonts w:ascii="Symbol" w:hAnsi="Symbol"/>
      <w:color w:val="auto"/>
      <w:sz w:val="20"/>
    </w:rPr>
  </w:style>
  <w:style w:type="character" w:customStyle="1" w:styleId="WW8Num45z1">
    <w:name w:val="WW8Num45z1"/>
    <w:uiPriority w:val="99"/>
    <w:rsid w:val="00514000"/>
    <w:rPr>
      <w:rFonts w:ascii="Courier New" w:hAnsi="Courier New"/>
      <w:sz w:val="20"/>
    </w:rPr>
  </w:style>
  <w:style w:type="character" w:customStyle="1" w:styleId="WW8Num45z2">
    <w:name w:val="WW8Num45z2"/>
    <w:uiPriority w:val="99"/>
    <w:rsid w:val="00514000"/>
    <w:rPr>
      <w:rFonts w:ascii="Wingdings" w:hAnsi="Wingdings"/>
      <w:sz w:val="20"/>
    </w:rPr>
  </w:style>
  <w:style w:type="character" w:customStyle="1" w:styleId="WW8Num46z0">
    <w:name w:val="WW8Num46z0"/>
    <w:uiPriority w:val="99"/>
    <w:rsid w:val="00514000"/>
    <w:rPr>
      <w:rFonts w:ascii="Symbol" w:hAnsi="Symbol"/>
    </w:rPr>
  </w:style>
  <w:style w:type="character" w:customStyle="1" w:styleId="WW8Num46z1">
    <w:name w:val="WW8Num46z1"/>
    <w:uiPriority w:val="99"/>
    <w:rsid w:val="00514000"/>
    <w:rPr>
      <w:rFonts w:ascii="Courier New" w:hAnsi="Courier New"/>
    </w:rPr>
  </w:style>
  <w:style w:type="character" w:customStyle="1" w:styleId="WW8Num46z2">
    <w:name w:val="WW8Num46z2"/>
    <w:uiPriority w:val="99"/>
    <w:rsid w:val="00514000"/>
    <w:rPr>
      <w:rFonts w:ascii="Wingdings" w:hAnsi="Wingdings"/>
    </w:rPr>
  </w:style>
  <w:style w:type="character" w:customStyle="1" w:styleId="WW8Num47z0">
    <w:name w:val="WW8Num47z0"/>
    <w:uiPriority w:val="99"/>
    <w:rsid w:val="00514000"/>
    <w:rPr>
      <w:rFonts w:ascii="Symbol" w:hAnsi="Symbol"/>
      <w:color w:val="auto"/>
      <w:sz w:val="20"/>
    </w:rPr>
  </w:style>
  <w:style w:type="character" w:customStyle="1" w:styleId="WW8Num47z1">
    <w:name w:val="WW8Num47z1"/>
    <w:uiPriority w:val="99"/>
    <w:rsid w:val="00514000"/>
    <w:rPr>
      <w:rFonts w:ascii="Courier New" w:hAnsi="Courier New"/>
      <w:sz w:val="20"/>
    </w:rPr>
  </w:style>
  <w:style w:type="character" w:customStyle="1" w:styleId="WW8Num47z2">
    <w:name w:val="WW8Num47z2"/>
    <w:uiPriority w:val="99"/>
    <w:rsid w:val="00514000"/>
    <w:rPr>
      <w:rFonts w:ascii="Wingdings" w:hAnsi="Wingdings"/>
      <w:sz w:val="20"/>
    </w:rPr>
  </w:style>
  <w:style w:type="character" w:customStyle="1" w:styleId="WW8Num48z0">
    <w:name w:val="WW8Num48z0"/>
    <w:uiPriority w:val="99"/>
    <w:rsid w:val="00514000"/>
    <w:rPr>
      <w:rFonts w:ascii="Symbol" w:hAnsi="Symbol"/>
      <w:color w:val="auto"/>
      <w:sz w:val="20"/>
    </w:rPr>
  </w:style>
  <w:style w:type="character" w:customStyle="1" w:styleId="WW8Num48z1">
    <w:name w:val="WW8Num48z1"/>
    <w:uiPriority w:val="99"/>
    <w:rsid w:val="00514000"/>
    <w:rPr>
      <w:rFonts w:ascii="Courier New" w:hAnsi="Courier New"/>
      <w:sz w:val="20"/>
    </w:rPr>
  </w:style>
  <w:style w:type="character" w:customStyle="1" w:styleId="WW8Num48z2">
    <w:name w:val="WW8Num48z2"/>
    <w:uiPriority w:val="99"/>
    <w:rsid w:val="00514000"/>
    <w:rPr>
      <w:rFonts w:ascii="Wingdings" w:hAnsi="Wingdings"/>
      <w:sz w:val="20"/>
    </w:rPr>
  </w:style>
  <w:style w:type="character" w:customStyle="1" w:styleId="WW8Num49z0">
    <w:name w:val="WW8Num49z0"/>
    <w:uiPriority w:val="99"/>
    <w:rsid w:val="00514000"/>
    <w:rPr>
      <w:rFonts w:ascii="Symbol" w:hAnsi="Symbol"/>
    </w:rPr>
  </w:style>
  <w:style w:type="character" w:customStyle="1" w:styleId="WW8Num49z1">
    <w:name w:val="WW8Num49z1"/>
    <w:uiPriority w:val="99"/>
    <w:rsid w:val="00514000"/>
    <w:rPr>
      <w:rFonts w:ascii="Courier New" w:hAnsi="Courier New"/>
    </w:rPr>
  </w:style>
  <w:style w:type="character" w:customStyle="1" w:styleId="WW8Num49z2">
    <w:name w:val="WW8Num49z2"/>
    <w:uiPriority w:val="99"/>
    <w:rsid w:val="00514000"/>
    <w:rPr>
      <w:rFonts w:ascii="Wingdings" w:hAnsi="Wingdings"/>
    </w:rPr>
  </w:style>
  <w:style w:type="character" w:customStyle="1" w:styleId="WW8Num50z0">
    <w:name w:val="WW8Num50z0"/>
    <w:uiPriority w:val="99"/>
    <w:rsid w:val="00514000"/>
    <w:rPr>
      <w:rFonts w:ascii="Symbol" w:hAnsi="Symbol"/>
      <w:color w:val="auto"/>
    </w:rPr>
  </w:style>
  <w:style w:type="character" w:customStyle="1" w:styleId="WW8Num50z1">
    <w:name w:val="WW8Num50z1"/>
    <w:uiPriority w:val="99"/>
    <w:rsid w:val="00514000"/>
    <w:rPr>
      <w:rFonts w:ascii="Courier New" w:hAnsi="Courier New"/>
    </w:rPr>
  </w:style>
  <w:style w:type="character" w:customStyle="1" w:styleId="WW8Num50z2">
    <w:name w:val="WW8Num50z2"/>
    <w:uiPriority w:val="99"/>
    <w:rsid w:val="00514000"/>
    <w:rPr>
      <w:rFonts w:ascii="Wingdings" w:hAnsi="Wingdings"/>
    </w:rPr>
  </w:style>
  <w:style w:type="character" w:customStyle="1" w:styleId="WW8Num50z3">
    <w:name w:val="WW8Num50z3"/>
    <w:uiPriority w:val="99"/>
    <w:rsid w:val="00514000"/>
    <w:rPr>
      <w:rFonts w:ascii="Symbol" w:hAnsi="Symbol"/>
    </w:rPr>
  </w:style>
  <w:style w:type="character" w:customStyle="1" w:styleId="WW8Num51z0">
    <w:name w:val="WW8Num51z0"/>
    <w:uiPriority w:val="99"/>
    <w:rsid w:val="00514000"/>
    <w:rPr>
      <w:rFonts w:ascii="Symbol" w:hAnsi="Symbol"/>
    </w:rPr>
  </w:style>
  <w:style w:type="character" w:customStyle="1" w:styleId="WW8Num51z1">
    <w:name w:val="WW8Num51z1"/>
    <w:uiPriority w:val="99"/>
    <w:rsid w:val="00514000"/>
    <w:rPr>
      <w:rFonts w:ascii="Symbol" w:hAnsi="Symbol"/>
      <w:color w:val="auto"/>
    </w:rPr>
  </w:style>
  <w:style w:type="character" w:customStyle="1" w:styleId="WW8Num51z2">
    <w:name w:val="WW8Num51z2"/>
    <w:uiPriority w:val="99"/>
    <w:rsid w:val="00514000"/>
    <w:rPr>
      <w:rFonts w:ascii="Wingdings" w:hAnsi="Wingdings"/>
    </w:rPr>
  </w:style>
  <w:style w:type="character" w:customStyle="1" w:styleId="WW8Num51z4">
    <w:name w:val="WW8Num51z4"/>
    <w:uiPriority w:val="99"/>
    <w:rsid w:val="00514000"/>
    <w:rPr>
      <w:rFonts w:ascii="Courier New" w:hAnsi="Courier New"/>
    </w:rPr>
  </w:style>
  <w:style w:type="character" w:customStyle="1" w:styleId="WW8Num52z0">
    <w:name w:val="WW8Num52z0"/>
    <w:uiPriority w:val="99"/>
    <w:rsid w:val="00514000"/>
    <w:rPr>
      <w:rFonts w:ascii="Symbol" w:hAnsi="Symbol"/>
      <w:color w:val="auto"/>
    </w:rPr>
  </w:style>
  <w:style w:type="character" w:customStyle="1" w:styleId="WW8Num52z1">
    <w:name w:val="WW8Num52z1"/>
    <w:uiPriority w:val="99"/>
    <w:rsid w:val="00514000"/>
    <w:rPr>
      <w:rFonts w:ascii="Courier New" w:hAnsi="Courier New"/>
    </w:rPr>
  </w:style>
  <w:style w:type="character" w:customStyle="1" w:styleId="WW8Num52z2">
    <w:name w:val="WW8Num52z2"/>
    <w:uiPriority w:val="99"/>
    <w:rsid w:val="00514000"/>
    <w:rPr>
      <w:rFonts w:ascii="Wingdings" w:hAnsi="Wingdings"/>
    </w:rPr>
  </w:style>
  <w:style w:type="character" w:customStyle="1" w:styleId="WW8Num52z3">
    <w:name w:val="WW8Num52z3"/>
    <w:uiPriority w:val="99"/>
    <w:rsid w:val="00514000"/>
    <w:rPr>
      <w:rFonts w:ascii="Symbol" w:hAnsi="Symbol"/>
    </w:rPr>
  </w:style>
  <w:style w:type="character" w:customStyle="1" w:styleId="WW8Num53z0">
    <w:name w:val="WW8Num53z0"/>
    <w:uiPriority w:val="99"/>
    <w:rsid w:val="00514000"/>
    <w:rPr>
      <w:rFonts w:ascii="Wingdings" w:hAnsi="Wingdings"/>
      <w:sz w:val="20"/>
    </w:rPr>
  </w:style>
  <w:style w:type="character" w:customStyle="1" w:styleId="WW8Num53z1">
    <w:name w:val="WW8Num53z1"/>
    <w:uiPriority w:val="99"/>
    <w:rsid w:val="00514000"/>
    <w:rPr>
      <w:rFonts w:ascii="Courier New" w:hAnsi="Courier New"/>
      <w:sz w:val="20"/>
    </w:rPr>
  </w:style>
  <w:style w:type="character" w:customStyle="1" w:styleId="WW8Num54z0">
    <w:name w:val="WW8Num54z0"/>
    <w:uiPriority w:val="99"/>
    <w:rsid w:val="00514000"/>
    <w:rPr>
      <w:rFonts w:ascii="Symbol" w:hAnsi="Symbol"/>
      <w:color w:val="auto"/>
    </w:rPr>
  </w:style>
  <w:style w:type="character" w:customStyle="1" w:styleId="WW8Num54z1">
    <w:name w:val="WW8Num54z1"/>
    <w:uiPriority w:val="99"/>
    <w:rsid w:val="00514000"/>
    <w:rPr>
      <w:rFonts w:ascii="Courier New" w:hAnsi="Courier New"/>
    </w:rPr>
  </w:style>
  <w:style w:type="character" w:customStyle="1" w:styleId="WW8Num54z3">
    <w:name w:val="WW8Num54z3"/>
    <w:uiPriority w:val="99"/>
    <w:rsid w:val="00514000"/>
    <w:rPr>
      <w:rFonts w:ascii="Symbol" w:hAnsi="Symbol"/>
    </w:rPr>
  </w:style>
  <w:style w:type="character" w:customStyle="1" w:styleId="WW8Num54z5">
    <w:name w:val="WW8Num54z5"/>
    <w:uiPriority w:val="99"/>
    <w:rsid w:val="00514000"/>
    <w:rPr>
      <w:rFonts w:ascii="Wingdings" w:hAnsi="Wingdings"/>
    </w:rPr>
  </w:style>
  <w:style w:type="character" w:customStyle="1" w:styleId="WW8Num55z0">
    <w:name w:val="WW8Num55z0"/>
    <w:uiPriority w:val="99"/>
    <w:rsid w:val="00514000"/>
    <w:rPr>
      <w:rFonts w:ascii="Symbol" w:hAnsi="Symbol"/>
      <w:color w:val="auto"/>
    </w:rPr>
  </w:style>
  <w:style w:type="character" w:customStyle="1" w:styleId="WW8Num55z1">
    <w:name w:val="WW8Num55z1"/>
    <w:uiPriority w:val="99"/>
    <w:rsid w:val="00514000"/>
    <w:rPr>
      <w:rFonts w:ascii="Courier New" w:hAnsi="Courier New"/>
    </w:rPr>
  </w:style>
  <w:style w:type="character" w:customStyle="1" w:styleId="WW8Num55z2">
    <w:name w:val="WW8Num55z2"/>
    <w:uiPriority w:val="99"/>
    <w:rsid w:val="00514000"/>
    <w:rPr>
      <w:rFonts w:ascii="Wingdings" w:hAnsi="Wingdings"/>
    </w:rPr>
  </w:style>
  <w:style w:type="character" w:customStyle="1" w:styleId="WW8Num55z3">
    <w:name w:val="WW8Num55z3"/>
    <w:uiPriority w:val="99"/>
    <w:rsid w:val="00514000"/>
    <w:rPr>
      <w:rFonts w:ascii="Symbol" w:hAnsi="Symbol"/>
    </w:rPr>
  </w:style>
  <w:style w:type="character" w:customStyle="1" w:styleId="WW8Num56z0">
    <w:name w:val="WW8Num56z0"/>
    <w:uiPriority w:val="99"/>
    <w:rsid w:val="00514000"/>
    <w:rPr>
      <w:rFonts w:ascii="Wingdings" w:hAnsi="Wingdings"/>
    </w:rPr>
  </w:style>
  <w:style w:type="character" w:customStyle="1" w:styleId="WW8Num56z1">
    <w:name w:val="WW8Num56z1"/>
    <w:uiPriority w:val="99"/>
    <w:rsid w:val="00514000"/>
    <w:rPr>
      <w:rFonts w:ascii="Courier New" w:hAnsi="Courier New"/>
    </w:rPr>
  </w:style>
  <w:style w:type="character" w:customStyle="1" w:styleId="WW8Num56z3">
    <w:name w:val="WW8Num56z3"/>
    <w:uiPriority w:val="99"/>
    <w:rsid w:val="00514000"/>
    <w:rPr>
      <w:rFonts w:ascii="Symbol" w:hAnsi="Symbol"/>
    </w:rPr>
  </w:style>
  <w:style w:type="character" w:customStyle="1" w:styleId="WW8Num57z0">
    <w:name w:val="WW8Num57z0"/>
    <w:uiPriority w:val="99"/>
    <w:rsid w:val="00514000"/>
    <w:rPr>
      <w:rFonts w:ascii="Verdana" w:hAnsi="Verdana"/>
    </w:rPr>
  </w:style>
  <w:style w:type="character" w:customStyle="1" w:styleId="WW8Num57z1">
    <w:name w:val="WW8Num57z1"/>
    <w:uiPriority w:val="99"/>
    <w:rsid w:val="00514000"/>
    <w:rPr>
      <w:rFonts w:ascii="Courier New" w:hAnsi="Courier New"/>
    </w:rPr>
  </w:style>
  <w:style w:type="character" w:customStyle="1" w:styleId="WW8Num57z2">
    <w:name w:val="WW8Num57z2"/>
    <w:uiPriority w:val="99"/>
    <w:rsid w:val="00514000"/>
    <w:rPr>
      <w:rFonts w:ascii="Wingdings" w:hAnsi="Wingdings"/>
    </w:rPr>
  </w:style>
  <w:style w:type="character" w:customStyle="1" w:styleId="WW8Num57z3">
    <w:name w:val="WW8Num57z3"/>
    <w:uiPriority w:val="99"/>
    <w:rsid w:val="00514000"/>
    <w:rPr>
      <w:rFonts w:ascii="Symbol" w:hAnsi="Symbol"/>
    </w:rPr>
  </w:style>
  <w:style w:type="character" w:customStyle="1" w:styleId="WW8Num58z0">
    <w:name w:val="WW8Num58z0"/>
    <w:uiPriority w:val="99"/>
    <w:rsid w:val="00514000"/>
    <w:rPr>
      <w:rFonts w:ascii="Symbol" w:hAnsi="Symbol"/>
      <w:color w:val="auto"/>
    </w:rPr>
  </w:style>
  <w:style w:type="character" w:customStyle="1" w:styleId="WW8Num58z1">
    <w:name w:val="WW8Num58z1"/>
    <w:uiPriority w:val="99"/>
    <w:rsid w:val="00514000"/>
    <w:rPr>
      <w:rFonts w:ascii="Courier New" w:hAnsi="Courier New"/>
    </w:rPr>
  </w:style>
  <w:style w:type="character" w:customStyle="1" w:styleId="WW8Num58z2">
    <w:name w:val="WW8Num58z2"/>
    <w:uiPriority w:val="99"/>
    <w:rsid w:val="00514000"/>
    <w:rPr>
      <w:rFonts w:ascii="Wingdings" w:hAnsi="Wingdings"/>
    </w:rPr>
  </w:style>
  <w:style w:type="character" w:customStyle="1" w:styleId="WW8Num58z3">
    <w:name w:val="WW8Num58z3"/>
    <w:uiPriority w:val="99"/>
    <w:rsid w:val="00514000"/>
    <w:rPr>
      <w:rFonts w:ascii="Symbol" w:hAnsi="Symbol"/>
    </w:rPr>
  </w:style>
  <w:style w:type="character" w:customStyle="1" w:styleId="WW8Num59z0">
    <w:name w:val="WW8Num59z0"/>
    <w:uiPriority w:val="99"/>
    <w:rsid w:val="00514000"/>
    <w:rPr>
      <w:rFonts w:ascii="Symbol" w:hAnsi="Symbol"/>
      <w:color w:val="auto"/>
    </w:rPr>
  </w:style>
  <w:style w:type="character" w:customStyle="1" w:styleId="WW8Num59z1">
    <w:name w:val="WW8Num59z1"/>
    <w:uiPriority w:val="99"/>
    <w:rsid w:val="00514000"/>
    <w:rPr>
      <w:rFonts w:ascii="Courier New" w:hAnsi="Courier New"/>
    </w:rPr>
  </w:style>
  <w:style w:type="character" w:customStyle="1" w:styleId="WW8Num59z2">
    <w:name w:val="WW8Num59z2"/>
    <w:uiPriority w:val="99"/>
    <w:rsid w:val="00514000"/>
    <w:rPr>
      <w:rFonts w:ascii="Wingdings" w:hAnsi="Wingdings"/>
    </w:rPr>
  </w:style>
  <w:style w:type="character" w:customStyle="1" w:styleId="WW8Num59z3">
    <w:name w:val="WW8Num59z3"/>
    <w:uiPriority w:val="99"/>
    <w:rsid w:val="00514000"/>
    <w:rPr>
      <w:rFonts w:ascii="Symbol" w:hAnsi="Symbol"/>
    </w:rPr>
  </w:style>
  <w:style w:type="character" w:customStyle="1" w:styleId="WW8Num60z0">
    <w:name w:val="WW8Num60z0"/>
    <w:uiPriority w:val="99"/>
    <w:rsid w:val="00514000"/>
    <w:rPr>
      <w:rFonts w:ascii="Wingdings" w:hAnsi="Wingdings"/>
    </w:rPr>
  </w:style>
  <w:style w:type="character" w:customStyle="1" w:styleId="WW8Num60z1">
    <w:name w:val="WW8Num60z1"/>
    <w:uiPriority w:val="99"/>
    <w:rsid w:val="00514000"/>
    <w:rPr>
      <w:rFonts w:ascii="Courier New" w:hAnsi="Courier New"/>
    </w:rPr>
  </w:style>
  <w:style w:type="character" w:customStyle="1" w:styleId="WW8Num60z3">
    <w:name w:val="WW8Num60z3"/>
    <w:uiPriority w:val="99"/>
    <w:rsid w:val="00514000"/>
    <w:rPr>
      <w:rFonts w:ascii="Symbol" w:hAnsi="Symbol"/>
    </w:rPr>
  </w:style>
  <w:style w:type="character" w:customStyle="1" w:styleId="WW8Num61z0">
    <w:name w:val="WW8Num61z0"/>
    <w:uiPriority w:val="99"/>
    <w:rsid w:val="00514000"/>
    <w:rPr>
      <w:rFonts w:ascii="Wingdings" w:hAnsi="Wingdings"/>
    </w:rPr>
  </w:style>
  <w:style w:type="character" w:customStyle="1" w:styleId="WW8Num61z1">
    <w:name w:val="WW8Num61z1"/>
    <w:uiPriority w:val="99"/>
    <w:rsid w:val="00514000"/>
    <w:rPr>
      <w:rFonts w:ascii="Courier New" w:hAnsi="Courier New"/>
    </w:rPr>
  </w:style>
  <w:style w:type="character" w:customStyle="1" w:styleId="WW8Num61z3">
    <w:name w:val="WW8Num61z3"/>
    <w:uiPriority w:val="99"/>
    <w:rsid w:val="00514000"/>
    <w:rPr>
      <w:rFonts w:ascii="Symbol" w:hAnsi="Symbol"/>
    </w:rPr>
  </w:style>
  <w:style w:type="character" w:customStyle="1" w:styleId="WW8Num62z0">
    <w:name w:val="WW8Num62z0"/>
    <w:uiPriority w:val="99"/>
    <w:rsid w:val="00514000"/>
    <w:rPr>
      <w:rFonts w:ascii="Wingdings" w:hAnsi="Wingdings"/>
    </w:rPr>
  </w:style>
  <w:style w:type="character" w:customStyle="1" w:styleId="WW8Num62z1">
    <w:name w:val="WW8Num62z1"/>
    <w:uiPriority w:val="99"/>
    <w:rsid w:val="00514000"/>
    <w:rPr>
      <w:rFonts w:ascii="Courier New" w:hAnsi="Courier New"/>
    </w:rPr>
  </w:style>
  <w:style w:type="character" w:customStyle="1" w:styleId="WW8Num62z3">
    <w:name w:val="WW8Num62z3"/>
    <w:uiPriority w:val="99"/>
    <w:rsid w:val="00514000"/>
    <w:rPr>
      <w:rFonts w:ascii="Symbol" w:hAnsi="Symbol"/>
    </w:rPr>
  </w:style>
  <w:style w:type="character" w:customStyle="1" w:styleId="WW8Num63z0">
    <w:name w:val="WW8Num63z0"/>
    <w:uiPriority w:val="99"/>
    <w:rsid w:val="00514000"/>
    <w:rPr>
      <w:rFonts w:ascii="Symbol" w:hAnsi="Symbol"/>
      <w:color w:val="auto"/>
    </w:rPr>
  </w:style>
  <w:style w:type="character" w:customStyle="1" w:styleId="WW8Num63z1">
    <w:name w:val="WW8Num63z1"/>
    <w:uiPriority w:val="99"/>
    <w:rsid w:val="00514000"/>
    <w:rPr>
      <w:rFonts w:ascii="Courier New" w:hAnsi="Courier New"/>
    </w:rPr>
  </w:style>
  <w:style w:type="character" w:customStyle="1" w:styleId="WW8Num63z2">
    <w:name w:val="WW8Num63z2"/>
    <w:uiPriority w:val="99"/>
    <w:rsid w:val="00514000"/>
    <w:rPr>
      <w:rFonts w:ascii="Wingdings" w:hAnsi="Wingdings"/>
    </w:rPr>
  </w:style>
  <w:style w:type="character" w:customStyle="1" w:styleId="WW8Num63z3">
    <w:name w:val="WW8Num63z3"/>
    <w:uiPriority w:val="99"/>
    <w:rsid w:val="00514000"/>
    <w:rPr>
      <w:rFonts w:ascii="Symbol" w:hAnsi="Symbol"/>
    </w:rPr>
  </w:style>
  <w:style w:type="character" w:customStyle="1" w:styleId="WW8Num64z0">
    <w:name w:val="WW8Num64z0"/>
    <w:uiPriority w:val="99"/>
    <w:rsid w:val="00514000"/>
    <w:rPr>
      <w:rFonts w:ascii="Wingdings" w:hAnsi="Wingdings"/>
    </w:rPr>
  </w:style>
  <w:style w:type="character" w:customStyle="1" w:styleId="WW8Num64z1">
    <w:name w:val="WW8Num64z1"/>
    <w:uiPriority w:val="99"/>
    <w:rsid w:val="00514000"/>
    <w:rPr>
      <w:rFonts w:ascii="Courier New" w:hAnsi="Courier New"/>
    </w:rPr>
  </w:style>
  <w:style w:type="character" w:customStyle="1" w:styleId="WW8Num64z3">
    <w:name w:val="WW8Num64z3"/>
    <w:uiPriority w:val="99"/>
    <w:rsid w:val="00514000"/>
    <w:rPr>
      <w:rFonts w:ascii="Symbol" w:hAnsi="Symbol"/>
    </w:rPr>
  </w:style>
  <w:style w:type="character" w:customStyle="1" w:styleId="WW8Num65z0">
    <w:name w:val="WW8Num65z0"/>
    <w:uiPriority w:val="99"/>
    <w:rsid w:val="00514000"/>
    <w:rPr>
      <w:rFonts w:ascii="Wingdings" w:hAnsi="Wingdings"/>
    </w:rPr>
  </w:style>
  <w:style w:type="character" w:customStyle="1" w:styleId="WW8Num65z1">
    <w:name w:val="WW8Num65z1"/>
    <w:uiPriority w:val="99"/>
    <w:rsid w:val="00514000"/>
    <w:rPr>
      <w:rFonts w:ascii="Courier New" w:hAnsi="Courier New"/>
    </w:rPr>
  </w:style>
  <w:style w:type="character" w:customStyle="1" w:styleId="WW8Num65z3">
    <w:name w:val="WW8Num65z3"/>
    <w:uiPriority w:val="99"/>
    <w:rsid w:val="00514000"/>
    <w:rPr>
      <w:rFonts w:ascii="Symbol" w:hAnsi="Symbol"/>
    </w:rPr>
  </w:style>
  <w:style w:type="character" w:customStyle="1" w:styleId="WW8Num66z0">
    <w:name w:val="WW8Num66z0"/>
    <w:uiPriority w:val="99"/>
    <w:rsid w:val="00514000"/>
    <w:rPr>
      <w:rFonts w:ascii="Wingdings" w:hAnsi="Wingdings"/>
    </w:rPr>
  </w:style>
  <w:style w:type="character" w:customStyle="1" w:styleId="WW8Num66z1">
    <w:name w:val="WW8Num66z1"/>
    <w:uiPriority w:val="99"/>
    <w:rsid w:val="00514000"/>
    <w:rPr>
      <w:rFonts w:ascii="Courier New" w:hAnsi="Courier New"/>
    </w:rPr>
  </w:style>
  <w:style w:type="character" w:customStyle="1" w:styleId="WW8Num66z3">
    <w:name w:val="WW8Num66z3"/>
    <w:uiPriority w:val="99"/>
    <w:rsid w:val="00514000"/>
    <w:rPr>
      <w:rFonts w:ascii="Symbol" w:hAnsi="Symbol"/>
    </w:rPr>
  </w:style>
  <w:style w:type="character" w:customStyle="1" w:styleId="WW8Num67z0">
    <w:name w:val="WW8Num67z0"/>
    <w:uiPriority w:val="99"/>
    <w:rsid w:val="00514000"/>
    <w:rPr>
      <w:rFonts w:ascii="Symbol" w:hAnsi="Symbol"/>
    </w:rPr>
  </w:style>
  <w:style w:type="character" w:customStyle="1" w:styleId="WW8Num68z0">
    <w:name w:val="WW8Num68z0"/>
    <w:uiPriority w:val="99"/>
    <w:rsid w:val="00514000"/>
    <w:rPr>
      <w:rFonts w:ascii="Symbol" w:hAnsi="Symbol"/>
      <w:color w:val="auto"/>
    </w:rPr>
  </w:style>
  <w:style w:type="character" w:customStyle="1" w:styleId="WW8Num68z1">
    <w:name w:val="WW8Num68z1"/>
    <w:uiPriority w:val="99"/>
    <w:rsid w:val="00514000"/>
    <w:rPr>
      <w:rFonts w:ascii="Courier New" w:hAnsi="Courier New"/>
    </w:rPr>
  </w:style>
  <w:style w:type="character" w:customStyle="1" w:styleId="WW8Num68z2">
    <w:name w:val="WW8Num68z2"/>
    <w:uiPriority w:val="99"/>
    <w:rsid w:val="00514000"/>
    <w:rPr>
      <w:rFonts w:ascii="Wingdings" w:hAnsi="Wingdings"/>
    </w:rPr>
  </w:style>
  <w:style w:type="character" w:customStyle="1" w:styleId="WW8Num68z3">
    <w:name w:val="WW8Num68z3"/>
    <w:uiPriority w:val="99"/>
    <w:rsid w:val="00514000"/>
    <w:rPr>
      <w:rFonts w:ascii="Symbol" w:hAnsi="Symbol"/>
    </w:rPr>
  </w:style>
  <w:style w:type="character" w:customStyle="1" w:styleId="WW8Num69z0">
    <w:name w:val="WW8Num69z0"/>
    <w:uiPriority w:val="99"/>
    <w:rsid w:val="00514000"/>
    <w:rPr>
      <w:rFonts w:ascii="Symbol" w:hAnsi="Symbol"/>
    </w:rPr>
  </w:style>
  <w:style w:type="character" w:customStyle="1" w:styleId="WW8Num69z1">
    <w:name w:val="WW8Num69z1"/>
    <w:uiPriority w:val="99"/>
    <w:rsid w:val="00514000"/>
    <w:rPr>
      <w:rFonts w:ascii="Courier New" w:hAnsi="Courier New"/>
    </w:rPr>
  </w:style>
  <w:style w:type="character" w:customStyle="1" w:styleId="WW8Num69z2">
    <w:name w:val="WW8Num69z2"/>
    <w:uiPriority w:val="99"/>
    <w:rsid w:val="00514000"/>
    <w:rPr>
      <w:rFonts w:ascii="Wingdings" w:hAnsi="Wingdings"/>
    </w:rPr>
  </w:style>
  <w:style w:type="character" w:customStyle="1" w:styleId="WW8Num70z0">
    <w:name w:val="WW8Num70z0"/>
    <w:uiPriority w:val="99"/>
    <w:rsid w:val="00514000"/>
    <w:rPr>
      <w:rFonts w:ascii="Wingdings" w:hAnsi="Wingdings"/>
      <w:sz w:val="20"/>
    </w:rPr>
  </w:style>
  <w:style w:type="character" w:customStyle="1" w:styleId="WW8Num71z0">
    <w:name w:val="WW8Num71z0"/>
    <w:uiPriority w:val="99"/>
    <w:rsid w:val="00514000"/>
    <w:rPr>
      <w:rFonts w:ascii="Symbol" w:hAnsi="Symbol"/>
    </w:rPr>
  </w:style>
  <w:style w:type="character" w:customStyle="1" w:styleId="WW8Num71z1">
    <w:name w:val="WW8Num71z1"/>
    <w:uiPriority w:val="99"/>
    <w:rsid w:val="00514000"/>
    <w:rPr>
      <w:rFonts w:ascii="Courier New" w:hAnsi="Courier New"/>
    </w:rPr>
  </w:style>
  <w:style w:type="character" w:customStyle="1" w:styleId="WW8Num71z2">
    <w:name w:val="WW8Num71z2"/>
    <w:uiPriority w:val="99"/>
    <w:rsid w:val="00514000"/>
    <w:rPr>
      <w:rFonts w:ascii="Wingdings" w:hAnsi="Wingdings"/>
    </w:rPr>
  </w:style>
  <w:style w:type="character" w:customStyle="1" w:styleId="WW8Num72z0">
    <w:name w:val="WW8Num72z0"/>
    <w:uiPriority w:val="99"/>
    <w:rsid w:val="00514000"/>
    <w:rPr>
      <w:rFonts w:ascii="Symbol" w:hAnsi="Symbol"/>
      <w:sz w:val="20"/>
    </w:rPr>
  </w:style>
  <w:style w:type="character" w:customStyle="1" w:styleId="WW8Num72z1">
    <w:name w:val="WW8Num72z1"/>
    <w:uiPriority w:val="99"/>
    <w:rsid w:val="00514000"/>
    <w:rPr>
      <w:rFonts w:ascii="Courier New" w:hAnsi="Courier New"/>
      <w:sz w:val="20"/>
    </w:rPr>
  </w:style>
  <w:style w:type="character" w:customStyle="1" w:styleId="WW8Num72z2">
    <w:name w:val="WW8Num72z2"/>
    <w:uiPriority w:val="99"/>
    <w:rsid w:val="00514000"/>
    <w:rPr>
      <w:rFonts w:ascii="Wingdings" w:hAnsi="Wingdings"/>
      <w:sz w:val="20"/>
    </w:rPr>
  </w:style>
  <w:style w:type="character" w:customStyle="1" w:styleId="WW8Num73z0">
    <w:name w:val="WW8Num73z0"/>
    <w:uiPriority w:val="99"/>
    <w:rsid w:val="00514000"/>
    <w:rPr>
      <w:rFonts w:ascii="Symbol" w:hAnsi="Symbol"/>
    </w:rPr>
  </w:style>
  <w:style w:type="character" w:customStyle="1" w:styleId="WW8Num73z1">
    <w:name w:val="WW8Num73z1"/>
    <w:uiPriority w:val="99"/>
    <w:rsid w:val="00514000"/>
    <w:rPr>
      <w:rFonts w:ascii="Courier New" w:hAnsi="Courier New"/>
    </w:rPr>
  </w:style>
  <w:style w:type="character" w:customStyle="1" w:styleId="WW8Num73z2">
    <w:name w:val="WW8Num73z2"/>
    <w:uiPriority w:val="99"/>
    <w:rsid w:val="00514000"/>
    <w:rPr>
      <w:rFonts w:ascii="Wingdings" w:hAnsi="Wingdings"/>
    </w:rPr>
  </w:style>
  <w:style w:type="character" w:customStyle="1" w:styleId="WW8Num74z0">
    <w:name w:val="WW8Num74z0"/>
    <w:uiPriority w:val="99"/>
    <w:rsid w:val="00514000"/>
    <w:rPr>
      <w:rFonts w:ascii="Wingdings" w:hAnsi="Wingdings"/>
    </w:rPr>
  </w:style>
  <w:style w:type="character" w:customStyle="1" w:styleId="WW8Num74z1">
    <w:name w:val="WW8Num74z1"/>
    <w:uiPriority w:val="99"/>
    <w:rsid w:val="00514000"/>
    <w:rPr>
      <w:rFonts w:ascii="Courier New" w:hAnsi="Courier New"/>
    </w:rPr>
  </w:style>
  <w:style w:type="character" w:customStyle="1" w:styleId="WW8Num74z3">
    <w:name w:val="WW8Num74z3"/>
    <w:uiPriority w:val="99"/>
    <w:rsid w:val="00514000"/>
    <w:rPr>
      <w:rFonts w:ascii="Symbol" w:hAnsi="Symbol"/>
    </w:rPr>
  </w:style>
  <w:style w:type="character" w:customStyle="1" w:styleId="WW8Num75z0">
    <w:name w:val="WW8Num75z0"/>
    <w:uiPriority w:val="99"/>
    <w:rsid w:val="00514000"/>
    <w:rPr>
      <w:rFonts w:ascii="Symbol" w:hAnsi="Symbol"/>
      <w:color w:val="auto"/>
    </w:rPr>
  </w:style>
  <w:style w:type="character" w:customStyle="1" w:styleId="WW8Num75z1">
    <w:name w:val="WW8Num75z1"/>
    <w:uiPriority w:val="99"/>
    <w:rsid w:val="00514000"/>
    <w:rPr>
      <w:rFonts w:ascii="Courier New" w:hAnsi="Courier New"/>
    </w:rPr>
  </w:style>
  <w:style w:type="character" w:customStyle="1" w:styleId="WW8Num75z2">
    <w:name w:val="WW8Num75z2"/>
    <w:uiPriority w:val="99"/>
    <w:rsid w:val="00514000"/>
    <w:rPr>
      <w:rFonts w:ascii="Wingdings" w:hAnsi="Wingdings"/>
    </w:rPr>
  </w:style>
  <w:style w:type="character" w:customStyle="1" w:styleId="WW8Num75z3">
    <w:name w:val="WW8Num75z3"/>
    <w:uiPriority w:val="99"/>
    <w:rsid w:val="00514000"/>
    <w:rPr>
      <w:rFonts w:ascii="Symbol" w:hAnsi="Symbol"/>
    </w:rPr>
  </w:style>
  <w:style w:type="character" w:customStyle="1" w:styleId="WW8Num76z0">
    <w:name w:val="WW8Num76z0"/>
    <w:uiPriority w:val="99"/>
    <w:rsid w:val="00514000"/>
    <w:rPr>
      <w:rFonts w:ascii="Symbol" w:hAnsi="Symbol"/>
      <w:color w:val="auto"/>
      <w:sz w:val="20"/>
    </w:rPr>
  </w:style>
  <w:style w:type="character" w:customStyle="1" w:styleId="WW8Num76z1">
    <w:name w:val="WW8Num76z1"/>
    <w:uiPriority w:val="99"/>
    <w:rsid w:val="00514000"/>
    <w:rPr>
      <w:rFonts w:ascii="Courier New" w:hAnsi="Courier New"/>
      <w:sz w:val="20"/>
    </w:rPr>
  </w:style>
  <w:style w:type="character" w:customStyle="1" w:styleId="WW8Num76z2">
    <w:name w:val="WW8Num76z2"/>
    <w:uiPriority w:val="99"/>
    <w:rsid w:val="00514000"/>
    <w:rPr>
      <w:rFonts w:ascii="Wingdings" w:hAnsi="Wingdings"/>
      <w:sz w:val="20"/>
    </w:rPr>
  </w:style>
  <w:style w:type="character" w:customStyle="1" w:styleId="WW8Num77z0">
    <w:name w:val="WW8Num77z0"/>
    <w:uiPriority w:val="99"/>
    <w:rsid w:val="00514000"/>
    <w:rPr>
      <w:rFonts w:ascii="Symbol" w:hAnsi="Symbol"/>
      <w:color w:val="auto"/>
    </w:rPr>
  </w:style>
  <w:style w:type="character" w:customStyle="1" w:styleId="WW8Num77z1">
    <w:name w:val="WW8Num77z1"/>
    <w:uiPriority w:val="99"/>
    <w:rsid w:val="00514000"/>
    <w:rPr>
      <w:rFonts w:ascii="Courier New" w:hAnsi="Courier New"/>
    </w:rPr>
  </w:style>
  <w:style w:type="character" w:customStyle="1" w:styleId="WW8Num77z2">
    <w:name w:val="WW8Num77z2"/>
    <w:uiPriority w:val="99"/>
    <w:rsid w:val="00514000"/>
    <w:rPr>
      <w:rFonts w:ascii="Wingdings" w:hAnsi="Wingdings"/>
    </w:rPr>
  </w:style>
  <w:style w:type="character" w:customStyle="1" w:styleId="WW8Num77z3">
    <w:name w:val="WW8Num77z3"/>
    <w:uiPriority w:val="99"/>
    <w:rsid w:val="00514000"/>
    <w:rPr>
      <w:rFonts w:ascii="Symbol" w:hAnsi="Symbol"/>
    </w:rPr>
  </w:style>
  <w:style w:type="character" w:customStyle="1" w:styleId="WW8Num78z0">
    <w:name w:val="WW8Num78z0"/>
    <w:uiPriority w:val="99"/>
    <w:rsid w:val="00514000"/>
    <w:rPr>
      <w:rFonts w:ascii="Symbol" w:hAnsi="Symbol"/>
      <w:color w:val="auto"/>
    </w:rPr>
  </w:style>
  <w:style w:type="character" w:customStyle="1" w:styleId="WW8Num78z1">
    <w:name w:val="WW8Num78z1"/>
    <w:uiPriority w:val="99"/>
    <w:rsid w:val="00514000"/>
    <w:rPr>
      <w:rFonts w:ascii="Courier New" w:hAnsi="Courier New"/>
    </w:rPr>
  </w:style>
  <w:style w:type="character" w:customStyle="1" w:styleId="WW8Num78z2">
    <w:name w:val="WW8Num78z2"/>
    <w:uiPriority w:val="99"/>
    <w:rsid w:val="00514000"/>
    <w:rPr>
      <w:rFonts w:ascii="Wingdings" w:hAnsi="Wingdings"/>
    </w:rPr>
  </w:style>
  <w:style w:type="character" w:customStyle="1" w:styleId="WW8Num78z3">
    <w:name w:val="WW8Num78z3"/>
    <w:uiPriority w:val="99"/>
    <w:rsid w:val="00514000"/>
    <w:rPr>
      <w:rFonts w:ascii="Symbol" w:hAnsi="Symbol"/>
    </w:rPr>
  </w:style>
  <w:style w:type="character" w:customStyle="1" w:styleId="WW8Num79z0">
    <w:name w:val="WW8Num79z0"/>
    <w:uiPriority w:val="99"/>
    <w:rsid w:val="00514000"/>
    <w:rPr>
      <w:rFonts w:ascii="Symbol" w:hAnsi="Symbol"/>
      <w:color w:val="auto"/>
      <w:sz w:val="20"/>
    </w:rPr>
  </w:style>
  <w:style w:type="character" w:customStyle="1" w:styleId="WW8Num79z1">
    <w:name w:val="WW8Num79z1"/>
    <w:uiPriority w:val="99"/>
    <w:rsid w:val="00514000"/>
    <w:rPr>
      <w:rFonts w:ascii="Courier New" w:hAnsi="Courier New"/>
      <w:sz w:val="20"/>
    </w:rPr>
  </w:style>
  <w:style w:type="character" w:customStyle="1" w:styleId="WW8Num79z2">
    <w:name w:val="WW8Num79z2"/>
    <w:uiPriority w:val="99"/>
    <w:rsid w:val="00514000"/>
    <w:rPr>
      <w:rFonts w:ascii="Wingdings" w:hAnsi="Wingdings"/>
      <w:sz w:val="20"/>
    </w:rPr>
  </w:style>
  <w:style w:type="character" w:customStyle="1" w:styleId="WW8Num80z0">
    <w:name w:val="WW8Num80z0"/>
    <w:uiPriority w:val="99"/>
    <w:rsid w:val="00514000"/>
    <w:rPr>
      <w:rFonts w:ascii="Symbol" w:hAnsi="Symbol"/>
      <w:color w:val="auto"/>
    </w:rPr>
  </w:style>
  <w:style w:type="character" w:customStyle="1" w:styleId="WW8Num80z2">
    <w:name w:val="WW8Num80z2"/>
    <w:uiPriority w:val="99"/>
    <w:rsid w:val="00514000"/>
    <w:rPr>
      <w:rFonts w:ascii="Wingdings" w:hAnsi="Wingdings"/>
    </w:rPr>
  </w:style>
  <w:style w:type="character" w:customStyle="1" w:styleId="WW8Num80z3">
    <w:name w:val="WW8Num80z3"/>
    <w:uiPriority w:val="99"/>
    <w:rsid w:val="00514000"/>
    <w:rPr>
      <w:rFonts w:ascii="Symbol" w:hAnsi="Symbol"/>
    </w:rPr>
  </w:style>
  <w:style w:type="character" w:customStyle="1" w:styleId="WW8Num80z4">
    <w:name w:val="WW8Num80z4"/>
    <w:uiPriority w:val="99"/>
    <w:rsid w:val="00514000"/>
    <w:rPr>
      <w:rFonts w:ascii="Courier New" w:hAnsi="Courier New"/>
    </w:rPr>
  </w:style>
  <w:style w:type="character" w:customStyle="1" w:styleId="WW8Num81z0">
    <w:name w:val="WW8Num81z0"/>
    <w:uiPriority w:val="99"/>
    <w:rsid w:val="00514000"/>
    <w:rPr>
      <w:rFonts w:ascii="Wingdings" w:hAnsi="Wingdings"/>
    </w:rPr>
  </w:style>
  <w:style w:type="character" w:customStyle="1" w:styleId="WW8Num81z1">
    <w:name w:val="WW8Num81z1"/>
    <w:uiPriority w:val="99"/>
    <w:rsid w:val="00514000"/>
    <w:rPr>
      <w:rFonts w:ascii="Courier New" w:hAnsi="Courier New"/>
    </w:rPr>
  </w:style>
  <w:style w:type="character" w:customStyle="1" w:styleId="WW8Num81z3">
    <w:name w:val="WW8Num81z3"/>
    <w:uiPriority w:val="99"/>
    <w:rsid w:val="00514000"/>
    <w:rPr>
      <w:rFonts w:ascii="Symbol" w:hAnsi="Symbol"/>
    </w:rPr>
  </w:style>
  <w:style w:type="character" w:customStyle="1" w:styleId="WW8Num82z0">
    <w:name w:val="WW8Num82z0"/>
    <w:uiPriority w:val="99"/>
    <w:rsid w:val="00514000"/>
    <w:rPr>
      <w:rFonts w:ascii="Symbol" w:hAnsi="Symbol"/>
      <w:color w:val="auto"/>
      <w:sz w:val="20"/>
    </w:rPr>
  </w:style>
  <w:style w:type="character" w:customStyle="1" w:styleId="WW8Num82z1">
    <w:name w:val="WW8Num82z1"/>
    <w:uiPriority w:val="99"/>
    <w:rsid w:val="00514000"/>
    <w:rPr>
      <w:rFonts w:ascii="Courier New" w:hAnsi="Courier New"/>
      <w:sz w:val="20"/>
    </w:rPr>
  </w:style>
  <w:style w:type="character" w:customStyle="1" w:styleId="WW8Num82z2">
    <w:name w:val="WW8Num82z2"/>
    <w:uiPriority w:val="99"/>
    <w:rsid w:val="00514000"/>
    <w:rPr>
      <w:rFonts w:ascii="Wingdings" w:hAnsi="Wingdings"/>
      <w:sz w:val="20"/>
    </w:rPr>
  </w:style>
  <w:style w:type="character" w:customStyle="1" w:styleId="WW8Num83z0">
    <w:name w:val="WW8Num83z0"/>
    <w:uiPriority w:val="99"/>
    <w:rsid w:val="00514000"/>
    <w:rPr>
      <w:rFonts w:ascii="Symbol" w:hAnsi="Symbol"/>
      <w:color w:val="auto"/>
      <w:sz w:val="20"/>
    </w:rPr>
  </w:style>
  <w:style w:type="character" w:customStyle="1" w:styleId="WW8Num83z1">
    <w:name w:val="WW8Num83z1"/>
    <w:uiPriority w:val="99"/>
    <w:rsid w:val="00514000"/>
    <w:rPr>
      <w:rFonts w:ascii="Courier New" w:hAnsi="Courier New"/>
      <w:sz w:val="20"/>
    </w:rPr>
  </w:style>
  <w:style w:type="character" w:customStyle="1" w:styleId="WW8Num83z2">
    <w:name w:val="WW8Num83z2"/>
    <w:uiPriority w:val="99"/>
    <w:rsid w:val="00514000"/>
    <w:rPr>
      <w:rFonts w:ascii="Wingdings" w:hAnsi="Wingdings"/>
      <w:sz w:val="20"/>
    </w:rPr>
  </w:style>
  <w:style w:type="character" w:customStyle="1" w:styleId="WW8Num84z0">
    <w:name w:val="WW8Num84z0"/>
    <w:uiPriority w:val="99"/>
    <w:rsid w:val="00514000"/>
    <w:rPr>
      <w:rFonts w:ascii="Symbol" w:hAnsi="Symbol"/>
      <w:color w:val="auto"/>
    </w:rPr>
  </w:style>
  <w:style w:type="character" w:customStyle="1" w:styleId="WW8Num84z1">
    <w:name w:val="WW8Num84z1"/>
    <w:uiPriority w:val="99"/>
    <w:rsid w:val="00514000"/>
    <w:rPr>
      <w:rFonts w:ascii="Courier New" w:hAnsi="Courier New"/>
    </w:rPr>
  </w:style>
  <w:style w:type="character" w:customStyle="1" w:styleId="WW8Num84z2">
    <w:name w:val="WW8Num84z2"/>
    <w:uiPriority w:val="99"/>
    <w:rsid w:val="00514000"/>
    <w:rPr>
      <w:rFonts w:ascii="Wingdings" w:hAnsi="Wingdings"/>
    </w:rPr>
  </w:style>
  <w:style w:type="character" w:customStyle="1" w:styleId="WW8Num84z3">
    <w:name w:val="WW8Num84z3"/>
    <w:uiPriority w:val="99"/>
    <w:rsid w:val="00514000"/>
    <w:rPr>
      <w:rFonts w:ascii="Symbol" w:hAnsi="Symbol"/>
    </w:rPr>
  </w:style>
  <w:style w:type="character" w:customStyle="1" w:styleId="WW8Num85z0">
    <w:name w:val="WW8Num85z0"/>
    <w:uiPriority w:val="99"/>
    <w:rsid w:val="00514000"/>
    <w:rPr>
      <w:rFonts w:ascii="Symbol" w:hAnsi="Symbol"/>
      <w:color w:val="auto"/>
      <w:sz w:val="20"/>
    </w:rPr>
  </w:style>
  <w:style w:type="character" w:customStyle="1" w:styleId="WW8Num85z1">
    <w:name w:val="WW8Num85z1"/>
    <w:uiPriority w:val="99"/>
    <w:rsid w:val="00514000"/>
    <w:rPr>
      <w:rFonts w:ascii="Courier New" w:hAnsi="Courier New"/>
      <w:sz w:val="20"/>
    </w:rPr>
  </w:style>
  <w:style w:type="character" w:customStyle="1" w:styleId="WW8Num85z2">
    <w:name w:val="WW8Num85z2"/>
    <w:uiPriority w:val="99"/>
    <w:rsid w:val="00514000"/>
    <w:rPr>
      <w:rFonts w:ascii="Wingdings" w:hAnsi="Wingdings"/>
      <w:sz w:val="20"/>
    </w:rPr>
  </w:style>
  <w:style w:type="character" w:customStyle="1" w:styleId="WW8Num86z0">
    <w:name w:val="WW8Num86z0"/>
    <w:uiPriority w:val="99"/>
    <w:rsid w:val="00514000"/>
    <w:rPr>
      <w:rFonts w:ascii="Symbol" w:hAnsi="Symbol"/>
      <w:b/>
      <w:color w:val="auto"/>
    </w:rPr>
  </w:style>
  <w:style w:type="character" w:customStyle="1" w:styleId="WW8Num86z1">
    <w:name w:val="WW8Num86z1"/>
    <w:uiPriority w:val="99"/>
    <w:rsid w:val="00514000"/>
    <w:rPr>
      <w:rFonts w:ascii="Courier New" w:hAnsi="Courier New"/>
    </w:rPr>
  </w:style>
  <w:style w:type="character" w:customStyle="1" w:styleId="WW8Num86z2">
    <w:name w:val="WW8Num86z2"/>
    <w:uiPriority w:val="99"/>
    <w:rsid w:val="00514000"/>
    <w:rPr>
      <w:rFonts w:ascii="Wingdings" w:hAnsi="Wingdings"/>
    </w:rPr>
  </w:style>
  <w:style w:type="character" w:customStyle="1" w:styleId="WW8Num86z3">
    <w:name w:val="WW8Num86z3"/>
    <w:uiPriority w:val="99"/>
    <w:rsid w:val="00514000"/>
    <w:rPr>
      <w:rFonts w:ascii="Symbol" w:hAnsi="Symbol"/>
    </w:rPr>
  </w:style>
  <w:style w:type="character" w:customStyle="1" w:styleId="WW8Num87z0">
    <w:name w:val="WW8Num87z0"/>
    <w:uiPriority w:val="99"/>
    <w:rsid w:val="00514000"/>
    <w:rPr>
      <w:rFonts w:ascii="Symbol" w:hAnsi="Symbol"/>
      <w:b/>
      <w:color w:val="auto"/>
    </w:rPr>
  </w:style>
  <w:style w:type="character" w:customStyle="1" w:styleId="WW8Num87z1">
    <w:name w:val="WW8Num87z1"/>
    <w:uiPriority w:val="99"/>
    <w:rsid w:val="00514000"/>
    <w:rPr>
      <w:rFonts w:ascii="Courier New" w:hAnsi="Courier New"/>
    </w:rPr>
  </w:style>
  <w:style w:type="character" w:customStyle="1" w:styleId="WW8Num87z2">
    <w:name w:val="WW8Num87z2"/>
    <w:uiPriority w:val="99"/>
    <w:rsid w:val="00514000"/>
    <w:rPr>
      <w:rFonts w:ascii="Wingdings" w:hAnsi="Wingdings"/>
    </w:rPr>
  </w:style>
  <w:style w:type="character" w:customStyle="1" w:styleId="WW8Num87z3">
    <w:name w:val="WW8Num87z3"/>
    <w:uiPriority w:val="99"/>
    <w:rsid w:val="00514000"/>
    <w:rPr>
      <w:rFonts w:ascii="Symbol" w:hAnsi="Symbol"/>
    </w:rPr>
  </w:style>
  <w:style w:type="character" w:customStyle="1" w:styleId="WW8Num88z0">
    <w:name w:val="WW8Num88z0"/>
    <w:uiPriority w:val="99"/>
    <w:rsid w:val="00514000"/>
    <w:rPr>
      <w:rFonts w:ascii="Symbol" w:hAnsi="Symbol"/>
      <w:color w:val="auto"/>
    </w:rPr>
  </w:style>
  <w:style w:type="character" w:customStyle="1" w:styleId="WW8Num88z2">
    <w:name w:val="WW8Num88z2"/>
    <w:uiPriority w:val="99"/>
    <w:rsid w:val="00514000"/>
    <w:rPr>
      <w:rFonts w:ascii="Century Gothic" w:hAnsi="Century Gothic"/>
    </w:rPr>
  </w:style>
  <w:style w:type="character" w:customStyle="1" w:styleId="WW8Num88z3">
    <w:name w:val="WW8Num88z3"/>
    <w:uiPriority w:val="99"/>
    <w:rsid w:val="00514000"/>
    <w:rPr>
      <w:rFonts w:ascii="Symbol" w:hAnsi="Symbol"/>
    </w:rPr>
  </w:style>
  <w:style w:type="character" w:customStyle="1" w:styleId="WW8Num88z4">
    <w:name w:val="WW8Num88z4"/>
    <w:uiPriority w:val="99"/>
    <w:rsid w:val="00514000"/>
    <w:rPr>
      <w:rFonts w:ascii="Courier New" w:hAnsi="Courier New"/>
    </w:rPr>
  </w:style>
  <w:style w:type="character" w:customStyle="1" w:styleId="WW8Num88z5">
    <w:name w:val="WW8Num88z5"/>
    <w:uiPriority w:val="99"/>
    <w:rsid w:val="00514000"/>
    <w:rPr>
      <w:rFonts w:ascii="Wingdings" w:hAnsi="Wingdings"/>
    </w:rPr>
  </w:style>
  <w:style w:type="character" w:customStyle="1" w:styleId="WW8Num89z0">
    <w:name w:val="WW8Num89z0"/>
    <w:uiPriority w:val="99"/>
    <w:rsid w:val="00514000"/>
    <w:rPr>
      <w:rFonts w:ascii="Wingdings" w:hAnsi="Wingdings"/>
    </w:rPr>
  </w:style>
  <w:style w:type="character" w:customStyle="1" w:styleId="WW8Num89z1">
    <w:name w:val="WW8Num89z1"/>
    <w:uiPriority w:val="99"/>
    <w:rsid w:val="00514000"/>
    <w:rPr>
      <w:rFonts w:ascii="Verdana" w:hAnsi="Verdana"/>
    </w:rPr>
  </w:style>
  <w:style w:type="character" w:customStyle="1" w:styleId="WW8Num89z3">
    <w:name w:val="WW8Num89z3"/>
    <w:uiPriority w:val="99"/>
    <w:rsid w:val="00514000"/>
    <w:rPr>
      <w:rFonts w:ascii="Symbol" w:hAnsi="Symbol"/>
    </w:rPr>
  </w:style>
  <w:style w:type="character" w:customStyle="1" w:styleId="WW8Num89z4">
    <w:name w:val="WW8Num89z4"/>
    <w:uiPriority w:val="99"/>
    <w:rsid w:val="00514000"/>
    <w:rPr>
      <w:rFonts w:ascii="Courier New" w:hAnsi="Courier New"/>
    </w:rPr>
  </w:style>
  <w:style w:type="character" w:customStyle="1" w:styleId="WW8Num90z0">
    <w:name w:val="WW8Num90z0"/>
    <w:uiPriority w:val="99"/>
    <w:rsid w:val="00514000"/>
    <w:rPr>
      <w:rFonts w:ascii="Wingdings" w:hAnsi="Wingdings"/>
    </w:rPr>
  </w:style>
  <w:style w:type="character" w:customStyle="1" w:styleId="WW8Num90z1">
    <w:name w:val="WW8Num90z1"/>
    <w:uiPriority w:val="99"/>
    <w:rsid w:val="00514000"/>
    <w:rPr>
      <w:rFonts w:ascii="Courier New" w:hAnsi="Courier New"/>
    </w:rPr>
  </w:style>
  <w:style w:type="character" w:customStyle="1" w:styleId="WW8Num90z3">
    <w:name w:val="WW8Num90z3"/>
    <w:uiPriority w:val="99"/>
    <w:rsid w:val="00514000"/>
    <w:rPr>
      <w:rFonts w:ascii="Symbol" w:hAnsi="Symbol"/>
    </w:rPr>
  </w:style>
  <w:style w:type="character" w:customStyle="1" w:styleId="WW8Num91z0">
    <w:name w:val="WW8Num91z0"/>
    <w:uiPriority w:val="99"/>
    <w:rsid w:val="00514000"/>
    <w:rPr>
      <w:rFonts w:ascii="Symbol" w:hAnsi="Symbol"/>
      <w:color w:val="auto"/>
    </w:rPr>
  </w:style>
  <w:style w:type="character" w:customStyle="1" w:styleId="WW8Num91z1">
    <w:name w:val="WW8Num91z1"/>
    <w:uiPriority w:val="99"/>
    <w:rsid w:val="00514000"/>
    <w:rPr>
      <w:rFonts w:ascii="Courier New" w:hAnsi="Courier New"/>
    </w:rPr>
  </w:style>
  <w:style w:type="character" w:customStyle="1" w:styleId="WW8Num91z2">
    <w:name w:val="WW8Num91z2"/>
    <w:uiPriority w:val="99"/>
    <w:rsid w:val="00514000"/>
    <w:rPr>
      <w:rFonts w:ascii="Wingdings" w:hAnsi="Wingdings"/>
    </w:rPr>
  </w:style>
  <w:style w:type="character" w:customStyle="1" w:styleId="WW8Num91z3">
    <w:name w:val="WW8Num91z3"/>
    <w:uiPriority w:val="99"/>
    <w:rsid w:val="00514000"/>
    <w:rPr>
      <w:rFonts w:ascii="Symbol" w:hAnsi="Symbol"/>
    </w:rPr>
  </w:style>
  <w:style w:type="character" w:customStyle="1" w:styleId="WW8Num92z0">
    <w:name w:val="WW8Num92z0"/>
    <w:uiPriority w:val="99"/>
    <w:rsid w:val="00514000"/>
    <w:rPr>
      <w:rFonts w:ascii="Symbol" w:hAnsi="Symbol"/>
      <w:color w:val="auto"/>
      <w:sz w:val="20"/>
    </w:rPr>
  </w:style>
  <w:style w:type="character" w:customStyle="1" w:styleId="WW8Num92z1">
    <w:name w:val="WW8Num92z1"/>
    <w:uiPriority w:val="99"/>
    <w:rsid w:val="00514000"/>
    <w:rPr>
      <w:rFonts w:ascii="Courier New" w:hAnsi="Courier New"/>
      <w:sz w:val="20"/>
    </w:rPr>
  </w:style>
  <w:style w:type="character" w:customStyle="1" w:styleId="WW8Num92z2">
    <w:name w:val="WW8Num92z2"/>
    <w:uiPriority w:val="99"/>
    <w:rsid w:val="00514000"/>
    <w:rPr>
      <w:rFonts w:ascii="Wingdings" w:hAnsi="Wingdings"/>
      <w:sz w:val="20"/>
    </w:rPr>
  </w:style>
  <w:style w:type="character" w:customStyle="1" w:styleId="WW8Num93z0">
    <w:name w:val="WW8Num93z0"/>
    <w:uiPriority w:val="99"/>
    <w:rsid w:val="00514000"/>
    <w:rPr>
      <w:rFonts w:ascii="Wingdings" w:hAnsi="Wingdings"/>
    </w:rPr>
  </w:style>
  <w:style w:type="character" w:customStyle="1" w:styleId="WW8Num93z1">
    <w:name w:val="WW8Num93z1"/>
    <w:uiPriority w:val="99"/>
    <w:rsid w:val="00514000"/>
    <w:rPr>
      <w:rFonts w:ascii="Courier New" w:hAnsi="Courier New"/>
    </w:rPr>
  </w:style>
  <w:style w:type="character" w:customStyle="1" w:styleId="WW8Num93z3">
    <w:name w:val="WW8Num93z3"/>
    <w:uiPriority w:val="99"/>
    <w:rsid w:val="00514000"/>
    <w:rPr>
      <w:rFonts w:ascii="Symbol" w:hAnsi="Symbol"/>
    </w:rPr>
  </w:style>
  <w:style w:type="character" w:customStyle="1" w:styleId="WW8Num94z0">
    <w:name w:val="WW8Num94z0"/>
    <w:uiPriority w:val="99"/>
    <w:rsid w:val="00514000"/>
    <w:rPr>
      <w:rFonts w:ascii="Wingdings" w:hAnsi="Wingdings"/>
    </w:rPr>
  </w:style>
  <w:style w:type="character" w:customStyle="1" w:styleId="WW8Num94z1">
    <w:name w:val="WW8Num94z1"/>
    <w:uiPriority w:val="99"/>
    <w:rsid w:val="00514000"/>
    <w:rPr>
      <w:rFonts w:ascii="Courier New" w:hAnsi="Courier New"/>
    </w:rPr>
  </w:style>
  <w:style w:type="character" w:customStyle="1" w:styleId="WW8Num94z3">
    <w:name w:val="WW8Num94z3"/>
    <w:uiPriority w:val="99"/>
    <w:rsid w:val="00514000"/>
    <w:rPr>
      <w:rFonts w:ascii="Symbol" w:hAnsi="Symbol"/>
    </w:rPr>
  </w:style>
  <w:style w:type="character" w:customStyle="1" w:styleId="WW8Num95z0">
    <w:name w:val="WW8Num95z0"/>
    <w:uiPriority w:val="99"/>
    <w:rsid w:val="00514000"/>
    <w:rPr>
      <w:rFonts w:ascii="Wingdings" w:hAnsi="Wingdings"/>
    </w:rPr>
  </w:style>
  <w:style w:type="character" w:customStyle="1" w:styleId="WW8Num95z1">
    <w:name w:val="WW8Num95z1"/>
    <w:uiPriority w:val="99"/>
    <w:rsid w:val="00514000"/>
    <w:rPr>
      <w:rFonts w:ascii="Courier New" w:hAnsi="Courier New"/>
    </w:rPr>
  </w:style>
  <w:style w:type="character" w:customStyle="1" w:styleId="WW8Num95z3">
    <w:name w:val="WW8Num95z3"/>
    <w:uiPriority w:val="99"/>
    <w:rsid w:val="00514000"/>
    <w:rPr>
      <w:rFonts w:ascii="Symbol" w:hAnsi="Symbol"/>
    </w:rPr>
  </w:style>
  <w:style w:type="character" w:customStyle="1" w:styleId="WW8Num96z0">
    <w:name w:val="WW8Num96z0"/>
    <w:uiPriority w:val="99"/>
    <w:rsid w:val="00514000"/>
    <w:rPr>
      <w:rFonts w:ascii="Wingdings" w:hAnsi="Wingdings"/>
    </w:rPr>
  </w:style>
  <w:style w:type="character" w:customStyle="1" w:styleId="WW8Num96z1">
    <w:name w:val="WW8Num96z1"/>
    <w:uiPriority w:val="99"/>
    <w:rsid w:val="00514000"/>
    <w:rPr>
      <w:rFonts w:ascii="Courier New" w:hAnsi="Courier New"/>
    </w:rPr>
  </w:style>
  <w:style w:type="character" w:customStyle="1" w:styleId="WW8Num96z3">
    <w:name w:val="WW8Num96z3"/>
    <w:uiPriority w:val="99"/>
    <w:rsid w:val="00514000"/>
    <w:rPr>
      <w:rFonts w:ascii="Symbol" w:hAnsi="Symbol"/>
    </w:rPr>
  </w:style>
  <w:style w:type="character" w:customStyle="1" w:styleId="WW8Num97z0">
    <w:name w:val="WW8Num97z0"/>
    <w:uiPriority w:val="99"/>
    <w:rsid w:val="00514000"/>
    <w:rPr>
      <w:rFonts w:ascii="Arial" w:hAnsi="Arial"/>
    </w:rPr>
  </w:style>
  <w:style w:type="character" w:customStyle="1" w:styleId="WW8Num98z0">
    <w:name w:val="WW8Num98z0"/>
    <w:uiPriority w:val="99"/>
    <w:rsid w:val="00514000"/>
    <w:rPr>
      <w:rFonts w:ascii="Symbol" w:hAnsi="Symbol"/>
      <w:color w:val="auto"/>
    </w:rPr>
  </w:style>
  <w:style w:type="character" w:customStyle="1" w:styleId="WW8Num98z1">
    <w:name w:val="WW8Num98z1"/>
    <w:uiPriority w:val="99"/>
    <w:rsid w:val="00514000"/>
    <w:rPr>
      <w:rFonts w:ascii="Courier New" w:hAnsi="Courier New"/>
    </w:rPr>
  </w:style>
  <w:style w:type="character" w:customStyle="1" w:styleId="WW8Num98z2">
    <w:name w:val="WW8Num98z2"/>
    <w:uiPriority w:val="99"/>
    <w:rsid w:val="00514000"/>
    <w:rPr>
      <w:rFonts w:ascii="Wingdings" w:hAnsi="Wingdings"/>
    </w:rPr>
  </w:style>
  <w:style w:type="character" w:customStyle="1" w:styleId="WW8Num98z3">
    <w:name w:val="WW8Num98z3"/>
    <w:uiPriority w:val="99"/>
    <w:rsid w:val="00514000"/>
    <w:rPr>
      <w:rFonts w:ascii="Symbol" w:hAnsi="Symbol"/>
    </w:rPr>
  </w:style>
  <w:style w:type="character" w:customStyle="1" w:styleId="WW8Num99z0">
    <w:name w:val="WW8Num99z0"/>
    <w:uiPriority w:val="99"/>
    <w:rsid w:val="00514000"/>
    <w:rPr>
      <w:rFonts w:ascii="Wingdings" w:hAnsi="Wingdings"/>
    </w:rPr>
  </w:style>
  <w:style w:type="character" w:customStyle="1" w:styleId="WW8Num99z1">
    <w:name w:val="WW8Num99z1"/>
    <w:uiPriority w:val="99"/>
    <w:rsid w:val="00514000"/>
    <w:rPr>
      <w:rFonts w:ascii="Courier New" w:hAnsi="Courier New"/>
    </w:rPr>
  </w:style>
  <w:style w:type="character" w:customStyle="1" w:styleId="WW8Num99z3">
    <w:name w:val="WW8Num99z3"/>
    <w:uiPriority w:val="99"/>
    <w:rsid w:val="00514000"/>
    <w:rPr>
      <w:rFonts w:ascii="Symbol" w:hAnsi="Symbol"/>
    </w:rPr>
  </w:style>
  <w:style w:type="character" w:customStyle="1" w:styleId="WW8Num100z0">
    <w:name w:val="WW8Num100z0"/>
    <w:uiPriority w:val="99"/>
    <w:rsid w:val="00514000"/>
    <w:rPr>
      <w:rFonts w:ascii="Symbol" w:hAnsi="Symbol"/>
    </w:rPr>
  </w:style>
  <w:style w:type="character" w:customStyle="1" w:styleId="WW8Num100z1">
    <w:name w:val="WW8Num100z1"/>
    <w:uiPriority w:val="99"/>
    <w:rsid w:val="00514000"/>
    <w:rPr>
      <w:rFonts w:ascii="Courier New" w:hAnsi="Courier New"/>
    </w:rPr>
  </w:style>
  <w:style w:type="character" w:customStyle="1" w:styleId="WW8Num100z2">
    <w:name w:val="WW8Num100z2"/>
    <w:uiPriority w:val="99"/>
    <w:rsid w:val="00514000"/>
    <w:rPr>
      <w:rFonts w:ascii="Wingdings" w:hAnsi="Wingdings"/>
    </w:rPr>
  </w:style>
  <w:style w:type="character" w:customStyle="1" w:styleId="WW8Num101z0">
    <w:name w:val="WW8Num101z0"/>
    <w:uiPriority w:val="99"/>
    <w:rsid w:val="00514000"/>
    <w:rPr>
      <w:rFonts w:ascii="Wingdings" w:hAnsi="Wingdings"/>
    </w:rPr>
  </w:style>
  <w:style w:type="character" w:customStyle="1" w:styleId="WW8Num101z1">
    <w:name w:val="WW8Num101z1"/>
    <w:uiPriority w:val="99"/>
    <w:rsid w:val="00514000"/>
    <w:rPr>
      <w:rFonts w:ascii="Courier New" w:hAnsi="Courier New"/>
    </w:rPr>
  </w:style>
  <w:style w:type="character" w:customStyle="1" w:styleId="WW8Num101z3">
    <w:name w:val="WW8Num101z3"/>
    <w:uiPriority w:val="99"/>
    <w:rsid w:val="00514000"/>
    <w:rPr>
      <w:rFonts w:ascii="Symbol" w:hAnsi="Symbol"/>
    </w:rPr>
  </w:style>
  <w:style w:type="character" w:customStyle="1" w:styleId="WW8Num102z0">
    <w:name w:val="WW8Num102z0"/>
    <w:uiPriority w:val="99"/>
    <w:rsid w:val="00514000"/>
    <w:rPr>
      <w:rFonts w:ascii="Symbol" w:hAnsi="Symbol"/>
      <w:color w:val="auto"/>
      <w:sz w:val="20"/>
    </w:rPr>
  </w:style>
  <w:style w:type="character" w:customStyle="1" w:styleId="WW8Num102z1">
    <w:name w:val="WW8Num102z1"/>
    <w:uiPriority w:val="99"/>
    <w:rsid w:val="00514000"/>
    <w:rPr>
      <w:rFonts w:ascii="Courier New" w:hAnsi="Courier New"/>
      <w:sz w:val="20"/>
    </w:rPr>
  </w:style>
  <w:style w:type="character" w:customStyle="1" w:styleId="WW8Num102z2">
    <w:name w:val="WW8Num102z2"/>
    <w:uiPriority w:val="99"/>
    <w:rsid w:val="00514000"/>
    <w:rPr>
      <w:rFonts w:ascii="Wingdings" w:hAnsi="Wingdings"/>
      <w:sz w:val="20"/>
    </w:rPr>
  </w:style>
  <w:style w:type="character" w:customStyle="1" w:styleId="WW8Num103z0">
    <w:name w:val="WW8Num103z0"/>
    <w:uiPriority w:val="99"/>
    <w:rsid w:val="00514000"/>
    <w:rPr>
      <w:rFonts w:ascii="Wingdings" w:hAnsi="Wingdings"/>
    </w:rPr>
  </w:style>
  <w:style w:type="character" w:customStyle="1" w:styleId="WW8Num103z1">
    <w:name w:val="WW8Num103z1"/>
    <w:uiPriority w:val="99"/>
    <w:rsid w:val="00514000"/>
    <w:rPr>
      <w:rFonts w:ascii="Courier New" w:hAnsi="Courier New"/>
    </w:rPr>
  </w:style>
  <w:style w:type="character" w:customStyle="1" w:styleId="WW8Num103z3">
    <w:name w:val="WW8Num103z3"/>
    <w:uiPriority w:val="99"/>
    <w:rsid w:val="00514000"/>
    <w:rPr>
      <w:rFonts w:ascii="Symbol" w:hAnsi="Symbol"/>
    </w:rPr>
  </w:style>
  <w:style w:type="character" w:customStyle="1" w:styleId="WW8Num104z0">
    <w:name w:val="WW8Num104z0"/>
    <w:uiPriority w:val="99"/>
    <w:rsid w:val="00514000"/>
    <w:rPr>
      <w:rFonts w:ascii="Wingdings" w:hAnsi="Wingdings"/>
    </w:rPr>
  </w:style>
  <w:style w:type="character" w:customStyle="1" w:styleId="WW8Num104z1">
    <w:name w:val="WW8Num104z1"/>
    <w:uiPriority w:val="99"/>
    <w:rsid w:val="00514000"/>
    <w:rPr>
      <w:rFonts w:ascii="Courier New" w:hAnsi="Courier New"/>
    </w:rPr>
  </w:style>
  <w:style w:type="character" w:customStyle="1" w:styleId="WW8Num104z3">
    <w:name w:val="WW8Num104z3"/>
    <w:uiPriority w:val="99"/>
    <w:rsid w:val="00514000"/>
    <w:rPr>
      <w:rFonts w:ascii="Symbol" w:hAnsi="Symbol"/>
    </w:rPr>
  </w:style>
  <w:style w:type="character" w:customStyle="1" w:styleId="WW8Num105z0">
    <w:name w:val="WW8Num105z0"/>
    <w:uiPriority w:val="99"/>
    <w:rsid w:val="00514000"/>
    <w:rPr>
      <w:rFonts w:ascii="Symbol" w:hAnsi="Symbol"/>
      <w:color w:val="auto"/>
    </w:rPr>
  </w:style>
  <w:style w:type="character" w:customStyle="1" w:styleId="WW8Num105z1">
    <w:name w:val="WW8Num105z1"/>
    <w:uiPriority w:val="99"/>
    <w:rsid w:val="00514000"/>
    <w:rPr>
      <w:rFonts w:ascii="Courier New" w:hAnsi="Courier New"/>
    </w:rPr>
  </w:style>
  <w:style w:type="character" w:customStyle="1" w:styleId="WW8Num105z2">
    <w:name w:val="WW8Num105z2"/>
    <w:uiPriority w:val="99"/>
    <w:rsid w:val="00514000"/>
    <w:rPr>
      <w:rFonts w:ascii="Wingdings" w:hAnsi="Wingdings"/>
    </w:rPr>
  </w:style>
  <w:style w:type="character" w:customStyle="1" w:styleId="WW8Num105z3">
    <w:name w:val="WW8Num105z3"/>
    <w:uiPriority w:val="99"/>
    <w:rsid w:val="00514000"/>
    <w:rPr>
      <w:rFonts w:ascii="Symbol" w:hAnsi="Symbol"/>
    </w:rPr>
  </w:style>
  <w:style w:type="character" w:customStyle="1" w:styleId="WW8Num106z0">
    <w:name w:val="WW8Num106z0"/>
    <w:uiPriority w:val="99"/>
    <w:rsid w:val="00514000"/>
    <w:rPr>
      <w:rFonts w:ascii="Symbol" w:hAnsi="Symbol"/>
      <w:color w:val="auto"/>
    </w:rPr>
  </w:style>
  <w:style w:type="character" w:customStyle="1" w:styleId="WW8Num106z2">
    <w:name w:val="WW8Num106z2"/>
    <w:uiPriority w:val="99"/>
    <w:rsid w:val="00514000"/>
    <w:rPr>
      <w:rFonts w:ascii="Wingdings" w:hAnsi="Wingdings"/>
    </w:rPr>
  </w:style>
  <w:style w:type="character" w:customStyle="1" w:styleId="WW8Num106z3">
    <w:name w:val="WW8Num106z3"/>
    <w:uiPriority w:val="99"/>
    <w:rsid w:val="00514000"/>
    <w:rPr>
      <w:rFonts w:ascii="Symbol" w:hAnsi="Symbol"/>
    </w:rPr>
  </w:style>
  <w:style w:type="character" w:customStyle="1" w:styleId="WW8Num106z4">
    <w:name w:val="WW8Num106z4"/>
    <w:uiPriority w:val="99"/>
    <w:rsid w:val="00514000"/>
    <w:rPr>
      <w:rFonts w:ascii="Courier New" w:hAnsi="Courier New"/>
    </w:rPr>
  </w:style>
  <w:style w:type="character" w:customStyle="1" w:styleId="WW8Num107z0">
    <w:name w:val="WW8Num107z0"/>
    <w:uiPriority w:val="99"/>
    <w:rsid w:val="00514000"/>
    <w:rPr>
      <w:rFonts w:ascii="Symbol" w:hAnsi="Symbol"/>
      <w:color w:val="auto"/>
      <w:sz w:val="20"/>
    </w:rPr>
  </w:style>
  <w:style w:type="character" w:customStyle="1" w:styleId="WW8Num107z1">
    <w:name w:val="WW8Num107z1"/>
    <w:uiPriority w:val="99"/>
    <w:rsid w:val="00514000"/>
    <w:rPr>
      <w:rFonts w:ascii="Courier New" w:hAnsi="Courier New"/>
      <w:sz w:val="20"/>
    </w:rPr>
  </w:style>
  <w:style w:type="character" w:customStyle="1" w:styleId="WW8Num107z2">
    <w:name w:val="WW8Num107z2"/>
    <w:uiPriority w:val="99"/>
    <w:rsid w:val="00514000"/>
    <w:rPr>
      <w:rFonts w:ascii="Wingdings" w:hAnsi="Wingdings"/>
      <w:sz w:val="20"/>
    </w:rPr>
  </w:style>
  <w:style w:type="character" w:customStyle="1" w:styleId="WW8Num108z0">
    <w:name w:val="WW8Num108z0"/>
    <w:uiPriority w:val="99"/>
    <w:rsid w:val="00514000"/>
    <w:rPr>
      <w:rFonts w:ascii="Symbol" w:hAnsi="Symbol"/>
    </w:rPr>
  </w:style>
  <w:style w:type="character" w:customStyle="1" w:styleId="WW8Num108z1">
    <w:name w:val="WW8Num108z1"/>
    <w:uiPriority w:val="99"/>
    <w:rsid w:val="00514000"/>
    <w:rPr>
      <w:rFonts w:ascii="Wingdings" w:hAnsi="Wingdings"/>
    </w:rPr>
  </w:style>
  <w:style w:type="character" w:customStyle="1" w:styleId="WW8Num108z4">
    <w:name w:val="WW8Num108z4"/>
    <w:uiPriority w:val="99"/>
    <w:rsid w:val="00514000"/>
    <w:rPr>
      <w:rFonts w:ascii="Courier New" w:hAnsi="Courier New"/>
    </w:rPr>
  </w:style>
  <w:style w:type="character" w:customStyle="1" w:styleId="WW8Num109z0">
    <w:name w:val="WW8Num109z0"/>
    <w:uiPriority w:val="99"/>
    <w:rsid w:val="00514000"/>
    <w:rPr>
      <w:rFonts w:ascii="Symbol" w:hAnsi="Symbol"/>
      <w:color w:val="auto"/>
    </w:rPr>
  </w:style>
  <w:style w:type="character" w:customStyle="1" w:styleId="WW8Num109z1">
    <w:name w:val="WW8Num109z1"/>
    <w:uiPriority w:val="99"/>
    <w:rsid w:val="00514000"/>
    <w:rPr>
      <w:rFonts w:ascii="Courier New" w:hAnsi="Courier New"/>
    </w:rPr>
  </w:style>
  <w:style w:type="character" w:customStyle="1" w:styleId="WW8Num109z2">
    <w:name w:val="WW8Num109z2"/>
    <w:uiPriority w:val="99"/>
    <w:rsid w:val="00514000"/>
    <w:rPr>
      <w:rFonts w:ascii="Wingdings" w:hAnsi="Wingdings"/>
    </w:rPr>
  </w:style>
  <w:style w:type="character" w:customStyle="1" w:styleId="WW8Num109z3">
    <w:name w:val="WW8Num109z3"/>
    <w:uiPriority w:val="99"/>
    <w:rsid w:val="00514000"/>
    <w:rPr>
      <w:rFonts w:ascii="Symbol" w:hAnsi="Symbol"/>
    </w:rPr>
  </w:style>
  <w:style w:type="character" w:customStyle="1" w:styleId="WW8Num110z0">
    <w:name w:val="WW8Num110z0"/>
    <w:uiPriority w:val="99"/>
    <w:rsid w:val="00514000"/>
    <w:rPr>
      <w:rFonts w:ascii="Symbol" w:hAnsi="Symbol"/>
      <w:color w:val="auto"/>
      <w:sz w:val="20"/>
    </w:rPr>
  </w:style>
  <w:style w:type="character" w:customStyle="1" w:styleId="WW8Num110z1">
    <w:name w:val="WW8Num110z1"/>
    <w:uiPriority w:val="99"/>
    <w:rsid w:val="00514000"/>
    <w:rPr>
      <w:rFonts w:ascii="Courier New" w:hAnsi="Courier New"/>
      <w:sz w:val="20"/>
    </w:rPr>
  </w:style>
  <w:style w:type="character" w:customStyle="1" w:styleId="WW8Num110z2">
    <w:name w:val="WW8Num110z2"/>
    <w:uiPriority w:val="99"/>
    <w:rsid w:val="00514000"/>
    <w:rPr>
      <w:rFonts w:ascii="Wingdings" w:hAnsi="Wingdings"/>
      <w:sz w:val="20"/>
    </w:rPr>
  </w:style>
  <w:style w:type="character" w:customStyle="1" w:styleId="WW8Num111z0">
    <w:name w:val="WW8Num111z0"/>
    <w:uiPriority w:val="99"/>
    <w:rsid w:val="00514000"/>
    <w:rPr>
      <w:rFonts w:ascii="Symbol" w:hAnsi="Symbol"/>
      <w:color w:val="auto"/>
    </w:rPr>
  </w:style>
  <w:style w:type="character" w:customStyle="1" w:styleId="WW8Num111z1">
    <w:name w:val="WW8Num111z1"/>
    <w:uiPriority w:val="99"/>
    <w:rsid w:val="00514000"/>
    <w:rPr>
      <w:rFonts w:ascii="Courier New" w:hAnsi="Courier New"/>
    </w:rPr>
  </w:style>
  <w:style w:type="character" w:customStyle="1" w:styleId="WW8Num111z3">
    <w:name w:val="WW8Num111z3"/>
    <w:uiPriority w:val="99"/>
    <w:rsid w:val="00514000"/>
    <w:rPr>
      <w:rFonts w:ascii="Symbol" w:hAnsi="Symbol"/>
    </w:rPr>
  </w:style>
  <w:style w:type="character" w:customStyle="1" w:styleId="WW8Num111z5">
    <w:name w:val="WW8Num111z5"/>
    <w:uiPriority w:val="99"/>
    <w:rsid w:val="00514000"/>
    <w:rPr>
      <w:rFonts w:ascii="Wingdings" w:hAnsi="Wingdings"/>
    </w:rPr>
  </w:style>
  <w:style w:type="character" w:customStyle="1" w:styleId="WW8Num113z0">
    <w:name w:val="WW8Num113z0"/>
    <w:uiPriority w:val="99"/>
    <w:rsid w:val="00514000"/>
    <w:rPr>
      <w:rFonts w:ascii="Symbol" w:hAnsi="Symbol"/>
      <w:color w:val="auto"/>
    </w:rPr>
  </w:style>
  <w:style w:type="character" w:customStyle="1" w:styleId="WW8Num113z1">
    <w:name w:val="WW8Num113z1"/>
    <w:uiPriority w:val="99"/>
    <w:rsid w:val="00514000"/>
    <w:rPr>
      <w:rFonts w:ascii="Courier New" w:hAnsi="Courier New"/>
    </w:rPr>
  </w:style>
  <w:style w:type="character" w:customStyle="1" w:styleId="WW8Num113z2">
    <w:name w:val="WW8Num113z2"/>
    <w:uiPriority w:val="99"/>
    <w:rsid w:val="00514000"/>
    <w:rPr>
      <w:rFonts w:ascii="Wingdings" w:hAnsi="Wingdings"/>
    </w:rPr>
  </w:style>
  <w:style w:type="character" w:customStyle="1" w:styleId="WW8Num113z3">
    <w:name w:val="WW8Num113z3"/>
    <w:uiPriority w:val="99"/>
    <w:rsid w:val="00514000"/>
    <w:rPr>
      <w:rFonts w:ascii="Symbol" w:hAnsi="Symbol"/>
    </w:rPr>
  </w:style>
  <w:style w:type="character" w:customStyle="1" w:styleId="WW8Num115z0">
    <w:name w:val="WW8Num115z0"/>
    <w:uiPriority w:val="99"/>
    <w:rsid w:val="00514000"/>
    <w:rPr>
      <w:rFonts w:ascii="Symbol" w:hAnsi="Symbol"/>
    </w:rPr>
  </w:style>
  <w:style w:type="character" w:customStyle="1" w:styleId="WW8Num115z1">
    <w:name w:val="WW8Num115z1"/>
    <w:uiPriority w:val="99"/>
    <w:rsid w:val="00514000"/>
    <w:rPr>
      <w:rFonts w:ascii="Courier New" w:hAnsi="Courier New"/>
    </w:rPr>
  </w:style>
  <w:style w:type="character" w:customStyle="1" w:styleId="WW8Num115z2">
    <w:name w:val="WW8Num115z2"/>
    <w:uiPriority w:val="99"/>
    <w:rsid w:val="00514000"/>
    <w:rPr>
      <w:rFonts w:ascii="Wingdings" w:hAnsi="Wingdings"/>
    </w:rPr>
  </w:style>
  <w:style w:type="character" w:customStyle="1" w:styleId="WW8Num116z0">
    <w:name w:val="WW8Num116z0"/>
    <w:uiPriority w:val="99"/>
    <w:rsid w:val="00514000"/>
    <w:rPr>
      <w:rFonts w:ascii="Wingdings" w:hAnsi="Wingdings"/>
    </w:rPr>
  </w:style>
  <w:style w:type="character" w:customStyle="1" w:styleId="WW8Num116z1">
    <w:name w:val="WW8Num116z1"/>
    <w:uiPriority w:val="99"/>
    <w:rsid w:val="00514000"/>
    <w:rPr>
      <w:rFonts w:ascii="Courier New" w:hAnsi="Courier New"/>
    </w:rPr>
  </w:style>
  <w:style w:type="character" w:customStyle="1" w:styleId="WW8Num116z3">
    <w:name w:val="WW8Num116z3"/>
    <w:uiPriority w:val="99"/>
    <w:rsid w:val="00514000"/>
    <w:rPr>
      <w:rFonts w:ascii="Symbol" w:hAnsi="Symbol"/>
    </w:rPr>
  </w:style>
  <w:style w:type="character" w:customStyle="1" w:styleId="WW8Num117z0">
    <w:name w:val="WW8Num117z0"/>
    <w:uiPriority w:val="99"/>
    <w:rsid w:val="00514000"/>
    <w:rPr>
      <w:rFonts w:ascii="Arial" w:hAnsi="Arial"/>
    </w:rPr>
  </w:style>
  <w:style w:type="character" w:customStyle="1" w:styleId="WW8Num118z0">
    <w:name w:val="WW8Num118z0"/>
    <w:uiPriority w:val="99"/>
    <w:rsid w:val="00514000"/>
    <w:rPr>
      <w:rFonts w:ascii="Symbol" w:hAnsi="Symbol"/>
      <w:color w:val="auto"/>
    </w:rPr>
  </w:style>
  <w:style w:type="character" w:customStyle="1" w:styleId="WW8Num118z1">
    <w:name w:val="WW8Num118z1"/>
    <w:uiPriority w:val="99"/>
    <w:rsid w:val="00514000"/>
    <w:rPr>
      <w:rFonts w:ascii="Courier New" w:hAnsi="Courier New"/>
    </w:rPr>
  </w:style>
  <w:style w:type="character" w:customStyle="1" w:styleId="WW8Num118z2">
    <w:name w:val="WW8Num118z2"/>
    <w:uiPriority w:val="99"/>
    <w:rsid w:val="00514000"/>
    <w:rPr>
      <w:rFonts w:ascii="Wingdings" w:hAnsi="Wingdings"/>
    </w:rPr>
  </w:style>
  <w:style w:type="character" w:customStyle="1" w:styleId="WW8Num118z3">
    <w:name w:val="WW8Num118z3"/>
    <w:uiPriority w:val="99"/>
    <w:rsid w:val="00514000"/>
    <w:rPr>
      <w:rFonts w:ascii="Symbol" w:hAnsi="Symbol"/>
    </w:rPr>
  </w:style>
  <w:style w:type="character" w:customStyle="1" w:styleId="WW8Num119z0">
    <w:name w:val="WW8Num119z0"/>
    <w:uiPriority w:val="99"/>
    <w:rsid w:val="00514000"/>
    <w:rPr>
      <w:rFonts w:ascii="Wingdings" w:hAnsi="Wingdings"/>
    </w:rPr>
  </w:style>
  <w:style w:type="character" w:customStyle="1" w:styleId="WW8Num119z1">
    <w:name w:val="WW8Num119z1"/>
    <w:uiPriority w:val="99"/>
    <w:rsid w:val="00514000"/>
    <w:rPr>
      <w:rFonts w:ascii="Courier New" w:hAnsi="Courier New"/>
    </w:rPr>
  </w:style>
  <w:style w:type="character" w:customStyle="1" w:styleId="WW8Num119z3">
    <w:name w:val="WW8Num119z3"/>
    <w:uiPriority w:val="99"/>
    <w:rsid w:val="00514000"/>
    <w:rPr>
      <w:rFonts w:ascii="Symbol" w:hAnsi="Symbol"/>
    </w:rPr>
  </w:style>
  <w:style w:type="character" w:customStyle="1" w:styleId="WW8Num120z0">
    <w:name w:val="WW8Num120z0"/>
    <w:uiPriority w:val="99"/>
    <w:rsid w:val="00514000"/>
    <w:rPr>
      <w:rFonts w:ascii="Symbol" w:hAnsi="Symbol"/>
    </w:rPr>
  </w:style>
  <w:style w:type="character" w:customStyle="1" w:styleId="WW8Num120z1">
    <w:name w:val="WW8Num120z1"/>
    <w:uiPriority w:val="99"/>
    <w:rsid w:val="00514000"/>
    <w:rPr>
      <w:rFonts w:ascii="Courier New" w:hAnsi="Courier New"/>
    </w:rPr>
  </w:style>
  <w:style w:type="character" w:customStyle="1" w:styleId="WW8Num120z2">
    <w:name w:val="WW8Num120z2"/>
    <w:uiPriority w:val="99"/>
    <w:rsid w:val="00514000"/>
    <w:rPr>
      <w:rFonts w:ascii="Wingdings" w:hAnsi="Wingdings"/>
    </w:rPr>
  </w:style>
  <w:style w:type="character" w:customStyle="1" w:styleId="WW8Num121z0">
    <w:name w:val="WW8Num121z0"/>
    <w:uiPriority w:val="99"/>
    <w:rsid w:val="00514000"/>
    <w:rPr>
      <w:rFonts w:ascii="Symbol" w:hAnsi="Symbol"/>
      <w:color w:val="auto"/>
    </w:rPr>
  </w:style>
  <w:style w:type="character" w:customStyle="1" w:styleId="WW8Num121z1">
    <w:name w:val="WW8Num121z1"/>
    <w:uiPriority w:val="99"/>
    <w:rsid w:val="00514000"/>
    <w:rPr>
      <w:rFonts w:ascii="Courier New" w:hAnsi="Courier New"/>
    </w:rPr>
  </w:style>
  <w:style w:type="character" w:customStyle="1" w:styleId="WW8Num121z2">
    <w:name w:val="WW8Num121z2"/>
    <w:uiPriority w:val="99"/>
    <w:rsid w:val="00514000"/>
    <w:rPr>
      <w:rFonts w:ascii="Wingdings" w:hAnsi="Wingdings"/>
    </w:rPr>
  </w:style>
  <w:style w:type="character" w:customStyle="1" w:styleId="WW8Num121z3">
    <w:name w:val="WW8Num121z3"/>
    <w:uiPriority w:val="99"/>
    <w:rsid w:val="00514000"/>
    <w:rPr>
      <w:rFonts w:ascii="Symbol" w:hAnsi="Symbol"/>
    </w:rPr>
  </w:style>
  <w:style w:type="character" w:customStyle="1" w:styleId="WW8Num122z0">
    <w:name w:val="WW8Num122z0"/>
    <w:uiPriority w:val="99"/>
    <w:rsid w:val="00514000"/>
    <w:rPr>
      <w:rFonts w:ascii="Symbol" w:hAnsi="Symbol"/>
      <w:color w:val="auto"/>
    </w:rPr>
  </w:style>
  <w:style w:type="character" w:customStyle="1" w:styleId="WW8Num122z1">
    <w:name w:val="WW8Num122z1"/>
    <w:uiPriority w:val="99"/>
    <w:rsid w:val="00514000"/>
    <w:rPr>
      <w:rFonts w:ascii="Courier New" w:hAnsi="Courier New"/>
    </w:rPr>
  </w:style>
  <w:style w:type="character" w:customStyle="1" w:styleId="WW8Num122z2">
    <w:name w:val="WW8Num122z2"/>
    <w:uiPriority w:val="99"/>
    <w:rsid w:val="00514000"/>
    <w:rPr>
      <w:rFonts w:ascii="Wingdings" w:hAnsi="Wingdings"/>
    </w:rPr>
  </w:style>
  <w:style w:type="character" w:customStyle="1" w:styleId="WW8Num122z3">
    <w:name w:val="WW8Num122z3"/>
    <w:uiPriority w:val="99"/>
    <w:rsid w:val="00514000"/>
    <w:rPr>
      <w:rFonts w:ascii="Symbol" w:hAnsi="Symbol"/>
    </w:rPr>
  </w:style>
  <w:style w:type="character" w:customStyle="1" w:styleId="WW8Num122z4">
    <w:name w:val="WW8Num122z4"/>
    <w:uiPriority w:val="99"/>
    <w:rsid w:val="00514000"/>
    <w:rPr>
      <w:rFonts w:ascii="Century Gothic" w:hAnsi="Century Gothic"/>
    </w:rPr>
  </w:style>
  <w:style w:type="character" w:customStyle="1" w:styleId="WW8Num123z0">
    <w:name w:val="WW8Num123z0"/>
    <w:uiPriority w:val="99"/>
    <w:rsid w:val="00514000"/>
    <w:rPr>
      <w:rFonts w:ascii="Symbol" w:hAnsi="Symbol"/>
    </w:rPr>
  </w:style>
  <w:style w:type="character" w:customStyle="1" w:styleId="WW8Num123z1">
    <w:name w:val="WW8Num123z1"/>
    <w:uiPriority w:val="99"/>
    <w:rsid w:val="00514000"/>
    <w:rPr>
      <w:rFonts w:ascii="Courier New" w:hAnsi="Courier New"/>
    </w:rPr>
  </w:style>
  <w:style w:type="character" w:customStyle="1" w:styleId="WW8Num123z2">
    <w:name w:val="WW8Num123z2"/>
    <w:uiPriority w:val="99"/>
    <w:rsid w:val="00514000"/>
    <w:rPr>
      <w:rFonts w:ascii="Wingdings" w:hAnsi="Wingdings"/>
    </w:rPr>
  </w:style>
  <w:style w:type="character" w:customStyle="1" w:styleId="WW8Num124z0">
    <w:name w:val="WW8Num124z0"/>
    <w:uiPriority w:val="99"/>
    <w:rsid w:val="00514000"/>
    <w:rPr>
      <w:rFonts w:ascii="Symbol" w:hAnsi="Symbol"/>
      <w:color w:val="auto"/>
      <w:sz w:val="20"/>
    </w:rPr>
  </w:style>
  <w:style w:type="character" w:customStyle="1" w:styleId="WW8Num124z1">
    <w:name w:val="WW8Num124z1"/>
    <w:uiPriority w:val="99"/>
    <w:rsid w:val="00514000"/>
    <w:rPr>
      <w:rFonts w:ascii="Courier New" w:hAnsi="Courier New"/>
      <w:sz w:val="20"/>
    </w:rPr>
  </w:style>
  <w:style w:type="character" w:customStyle="1" w:styleId="WW8Num124z2">
    <w:name w:val="WW8Num124z2"/>
    <w:uiPriority w:val="99"/>
    <w:rsid w:val="00514000"/>
    <w:rPr>
      <w:rFonts w:ascii="Wingdings" w:hAnsi="Wingdings"/>
      <w:sz w:val="20"/>
    </w:rPr>
  </w:style>
  <w:style w:type="character" w:customStyle="1" w:styleId="WW8Num125z0">
    <w:name w:val="WW8Num125z0"/>
    <w:uiPriority w:val="99"/>
    <w:rsid w:val="00514000"/>
    <w:rPr>
      <w:rFonts w:ascii="Symbol" w:hAnsi="Symbol"/>
      <w:color w:val="auto"/>
    </w:rPr>
  </w:style>
  <w:style w:type="character" w:customStyle="1" w:styleId="WW8Num125z1">
    <w:name w:val="WW8Num125z1"/>
    <w:uiPriority w:val="99"/>
    <w:rsid w:val="00514000"/>
    <w:rPr>
      <w:rFonts w:ascii="Courier New" w:hAnsi="Courier New"/>
    </w:rPr>
  </w:style>
  <w:style w:type="character" w:customStyle="1" w:styleId="WW8Num125z2">
    <w:name w:val="WW8Num125z2"/>
    <w:uiPriority w:val="99"/>
    <w:rsid w:val="00514000"/>
    <w:rPr>
      <w:rFonts w:ascii="Wingdings" w:hAnsi="Wingdings"/>
    </w:rPr>
  </w:style>
  <w:style w:type="character" w:customStyle="1" w:styleId="WW8Num125z3">
    <w:name w:val="WW8Num125z3"/>
    <w:uiPriority w:val="99"/>
    <w:rsid w:val="00514000"/>
    <w:rPr>
      <w:rFonts w:ascii="Symbol" w:hAnsi="Symbol"/>
    </w:rPr>
  </w:style>
  <w:style w:type="character" w:customStyle="1" w:styleId="WW8Num126z0">
    <w:name w:val="WW8Num126z0"/>
    <w:uiPriority w:val="99"/>
    <w:rsid w:val="00514000"/>
    <w:rPr>
      <w:rFonts w:ascii="Symbol" w:hAnsi="Symbol"/>
      <w:color w:val="auto"/>
      <w:sz w:val="20"/>
    </w:rPr>
  </w:style>
  <w:style w:type="character" w:customStyle="1" w:styleId="WW8Num126z1">
    <w:name w:val="WW8Num126z1"/>
    <w:uiPriority w:val="99"/>
    <w:rsid w:val="00514000"/>
    <w:rPr>
      <w:rFonts w:ascii="Courier New" w:hAnsi="Courier New"/>
      <w:sz w:val="20"/>
    </w:rPr>
  </w:style>
  <w:style w:type="character" w:customStyle="1" w:styleId="WW8Num126z2">
    <w:name w:val="WW8Num126z2"/>
    <w:uiPriority w:val="99"/>
    <w:rsid w:val="00514000"/>
    <w:rPr>
      <w:rFonts w:ascii="Wingdings" w:hAnsi="Wingdings"/>
      <w:sz w:val="20"/>
    </w:rPr>
  </w:style>
  <w:style w:type="character" w:customStyle="1" w:styleId="WW8Num127z0">
    <w:name w:val="WW8Num127z0"/>
    <w:uiPriority w:val="99"/>
    <w:rsid w:val="00514000"/>
    <w:rPr>
      <w:rFonts w:ascii="Symbol" w:hAnsi="Symbol"/>
      <w:color w:val="auto"/>
    </w:rPr>
  </w:style>
  <w:style w:type="character" w:customStyle="1" w:styleId="WW8Num127z2">
    <w:name w:val="WW8Num127z2"/>
    <w:uiPriority w:val="99"/>
    <w:rsid w:val="00514000"/>
    <w:rPr>
      <w:rFonts w:ascii="Wingdings" w:hAnsi="Wingdings"/>
    </w:rPr>
  </w:style>
  <w:style w:type="character" w:customStyle="1" w:styleId="WW8Num127z3">
    <w:name w:val="WW8Num127z3"/>
    <w:uiPriority w:val="99"/>
    <w:rsid w:val="00514000"/>
    <w:rPr>
      <w:rFonts w:ascii="Symbol" w:hAnsi="Symbol"/>
    </w:rPr>
  </w:style>
  <w:style w:type="character" w:customStyle="1" w:styleId="WW8Num127z4">
    <w:name w:val="WW8Num127z4"/>
    <w:uiPriority w:val="99"/>
    <w:rsid w:val="00514000"/>
    <w:rPr>
      <w:rFonts w:ascii="Courier New" w:hAnsi="Courier New"/>
    </w:rPr>
  </w:style>
  <w:style w:type="character" w:customStyle="1" w:styleId="WW8Num128z0">
    <w:name w:val="WW8Num128z0"/>
    <w:uiPriority w:val="99"/>
    <w:rsid w:val="00514000"/>
    <w:rPr>
      <w:rFonts w:ascii="Symbol" w:hAnsi="Symbol"/>
    </w:rPr>
  </w:style>
  <w:style w:type="character" w:customStyle="1" w:styleId="WW8Num128z1">
    <w:name w:val="WW8Num128z1"/>
    <w:uiPriority w:val="99"/>
    <w:rsid w:val="00514000"/>
    <w:rPr>
      <w:rFonts w:ascii="Courier New" w:hAnsi="Courier New"/>
    </w:rPr>
  </w:style>
  <w:style w:type="character" w:customStyle="1" w:styleId="WW8Num128z2">
    <w:name w:val="WW8Num128z2"/>
    <w:uiPriority w:val="99"/>
    <w:rsid w:val="00514000"/>
    <w:rPr>
      <w:rFonts w:ascii="Wingdings" w:hAnsi="Wingdings"/>
    </w:rPr>
  </w:style>
  <w:style w:type="character" w:customStyle="1" w:styleId="WW8Num129z0">
    <w:name w:val="WW8Num129z0"/>
    <w:uiPriority w:val="99"/>
    <w:rsid w:val="00514000"/>
    <w:rPr>
      <w:rFonts w:ascii="Symbol" w:hAnsi="Symbol"/>
    </w:rPr>
  </w:style>
  <w:style w:type="character" w:customStyle="1" w:styleId="WW8Num129z1">
    <w:name w:val="WW8Num129z1"/>
    <w:uiPriority w:val="99"/>
    <w:rsid w:val="00514000"/>
    <w:rPr>
      <w:rFonts w:ascii="Courier New" w:hAnsi="Courier New"/>
    </w:rPr>
  </w:style>
  <w:style w:type="character" w:customStyle="1" w:styleId="WW8Num129z2">
    <w:name w:val="WW8Num129z2"/>
    <w:uiPriority w:val="99"/>
    <w:rsid w:val="00514000"/>
    <w:rPr>
      <w:rFonts w:ascii="Wingdings" w:hAnsi="Wingdings"/>
    </w:rPr>
  </w:style>
  <w:style w:type="character" w:customStyle="1" w:styleId="WW8Num130z0">
    <w:name w:val="WW8Num130z0"/>
    <w:uiPriority w:val="99"/>
    <w:rsid w:val="00514000"/>
    <w:rPr>
      <w:rFonts w:ascii="Symbol" w:hAnsi="Symbol"/>
      <w:color w:val="auto"/>
      <w:sz w:val="20"/>
    </w:rPr>
  </w:style>
  <w:style w:type="character" w:customStyle="1" w:styleId="WW8Num130z1">
    <w:name w:val="WW8Num130z1"/>
    <w:uiPriority w:val="99"/>
    <w:rsid w:val="00514000"/>
    <w:rPr>
      <w:rFonts w:ascii="Courier New" w:hAnsi="Courier New"/>
      <w:sz w:val="20"/>
    </w:rPr>
  </w:style>
  <w:style w:type="character" w:customStyle="1" w:styleId="WW8Num130z2">
    <w:name w:val="WW8Num130z2"/>
    <w:uiPriority w:val="99"/>
    <w:rsid w:val="00514000"/>
    <w:rPr>
      <w:rFonts w:ascii="Wingdings" w:hAnsi="Wingdings"/>
      <w:sz w:val="20"/>
    </w:rPr>
  </w:style>
  <w:style w:type="character" w:customStyle="1" w:styleId="WW8Num131z0">
    <w:name w:val="WW8Num131z0"/>
    <w:uiPriority w:val="99"/>
    <w:rsid w:val="00514000"/>
    <w:rPr>
      <w:rFonts w:ascii="Symbol" w:hAnsi="Symbol"/>
      <w:b/>
      <w:color w:val="auto"/>
    </w:rPr>
  </w:style>
  <w:style w:type="character" w:customStyle="1" w:styleId="WW8Num131z1">
    <w:name w:val="WW8Num131z1"/>
    <w:uiPriority w:val="99"/>
    <w:rsid w:val="00514000"/>
    <w:rPr>
      <w:rFonts w:ascii="Courier New" w:hAnsi="Courier New"/>
    </w:rPr>
  </w:style>
  <w:style w:type="character" w:customStyle="1" w:styleId="WW8Num131z2">
    <w:name w:val="WW8Num131z2"/>
    <w:uiPriority w:val="99"/>
    <w:rsid w:val="00514000"/>
    <w:rPr>
      <w:rFonts w:ascii="Wingdings" w:hAnsi="Wingdings"/>
    </w:rPr>
  </w:style>
  <w:style w:type="character" w:customStyle="1" w:styleId="WW8Num131z3">
    <w:name w:val="WW8Num131z3"/>
    <w:uiPriority w:val="99"/>
    <w:rsid w:val="00514000"/>
    <w:rPr>
      <w:rFonts w:ascii="Symbol" w:hAnsi="Symbol"/>
    </w:rPr>
  </w:style>
  <w:style w:type="character" w:customStyle="1" w:styleId="WW8Num132z0">
    <w:name w:val="WW8Num132z0"/>
    <w:uiPriority w:val="99"/>
    <w:rsid w:val="00514000"/>
    <w:rPr>
      <w:rFonts w:ascii="Symbol" w:hAnsi="Symbol"/>
      <w:color w:val="auto"/>
      <w:sz w:val="20"/>
    </w:rPr>
  </w:style>
  <w:style w:type="character" w:customStyle="1" w:styleId="WW8Num132z1">
    <w:name w:val="WW8Num132z1"/>
    <w:uiPriority w:val="99"/>
    <w:rsid w:val="00514000"/>
    <w:rPr>
      <w:rFonts w:ascii="Courier New" w:hAnsi="Courier New"/>
      <w:sz w:val="20"/>
    </w:rPr>
  </w:style>
  <w:style w:type="character" w:customStyle="1" w:styleId="WW8Num132z2">
    <w:name w:val="WW8Num132z2"/>
    <w:uiPriority w:val="99"/>
    <w:rsid w:val="00514000"/>
    <w:rPr>
      <w:rFonts w:ascii="Wingdings" w:hAnsi="Wingdings"/>
      <w:sz w:val="20"/>
    </w:rPr>
  </w:style>
  <w:style w:type="character" w:customStyle="1" w:styleId="WW8Num133z0">
    <w:name w:val="WW8Num133z0"/>
    <w:uiPriority w:val="99"/>
    <w:rsid w:val="00514000"/>
    <w:rPr>
      <w:rFonts w:ascii="Symbol" w:hAnsi="Symbol"/>
      <w:color w:val="auto"/>
      <w:sz w:val="20"/>
    </w:rPr>
  </w:style>
  <w:style w:type="character" w:customStyle="1" w:styleId="WW8Num133z1">
    <w:name w:val="WW8Num133z1"/>
    <w:uiPriority w:val="99"/>
    <w:rsid w:val="00514000"/>
    <w:rPr>
      <w:rFonts w:ascii="Courier New" w:hAnsi="Courier New"/>
      <w:sz w:val="20"/>
    </w:rPr>
  </w:style>
  <w:style w:type="character" w:customStyle="1" w:styleId="WW8Num133z2">
    <w:name w:val="WW8Num133z2"/>
    <w:uiPriority w:val="99"/>
    <w:rsid w:val="00514000"/>
    <w:rPr>
      <w:rFonts w:ascii="Wingdings" w:hAnsi="Wingdings"/>
      <w:sz w:val="20"/>
    </w:rPr>
  </w:style>
  <w:style w:type="character" w:customStyle="1" w:styleId="WW8Num134z0">
    <w:name w:val="WW8Num134z0"/>
    <w:uiPriority w:val="99"/>
    <w:rsid w:val="00514000"/>
    <w:rPr>
      <w:rFonts w:ascii="Symbol" w:hAnsi="Symbol"/>
      <w:color w:val="auto"/>
    </w:rPr>
  </w:style>
  <w:style w:type="character" w:customStyle="1" w:styleId="WW8Num134z1">
    <w:name w:val="WW8Num134z1"/>
    <w:uiPriority w:val="99"/>
    <w:rsid w:val="00514000"/>
    <w:rPr>
      <w:rFonts w:ascii="Courier New" w:hAnsi="Courier New"/>
    </w:rPr>
  </w:style>
  <w:style w:type="character" w:customStyle="1" w:styleId="WW8Num134z2">
    <w:name w:val="WW8Num134z2"/>
    <w:uiPriority w:val="99"/>
    <w:rsid w:val="00514000"/>
    <w:rPr>
      <w:rFonts w:ascii="Wingdings" w:hAnsi="Wingdings"/>
    </w:rPr>
  </w:style>
  <w:style w:type="character" w:customStyle="1" w:styleId="WW8Num134z3">
    <w:name w:val="WW8Num134z3"/>
    <w:uiPriority w:val="99"/>
    <w:rsid w:val="00514000"/>
    <w:rPr>
      <w:rFonts w:ascii="Symbol" w:hAnsi="Symbol"/>
    </w:rPr>
  </w:style>
  <w:style w:type="character" w:customStyle="1" w:styleId="WW8Num135z0">
    <w:name w:val="WW8Num135z0"/>
    <w:uiPriority w:val="99"/>
    <w:rsid w:val="00514000"/>
    <w:rPr>
      <w:rFonts w:ascii="Symbol" w:hAnsi="Symbol"/>
      <w:color w:val="auto"/>
    </w:rPr>
  </w:style>
  <w:style w:type="character" w:customStyle="1" w:styleId="WW8Num135z1">
    <w:name w:val="WW8Num135z1"/>
    <w:uiPriority w:val="99"/>
    <w:rsid w:val="00514000"/>
    <w:rPr>
      <w:rFonts w:ascii="Courier New" w:hAnsi="Courier New"/>
    </w:rPr>
  </w:style>
  <w:style w:type="character" w:customStyle="1" w:styleId="WW8Num135z2">
    <w:name w:val="WW8Num135z2"/>
    <w:uiPriority w:val="99"/>
    <w:rsid w:val="00514000"/>
    <w:rPr>
      <w:rFonts w:ascii="Wingdings" w:hAnsi="Wingdings"/>
    </w:rPr>
  </w:style>
  <w:style w:type="character" w:customStyle="1" w:styleId="WW8Num135z3">
    <w:name w:val="WW8Num135z3"/>
    <w:uiPriority w:val="99"/>
    <w:rsid w:val="00514000"/>
    <w:rPr>
      <w:rFonts w:ascii="Symbol" w:hAnsi="Symbol"/>
    </w:rPr>
  </w:style>
  <w:style w:type="character" w:customStyle="1" w:styleId="WW8Num136z0">
    <w:name w:val="WW8Num136z0"/>
    <w:uiPriority w:val="99"/>
    <w:rsid w:val="00514000"/>
    <w:rPr>
      <w:rFonts w:ascii="Symbol" w:hAnsi="Symbol"/>
      <w:color w:val="auto"/>
    </w:rPr>
  </w:style>
  <w:style w:type="character" w:customStyle="1" w:styleId="WW8Num136z1">
    <w:name w:val="WW8Num136z1"/>
    <w:uiPriority w:val="99"/>
    <w:rsid w:val="00514000"/>
    <w:rPr>
      <w:rFonts w:ascii="Courier New" w:hAnsi="Courier New"/>
    </w:rPr>
  </w:style>
  <w:style w:type="character" w:customStyle="1" w:styleId="WW8Num136z2">
    <w:name w:val="WW8Num136z2"/>
    <w:uiPriority w:val="99"/>
    <w:rsid w:val="00514000"/>
    <w:rPr>
      <w:rFonts w:ascii="Wingdings" w:hAnsi="Wingdings"/>
    </w:rPr>
  </w:style>
  <w:style w:type="character" w:customStyle="1" w:styleId="WW8Num136z3">
    <w:name w:val="WW8Num136z3"/>
    <w:uiPriority w:val="99"/>
    <w:rsid w:val="00514000"/>
    <w:rPr>
      <w:rFonts w:ascii="Symbol" w:hAnsi="Symbol"/>
    </w:rPr>
  </w:style>
  <w:style w:type="character" w:customStyle="1" w:styleId="WW8Num137z0">
    <w:name w:val="WW8Num137z0"/>
    <w:uiPriority w:val="99"/>
    <w:rsid w:val="00514000"/>
    <w:rPr>
      <w:rFonts w:ascii="Symbol" w:hAnsi="Symbol"/>
      <w:color w:val="auto"/>
    </w:rPr>
  </w:style>
  <w:style w:type="character" w:customStyle="1" w:styleId="WW8Num137z1">
    <w:name w:val="WW8Num137z1"/>
    <w:uiPriority w:val="99"/>
    <w:rsid w:val="00514000"/>
    <w:rPr>
      <w:rFonts w:ascii="Courier New" w:hAnsi="Courier New"/>
    </w:rPr>
  </w:style>
  <w:style w:type="character" w:customStyle="1" w:styleId="WW8Num137z2">
    <w:name w:val="WW8Num137z2"/>
    <w:uiPriority w:val="99"/>
    <w:rsid w:val="00514000"/>
    <w:rPr>
      <w:rFonts w:ascii="Wingdings" w:hAnsi="Wingdings"/>
    </w:rPr>
  </w:style>
  <w:style w:type="character" w:customStyle="1" w:styleId="WW8Num137z3">
    <w:name w:val="WW8Num137z3"/>
    <w:uiPriority w:val="99"/>
    <w:rsid w:val="00514000"/>
    <w:rPr>
      <w:rFonts w:ascii="Symbol" w:hAnsi="Symbol"/>
    </w:rPr>
  </w:style>
  <w:style w:type="character" w:customStyle="1" w:styleId="WW8Num138z0">
    <w:name w:val="WW8Num138z0"/>
    <w:uiPriority w:val="99"/>
    <w:rsid w:val="00514000"/>
    <w:rPr>
      <w:rFonts w:ascii="Symbol" w:hAnsi="Symbol"/>
      <w:color w:val="auto"/>
    </w:rPr>
  </w:style>
  <w:style w:type="character" w:customStyle="1" w:styleId="WW8Num138z1">
    <w:name w:val="WW8Num138z1"/>
    <w:uiPriority w:val="99"/>
    <w:rsid w:val="00514000"/>
    <w:rPr>
      <w:rFonts w:ascii="Courier New" w:hAnsi="Courier New"/>
    </w:rPr>
  </w:style>
  <w:style w:type="character" w:customStyle="1" w:styleId="WW8Num138z2">
    <w:name w:val="WW8Num138z2"/>
    <w:uiPriority w:val="99"/>
    <w:rsid w:val="00514000"/>
    <w:rPr>
      <w:rFonts w:ascii="Wingdings" w:hAnsi="Wingdings"/>
    </w:rPr>
  </w:style>
  <w:style w:type="character" w:customStyle="1" w:styleId="WW8Num138z3">
    <w:name w:val="WW8Num138z3"/>
    <w:uiPriority w:val="99"/>
    <w:rsid w:val="00514000"/>
    <w:rPr>
      <w:rFonts w:ascii="Symbol" w:hAnsi="Symbol"/>
    </w:rPr>
  </w:style>
  <w:style w:type="character" w:customStyle="1" w:styleId="WW8Num139z1">
    <w:name w:val="WW8Num139z1"/>
    <w:uiPriority w:val="99"/>
    <w:rsid w:val="00514000"/>
    <w:rPr>
      <w:rFonts w:ascii="Symbol" w:hAnsi="Symbol"/>
    </w:rPr>
  </w:style>
  <w:style w:type="character" w:customStyle="1" w:styleId="WW8Num140z0">
    <w:name w:val="WW8Num140z0"/>
    <w:uiPriority w:val="99"/>
    <w:rsid w:val="00514000"/>
    <w:rPr>
      <w:rFonts w:ascii="Symbol" w:hAnsi="Symbol"/>
      <w:sz w:val="20"/>
    </w:rPr>
  </w:style>
  <w:style w:type="character" w:customStyle="1" w:styleId="WW8Num140z1">
    <w:name w:val="WW8Num140z1"/>
    <w:uiPriority w:val="99"/>
    <w:rsid w:val="00514000"/>
    <w:rPr>
      <w:rFonts w:ascii="Courier New" w:hAnsi="Courier New"/>
      <w:sz w:val="20"/>
    </w:rPr>
  </w:style>
  <w:style w:type="character" w:customStyle="1" w:styleId="WW8Num140z2">
    <w:name w:val="WW8Num140z2"/>
    <w:uiPriority w:val="99"/>
    <w:rsid w:val="00514000"/>
    <w:rPr>
      <w:rFonts w:ascii="Wingdings" w:hAnsi="Wingdings"/>
      <w:sz w:val="20"/>
    </w:rPr>
  </w:style>
  <w:style w:type="character" w:customStyle="1" w:styleId="WW8Num141z0">
    <w:name w:val="WW8Num141z0"/>
    <w:uiPriority w:val="99"/>
    <w:rsid w:val="00514000"/>
    <w:rPr>
      <w:rFonts w:ascii="Symbol" w:hAnsi="Symbol"/>
      <w:color w:val="auto"/>
      <w:sz w:val="20"/>
    </w:rPr>
  </w:style>
  <w:style w:type="character" w:customStyle="1" w:styleId="WW8Num141z1">
    <w:name w:val="WW8Num141z1"/>
    <w:uiPriority w:val="99"/>
    <w:rsid w:val="00514000"/>
    <w:rPr>
      <w:rFonts w:ascii="Courier New" w:hAnsi="Courier New"/>
      <w:sz w:val="20"/>
    </w:rPr>
  </w:style>
  <w:style w:type="character" w:customStyle="1" w:styleId="WW8Num141z2">
    <w:name w:val="WW8Num141z2"/>
    <w:uiPriority w:val="99"/>
    <w:rsid w:val="00514000"/>
    <w:rPr>
      <w:rFonts w:ascii="Wingdings" w:hAnsi="Wingdings"/>
      <w:sz w:val="20"/>
    </w:rPr>
  </w:style>
  <w:style w:type="character" w:customStyle="1" w:styleId="WW8Num142z0">
    <w:name w:val="WW8Num142z0"/>
    <w:uiPriority w:val="99"/>
    <w:rsid w:val="00514000"/>
    <w:rPr>
      <w:rFonts w:ascii="Symbol" w:hAnsi="Symbol"/>
      <w:color w:val="auto"/>
    </w:rPr>
  </w:style>
  <w:style w:type="character" w:customStyle="1" w:styleId="WW8Num142z2">
    <w:name w:val="WW8Num142z2"/>
    <w:uiPriority w:val="99"/>
    <w:rsid w:val="00514000"/>
    <w:rPr>
      <w:rFonts w:ascii="Wingdings" w:hAnsi="Wingdings"/>
    </w:rPr>
  </w:style>
  <w:style w:type="character" w:customStyle="1" w:styleId="WW8Num142z3">
    <w:name w:val="WW8Num142z3"/>
    <w:uiPriority w:val="99"/>
    <w:rsid w:val="00514000"/>
    <w:rPr>
      <w:rFonts w:ascii="Symbol" w:hAnsi="Symbol"/>
    </w:rPr>
  </w:style>
  <w:style w:type="character" w:customStyle="1" w:styleId="WW8Num142z4">
    <w:name w:val="WW8Num142z4"/>
    <w:uiPriority w:val="99"/>
    <w:rsid w:val="00514000"/>
    <w:rPr>
      <w:rFonts w:ascii="Courier New" w:hAnsi="Courier New"/>
    </w:rPr>
  </w:style>
  <w:style w:type="character" w:customStyle="1" w:styleId="WW8Num143z0">
    <w:name w:val="WW8Num143z0"/>
    <w:uiPriority w:val="99"/>
    <w:rsid w:val="00514000"/>
    <w:rPr>
      <w:rFonts w:ascii="Symbol" w:hAnsi="Symbol"/>
      <w:color w:val="auto"/>
      <w:sz w:val="20"/>
    </w:rPr>
  </w:style>
  <w:style w:type="character" w:customStyle="1" w:styleId="WW8Num143z1">
    <w:name w:val="WW8Num143z1"/>
    <w:uiPriority w:val="99"/>
    <w:rsid w:val="00514000"/>
    <w:rPr>
      <w:rFonts w:ascii="Courier New" w:hAnsi="Courier New"/>
      <w:sz w:val="20"/>
    </w:rPr>
  </w:style>
  <w:style w:type="character" w:customStyle="1" w:styleId="WW8Num143z2">
    <w:name w:val="WW8Num143z2"/>
    <w:uiPriority w:val="99"/>
    <w:rsid w:val="00514000"/>
    <w:rPr>
      <w:rFonts w:ascii="Wingdings" w:hAnsi="Wingdings"/>
      <w:sz w:val="20"/>
    </w:rPr>
  </w:style>
  <w:style w:type="character" w:customStyle="1" w:styleId="WW8Num144z0">
    <w:name w:val="WW8Num144z0"/>
    <w:uiPriority w:val="99"/>
    <w:rsid w:val="00514000"/>
    <w:rPr>
      <w:rFonts w:ascii="Wingdings" w:hAnsi="Wingdings"/>
    </w:rPr>
  </w:style>
  <w:style w:type="character" w:customStyle="1" w:styleId="WW8Num144z1">
    <w:name w:val="WW8Num144z1"/>
    <w:uiPriority w:val="99"/>
    <w:rsid w:val="00514000"/>
    <w:rPr>
      <w:rFonts w:ascii="Courier New" w:hAnsi="Courier New"/>
    </w:rPr>
  </w:style>
  <w:style w:type="character" w:customStyle="1" w:styleId="WW8Num144z3">
    <w:name w:val="WW8Num144z3"/>
    <w:uiPriority w:val="99"/>
    <w:rsid w:val="00514000"/>
    <w:rPr>
      <w:rFonts w:ascii="Symbol" w:hAnsi="Symbol"/>
    </w:rPr>
  </w:style>
  <w:style w:type="character" w:customStyle="1" w:styleId="WW8Num145z0">
    <w:name w:val="WW8Num145z0"/>
    <w:uiPriority w:val="99"/>
    <w:rsid w:val="00514000"/>
    <w:rPr>
      <w:rFonts w:ascii="Symbol" w:hAnsi="Symbol"/>
      <w:color w:val="auto"/>
    </w:rPr>
  </w:style>
  <w:style w:type="character" w:customStyle="1" w:styleId="WW8Num145z1">
    <w:name w:val="WW8Num145z1"/>
    <w:uiPriority w:val="99"/>
    <w:rsid w:val="00514000"/>
    <w:rPr>
      <w:rFonts w:ascii="Courier New" w:hAnsi="Courier New"/>
    </w:rPr>
  </w:style>
  <w:style w:type="character" w:customStyle="1" w:styleId="WW8Num145z2">
    <w:name w:val="WW8Num145z2"/>
    <w:uiPriority w:val="99"/>
    <w:rsid w:val="00514000"/>
    <w:rPr>
      <w:rFonts w:ascii="Wingdings" w:hAnsi="Wingdings"/>
    </w:rPr>
  </w:style>
  <w:style w:type="character" w:customStyle="1" w:styleId="WW8Num145z3">
    <w:name w:val="WW8Num145z3"/>
    <w:uiPriority w:val="99"/>
    <w:rsid w:val="00514000"/>
    <w:rPr>
      <w:rFonts w:ascii="Symbol" w:hAnsi="Symbol"/>
    </w:rPr>
  </w:style>
  <w:style w:type="character" w:customStyle="1" w:styleId="WW8Num146z0">
    <w:name w:val="WW8Num146z0"/>
    <w:uiPriority w:val="99"/>
    <w:rsid w:val="00514000"/>
    <w:rPr>
      <w:rFonts w:ascii="Symbol" w:hAnsi="Symbol"/>
      <w:color w:val="auto"/>
      <w:sz w:val="20"/>
    </w:rPr>
  </w:style>
  <w:style w:type="character" w:customStyle="1" w:styleId="WW8Num146z1">
    <w:name w:val="WW8Num146z1"/>
    <w:uiPriority w:val="99"/>
    <w:rsid w:val="00514000"/>
    <w:rPr>
      <w:rFonts w:ascii="Courier New" w:hAnsi="Courier New"/>
      <w:sz w:val="20"/>
    </w:rPr>
  </w:style>
  <w:style w:type="character" w:customStyle="1" w:styleId="WW8Num146z2">
    <w:name w:val="WW8Num146z2"/>
    <w:uiPriority w:val="99"/>
    <w:rsid w:val="00514000"/>
    <w:rPr>
      <w:rFonts w:ascii="Wingdings" w:hAnsi="Wingdings"/>
      <w:sz w:val="20"/>
    </w:rPr>
  </w:style>
  <w:style w:type="character" w:customStyle="1" w:styleId="WW8Num147z0">
    <w:name w:val="WW8Num147z0"/>
    <w:uiPriority w:val="99"/>
    <w:rsid w:val="00514000"/>
    <w:rPr>
      <w:rFonts w:ascii="Wingdings" w:hAnsi="Wingdings"/>
    </w:rPr>
  </w:style>
  <w:style w:type="character" w:customStyle="1" w:styleId="WW8Num147z1">
    <w:name w:val="WW8Num147z1"/>
    <w:uiPriority w:val="99"/>
    <w:rsid w:val="00514000"/>
    <w:rPr>
      <w:rFonts w:ascii="Courier New" w:hAnsi="Courier New"/>
    </w:rPr>
  </w:style>
  <w:style w:type="character" w:customStyle="1" w:styleId="WW8Num147z3">
    <w:name w:val="WW8Num147z3"/>
    <w:uiPriority w:val="99"/>
    <w:rsid w:val="00514000"/>
    <w:rPr>
      <w:rFonts w:ascii="Symbol" w:hAnsi="Symbol"/>
    </w:rPr>
  </w:style>
  <w:style w:type="character" w:customStyle="1" w:styleId="WW8Num148z0">
    <w:name w:val="WW8Num148z0"/>
    <w:uiPriority w:val="99"/>
    <w:rsid w:val="00514000"/>
    <w:rPr>
      <w:rFonts w:ascii="Symbol" w:hAnsi="Symbol"/>
      <w:color w:val="auto"/>
      <w:sz w:val="20"/>
    </w:rPr>
  </w:style>
  <w:style w:type="character" w:customStyle="1" w:styleId="WW8Num148z1">
    <w:name w:val="WW8Num148z1"/>
    <w:uiPriority w:val="99"/>
    <w:rsid w:val="00514000"/>
    <w:rPr>
      <w:rFonts w:ascii="Courier New" w:hAnsi="Courier New"/>
      <w:sz w:val="20"/>
    </w:rPr>
  </w:style>
  <w:style w:type="character" w:customStyle="1" w:styleId="WW8Num148z2">
    <w:name w:val="WW8Num148z2"/>
    <w:uiPriority w:val="99"/>
    <w:rsid w:val="00514000"/>
    <w:rPr>
      <w:rFonts w:ascii="Wingdings" w:hAnsi="Wingdings"/>
      <w:sz w:val="20"/>
    </w:rPr>
  </w:style>
  <w:style w:type="character" w:customStyle="1" w:styleId="WW8Num149z0">
    <w:name w:val="WW8Num149z0"/>
    <w:uiPriority w:val="99"/>
    <w:rsid w:val="00514000"/>
    <w:rPr>
      <w:rFonts w:ascii="Wingdings" w:hAnsi="Wingdings"/>
    </w:rPr>
  </w:style>
  <w:style w:type="character" w:customStyle="1" w:styleId="WW8Num149z1">
    <w:name w:val="WW8Num149z1"/>
    <w:uiPriority w:val="99"/>
    <w:rsid w:val="00514000"/>
    <w:rPr>
      <w:rFonts w:ascii="Courier New" w:hAnsi="Courier New"/>
    </w:rPr>
  </w:style>
  <w:style w:type="character" w:customStyle="1" w:styleId="WW8Num149z3">
    <w:name w:val="WW8Num149z3"/>
    <w:uiPriority w:val="99"/>
    <w:rsid w:val="00514000"/>
    <w:rPr>
      <w:rFonts w:ascii="Symbol" w:hAnsi="Symbol"/>
    </w:rPr>
  </w:style>
  <w:style w:type="character" w:customStyle="1" w:styleId="WW8Num150z0">
    <w:name w:val="WW8Num150z0"/>
    <w:uiPriority w:val="99"/>
    <w:rsid w:val="00514000"/>
    <w:rPr>
      <w:rFonts w:ascii="Symbol" w:hAnsi="Symbol"/>
      <w:color w:val="auto"/>
      <w:sz w:val="20"/>
    </w:rPr>
  </w:style>
  <w:style w:type="character" w:customStyle="1" w:styleId="WW8Num150z1">
    <w:name w:val="WW8Num150z1"/>
    <w:uiPriority w:val="99"/>
    <w:rsid w:val="00514000"/>
    <w:rPr>
      <w:rFonts w:ascii="Courier New" w:hAnsi="Courier New"/>
      <w:sz w:val="20"/>
    </w:rPr>
  </w:style>
  <w:style w:type="character" w:customStyle="1" w:styleId="WW8Num150z2">
    <w:name w:val="WW8Num150z2"/>
    <w:uiPriority w:val="99"/>
    <w:rsid w:val="00514000"/>
    <w:rPr>
      <w:rFonts w:ascii="Wingdings" w:hAnsi="Wingdings"/>
      <w:sz w:val="20"/>
    </w:rPr>
  </w:style>
  <w:style w:type="character" w:customStyle="1" w:styleId="WW8Num151z0">
    <w:name w:val="WW8Num151z0"/>
    <w:uiPriority w:val="99"/>
    <w:rsid w:val="00514000"/>
    <w:rPr>
      <w:rFonts w:ascii="Wingdings" w:hAnsi="Wingdings"/>
    </w:rPr>
  </w:style>
  <w:style w:type="character" w:customStyle="1" w:styleId="WW8Num151z1">
    <w:name w:val="WW8Num151z1"/>
    <w:uiPriority w:val="99"/>
    <w:rsid w:val="00514000"/>
    <w:rPr>
      <w:rFonts w:ascii="Courier New" w:hAnsi="Courier New"/>
    </w:rPr>
  </w:style>
  <w:style w:type="character" w:customStyle="1" w:styleId="WW8Num151z3">
    <w:name w:val="WW8Num151z3"/>
    <w:uiPriority w:val="99"/>
    <w:rsid w:val="00514000"/>
    <w:rPr>
      <w:rFonts w:ascii="Symbol" w:hAnsi="Symbol"/>
    </w:rPr>
  </w:style>
  <w:style w:type="character" w:customStyle="1" w:styleId="WW8Num152z0">
    <w:name w:val="WW8Num152z0"/>
    <w:uiPriority w:val="99"/>
    <w:rsid w:val="00514000"/>
    <w:rPr>
      <w:rFonts w:ascii="Symbol" w:hAnsi="Symbol"/>
    </w:rPr>
  </w:style>
  <w:style w:type="character" w:customStyle="1" w:styleId="WW8Num152z1">
    <w:name w:val="WW8Num152z1"/>
    <w:uiPriority w:val="99"/>
    <w:rsid w:val="00514000"/>
    <w:rPr>
      <w:rFonts w:ascii="Courier New" w:hAnsi="Courier New"/>
    </w:rPr>
  </w:style>
  <w:style w:type="character" w:customStyle="1" w:styleId="WW8Num152z2">
    <w:name w:val="WW8Num152z2"/>
    <w:uiPriority w:val="99"/>
    <w:rsid w:val="00514000"/>
    <w:rPr>
      <w:rFonts w:ascii="Wingdings" w:hAnsi="Wingdings"/>
    </w:rPr>
  </w:style>
  <w:style w:type="character" w:customStyle="1" w:styleId="WW8Num153z0">
    <w:name w:val="WW8Num153z0"/>
    <w:uiPriority w:val="99"/>
    <w:rsid w:val="00514000"/>
    <w:rPr>
      <w:rFonts w:ascii="Symbol" w:hAnsi="Symbol"/>
      <w:color w:val="auto"/>
      <w:sz w:val="20"/>
    </w:rPr>
  </w:style>
  <w:style w:type="character" w:customStyle="1" w:styleId="WW8Num153z1">
    <w:name w:val="WW8Num153z1"/>
    <w:uiPriority w:val="99"/>
    <w:rsid w:val="00514000"/>
    <w:rPr>
      <w:rFonts w:ascii="Courier New" w:hAnsi="Courier New"/>
      <w:sz w:val="20"/>
    </w:rPr>
  </w:style>
  <w:style w:type="character" w:customStyle="1" w:styleId="WW8Num153z2">
    <w:name w:val="WW8Num153z2"/>
    <w:uiPriority w:val="99"/>
    <w:rsid w:val="00514000"/>
    <w:rPr>
      <w:rFonts w:ascii="Wingdings" w:hAnsi="Wingdings"/>
      <w:sz w:val="20"/>
    </w:rPr>
  </w:style>
  <w:style w:type="character" w:customStyle="1" w:styleId="WW8Num154z0">
    <w:name w:val="WW8Num154z0"/>
    <w:uiPriority w:val="99"/>
    <w:rsid w:val="00514000"/>
    <w:rPr>
      <w:rFonts w:ascii="Symbol" w:hAnsi="Symbol"/>
    </w:rPr>
  </w:style>
  <w:style w:type="character" w:customStyle="1" w:styleId="WW8Num154z1">
    <w:name w:val="WW8Num154z1"/>
    <w:uiPriority w:val="99"/>
    <w:rsid w:val="00514000"/>
    <w:rPr>
      <w:rFonts w:ascii="Courier New" w:hAnsi="Courier New"/>
    </w:rPr>
  </w:style>
  <w:style w:type="character" w:customStyle="1" w:styleId="WW8Num154z2">
    <w:name w:val="WW8Num154z2"/>
    <w:uiPriority w:val="99"/>
    <w:rsid w:val="00514000"/>
    <w:rPr>
      <w:rFonts w:ascii="Wingdings" w:hAnsi="Wingdings"/>
    </w:rPr>
  </w:style>
  <w:style w:type="character" w:customStyle="1" w:styleId="WW8Num155z0">
    <w:name w:val="WW8Num155z0"/>
    <w:uiPriority w:val="99"/>
    <w:rsid w:val="00514000"/>
    <w:rPr>
      <w:rFonts w:ascii="Wingdings" w:hAnsi="Wingdings"/>
    </w:rPr>
  </w:style>
  <w:style w:type="character" w:customStyle="1" w:styleId="WW8Num155z1">
    <w:name w:val="WW8Num155z1"/>
    <w:uiPriority w:val="99"/>
    <w:rsid w:val="00514000"/>
    <w:rPr>
      <w:rFonts w:ascii="Courier New" w:hAnsi="Courier New"/>
    </w:rPr>
  </w:style>
  <w:style w:type="character" w:customStyle="1" w:styleId="WW8Num155z3">
    <w:name w:val="WW8Num155z3"/>
    <w:uiPriority w:val="99"/>
    <w:rsid w:val="00514000"/>
    <w:rPr>
      <w:rFonts w:ascii="Symbol" w:hAnsi="Symbol"/>
    </w:rPr>
  </w:style>
  <w:style w:type="character" w:customStyle="1" w:styleId="WW8Num156z0">
    <w:name w:val="WW8Num156z0"/>
    <w:uiPriority w:val="99"/>
    <w:rsid w:val="00514000"/>
    <w:rPr>
      <w:rFonts w:ascii="Courier New" w:hAnsi="Courier New"/>
    </w:rPr>
  </w:style>
  <w:style w:type="character" w:customStyle="1" w:styleId="WW8Num156z2">
    <w:name w:val="WW8Num156z2"/>
    <w:uiPriority w:val="99"/>
    <w:rsid w:val="00514000"/>
    <w:rPr>
      <w:rFonts w:ascii="Wingdings" w:hAnsi="Wingdings"/>
    </w:rPr>
  </w:style>
  <w:style w:type="character" w:customStyle="1" w:styleId="WW8Num156z3">
    <w:name w:val="WW8Num156z3"/>
    <w:uiPriority w:val="99"/>
    <w:rsid w:val="00514000"/>
    <w:rPr>
      <w:rFonts w:ascii="Symbol" w:hAnsi="Symbol"/>
    </w:rPr>
  </w:style>
  <w:style w:type="character" w:customStyle="1" w:styleId="WW8Num157z0">
    <w:name w:val="WW8Num157z0"/>
    <w:uiPriority w:val="99"/>
    <w:rsid w:val="00514000"/>
    <w:rPr>
      <w:rFonts w:ascii="Symbol" w:hAnsi="Symbol"/>
    </w:rPr>
  </w:style>
  <w:style w:type="character" w:customStyle="1" w:styleId="WW8Num157z1">
    <w:name w:val="WW8Num157z1"/>
    <w:uiPriority w:val="99"/>
    <w:rsid w:val="00514000"/>
    <w:rPr>
      <w:rFonts w:ascii="Courier New" w:hAnsi="Courier New"/>
    </w:rPr>
  </w:style>
  <w:style w:type="character" w:customStyle="1" w:styleId="WW8Num157z2">
    <w:name w:val="WW8Num157z2"/>
    <w:uiPriority w:val="99"/>
    <w:rsid w:val="00514000"/>
    <w:rPr>
      <w:rFonts w:ascii="Wingdings" w:hAnsi="Wingdings"/>
    </w:rPr>
  </w:style>
  <w:style w:type="character" w:customStyle="1" w:styleId="WW8Num158z0">
    <w:name w:val="WW8Num158z0"/>
    <w:uiPriority w:val="99"/>
    <w:rsid w:val="00514000"/>
    <w:rPr>
      <w:rFonts w:ascii="Symbol" w:hAnsi="Symbol"/>
      <w:color w:val="auto"/>
      <w:sz w:val="20"/>
    </w:rPr>
  </w:style>
  <w:style w:type="character" w:customStyle="1" w:styleId="WW8Num158z1">
    <w:name w:val="WW8Num158z1"/>
    <w:uiPriority w:val="99"/>
    <w:rsid w:val="00514000"/>
    <w:rPr>
      <w:rFonts w:ascii="Courier New" w:hAnsi="Courier New"/>
      <w:sz w:val="20"/>
    </w:rPr>
  </w:style>
  <w:style w:type="character" w:customStyle="1" w:styleId="WW8Num158z2">
    <w:name w:val="WW8Num158z2"/>
    <w:uiPriority w:val="99"/>
    <w:rsid w:val="00514000"/>
    <w:rPr>
      <w:rFonts w:ascii="Wingdings" w:hAnsi="Wingdings"/>
      <w:sz w:val="20"/>
    </w:rPr>
  </w:style>
  <w:style w:type="character" w:customStyle="1" w:styleId="WW8Num159z0">
    <w:name w:val="WW8Num159z0"/>
    <w:uiPriority w:val="99"/>
    <w:rsid w:val="00514000"/>
    <w:rPr>
      <w:rFonts w:ascii="Wingdings" w:hAnsi="Wingdings"/>
    </w:rPr>
  </w:style>
  <w:style w:type="character" w:customStyle="1" w:styleId="WW8Num159z1">
    <w:name w:val="WW8Num159z1"/>
    <w:uiPriority w:val="99"/>
    <w:rsid w:val="00514000"/>
    <w:rPr>
      <w:rFonts w:ascii="Courier New" w:hAnsi="Courier New"/>
    </w:rPr>
  </w:style>
  <w:style w:type="character" w:customStyle="1" w:styleId="WW8Num159z3">
    <w:name w:val="WW8Num159z3"/>
    <w:uiPriority w:val="99"/>
    <w:rsid w:val="00514000"/>
    <w:rPr>
      <w:rFonts w:ascii="Symbol" w:hAnsi="Symbol"/>
    </w:rPr>
  </w:style>
  <w:style w:type="character" w:customStyle="1" w:styleId="WW8Num160z0">
    <w:name w:val="WW8Num160z0"/>
    <w:uiPriority w:val="99"/>
    <w:rsid w:val="00514000"/>
    <w:rPr>
      <w:rFonts w:ascii="Symbol" w:hAnsi="Symbol"/>
      <w:color w:val="auto"/>
    </w:rPr>
  </w:style>
  <w:style w:type="character" w:customStyle="1" w:styleId="WW8Num160z1">
    <w:name w:val="WW8Num160z1"/>
    <w:uiPriority w:val="99"/>
    <w:rsid w:val="00514000"/>
    <w:rPr>
      <w:rFonts w:ascii="Symbol" w:hAnsi="Symbol"/>
    </w:rPr>
  </w:style>
  <w:style w:type="character" w:customStyle="1" w:styleId="WW8Num161z0">
    <w:name w:val="WW8Num161z0"/>
    <w:uiPriority w:val="99"/>
    <w:rsid w:val="00514000"/>
    <w:rPr>
      <w:rFonts w:ascii="Symbol" w:hAnsi="Symbol"/>
      <w:color w:val="auto"/>
      <w:sz w:val="20"/>
    </w:rPr>
  </w:style>
  <w:style w:type="character" w:customStyle="1" w:styleId="WW8Num161z1">
    <w:name w:val="WW8Num161z1"/>
    <w:uiPriority w:val="99"/>
    <w:rsid w:val="00514000"/>
    <w:rPr>
      <w:rFonts w:ascii="Courier New" w:hAnsi="Courier New"/>
      <w:sz w:val="20"/>
    </w:rPr>
  </w:style>
  <w:style w:type="character" w:customStyle="1" w:styleId="WW8Num161z2">
    <w:name w:val="WW8Num161z2"/>
    <w:uiPriority w:val="99"/>
    <w:rsid w:val="00514000"/>
    <w:rPr>
      <w:rFonts w:ascii="Wingdings" w:hAnsi="Wingdings"/>
      <w:sz w:val="20"/>
    </w:rPr>
  </w:style>
  <w:style w:type="character" w:customStyle="1" w:styleId="WW8Num162z0">
    <w:name w:val="WW8Num162z0"/>
    <w:uiPriority w:val="99"/>
    <w:rsid w:val="00514000"/>
    <w:rPr>
      <w:rFonts w:ascii="Symbol" w:hAnsi="Symbol"/>
      <w:color w:val="auto"/>
      <w:sz w:val="20"/>
    </w:rPr>
  </w:style>
  <w:style w:type="character" w:customStyle="1" w:styleId="WW8Num162z1">
    <w:name w:val="WW8Num162z1"/>
    <w:uiPriority w:val="99"/>
    <w:rsid w:val="00514000"/>
    <w:rPr>
      <w:rFonts w:ascii="Courier New" w:hAnsi="Courier New"/>
      <w:sz w:val="20"/>
    </w:rPr>
  </w:style>
  <w:style w:type="character" w:customStyle="1" w:styleId="WW8Num162z2">
    <w:name w:val="WW8Num162z2"/>
    <w:uiPriority w:val="99"/>
    <w:rsid w:val="00514000"/>
    <w:rPr>
      <w:rFonts w:ascii="Wingdings" w:hAnsi="Wingdings"/>
      <w:sz w:val="20"/>
    </w:rPr>
  </w:style>
  <w:style w:type="character" w:customStyle="1" w:styleId="WW8Num164z0">
    <w:name w:val="WW8Num164z0"/>
    <w:uiPriority w:val="99"/>
    <w:rsid w:val="00514000"/>
    <w:rPr>
      <w:rFonts w:ascii="Times New Roman" w:hAnsi="Times New Roman"/>
    </w:rPr>
  </w:style>
  <w:style w:type="character" w:customStyle="1" w:styleId="WW8Num164z1">
    <w:name w:val="WW8Num164z1"/>
    <w:uiPriority w:val="99"/>
    <w:rsid w:val="00514000"/>
    <w:rPr>
      <w:rFonts w:ascii="Courier New" w:hAnsi="Courier New"/>
    </w:rPr>
  </w:style>
  <w:style w:type="character" w:customStyle="1" w:styleId="WW8Num164z2">
    <w:name w:val="WW8Num164z2"/>
    <w:uiPriority w:val="99"/>
    <w:rsid w:val="00514000"/>
    <w:rPr>
      <w:rFonts w:ascii="Wingdings" w:hAnsi="Wingdings"/>
    </w:rPr>
  </w:style>
  <w:style w:type="character" w:customStyle="1" w:styleId="WW8Num164z3">
    <w:name w:val="WW8Num164z3"/>
    <w:uiPriority w:val="99"/>
    <w:rsid w:val="00514000"/>
    <w:rPr>
      <w:rFonts w:ascii="Symbol" w:hAnsi="Symbol"/>
    </w:rPr>
  </w:style>
  <w:style w:type="character" w:customStyle="1" w:styleId="WW8Num165z0">
    <w:name w:val="WW8Num165z0"/>
    <w:uiPriority w:val="99"/>
    <w:rsid w:val="00514000"/>
    <w:rPr>
      <w:rFonts w:ascii="Wingdings" w:hAnsi="Wingdings"/>
    </w:rPr>
  </w:style>
  <w:style w:type="character" w:customStyle="1" w:styleId="WW8Num165z1">
    <w:name w:val="WW8Num165z1"/>
    <w:uiPriority w:val="99"/>
    <w:rsid w:val="00514000"/>
    <w:rPr>
      <w:rFonts w:ascii="Courier New" w:hAnsi="Courier New"/>
    </w:rPr>
  </w:style>
  <w:style w:type="character" w:customStyle="1" w:styleId="WW8Num165z3">
    <w:name w:val="WW8Num165z3"/>
    <w:uiPriority w:val="99"/>
    <w:rsid w:val="00514000"/>
    <w:rPr>
      <w:rFonts w:ascii="Symbol" w:hAnsi="Symbol"/>
    </w:rPr>
  </w:style>
  <w:style w:type="character" w:customStyle="1" w:styleId="WW8Num166z0">
    <w:name w:val="WW8Num166z0"/>
    <w:uiPriority w:val="99"/>
    <w:rsid w:val="00514000"/>
    <w:rPr>
      <w:rFonts w:ascii="Symbol" w:hAnsi="Symbol"/>
      <w:sz w:val="28"/>
    </w:rPr>
  </w:style>
  <w:style w:type="character" w:customStyle="1" w:styleId="WW8Num167z0">
    <w:name w:val="WW8Num167z0"/>
    <w:uiPriority w:val="99"/>
    <w:rsid w:val="00514000"/>
    <w:rPr>
      <w:rFonts w:ascii="Symbol" w:hAnsi="Symbol"/>
      <w:color w:val="auto"/>
    </w:rPr>
  </w:style>
  <w:style w:type="character" w:customStyle="1" w:styleId="WW8Num167z1">
    <w:name w:val="WW8Num167z1"/>
    <w:uiPriority w:val="99"/>
    <w:rsid w:val="00514000"/>
    <w:rPr>
      <w:rFonts w:ascii="Courier New" w:hAnsi="Courier New"/>
    </w:rPr>
  </w:style>
  <w:style w:type="character" w:customStyle="1" w:styleId="WW8Num167z2">
    <w:name w:val="WW8Num167z2"/>
    <w:uiPriority w:val="99"/>
    <w:rsid w:val="00514000"/>
    <w:rPr>
      <w:rFonts w:ascii="Wingdings" w:hAnsi="Wingdings"/>
    </w:rPr>
  </w:style>
  <w:style w:type="character" w:customStyle="1" w:styleId="WW8Num167z3">
    <w:name w:val="WW8Num167z3"/>
    <w:uiPriority w:val="99"/>
    <w:rsid w:val="00514000"/>
    <w:rPr>
      <w:rFonts w:ascii="Symbol" w:hAnsi="Symbol"/>
    </w:rPr>
  </w:style>
  <w:style w:type="character" w:customStyle="1" w:styleId="WW8Num168z0">
    <w:name w:val="WW8Num168z0"/>
    <w:uiPriority w:val="99"/>
    <w:rsid w:val="00514000"/>
    <w:rPr>
      <w:rFonts w:ascii="Symbol" w:hAnsi="Symbol"/>
    </w:rPr>
  </w:style>
  <w:style w:type="character" w:customStyle="1" w:styleId="WW8Num168z1">
    <w:name w:val="WW8Num168z1"/>
    <w:uiPriority w:val="99"/>
    <w:rsid w:val="00514000"/>
    <w:rPr>
      <w:rFonts w:ascii="Courier New" w:hAnsi="Courier New"/>
    </w:rPr>
  </w:style>
  <w:style w:type="character" w:customStyle="1" w:styleId="WW8Num168z2">
    <w:name w:val="WW8Num168z2"/>
    <w:uiPriority w:val="99"/>
    <w:rsid w:val="00514000"/>
    <w:rPr>
      <w:rFonts w:ascii="Wingdings" w:hAnsi="Wingdings"/>
    </w:rPr>
  </w:style>
  <w:style w:type="character" w:customStyle="1" w:styleId="WW8Num169z0">
    <w:name w:val="WW8Num169z0"/>
    <w:uiPriority w:val="99"/>
    <w:rsid w:val="00514000"/>
    <w:rPr>
      <w:rFonts w:ascii="Symbol" w:hAnsi="Symbol"/>
      <w:color w:val="auto"/>
      <w:sz w:val="20"/>
    </w:rPr>
  </w:style>
  <w:style w:type="character" w:customStyle="1" w:styleId="WW8Num169z1">
    <w:name w:val="WW8Num169z1"/>
    <w:uiPriority w:val="99"/>
    <w:rsid w:val="00514000"/>
    <w:rPr>
      <w:rFonts w:ascii="Courier New" w:hAnsi="Courier New"/>
      <w:sz w:val="20"/>
    </w:rPr>
  </w:style>
  <w:style w:type="character" w:customStyle="1" w:styleId="WW8Num169z2">
    <w:name w:val="WW8Num169z2"/>
    <w:uiPriority w:val="99"/>
    <w:rsid w:val="00514000"/>
    <w:rPr>
      <w:rFonts w:ascii="Wingdings" w:hAnsi="Wingdings"/>
      <w:sz w:val="20"/>
    </w:rPr>
  </w:style>
  <w:style w:type="character" w:customStyle="1" w:styleId="WW8Num170z0">
    <w:name w:val="WW8Num170z0"/>
    <w:uiPriority w:val="99"/>
    <w:rsid w:val="00514000"/>
    <w:rPr>
      <w:rFonts w:ascii="Symbol" w:hAnsi="Symbol"/>
    </w:rPr>
  </w:style>
  <w:style w:type="character" w:customStyle="1" w:styleId="WW8Num170z1">
    <w:name w:val="WW8Num170z1"/>
    <w:uiPriority w:val="99"/>
    <w:rsid w:val="00514000"/>
    <w:rPr>
      <w:rFonts w:ascii="Courier New" w:hAnsi="Courier New"/>
    </w:rPr>
  </w:style>
  <w:style w:type="character" w:customStyle="1" w:styleId="WW8Num170z2">
    <w:name w:val="WW8Num170z2"/>
    <w:uiPriority w:val="99"/>
    <w:rsid w:val="00514000"/>
    <w:rPr>
      <w:rFonts w:ascii="Wingdings" w:hAnsi="Wingdings"/>
    </w:rPr>
  </w:style>
  <w:style w:type="character" w:customStyle="1" w:styleId="WW8Num171z0">
    <w:name w:val="WW8Num171z0"/>
    <w:uiPriority w:val="99"/>
    <w:rsid w:val="00514000"/>
    <w:rPr>
      <w:rFonts w:ascii="Wingdings" w:hAnsi="Wingdings"/>
    </w:rPr>
  </w:style>
  <w:style w:type="character" w:customStyle="1" w:styleId="WW8Num171z1">
    <w:name w:val="WW8Num171z1"/>
    <w:uiPriority w:val="99"/>
    <w:rsid w:val="00514000"/>
    <w:rPr>
      <w:rFonts w:ascii="Courier New" w:hAnsi="Courier New"/>
    </w:rPr>
  </w:style>
  <w:style w:type="character" w:customStyle="1" w:styleId="WW8Num171z3">
    <w:name w:val="WW8Num171z3"/>
    <w:uiPriority w:val="99"/>
    <w:rsid w:val="00514000"/>
    <w:rPr>
      <w:rFonts w:ascii="Symbol" w:hAnsi="Symbol"/>
    </w:rPr>
  </w:style>
  <w:style w:type="character" w:customStyle="1" w:styleId="WW8Num172z0">
    <w:name w:val="WW8Num172z0"/>
    <w:uiPriority w:val="99"/>
    <w:rsid w:val="00514000"/>
    <w:rPr>
      <w:rFonts w:ascii="Symbol" w:hAnsi="Symbol"/>
      <w:color w:val="auto"/>
    </w:rPr>
  </w:style>
  <w:style w:type="character" w:customStyle="1" w:styleId="WW8Num172z2">
    <w:name w:val="WW8Num172z2"/>
    <w:uiPriority w:val="99"/>
    <w:rsid w:val="00514000"/>
    <w:rPr>
      <w:rFonts w:ascii="Wingdings" w:hAnsi="Wingdings"/>
    </w:rPr>
  </w:style>
  <w:style w:type="character" w:customStyle="1" w:styleId="WW8Num172z3">
    <w:name w:val="WW8Num172z3"/>
    <w:uiPriority w:val="99"/>
    <w:rsid w:val="00514000"/>
    <w:rPr>
      <w:rFonts w:ascii="Symbol" w:hAnsi="Symbol"/>
    </w:rPr>
  </w:style>
  <w:style w:type="character" w:customStyle="1" w:styleId="WW8Num172z4">
    <w:name w:val="WW8Num172z4"/>
    <w:uiPriority w:val="99"/>
    <w:rsid w:val="00514000"/>
    <w:rPr>
      <w:rFonts w:ascii="Courier New" w:hAnsi="Courier New"/>
    </w:rPr>
  </w:style>
  <w:style w:type="character" w:customStyle="1" w:styleId="WW8Num173z0">
    <w:name w:val="WW8Num173z0"/>
    <w:uiPriority w:val="99"/>
    <w:rsid w:val="00514000"/>
    <w:rPr>
      <w:rFonts w:ascii="Symbol" w:hAnsi="Symbol"/>
      <w:color w:val="auto"/>
      <w:sz w:val="20"/>
    </w:rPr>
  </w:style>
  <w:style w:type="character" w:customStyle="1" w:styleId="WW8Num173z1">
    <w:name w:val="WW8Num173z1"/>
    <w:uiPriority w:val="99"/>
    <w:rsid w:val="00514000"/>
    <w:rPr>
      <w:rFonts w:ascii="Courier New" w:hAnsi="Courier New"/>
      <w:sz w:val="20"/>
    </w:rPr>
  </w:style>
  <w:style w:type="character" w:customStyle="1" w:styleId="WW8Num173z2">
    <w:name w:val="WW8Num173z2"/>
    <w:uiPriority w:val="99"/>
    <w:rsid w:val="00514000"/>
    <w:rPr>
      <w:rFonts w:ascii="Wingdings" w:hAnsi="Wingdings"/>
      <w:sz w:val="20"/>
    </w:rPr>
  </w:style>
  <w:style w:type="character" w:customStyle="1" w:styleId="WW8Num174z0">
    <w:name w:val="WW8Num174z0"/>
    <w:uiPriority w:val="99"/>
    <w:rsid w:val="00514000"/>
    <w:rPr>
      <w:rFonts w:ascii="Symbol" w:hAnsi="Symbol"/>
      <w:color w:val="auto"/>
      <w:sz w:val="20"/>
    </w:rPr>
  </w:style>
  <w:style w:type="character" w:customStyle="1" w:styleId="WW8Num174z1">
    <w:name w:val="WW8Num174z1"/>
    <w:uiPriority w:val="99"/>
    <w:rsid w:val="00514000"/>
    <w:rPr>
      <w:rFonts w:ascii="Courier New" w:hAnsi="Courier New"/>
      <w:sz w:val="20"/>
    </w:rPr>
  </w:style>
  <w:style w:type="character" w:customStyle="1" w:styleId="WW8Num174z2">
    <w:name w:val="WW8Num174z2"/>
    <w:uiPriority w:val="99"/>
    <w:rsid w:val="00514000"/>
    <w:rPr>
      <w:rFonts w:ascii="Wingdings" w:hAnsi="Wingdings"/>
      <w:sz w:val="20"/>
    </w:rPr>
  </w:style>
  <w:style w:type="character" w:customStyle="1" w:styleId="WW8Num175z0">
    <w:name w:val="WW8Num175z0"/>
    <w:uiPriority w:val="99"/>
    <w:rsid w:val="00514000"/>
    <w:rPr>
      <w:rFonts w:ascii="Symbol" w:hAnsi="Symbol"/>
      <w:color w:val="auto"/>
    </w:rPr>
  </w:style>
  <w:style w:type="character" w:customStyle="1" w:styleId="WW8Num175z3">
    <w:name w:val="WW8Num175z3"/>
    <w:uiPriority w:val="99"/>
    <w:rsid w:val="00514000"/>
    <w:rPr>
      <w:rFonts w:ascii="Symbol" w:hAnsi="Symbol"/>
    </w:rPr>
  </w:style>
  <w:style w:type="character" w:customStyle="1" w:styleId="WW8Num175z4">
    <w:name w:val="WW8Num175z4"/>
    <w:uiPriority w:val="99"/>
    <w:rsid w:val="00514000"/>
    <w:rPr>
      <w:rFonts w:ascii="Courier New" w:hAnsi="Courier New"/>
    </w:rPr>
  </w:style>
  <w:style w:type="character" w:customStyle="1" w:styleId="WW8Num175z5">
    <w:name w:val="WW8Num175z5"/>
    <w:uiPriority w:val="99"/>
    <w:rsid w:val="00514000"/>
    <w:rPr>
      <w:rFonts w:ascii="Wingdings" w:hAnsi="Wingdings"/>
    </w:rPr>
  </w:style>
  <w:style w:type="character" w:customStyle="1" w:styleId="WW8Num176z0">
    <w:name w:val="WW8Num176z0"/>
    <w:uiPriority w:val="99"/>
    <w:rsid w:val="00514000"/>
    <w:rPr>
      <w:rFonts w:ascii="Wingdings" w:hAnsi="Wingdings"/>
    </w:rPr>
  </w:style>
  <w:style w:type="character" w:customStyle="1" w:styleId="WW8Num176z1">
    <w:name w:val="WW8Num176z1"/>
    <w:uiPriority w:val="99"/>
    <w:rsid w:val="00514000"/>
    <w:rPr>
      <w:rFonts w:ascii="Courier New" w:hAnsi="Courier New"/>
    </w:rPr>
  </w:style>
  <w:style w:type="character" w:customStyle="1" w:styleId="WW8Num176z3">
    <w:name w:val="WW8Num176z3"/>
    <w:uiPriority w:val="99"/>
    <w:rsid w:val="00514000"/>
    <w:rPr>
      <w:rFonts w:ascii="Symbol" w:hAnsi="Symbol"/>
    </w:rPr>
  </w:style>
  <w:style w:type="character" w:customStyle="1" w:styleId="WW8Num177z0">
    <w:name w:val="WW8Num177z0"/>
    <w:uiPriority w:val="99"/>
    <w:rsid w:val="00514000"/>
    <w:rPr>
      <w:rFonts w:ascii="Symbol" w:hAnsi="Symbol"/>
      <w:color w:val="auto"/>
    </w:rPr>
  </w:style>
  <w:style w:type="character" w:customStyle="1" w:styleId="WW8Num177z2">
    <w:name w:val="WW8Num177z2"/>
    <w:uiPriority w:val="99"/>
    <w:rsid w:val="00514000"/>
    <w:rPr>
      <w:rFonts w:ascii="Wingdings" w:hAnsi="Wingdings"/>
    </w:rPr>
  </w:style>
  <w:style w:type="character" w:customStyle="1" w:styleId="WW8Num177z3">
    <w:name w:val="WW8Num177z3"/>
    <w:uiPriority w:val="99"/>
    <w:rsid w:val="00514000"/>
    <w:rPr>
      <w:rFonts w:ascii="Symbol" w:hAnsi="Symbol"/>
    </w:rPr>
  </w:style>
  <w:style w:type="character" w:customStyle="1" w:styleId="WW8Num177z4">
    <w:name w:val="WW8Num177z4"/>
    <w:uiPriority w:val="99"/>
    <w:rsid w:val="00514000"/>
    <w:rPr>
      <w:rFonts w:ascii="Courier New" w:hAnsi="Courier New"/>
    </w:rPr>
  </w:style>
  <w:style w:type="character" w:customStyle="1" w:styleId="WW8Num178z0">
    <w:name w:val="WW8Num178z0"/>
    <w:uiPriority w:val="99"/>
    <w:rsid w:val="00514000"/>
    <w:rPr>
      <w:rFonts w:ascii="Symbol" w:hAnsi="Symbol"/>
      <w:color w:val="auto"/>
    </w:rPr>
  </w:style>
  <w:style w:type="character" w:customStyle="1" w:styleId="WW8Num178z1">
    <w:name w:val="WW8Num178z1"/>
    <w:uiPriority w:val="99"/>
    <w:rsid w:val="00514000"/>
    <w:rPr>
      <w:rFonts w:ascii="Courier New" w:hAnsi="Courier New"/>
    </w:rPr>
  </w:style>
  <w:style w:type="character" w:customStyle="1" w:styleId="WW8Num178z2">
    <w:name w:val="WW8Num178z2"/>
    <w:uiPriority w:val="99"/>
    <w:rsid w:val="00514000"/>
    <w:rPr>
      <w:rFonts w:ascii="Wingdings" w:hAnsi="Wingdings"/>
    </w:rPr>
  </w:style>
  <w:style w:type="character" w:customStyle="1" w:styleId="WW8Num178z3">
    <w:name w:val="WW8Num178z3"/>
    <w:uiPriority w:val="99"/>
    <w:rsid w:val="00514000"/>
    <w:rPr>
      <w:rFonts w:ascii="Symbol" w:hAnsi="Symbol"/>
    </w:rPr>
  </w:style>
  <w:style w:type="character" w:customStyle="1" w:styleId="WW8Num179z0">
    <w:name w:val="WW8Num179z0"/>
    <w:uiPriority w:val="99"/>
    <w:rsid w:val="00514000"/>
    <w:rPr>
      <w:rFonts w:ascii="Symbol" w:hAnsi="Symbol"/>
      <w:color w:val="auto"/>
    </w:rPr>
  </w:style>
  <w:style w:type="character" w:customStyle="1" w:styleId="WW8Num179z1">
    <w:name w:val="WW8Num179z1"/>
    <w:uiPriority w:val="99"/>
    <w:rsid w:val="00514000"/>
    <w:rPr>
      <w:rFonts w:ascii="Courier New" w:hAnsi="Courier New"/>
    </w:rPr>
  </w:style>
  <w:style w:type="character" w:customStyle="1" w:styleId="WW8Num179z2">
    <w:name w:val="WW8Num179z2"/>
    <w:uiPriority w:val="99"/>
    <w:rsid w:val="00514000"/>
    <w:rPr>
      <w:rFonts w:ascii="Wingdings" w:hAnsi="Wingdings"/>
    </w:rPr>
  </w:style>
  <w:style w:type="character" w:customStyle="1" w:styleId="WW8Num179z3">
    <w:name w:val="WW8Num179z3"/>
    <w:uiPriority w:val="99"/>
    <w:rsid w:val="00514000"/>
    <w:rPr>
      <w:rFonts w:ascii="Symbol" w:hAnsi="Symbol"/>
    </w:rPr>
  </w:style>
  <w:style w:type="character" w:customStyle="1" w:styleId="WW8Num180z0">
    <w:name w:val="WW8Num180z0"/>
    <w:uiPriority w:val="99"/>
    <w:rsid w:val="00514000"/>
    <w:rPr>
      <w:rFonts w:ascii="Wingdings" w:hAnsi="Wingdings"/>
    </w:rPr>
  </w:style>
  <w:style w:type="character" w:customStyle="1" w:styleId="WW8Num180z1">
    <w:name w:val="WW8Num180z1"/>
    <w:uiPriority w:val="99"/>
    <w:rsid w:val="00514000"/>
    <w:rPr>
      <w:rFonts w:ascii="Courier New" w:hAnsi="Courier New"/>
    </w:rPr>
  </w:style>
  <w:style w:type="character" w:customStyle="1" w:styleId="WW8Num180z3">
    <w:name w:val="WW8Num180z3"/>
    <w:uiPriority w:val="99"/>
    <w:rsid w:val="00514000"/>
    <w:rPr>
      <w:rFonts w:ascii="Symbol" w:hAnsi="Symbol"/>
    </w:rPr>
  </w:style>
  <w:style w:type="character" w:customStyle="1" w:styleId="WW8Num181z0">
    <w:name w:val="WW8Num181z0"/>
    <w:uiPriority w:val="99"/>
    <w:rsid w:val="00514000"/>
    <w:rPr>
      <w:rFonts w:ascii="Symbol" w:hAnsi="Symbol"/>
      <w:color w:val="auto"/>
      <w:sz w:val="20"/>
    </w:rPr>
  </w:style>
  <w:style w:type="character" w:customStyle="1" w:styleId="WW8Num181z1">
    <w:name w:val="WW8Num181z1"/>
    <w:uiPriority w:val="99"/>
    <w:rsid w:val="00514000"/>
    <w:rPr>
      <w:rFonts w:ascii="Courier New" w:hAnsi="Courier New"/>
      <w:sz w:val="20"/>
    </w:rPr>
  </w:style>
  <w:style w:type="character" w:customStyle="1" w:styleId="WW8Num181z2">
    <w:name w:val="WW8Num181z2"/>
    <w:uiPriority w:val="99"/>
    <w:rsid w:val="00514000"/>
    <w:rPr>
      <w:rFonts w:ascii="Wingdings" w:hAnsi="Wingdings"/>
      <w:sz w:val="20"/>
    </w:rPr>
  </w:style>
  <w:style w:type="character" w:customStyle="1" w:styleId="WW8Num182z0">
    <w:name w:val="WW8Num182z0"/>
    <w:uiPriority w:val="99"/>
    <w:rsid w:val="00514000"/>
    <w:rPr>
      <w:rFonts w:ascii="Wingdings" w:hAnsi="Wingdings"/>
    </w:rPr>
  </w:style>
  <w:style w:type="character" w:customStyle="1" w:styleId="WW8Num182z1">
    <w:name w:val="WW8Num182z1"/>
    <w:uiPriority w:val="99"/>
    <w:rsid w:val="00514000"/>
    <w:rPr>
      <w:rFonts w:ascii="Courier New" w:hAnsi="Courier New"/>
    </w:rPr>
  </w:style>
  <w:style w:type="character" w:customStyle="1" w:styleId="WW8Num182z3">
    <w:name w:val="WW8Num182z3"/>
    <w:uiPriority w:val="99"/>
    <w:rsid w:val="00514000"/>
    <w:rPr>
      <w:rFonts w:ascii="Symbol" w:hAnsi="Symbol"/>
    </w:rPr>
  </w:style>
  <w:style w:type="character" w:customStyle="1" w:styleId="WW8Num183z0">
    <w:name w:val="WW8Num183z0"/>
    <w:uiPriority w:val="99"/>
    <w:rsid w:val="00514000"/>
    <w:rPr>
      <w:rFonts w:ascii="Symbol" w:hAnsi="Symbol"/>
      <w:color w:val="auto"/>
    </w:rPr>
  </w:style>
  <w:style w:type="character" w:customStyle="1" w:styleId="WW8Num183z1">
    <w:name w:val="WW8Num183z1"/>
    <w:uiPriority w:val="99"/>
    <w:rsid w:val="00514000"/>
    <w:rPr>
      <w:rFonts w:ascii="Courier New" w:hAnsi="Courier New"/>
    </w:rPr>
  </w:style>
  <w:style w:type="character" w:customStyle="1" w:styleId="WW8Num183z2">
    <w:name w:val="WW8Num183z2"/>
    <w:uiPriority w:val="99"/>
    <w:rsid w:val="00514000"/>
    <w:rPr>
      <w:rFonts w:ascii="Wingdings" w:hAnsi="Wingdings"/>
    </w:rPr>
  </w:style>
  <w:style w:type="character" w:customStyle="1" w:styleId="WW8Num183z3">
    <w:name w:val="WW8Num183z3"/>
    <w:uiPriority w:val="99"/>
    <w:rsid w:val="00514000"/>
    <w:rPr>
      <w:rFonts w:ascii="Symbol" w:hAnsi="Symbol"/>
    </w:rPr>
  </w:style>
  <w:style w:type="character" w:customStyle="1" w:styleId="WW8Num184z0">
    <w:name w:val="WW8Num184z0"/>
    <w:uiPriority w:val="99"/>
    <w:rsid w:val="00514000"/>
    <w:rPr>
      <w:rFonts w:ascii="Wingdings" w:hAnsi="Wingdings"/>
    </w:rPr>
  </w:style>
  <w:style w:type="character" w:customStyle="1" w:styleId="WW8Num184z1">
    <w:name w:val="WW8Num184z1"/>
    <w:uiPriority w:val="99"/>
    <w:rsid w:val="00514000"/>
    <w:rPr>
      <w:rFonts w:ascii="Courier New" w:hAnsi="Courier New"/>
    </w:rPr>
  </w:style>
  <w:style w:type="character" w:customStyle="1" w:styleId="WW8Num184z3">
    <w:name w:val="WW8Num184z3"/>
    <w:uiPriority w:val="99"/>
    <w:rsid w:val="00514000"/>
    <w:rPr>
      <w:rFonts w:ascii="Symbol" w:hAnsi="Symbol"/>
    </w:rPr>
  </w:style>
  <w:style w:type="character" w:customStyle="1" w:styleId="WW8Num185z0">
    <w:name w:val="WW8Num185z0"/>
    <w:uiPriority w:val="99"/>
    <w:rsid w:val="00514000"/>
    <w:rPr>
      <w:rFonts w:ascii="Wingdings" w:hAnsi="Wingdings"/>
    </w:rPr>
  </w:style>
  <w:style w:type="character" w:customStyle="1" w:styleId="WW8Num185z1">
    <w:name w:val="WW8Num185z1"/>
    <w:uiPriority w:val="99"/>
    <w:rsid w:val="00514000"/>
    <w:rPr>
      <w:rFonts w:ascii="Courier New" w:hAnsi="Courier New"/>
    </w:rPr>
  </w:style>
  <w:style w:type="character" w:customStyle="1" w:styleId="WW8Num185z3">
    <w:name w:val="WW8Num185z3"/>
    <w:uiPriority w:val="99"/>
    <w:rsid w:val="00514000"/>
    <w:rPr>
      <w:rFonts w:ascii="Symbol" w:hAnsi="Symbol"/>
    </w:rPr>
  </w:style>
  <w:style w:type="character" w:customStyle="1" w:styleId="WW8Num186z0">
    <w:name w:val="WW8Num186z0"/>
    <w:uiPriority w:val="99"/>
    <w:rsid w:val="00514000"/>
    <w:rPr>
      <w:rFonts w:ascii="Symbol" w:hAnsi="Symbol"/>
      <w:color w:val="auto"/>
      <w:sz w:val="20"/>
    </w:rPr>
  </w:style>
  <w:style w:type="character" w:customStyle="1" w:styleId="WW8Num186z1">
    <w:name w:val="WW8Num186z1"/>
    <w:uiPriority w:val="99"/>
    <w:rsid w:val="00514000"/>
    <w:rPr>
      <w:rFonts w:ascii="Courier New" w:hAnsi="Courier New"/>
      <w:sz w:val="20"/>
    </w:rPr>
  </w:style>
  <w:style w:type="character" w:customStyle="1" w:styleId="WW8Num186z2">
    <w:name w:val="WW8Num186z2"/>
    <w:uiPriority w:val="99"/>
    <w:rsid w:val="00514000"/>
    <w:rPr>
      <w:rFonts w:ascii="Wingdings" w:hAnsi="Wingdings"/>
      <w:sz w:val="20"/>
    </w:rPr>
  </w:style>
  <w:style w:type="character" w:customStyle="1" w:styleId="WW8Num187z0">
    <w:name w:val="WW8Num187z0"/>
    <w:uiPriority w:val="99"/>
    <w:rsid w:val="00514000"/>
    <w:rPr>
      <w:rFonts w:ascii="Symbol" w:hAnsi="Symbol"/>
      <w:color w:val="auto"/>
    </w:rPr>
  </w:style>
  <w:style w:type="character" w:customStyle="1" w:styleId="WW8Num187z1">
    <w:name w:val="WW8Num187z1"/>
    <w:uiPriority w:val="99"/>
    <w:rsid w:val="00514000"/>
    <w:rPr>
      <w:rFonts w:ascii="Courier New" w:hAnsi="Courier New"/>
    </w:rPr>
  </w:style>
  <w:style w:type="character" w:customStyle="1" w:styleId="WW8Num187z2">
    <w:name w:val="WW8Num187z2"/>
    <w:uiPriority w:val="99"/>
    <w:rsid w:val="00514000"/>
    <w:rPr>
      <w:rFonts w:ascii="Wingdings" w:hAnsi="Wingdings"/>
    </w:rPr>
  </w:style>
  <w:style w:type="character" w:customStyle="1" w:styleId="WW8Num187z3">
    <w:name w:val="WW8Num187z3"/>
    <w:uiPriority w:val="99"/>
    <w:rsid w:val="00514000"/>
    <w:rPr>
      <w:rFonts w:ascii="Symbol" w:hAnsi="Symbol"/>
    </w:rPr>
  </w:style>
  <w:style w:type="character" w:customStyle="1" w:styleId="WW8Num188z0">
    <w:name w:val="WW8Num188z0"/>
    <w:uiPriority w:val="99"/>
    <w:rsid w:val="00514000"/>
    <w:rPr>
      <w:rFonts w:ascii="Symbol" w:hAnsi="Symbol"/>
      <w:color w:val="auto"/>
    </w:rPr>
  </w:style>
  <w:style w:type="character" w:customStyle="1" w:styleId="WW8Num188z1">
    <w:name w:val="WW8Num188z1"/>
    <w:uiPriority w:val="99"/>
    <w:rsid w:val="00514000"/>
    <w:rPr>
      <w:rFonts w:ascii="Courier New" w:hAnsi="Courier New"/>
    </w:rPr>
  </w:style>
  <w:style w:type="character" w:customStyle="1" w:styleId="WW8Num188z2">
    <w:name w:val="WW8Num188z2"/>
    <w:uiPriority w:val="99"/>
    <w:rsid w:val="00514000"/>
    <w:rPr>
      <w:rFonts w:ascii="Wingdings" w:hAnsi="Wingdings"/>
    </w:rPr>
  </w:style>
  <w:style w:type="character" w:customStyle="1" w:styleId="WW8Num188z3">
    <w:name w:val="WW8Num188z3"/>
    <w:uiPriority w:val="99"/>
    <w:rsid w:val="00514000"/>
    <w:rPr>
      <w:rFonts w:ascii="Symbol" w:hAnsi="Symbol"/>
    </w:rPr>
  </w:style>
  <w:style w:type="character" w:customStyle="1" w:styleId="WW8Num189z0">
    <w:name w:val="WW8Num189z0"/>
    <w:uiPriority w:val="99"/>
    <w:rsid w:val="00514000"/>
    <w:rPr>
      <w:rFonts w:ascii="Symbol" w:hAnsi="Symbol"/>
    </w:rPr>
  </w:style>
  <w:style w:type="character" w:customStyle="1" w:styleId="WW8Num189z1">
    <w:name w:val="WW8Num189z1"/>
    <w:uiPriority w:val="99"/>
    <w:rsid w:val="00514000"/>
    <w:rPr>
      <w:rFonts w:ascii="Courier New" w:hAnsi="Courier New"/>
    </w:rPr>
  </w:style>
  <w:style w:type="character" w:customStyle="1" w:styleId="WW8Num189z2">
    <w:name w:val="WW8Num189z2"/>
    <w:uiPriority w:val="99"/>
    <w:rsid w:val="00514000"/>
    <w:rPr>
      <w:rFonts w:ascii="Wingdings" w:hAnsi="Wingdings"/>
    </w:rPr>
  </w:style>
  <w:style w:type="character" w:customStyle="1" w:styleId="WW8Num190z0">
    <w:name w:val="WW8Num190z0"/>
    <w:uiPriority w:val="99"/>
    <w:rsid w:val="00514000"/>
    <w:rPr>
      <w:rFonts w:ascii="Symbol" w:hAnsi="Symbol"/>
      <w:color w:val="auto"/>
    </w:rPr>
  </w:style>
  <w:style w:type="character" w:customStyle="1" w:styleId="WW8Num190z1">
    <w:name w:val="WW8Num190z1"/>
    <w:uiPriority w:val="99"/>
    <w:rsid w:val="00514000"/>
    <w:rPr>
      <w:rFonts w:ascii="Courier New" w:hAnsi="Courier New"/>
    </w:rPr>
  </w:style>
  <w:style w:type="character" w:customStyle="1" w:styleId="WW8Num190z2">
    <w:name w:val="WW8Num190z2"/>
    <w:uiPriority w:val="99"/>
    <w:rsid w:val="00514000"/>
    <w:rPr>
      <w:rFonts w:ascii="Wingdings" w:hAnsi="Wingdings"/>
    </w:rPr>
  </w:style>
  <w:style w:type="character" w:customStyle="1" w:styleId="WW8Num190z3">
    <w:name w:val="WW8Num190z3"/>
    <w:uiPriority w:val="99"/>
    <w:rsid w:val="00514000"/>
    <w:rPr>
      <w:rFonts w:ascii="Symbol" w:hAnsi="Symbol"/>
    </w:rPr>
  </w:style>
  <w:style w:type="character" w:customStyle="1" w:styleId="WW8Num191z0">
    <w:name w:val="WW8Num191z0"/>
    <w:uiPriority w:val="99"/>
    <w:rsid w:val="00514000"/>
    <w:rPr>
      <w:rFonts w:ascii="Symbol" w:hAnsi="Symbol"/>
      <w:color w:val="auto"/>
    </w:rPr>
  </w:style>
  <w:style w:type="character" w:customStyle="1" w:styleId="WW8Num191z1">
    <w:name w:val="WW8Num191z1"/>
    <w:uiPriority w:val="99"/>
    <w:rsid w:val="00514000"/>
    <w:rPr>
      <w:rFonts w:ascii="Courier New" w:hAnsi="Courier New"/>
    </w:rPr>
  </w:style>
  <w:style w:type="character" w:customStyle="1" w:styleId="WW8Num191z2">
    <w:name w:val="WW8Num191z2"/>
    <w:uiPriority w:val="99"/>
    <w:rsid w:val="00514000"/>
    <w:rPr>
      <w:rFonts w:ascii="Wingdings" w:hAnsi="Wingdings"/>
    </w:rPr>
  </w:style>
  <w:style w:type="character" w:customStyle="1" w:styleId="WW8Num191z3">
    <w:name w:val="WW8Num191z3"/>
    <w:uiPriority w:val="99"/>
    <w:rsid w:val="00514000"/>
    <w:rPr>
      <w:rFonts w:ascii="Symbol" w:hAnsi="Symbol"/>
    </w:rPr>
  </w:style>
  <w:style w:type="character" w:customStyle="1" w:styleId="WW8Num192z0">
    <w:name w:val="WW8Num192z0"/>
    <w:uiPriority w:val="99"/>
    <w:rsid w:val="00514000"/>
    <w:rPr>
      <w:rFonts w:ascii="Symbol" w:hAnsi="Symbol"/>
    </w:rPr>
  </w:style>
  <w:style w:type="character" w:customStyle="1" w:styleId="WW8Num192z1">
    <w:name w:val="WW8Num192z1"/>
    <w:uiPriority w:val="99"/>
    <w:rsid w:val="00514000"/>
    <w:rPr>
      <w:rFonts w:ascii="Courier New" w:hAnsi="Courier New"/>
    </w:rPr>
  </w:style>
  <w:style w:type="character" w:customStyle="1" w:styleId="WW8Num192z2">
    <w:name w:val="WW8Num192z2"/>
    <w:uiPriority w:val="99"/>
    <w:rsid w:val="00514000"/>
    <w:rPr>
      <w:rFonts w:ascii="Wingdings" w:hAnsi="Wingdings"/>
    </w:rPr>
  </w:style>
  <w:style w:type="character" w:customStyle="1" w:styleId="WW8Num193z0">
    <w:name w:val="WW8Num193z0"/>
    <w:uiPriority w:val="99"/>
    <w:rsid w:val="00514000"/>
    <w:rPr>
      <w:rFonts w:ascii="Symbol" w:hAnsi="Symbol"/>
      <w:sz w:val="20"/>
    </w:rPr>
  </w:style>
  <w:style w:type="character" w:customStyle="1" w:styleId="WW8Num193z1">
    <w:name w:val="WW8Num193z1"/>
    <w:uiPriority w:val="99"/>
    <w:rsid w:val="00514000"/>
    <w:rPr>
      <w:rFonts w:ascii="Courier New" w:hAnsi="Courier New"/>
      <w:sz w:val="20"/>
    </w:rPr>
  </w:style>
  <w:style w:type="character" w:customStyle="1" w:styleId="WW8Num193z2">
    <w:name w:val="WW8Num193z2"/>
    <w:uiPriority w:val="99"/>
    <w:rsid w:val="00514000"/>
    <w:rPr>
      <w:rFonts w:ascii="Wingdings" w:hAnsi="Wingdings"/>
      <w:sz w:val="20"/>
    </w:rPr>
  </w:style>
  <w:style w:type="character" w:customStyle="1" w:styleId="WW8Num194z0">
    <w:name w:val="WW8Num194z0"/>
    <w:uiPriority w:val="99"/>
    <w:rsid w:val="00514000"/>
    <w:rPr>
      <w:rFonts w:ascii="Symbol" w:hAnsi="Symbol"/>
      <w:color w:val="auto"/>
    </w:rPr>
  </w:style>
  <w:style w:type="character" w:customStyle="1" w:styleId="WW8Num194z1">
    <w:name w:val="WW8Num194z1"/>
    <w:uiPriority w:val="99"/>
    <w:rsid w:val="00514000"/>
    <w:rPr>
      <w:rFonts w:ascii="Courier New" w:hAnsi="Courier New"/>
    </w:rPr>
  </w:style>
  <w:style w:type="character" w:customStyle="1" w:styleId="WW8Num194z2">
    <w:name w:val="WW8Num194z2"/>
    <w:uiPriority w:val="99"/>
    <w:rsid w:val="00514000"/>
    <w:rPr>
      <w:rFonts w:ascii="Wingdings" w:hAnsi="Wingdings"/>
    </w:rPr>
  </w:style>
  <w:style w:type="character" w:customStyle="1" w:styleId="WW8Num194z3">
    <w:name w:val="WW8Num194z3"/>
    <w:uiPriority w:val="99"/>
    <w:rsid w:val="00514000"/>
    <w:rPr>
      <w:rFonts w:ascii="Symbol" w:hAnsi="Symbol"/>
    </w:rPr>
  </w:style>
  <w:style w:type="character" w:customStyle="1" w:styleId="WW8Num195z0">
    <w:name w:val="WW8Num195z0"/>
    <w:uiPriority w:val="99"/>
    <w:rsid w:val="00514000"/>
    <w:rPr>
      <w:rFonts w:ascii="Symbol" w:hAnsi="Symbol"/>
      <w:color w:val="auto"/>
      <w:sz w:val="20"/>
    </w:rPr>
  </w:style>
  <w:style w:type="character" w:customStyle="1" w:styleId="WW8Num195z1">
    <w:name w:val="WW8Num195z1"/>
    <w:uiPriority w:val="99"/>
    <w:rsid w:val="00514000"/>
    <w:rPr>
      <w:rFonts w:ascii="Courier New" w:hAnsi="Courier New"/>
      <w:sz w:val="20"/>
    </w:rPr>
  </w:style>
  <w:style w:type="character" w:customStyle="1" w:styleId="WW8Num195z2">
    <w:name w:val="WW8Num195z2"/>
    <w:uiPriority w:val="99"/>
    <w:rsid w:val="00514000"/>
    <w:rPr>
      <w:rFonts w:ascii="Wingdings" w:hAnsi="Wingdings"/>
      <w:sz w:val="20"/>
    </w:rPr>
  </w:style>
  <w:style w:type="character" w:customStyle="1" w:styleId="WW8Num196z0">
    <w:name w:val="WW8Num196z0"/>
    <w:uiPriority w:val="99"/>
    <w:rsid w:val="00514000"/>
    <w:rPr>
      <w:rFonts w:ascii="Symbol" w:hAnsi="Symbol"/>
      <w:color w:val="auto"/>
      <w:sz w:val="20"/>
    </w:rPr>
  </w:style>
  <w:style w:type="character" w:customStyle="1" w:styleId="WW8Num196z1">
    <w:name w:val="WW8Num196z1"/>
    <w:uiPriority w:val="99"/>
    <w:rsid w:val="00514000"/>
    <w:rPr>
      <w:rFonts w:ascii="Courier New" w:hAnsi="Courier New"/>
      <w:sz w:val="20"/>
    </w:rPr>
  </w:style>
  <w:style w:type="character" w:customStyle="1" w:styleId="WW8Num196z2">
    <w:name w:val="WW8Num196z2"/>
    <w:uiPriority w:val="99"/>
    <w:rsid w:val="00514000"/>
    <w:rPr>
      <w:rFonts w:ascii="Wingdings" w:hAnsi="Wingdings"/>
      <w:sz w:val="20"/>
    </w:rPr>
  </w:style>
  <w:style w:type="character" w:customStyle="1" w:styleId="WW8Num197z0">
    <w:name w:val="WW8Num197z0"/>
    <w:uiPriority w:val="99"/>
    <w:rsid w:val="00514000"/>
    <w:rPr>
      <w:rFonts w:ascii="Wingdings" w:hAnsi="Wingdings"/>
    </w:rPr>
  </w:style>
  <w:style w:type="character" w:customStyle="1" w:styleId="WW8Num197z1">
    <w:name w:val="WW8Num197z1"/>
    <w:uiPriority w:val="99"/>
    <w:rsid w:val="00514000"/>
    <w:rPr>
      <w:rFonts w:ascii="Courier New" w:hAnsi="Courier New"/>
    </w:rPr>
  </w:style>
  <w:style w:type="character" w:customStyle="1" w:styleId="WW8Num197z3">
    <w:name w:val="WW8Num197z3"/>
    <w:uiPriority w:val="99"/>
    <w:rsid w:val="00514000"/>
    <w:rPr>
      <w:rFonts w:ascii="Symbol" w:hAnsi="Symbol"/>
    </w:rPr>
  </w:style>
  <w:style w:type="character" w:customStyle="1" w:styleId="WW8Num198z0">
    <w:name w:val="WW8Num198z0"/>
    <w:uiPriority w:val="99"/>
    <w:rsid w:val="00514000"/>
    <w:rPr>
      <w:rFonts w:ascii="Symbol" w:hAnsi="Symbol"/>
      <w:color w:val="auto"/>
    </w:rPr>
  </w:style>
  <w:style w:type="character" w:customStyle="1" w:styleId="WW8Num198z2">
    <w:name w:val="WW8Num198z2"/>
    <w:uiPriority w:val="99"/>
    <w:rsid w:val="00514000"/>
    <w:rPr>
      <w:rFonts w:ascii="Wingdings" w:hAnsi="Wingdings"/>
    </w:rPr>
  </w:style>
  <w:style w:type="character" w:customStyle="1" w:styleId="WW8Num198z3">
    <w:name w:val="WW8Num198z3"/>
    <w:uiPriority w:val="99"/>
    <w:rsid w:val="00514000"/>
    <w:rPr>
      <w:rFonts w:ascii="Symbol" w:hAnsi="Symbol"/>
    </w:rPr>
  </w:style>
  <w:style w:type="character" w:customStyle="1" w:styleId="WW8Num198z4">
    <w:name w:val="WW8Num198z4"/>
    <w:uiPriority w:val="99"/>
    <w:rsid w:val="00514000"/>
    <w:rPr>
      <w:rFonts w:ascii="Courier New" w:hAnsi="Courier New"/>
    </w:rPr>
  </w:style>
  <w:style w:type="character" w:customStyle="1" w:styleId="WW8Num199z0">
    <w:name w:val="WW8Num199z0"/>
    <w:uiPriority w:val="99"/>
    <w:rsid w:val="00514000"/>
    <w:rPr>
      <w:rFonts w:ascii="Symbol" w:hAnsi="Symbol"/>
      <w:color w:val="auto"/>
      <w:sz w:val="20"/>
    </w:rPr>
  </w:style>
  <w:style w:type="character" w:customStyle="1" w:styleId="WW8Num199z1">
    <w:name w:val="WW8Num199z1"/>
    <w:uiPriority w:val="99"/>
    <w:rsid w:val="00514000"/>
    <w:rPr>
      <w:rFonts w:ascii="Courier New" w:hAnsi="Courier New"/>
      <w:sz w:val="20"/>
    </w:rPr>
  </w:style>
  <w:style w:type="character" w:customStyle="1" w:styleId="WW8Num199z2">
    <w:name w:val="WW8Num199z2"/>
    <w:uiPriority w:val="99"/>
    <w:rsid w:val="00514000"/>
    <w:rPr>
      <w:rFonts w:ascii="Wingdings" w:hAnsi="Wingdings"/>
      <w:sz w:val="20"/>
    </w:rPr>
  </w:style>
  <w:style w:type="character" w:customStyle="1" w:styleId="WW8Num200z0">
    <w:name w:val="WW8Num200z0"/>
    <w:uiPriority w:val="99"/>
    <w:rsid w:val="00514000"/>
    <w:rPr>
      <w:rFonts w:ascii="Symbol" w:hAnsi="Symbol"/>
      <w:b/>
      <w:color w:val="auto"/>
    </w:rPr>
  </w:style>
  <w:style w:type="character" w:customStyle="1" w:styleId="WW8Num200z1">
    <w:name w:val="WW8Num200z1"/>
    <w:uiPriority w:val="99"/>
    <w:rsid w:val="00514000"/>
    <w:rPr>
      <w:rFonts w:ascii="Courier New" w:hAnsi="Courier New"/>
    </w:rPr>
  </w:style>
  <w:style w:type="character" w:customStyle="1" w:styleId="WW8Num200z2">
    <w:name w:val="WW8Num200z2"/>
    <w:uiPriority w:val="99"/>
    <w:rsid w:val="00514000"/>
    <w:rPr>
      <w:rFonts w:ascii="Wingdings" w:hAnsi="Wingdings"/>
    </w:rPr>
  </w:style>
  <w:style w:type="character" w:customStyle="1" w:styleId="WW8Num200z3">
    <w:name w:val="WW8Num200z3"/>
    <w:uiPriority w:val="99"/>
    <w:rsid w:val="00514000"/>
    <w:rPr>
      <w:rFonts w:ascii="Symbol" w:hAnsi="Symbol"/>
    </w:rPr>
  </w:style>
  <w:style w:type="character" w:customStyle="1" w:styleId="WW8Num201z0">
    <w:name w:val="WW8Num201z0"/>
    <w:uiPriority w:val="99"/>
    <w:rsid w:val="00514000"/>
    <w:rPr>
      <w:rFonts w:ascii="Symbol" w:hAnsi="Symbol"/>
      <w:b/>
      <w:color w:val="auto"/>
    </w:rPr>
  </w:style>
  <w:style w:type="character" w:customStyle="1" w:styleId="WW8Num201z1">
    <w:name w:val="WW8Num201z1"/>
    <w:uiPriority w:val="99"/>
    <w:rsid w:val="00514000"/>
    <w:rPr>
      <w:rFonts w:ascii="Courier New" w:hAnsi="Courier New"/>
    </w:rPr>
  </w:style>
  <w:style w:type="character" w:customStyle="1" w:styleId="WW8Num201z2">
    <w:name w:val="WW8Num201z2"/>
    <w:uiPriority w:val="99"/>
    <w:rsid w:val="00514000"/>
    <w:rPr>
      <w:rFonts w:ascii="Wingdings" w:hAnsi="Wingdings"/>
    </w:rPr>
  </w:style>
  <w:style w:type="character" w:customStyle="1" w:styleId="WW8Num201z3">
    <w:name w:val="WW8Num201z3"/>
    <w:uiPriority w:val="99"/>
    <w:rsid w:val="00514000"/>
    <w:rPr>
      <w:rFonts w:ascii="Symbol" w:hAnsi="Symbol"/>
    </w:rPr>
  </w:style>
  <w:style w:type="character" w:customStyle="1" w:styleId="WW8Num202z0">
    <w:name w:val="WW8Num202z0"/>
    <w:uiPriority w:val="99"/>
    <w:rsid w:val="00514000"/>
    <w:rPr>
      <w:rFonts w:ascii="Wingdings" w:hAnsi="Wingdings"/>
    </w:rPr>
  </w:style>
  <w:style w:type="character" w:customStyle="1" w:styleId="WW8Num202z1">
    <w:name w:val="WW8Num202z1"/>
    <w:uiPriority w:val="99"/>
    <w:rsid w:val="00514000"/>
    <w:rPr>
      <w:rFonts w:ascii="Courier New" w:hAnsi="Courier New"/>
    </w:rPr>
  </w:style>
  <w:style w:type="character" w:customStyle="1" w:styleId="WW8Num202z3">
    <w:name w:val="WW8Num202z3"/>
    <w:uiPriority w:val="99"/>
    <w:rsid w:val="00514000"/>
    <w:rPr>
      <w:rFonts w:ascii="Symbol" w:hAnsi="Symbol"/>
    </w:rPr>
  </w:style>
  <w:style w:type="character" w:customStyle="1" w:styleId="WW8Num203z0">
    <w:name w:val="WW8Num203z0"/>
    <w:uiPriority w:val="99"/>
    <w:rsid w:val="00514000"/>
    <w:rPr>
      <w:rFonts w:ascii="Symbol" w:hAnsi="Symbol"/>
      <w:color w:val="auto"/>
      <w:sz w:val="20"/>
    </w:rPr>
  </w:style>
  <w:style w:type="character" w:customStyle="1" w:styleId="WW8Num203z1">
    <w:name w:val="WW8Num203z1"/>
    <w:uiPriority w:val="99"/>
    <w:rsid w:val="00514000"/>
    <w:rPr>
      <w:rFonts w:ascii="Courier New" w:hAnsi="Courier New"/>
      <w:sz w:val="20"/>
    </w:rPr>
  </w:style>
  <w:style w:type="character" w:customStyle="1" w:styleId="WW8Num203z2">
    <w:name w:val="WW8Num203z2"/>
    <w:uiPriority w:val="99"/>
    <w:rsid w:val="00514000"/>
    <w:rPr>
      <w:rFonts w:ascii="Wingdings" w:hAnsi="Wingdings"/>
      <w:sz w:val="20"/>
    </w:rPr>
  </w:style>
  <w:style w:type="character" w:customStyle="1" w:styleId="WW8Num204z0">
    <w:name w:val="WW8Num204z0"/>
    <w:uiPriority w:val="99"/>
    <w:rsid w:val="00514000"/>
    <w:rPr>
      <w:rFonts w:ascii="Symbol" w:hAnsi="Symbol"/>
      <w:color w:val="auto"/>
    </w:rPr>
  </w:style>
  <w:style w:type="character" w:customStyle="1" w:styleId="WW8Num204z1">
    <w:name w:val="WW8Num204z1"/>
    <w:uiPriority w:val="99"/>
    <w:rsid w:val="00514000"/>
    <w:rPr>
      <w:rFonts w:ascii="Courier New" w:hAnsi="Courier New"/>
    </w:rPr>
  </w:style>
  <w:style w:type="character" w:customStyle="1" w:styleId="WW8Num204z2">
    <w:name w:val="WW8Num204z2"/>
    <w:uiPriority w:val="99"/>
    <w:rsid w:val="00514000"/>
    <w:rPr>
      <w:rFonts w:ascii="Wingdings" w:hAnsi="Wingdings"/>
    </w:rPr>
  </w:style>
  <w:style w:type="character" w:customStyle="1" w:styleId="WW8Num204z3">
    <w:name w:val="WW8Num204z3"/>
    <w:uiPriority w:val="99"/>
    <w:rsid w:val="00514000"/>
    <w:rPr>
      <w:rFonts w:ascii="Symbol" w:hAnsi="Symbol"/>
    </w:rPr>
  </w:style>
  <w:style w:type="character" w:customStyle="1" w:styleId="WW8Num205z0">
    <w:name w:val="WW8Num205z0"/>
    <w:uiPriority w:val="99"/>
    <w:rsid w:val="00514000"/>
    <w:rPr>
      <w:rFonts w:ascii="Symbol" w:hAnsi="Symbol"/>
      <w:color w:val="auto"/>
    </w:rPr>
  </w:style>
  <w:style w:type="character" w:customStyle="1" w:styleId="WW8Num205z1">
    <w:name w:val="WW8Num205z1"/>
    <w:uiPriority w:val="99"/>
    <w:rsid w:val="00514000"/>
    <w:rPr>
      <w:rFonts w:ascii="Courier New" w:hAnsi="Courier New"/>
    </w:rPr>
  </w:style>
  <w:style w:type="character" w:customStyle="1" w:styleId="WW8Num205z2">
    <w:name w:val="WW8Num205z2"/>
    <w:uiPriority w:val="99"/>
    <w:rsid w:val="00514000"/>
    <w:rPr>
      <w:rFonts w:ascii="Wingdings" w:hAnsi="Wingdings"/>
    </w:rPr>
  </w:style>
  <w:style w:type="character" w:customStyle="1" w:styleId="WW8Num205z3">
    <w:name w:val="WW8Num205z3"/>
    <w:uiPriority w:val="99"/>
    <w:rsid w:val="00514000"/>
    <w:rPr>
      <w:rFonts w:ascii="Symbol" w:hAnsi="Symbol"/>
    </w:rPr>
  </w:style>
  <w:style w:type="character" w:customStyle="1" w:styleId="WW8Num206z0">
    <w:name w:val="WW8Num206z0"/>
    <w:uiPriority w:val="99"/>
    <w:rsid w:val="00514000"/>
    <w:rPr>
      <w:rFonts w:ascii="Symbol" w:hAnsi="Symbol"/>
      <w:color w:val="auto"/>
      <w:sz w:val="20"/>
    </w:rPr>
  </w:style>
  <w:style w:type="character" w:customStyle="1" w:styleId="WW8Num206z1">
    <w:name w:val="WW8Num206z1"/>
    <w:uiPriority w:val="99"/>
    <w:rsid w:val="00514000"/>
    <w:rPr>
      <w:rFonts w:ascii="Courier New" w:hAnsi="Courier New"/>
      <w:sz w:val="20"/>
    </w:rPr>
  </w:style>
  <w:style w:type="character" w:customStyle="1" w:styleId="WW8Num206z2">
    <w:name w:val="WW8Num206z2"/>
    <w:uiPriority w:val="99"/>
    <w:rsid w:val="00514000"/>
    <w:rPr>
      <w:rFonts w:ascii="Wingdings" w:hAnsi="Wingdings"/>
      <w:sz w:val="20"/>
    </w:rPr>
  </w:style>
  <w:style w:type="character" w:customStyle="1" w:styleId="WW8Num207z0">
    <w:name w:val="WW8Num207z0"/>
    <w:uiPriority w:val="99"/>
    <w:rsid w:val="00514000"/>
    <w:rPr>
      <w:rFonts w:ascii="Symbol" w:hAnsi="Symbol"/>
      <w:color w:val="auto"/>
      <w:sz w:val="20"/>
    </w:rPr>
  </w:style>
  <w:style w:type="character" w:customStyle="1" w:styleId="WW8Num207z1">
    <w:name w:val="WW8Num207z1"/>
    <w:uiPriority w:val="99"/>
    <w:rsid w:val="00514000"/>
    <w:rPr>
      <w:rFonts w:ascii="Courier New" w:hAnsi="Courier New"/>
      <w:sz w:val="20"/>
    </w:rPr>
  </w:style>
  <w:style w:type="character" w:customStyle="1" w:styleId="WW8Num207z2">
    <w:name w:val="WW8Num207z2"/>
    <w:uiPriority w:val="99"/>
    <w:rsid w:val="00514000"/>
    <w:rPr>
      <w:rFonts w:ascii="Wingdings" w:hAnsi="Wingdings"/>
      <w:sz w:val="20"/>
    </w:rPr>
  </w:style>
  <w:style w:type="character" w:customStyle="1" w:styleId="WW8NumSt4z0">
    <w:name w:val="WW8NumSt4z0"/>
    <w:uiPriority w:val="99"/>
    <w:rsid w:val="00514000"/>
    <w:rPr>
      <w:rFonts w:ascii="Arial" w:hAnsi="Arial"/>
    </w:rPr>
  </w:style>
  <w:style w:type="character" w:customStyle="1" w:styleId="WW8NumSt177z0">
    <w:name w:val="WW8NumSt177z0"/>
    <w:uiPriority w:val="99"/>
    <w:rsid w:val="00514000"/>
    <w:rPr>
      <w:rFonts w:ascii="Arial" w:hAnsi="Arial"/>
      <w:sz w:val="28"/>
    </w:rPr>
  </w:style>
  <w:style w:type="character" w:customStyle="1" w:styleId="Policepardfaut1">
    <w:name w:val="Police par défaut1"/>
    <w:uiPriority w:val="99"/>
    <w:rsid w:val="00514000"/>
  </w:style>
  <w:style w:type="character" w:styleId="Lienhypertexte">
    <w:name w:val="Hyperlink"/>
    <w:uiPriority w:val="99"/>
    <w:rsid w:val="00514000"/>
    <w:rPr>
      <w:rFonts w:cs="Times New Roman"/>
      <w:color w:val="0000FF"/>
      <w:u w:val="single"/>
    </w:rPr>
  </w:style>
  <w:style w:type="character" w:customStyle="1" w:styleId="Titre3Car1">
    <w:name w:val="Titre 3 Car1"/>
    <w:aliases w:val="Heading 3 Char3 Car,Heading 3 Char2 Char Car,Heading 3 Char Char1 Char Car,Heading 3 Char1 Char Char Char Car,Heading 3 Char Char Char Char Char Car,Heading 3 Char1 Char1 Char Car,Heading 3 Char Char Char1 Char Car"/>
    <w:rsid w:val="00514000"/>
    <w:rPr>
      <w:rFonts w:ascii="Arial" w:hAnsi="Arial"/>
      <w:b/>
      <w:i/>
      <w:color w:val="FF6600"/>
      <w:sz w:val="24"/>
    </w:rPr>
  </w:style>
  <w:style w:type="character" w:customStyle="1" w:styleId="Titre4Car1">
    <w:name w:val="Titre 4 Car1"/>
    <w:uiPriority w:val="99"/>
    <w:rsid w:val="00514000"/>
    <w:rPr>
      <w:rFonts w:ascii="Arial" w:hAnsi="Arial"/>
      <w:b/>
      <w:i/>
      <w:color w:val="808080"/>
      <w:sz w:val="24"/>
    </w:rPr>
  </w:style>
  <w:style w:type="character" w:customStyle="1" w:styleId="Titre5Car">
    <w:name w:val="Titre 5 Car"/>
    <w:uiPriority w:val="99"/>
    <w:rsid w:val="00514000"/>
    <w:rPr>
      <w:rFonts w:ascii="Arial" w:hAnsi="Arial"/>
      <w:b/>
      <w:i/>
      <w:color w:val="00CCFF"/>
      <w:sz w:val="24"/>
    </w:rPr>
  </w:style>
  <w:style w:type="character" w:customStyle="1" w:styleId="Titre4Car">
    <w:name w:val="Titre 4 Car"/>
    <w:aliases w:val="Alinéa Car,Chapitre 1.1.1. Car,niveau 4 Car,Sous-chapitre (niveau 3) Car,Propale Titre 4 Car,t4.T4.Titre 4 Car,t4 Car,Titre 41 Car,t4.T4 Car,l4 Car,I4 Car,Titre niveau 4 Car,T4 Car,H4 Car,h4 Car,Article Car,chapitre 1.1.1.1 Car,Contrat 4 Ca"/>
    <w:uiPriority w:val="99"/>
    <w:rsid w:val="00514000"/>
    <w:rPr>
      <w:rFonts w:ascii="Arial" w:hAnsi="Arial"/>
      <w:b/>
      <w:i/>
      <w:color w:val="808080"/>
      <w:sz w:val="24"/>
      <w:lang w:val="fr-FR" w:eastAsia="ar-SA" w:bidi="ar-SA"/>
    </w:rPr>
  </w:style>
  <w:style w:type="character" w:styleId="lev">
    <w:name w:val="Strong"/>
    <w:uiPriority w:val="22"/>
    <w:qFormat/>
    <w:rsid w:val="00514000"/>
    <w:rPr>
      <w:rFonts w:cs="Times New Roman"/>
      <w:b/>
    </w:rPr>
  </w:style>
  <w:style w:type="character" w:customStyle="1" w:styleId="StyleArial10ptCarCarCarCar">
    <w:name w:val="Style Arial 10 pt Car Car Car Car"/>
    <w:uiPriority w:val="99"/>
    <w:rsid w:val="00514000"/>
    <w:rPr>
      <w:rFonts w:ascii="Arial" w:hAnsi="Arial"/>
      <w:sz w:val="24"/>
      <w:lang w:val="fr-FR" w:eastAsia="ar-SA" w:bidi="ar-SA"/>
    </w:rPr>
  </w:style>
  <w:style w:type="character" w:customStyle="1" w:styleId="Titre3CarCarCar">
    <w:name w:val="Titre 3 Car Car Car"/>
    <w:uiPriority w:val="99"/>
    <w:rsid w:val="00514000"/>
    <w:rPr>
      <w:rFonts w:ascii="Arial" w:hAnsi="Arial"/>
      <w:b/>
      <w:i/>
      <w:color w:val="FF6600"/>
      <w:sz w:val="24"/>
      <w:lang w:val="fr-FR" w:eastAsia="ar-SA" w:bidi="ar-SA"/>
    </w:rPr>
  </w:style>
  <w:style w:type="character" w:customStyle="1" w:styleId="blackhead41">
    <w:name w:val="blackhead41"/>
    <w:uiPriority w:val="99"/>
    <w:rsid w:val="00514000"/>
    <w:rPr>
      <w:b/>
      <w:sz w:val="22"/>
      <w:u w:val="none"/>
    </w:rPr>
  </w:style>
  <w:style w:type="character" w:customStyle="1" w:styleId="bod1">
    <w:name w:val="bod1"/>
    <w:uiPriority w:val="99"/>
    <w:rsid w:val="00514000"/>
    <w:rPr>
      <w:rFonts w:ascii="Arial" w:hAnsi="Arial"/>
      <w:color w:val="000000"/>
      <w:sz w:val="24"/>
    </w:rPr>
  </w:style>
  <w:style w:type="character" w:customStyle="1" w:styleId="CitationintenseCar">
    <w:name w:val="Citation intense Car"/>
    <w:uiPriority w:val="99"/>
    <w:rsid w:val="00514000"/>
    <w:rPr>
      <w:rFonts w:ascii="Arial" w:hAnsi="Arial"/>
      <w:b/>
      <w:i/>
      <w:color w:val="4F81BD"/>
      <w:sz w:val="24"/>
    </w:rPr>
  </w:style>
  <w:style w:type="character" w:customStyle="1" w:styleId="Corpsdetexte2Car">
    <w:name w:val="Corps de texte 2 Car"/>
    <w:uiPriority w:val="99"/>
    <w:rsid w:val="00514000"/>
    <w:rPr>
      <w:rFonts w:ascii="Arial" w:hAnsi="Arial"/>
      <w:sz w:val="24"/>
    </w:rPr>
  </w:style>
  <w:style w:type="character" w:customStyle="1" w:styleId="Titre1Car">
    <w:name w:val="Titre 1 Car"/>
    <w:uiPriority w:val="99"/>
    <w:rsid w:val="00514000"/>
    <w:rPr>
      <w:rFonts w:ascii="Arial" w:hAnsi="Arial"/>
      <w:b/>
      <w:caps/>
      <w:color w:val="auto"/>
      <w:sz w:val="28"/>
      <w:lang w:val="fr-FR" w:eastAsia="ar-SA" w:bidi="ar-SA"/>
    </w:rPr>
  </w:style>
  <w:style w:type="character" w:customStyle="1" w:styleId="EnumLevel1Car">
    <w:name w:val="Enum Level 1 Car"/>
    <w:uiPriority w:val="99"/>
    <w:rsid w:val="00514000"/>
    <w:rPr>
      <w:rFonts w:ascii="Century Gothic" w:hAnsi="Century Gothic"/>
      <w:sz w:val="22"/>
      <w:lang w:val="fr-FR" w:eastAsia="ar-SA" w:bidi="ar-SA"/>
    </w:rPr>
  </w:style>
  <w:style w:type="character" w:customStyle="1" w:styleId="EnumLevel2Car">
    <w:name w:val="Enum Level 2 Car"/>
    <w:uiPriority w:val="99"/>
    <w:rsid w:val="00514000"/>
    <w:rPr>
      <w:rFonts w:ascii="Century Gothic" w:hAnsi="Century Gothic" w:cs="Times New Roman"/>
      <w:sz w:val="22"/>
      <w:szCs w:val="22"/>
      <w:lang w:val="fr-FR" w:eastAsia="ar-SA" w:bidi="ar-SA"/>
    </w:rPr>
  </w:style>
  <w:style w:type="character" w:customStyle="1" w:styleId="Bullet0Char">
    <w:name w:val="Bullet 0 Char"/>
    <w:uiPriority w:val="99"/>
    <w:rsid w:val="00514000"/>
    <w:rPr>
      <w:rFonts w:ascii="Century Gothic" w:hAnsi="Century Gothic"/>
      <w:sz w:val="22"/>
      <w:lang w:val="fr-FR" w:eastAsia="ar-SA" w:bidi="ar-SA"/>
    </w:rPr>
  </w:style>
  <w:style w:type="character" w:customStyle="1" w:styleId="Normal2Car">
    <w:name w:val="Normal_2 Car"/>
    <w:uiPriority w:val="99"/>
    <w:rsid w:val="00514000"/>
    <w:rPr>
      <w:rFonts w:ascii="Arial" w:hAnsi="Arial"/>
      <w:sz w:val="22"/>
      <w:lang w:val="fr-CH" w:eastAsia="ar-SA" w:bidi="ar-SA"/>
    </w:rPr>
  </w:style>
  <w:style w:type="character" w:customStyle="1" w:styleId="StyleFrutiger45Light10ptJustifiedChar">
    <w:name w:val="Style Frutiger 45 Light 10 pt Justified Char"/>
    <w:uiPriority w:val="99"/>
    <w:rsid w:val="00514000"/>
    <w:rPr>
      <w:rFonts w:ascii="Frutiger 45 Light" w:hAnsi="Frutiger 45 Light"/>
      <w:sz w:val="24"/>
      <w:lang w:val="en-US" w:eastAsia="ar-SA" w:bidi="ar-SA"/>
    </w:rPr>
  </w:style>
  <w:style w:type="character" w:customStyle="1" w:styleId="CarCar16">
    <w:name w:val="Car Car16"/>
    <w:uiPriority w:val="99"/>
    <w:rsid w:val="00514000"/>
    <w:rPr>
      <w:rFonts w:ascii="Century Gothic" w:hAnsi="Century Gothic"/>
      <w:b/>
      <w:u w:val="single"/>
    </w:rPr>
  </w:style>
  <w:style w:type="character" w:customStyle="1" w:styleId="CorpsdetexteCar">
    <w:name w:val="Corps de texte Car"/>
    <w:aliases w:val="NoticeText-List Car,Body Text - ERI Car"/>
    <w:uiPriority w:val="99"/>
    <w:rsid w:val="00514000"/>
    <w:rPr>
      <w:sz w:val="24"/>
      <w:lang w:val="fr-FR" w:eastAsia="ar-SA" w:bidi="ar-SA"/>
    </w:rPr>
  </w:style>
  <w:style w:type="character" w:customStyle="1" w:styleId="Bullet1Char">
    <w:name w:val="Bullet 1 Char"/>
    <w:uiPriority w:val="99"/>
    <w:rsid w:val="00514000"/>
    <w:rPr>
      <w:rFonts w:ascii="Arial" w:hAnsi="Arial"/>
      <w:sz w:val="24"/>
      <w:lang w:val="en-GB" w:eastAsia="ar-SA" w:bidi="ar-SA"/>
    </w:rPr>
  </w:style>
  <w:style w:type="character" w:customStyle="1" w:styleId="Titre3Car">
    <w:name w:val="Titre 3 Car"/>
    <w:uiPriority w:val="9"/>
    <w:rsid w:val="00514000"/>
    <w:rPr>
      <w:rFonts w:ascii="Arial" w:hAnsi="Arial"/>
      <w:b/>
      <w:i/>
      <w:color w:val="FF6600"/>
      <w:sz w:val="24"/>
      <w:lang w:val="fr-FR" w:eastAsia="ar-SA" w:bidi="ar-SA"/>
    </w:rPr>
  </w:style>
  <w:style w:type="character" w:customStyle="1" w:styleId="SUtextestandardCarCar">
    <w:name w:val="SU texte standard Car Car"/>
    <w:uiPriority w:val="99"/>
    <w:rsid w:val="00514000"/>
    <w:rPr>
      <w:rFonts w:ascii="Verdana" w:hAnsi="Verdana"/>
      <w:color w:val="007EB3"/>
      <w:spacing w:val="4"/>
      <w:sz w:val="18"/>
      <w:lang w:val="fr-CA" w:eastAsia="ar-SA" w:bidi="ar-SA"/>
    </w:rPr>
  </w:style>
  <w:style w:type="character" w:customStyle="1" w:styleId="SU-RemarquesCarCar">
    <w:name w:val="SU-Remarques Car Car"/>
    <w:uiPriority w:val="99"/>
    <w:rsid w:val="00514000"/>
    <w:rPr>
      <w:rFonts w:ascii="Verdana" w:hAnsi="Verdana"/>
      <w:i/>
      <w:color w:val="007EB3"/>
      <w:spacing w:val="4"/>
      <w:sz w:val="18"/>
      <w:lang w:val="fr-CA" w:eastAsia="ar-SA" w:bidi="ar-SA"/>
    </w:rPr>
  </w:style>
  <w:style w:type="character" w:customStyle="1" w:styleId="StyleSU-RemarquesGrasCar">
    <w:name w:val="Style SU-Remarques + Gras Car"/>
    <w:uiPriority w:val="99"/>
    <w:rsid w:val="00514000"/>
    <w:rPr>
      <w:rFonts w:ascii="Verdana" w:hAnsi="Verdana"/>
      <w:b/>
      <w:i/>
      <w:color w:val="007EB3"/>
      <w:spacing w:val="4"/>
      <w:sz w:val="18"/>
      <w:lang w:val="fr-CA" w:eastAsia="ar-SA" w:bidi="ar-SA"/>
    </w:rPr>
  </w:style>
  <w:style w:type="character" w:customStyle="1" w:styleId="small">
    <w:name w:val="small"/>
    <w:uiPriority w:val="99"/>
    <w:rsid w:val="00514000"/>
    <w:rPr>
      <w:rFonts w:cs="Times New Roman"/>
    </w:rPr>
  </w:style>
  <w:style w:type="character" w:customStyle="1" w:styleId="A4">
    <w:name w:val="A4"/>
    <w:uiPriority w:val="99"/>
    <w:rsid w:val="00514000"/>
    <w:rPr>
      <w:color w:val="auto"/>
      <w:sz w:val="20"/>
    </w:rPr>
  </w:style>
  <w:style w:type="paragraph" w:customStyle="1" w:styleId="Titre11">
    <w:name w:val="Titre1"/>
    <w:basedOn w:val="Normal"/>
    <w:next w:val="Corpsdetexte"/>
    <w:uiPriority w:val="99"/>
    <w:rsid w:val="00514000"/>
    <w:pPr>
      <w:keepNext/>
      <w:spacing w:before="240" w:after="120"/>
    </w:pPr>
    <w:rPr>
      <w:rFonts w:eastAsia="MS Mincho" w:cs="Tahoma"/>
      <w:sz w:val="28"/>
      <w:szCs w:val="28"/>
    </w:rPr>
  </w:style>
  <w:style w:type="paragraph" w:styleId="Corpsdetexte">
    <w:name w:val="Body Text"/>
    <w:aliases w:val="NoticeText-List,Body Text - ERI"/>
    <w:basedOn w:val="Normal"/>
    <w:link w:val="CorpsdetexteCar1"/>
    <w:uiPriority w:val="99"/>
    <w:rsid w:val="00514000"/>
    <w:pPr>
      <w:suppressAutoHyphens w:val="0"/>
    </w:pPr>
    <w:rPr>
      <w:sz w:val="20"/>
    </w:rPr>
  </w:style>
  <w:style w:type="character" w:customStyle="1" w:styleId="CorpsdetexteCar1">
    <w:name w:val="Corps de texte Car1"/>
    <w:aliases w:val="NoticeText-List Car1,Body Text - ERI Car1"/>
    <w:link w:val="Corpsdetexte"/>
    <w:uiPriority w:val="99"/>
    <w:locked/>
    <w:rsid w:val="009257BA"/>
    <w:rPr>
      <w:rFonts w:ascii="Arial" w:hAnsi="Arial" w:cs="Times New Roman"/>
      <w:sz w:val="20"/>
      <w:szCs w:val="20"/>
      <w:lang w:eastAsia="ar-SA" w:bidi="ar-SA"/>
    </w:rPr>
  </w:style>
  <w:style w:type="paragraph" w:styleId="Liste">
    <w:name w:val="List"/>
    <w:basedOn w:val="Corpsdetexte"/>
    <w:uiPriority w:val="99"/>
    <w:rsid w:val="00514000"/>
    <w:rPr>
      <w:rFonts w:cs="Tahoma"/>
    </w:rPr>
  </w:style>
  <w:style w:type="paragraph" w:customStyle="1" w:styleId="Lgende1">
    <w:name w:val="Légende1"/>
    <w:basedOn w:val="Normal"/>
    <w:next w:val="Normal"/>
    <w:rsid w:val="00514000"/>
    <w:pPr>
      <w:suppressAutoHyphens w:val="0"/>
      <w:spacing w:after="200"/>
      <w:jc w:val="left"/>
    </w:pPr>
    <w:rPr>
      <w:rFonts w:ascii="Cambria" w:hAnsi="Cambria"/>
      <w:b/>
      <w:bCs/>
      <w:color w:val="4F81BD"/>
      <w:sz w:val="18"/>
      <w:szCs w:val="18"/>
    </w:rPr>
  </w:style>
  <w:style w:type="paragraph" w:customStyle="1" w:styleId="Rpertoire">
    <w:name w:val="Répertoire"/>
    <w:basedOn w:val="Normal"/>
    <w:uiPriority w:val="99"/>
    <w:rsid w:val="00514000"/>
    <w:pPr>
      <w:suppressLineNumbers/>
    </w:pPr>
    <w:rPr>
      <w:rFonts w:cs="Tahoma"/>
    </w:rPr>
  </w:style>
  <w:style w:type="paragraph" w:styleId="Pieddepage">
    <w:name w:val="footer"/>
    <w:basedOn w:val="Normal"/>
    <w:link w:val="PieddepageCar"/>
    <w:rsid w:val="00514000"/>
    <w:pPr>
      <w:pBdr>
        <w:top w:val="single" w:sz="8" w:space="5" w:color="FF0000"/>
      </w:pBdr>
      <w:tabs>
        <w:tab w:val="center" w:pos="4536"/>
        <w:tab w:val="right" w:pos="9072"/>
      </w:tabs>
    </w:pPr>
    <w:rPr>
      <w:color w:val="364B9D"/>
      <w:sz w:val="16"/>
    </w:rPr>
  </w:style>
  <w:style w:type="character" w:customStyle="1" w:styleId="PieddepageCar">
    <w:name w:val="Pied de page Car"/>
    <w:link w:val="Pieddepage"/>
    <w:uiPriority w:val="99"/>
    <w:locked/>
    <w:rsid w:val="00006C50"/>
    <w:rPr>
      <w:rFonts w:ascii="Arial" w:hAnsi="Arial" w:cs="Times New Roman"/>
      <w:color w:val="364B9D"/>
      <w:sz w:val="16"/>
      <w:lang w:eastAsia="ar-SA" w:bidi="ar-SA"/>
    </w:rPr>
  </w:style>
  <w:style w:type="paragraph" w:customStyle="1" w:styleId="CelluleNormal">
    <w:name w:val="Cellule Normal"/>
    <w:basedOn w:val="Normal"/>
    <w:uiPriority w:val="99"/>
    <w:rsid w:val="00514000"/>
    <w:rPr>
      <w:rFonts w:cs="Arial"/>
      <w:bCs/>
      <w:sz w:val="20"/>
    </w:rPr>
  </w:style>
  <w:style w:type="paragraph" w:customStyle="1" w:styleId="Puce2">
    <w:name w:val="Puce 2"/>
    <w:basedOn w:val="Normal"/>
    <w:rsid w:val="00514000"/>
    <w:pPr>
      <w:numPr>
        <w:numId w:val="2"/>
      </w:numPr>
    </w:pPr>
  </w:style>
  <w:style w:type="paragraph" w:styleId="TM1">
    <w:name w:val="toc 1"/>
    <w:basedOn w:val="Normal"/>
    <w:next w:val="Normal"/>
    <w:autoRedefine/>
    <w:uiPriority w:val="39"/>
    <w:rsid w:val="00542312"/>
    <w:pPr>
      <w:tabs>
        <w:tab w:val="left" w:pos="480"/>
        <w:tab w:val="right" w:leader="dot" w:pos="10185"/>
      </w:tabs>
    </w:pPr>
  </w:style>
  <w:style w:type="paragraph" w:styleId="TM2">
    <w:name w:val="toc 2"/>
    <w:basedOn w:val="Normal"/>
    <w:next w:val="Normal"/>
    <w:autoRedefine/>
    <w:uiPriority w:val="39"/>
    <w:rsid w:val="00514000"/>
    <w:pPr>
      <w:ind w:left="240"/>
    </w:pPr>
  </w:style>
  <w:style w:type="paragraph" w:styleId="TM3">
    <w:name w:val="toc 3"/>
    <w:basedOn w:val="Normal"/>
    <w:next w:val="Normal"/>
    <w:autoRedefine/>
    <w:uiPriority w:val="39"/>
    <w:rsid w:val="00514000"/>
    <w:pPr>
      <w:ind w:left="480"/>
    </w:pPr>
  </w:style>
  <w:style w:type="paragraph" w:styleId="TM4">
    <w:name w:val="toc 4"/>
    <w:basedOn w:val="Normal"/>
    <w:next w:val="Normal"/>
    <w:autoRedefine/>
    <w:uiPriority w:val="39"/>
    <w:rsid w:val="00514000"/>
    <w:pPr>
      <w:ind w:left="720"/>
    </w:pPr>
  </w:style>
  <w:style w:type="paragraph" w:styleId="NormalWeb">
    <w:name w:val="Normal (Web)"/>
    <w:basedOn w:val="Normal"/>
    <w:uiPriority w:val="99"/>
    <w:rsid w:val="00514000"/>
    <w:pPr>
      <w:suppressAutoHyphens w:val="0"/>
      <w:spacing w:before="280" w:after="280"/>
      <w:jc w:val="left"/>
    </w:pPr>
    <w:rPr>
      <w:szCs w:val="24"/>
    </w:rPr>
  </w:style>
  <w:style w:type="paragraph" w:customStyle="1" w:styleId="vparagraphe1">
    <w:name w:val="vparagraphe 1"/>
    <w:basedOn w:val="Normal"/>
    <w:uiPriority w:val="99"/>
    <w:rsid w:val="00514000"/>
    <w:pPr>
      <w:widowControl w:val="0"/>
      <w:suppressAutoHyphens w:val="0"/>
      <w:spacing w:before="120"/>
    </w:pPr>
    <w:rPr>
      <w:sz w:val="22"/>
    </w:rPr>
  </w:style>
  <w:style w:type="paragraph" w:customStyle="1" w:styleId="vparagraphe3">
    <w:name w:val="vparagraphe 3"/>
    <w:basedOn w:val="Normal"/>
    <w:rsid w:val="00514000"/>
    <w:pPr>
      <w:widowControl w:val="0"/>
      <w:suppressAutoHyphens w:val="0"/>
      <w:spacing w:before="120"/>
      <w:ind w:left="567"/>
    </w:pPr>
    <w:rPr>
      <w:sz w:val="22"/>
    </w:rPr>
  </w:style>
  <w:style w:type="paragraph" w:customStyle="1" w:styleId="vparagraphe5">
    <w:name w:val="vparagraphe 5"/>
    <w:basedOn w:val="Normal"/>
    <w:uiPriority w:val="99"/>
    <w:rsid w:val="00514000"/>
    <w:pPr>
      <w:widowControl w:val="0"/>
      <w:suppressAutoHyphens w:val="0"/>
      <w:spacing w:before="120"/>
      <w:ind w:left="1134"/>
    </w:pPr>
    <w:rPr>
      <w:sz w:val="22"/>
    </w:rPr>
  </w:style>
  <w:style w:type="paragraph" w:customStyle="1" w:styleId="DefaultText">
    <w:name w:val="Default Text"/>
    <w:basedOn w:val="Normal"/>
    <w:uiPriority w:val="99"/>
    <w:rsid w:val="00514000"/>
    <w:pPr>
      <w:suppressAutoHyphens w:val="0"/>
      <w:jc w:val="left"/>
    </w:pPr>
  </w:style>
  <w:style w:type="paragraph" w:customStyle="1" w:styleId="TitreParag">
    <w:name w:val="TitreParag"/>
    <w:basedOn w:val="Normal"/>
    <w:uiPriority w:val="99"/>
    <w:rsid w:val="00514000"/>
    <w:pPr>
      <w:suppressAutoHyphens w:val="0"/>
    </w:pPr>
    <w:rPr>
      <w:b/>
      <w:bCs/>
      <w:sz w:val="22"/>
      <w:szCs w:val="22"/>
    </w:rPr>
  </w:style>
  <w:style w:type="paragraph" w:customStyle="1" w:styleId="vparagraphe2">
    <w:name w:val="vparagraphe 2"/>
    <w:basedOn w:val="Normal"/>
    <w:uiPriority w:val="99"/>
    <w:rsid w:val="00514000"/>
    <w:pPr>
      <w:widowControl w:val="0"/>
      <w:tabs>
        <w:tab w:val="left" w:pos="1134"/>
      </w:tabs>
      <w:suppressAutoHyphens w:val="0"/>
      <w:spacing w:before="120"/>
    </w:pPr>
    <w:rPr>
      <w:sz w:val="22"/>
    </w:rPr>
  </w:style>
  <w:style w:type="paragraph" w:styleId="Textedebulles">
    <w:name w:val="Balloon Text"/>
    <w:basedOn w:val="Normal"/>
    <w:link w:val="TextedebullesCar"/>
    <w:uiPriority w:val="99"/>
    <w:semiHidden/>
    <w:rsid w:val="00514000"/>
    <w:rPr>
      <w:rFonts w:ascii="Times New Roman" w:hAnsi="Times New Roman"/>
      <w:sz w:val="2"/>
    </w:rPr>
  </w:style>
  <w:style w:type="character" w:customStyle="1" w:styleId="TextedebullesCar">
    <w:name w:val="Texte de bulles Car"/>
    <w:link w:val="Textedebulles"/>
    <w:uiPriority w:val="99"/>
    <w:semiHidden/>
    <w:locked/>
    <w:rsid w:val="009257BA"/>
    <w:rPr>
      <w:rFonts w:cs="Times New Roman"/>
      <w:sz w:val="2"/>
      <w:lang w:eastAsia="ar-SA" w:bidi="ar-SA"/>
    </w:rPr>
  </w:style>
  <w:style w:type="paragraph" w:customStyle="1" w:styleId="CarCarCarCharCarCarCarCarCarCarCarCarCar">
    <w:name w:val="Car Car Car Char Car Car Car Car Car Car Car Car Car"/>
    <w:basedOn w:val="Normal"/>
    <w:uiPriority w:val="99"/>
    <w:rsid w:val="00514000"/>
    <w:pPr>
      <w:suppressAutoHyphens w:val="0"/>
      <w:spacing w:after="160" w:line="240" w:lineRule="exact"/>
      <w:jc w:val="left"/>
    </w:pPr>
    <w:rPr>
      <w:rFonts w:ascii="Verdana" w:hAnsi="Verdana" w:cs="Verdana"/>
      <w:sz w:val="20"/>
      <w:lang w:val="en-US"/>
    </w:rPr>
  </w:style>
  <w:style w:type="paragraph" w:customStyle="1" w:styleId="Char1CarCarChar">
    <w:name w:val="Char1 Car Car Char"/>
    <w:basedOn w:val="Normal"/>
    <w:uiPriority w:val="99"/>
    <w:rsid w:val="00514000"/>
    <w:pPr>
      <w:suppressAutoHyphens w:val="0"/>
      <w:spacing w:after="160" w:line="240" w:lineRule="exact"/>
      <w:jc w:val="left"/>
    </w:pPr>
    <w:rPr>
      <w:rFonts w:ascii="Verdana" w:hAnsi="Verdana" w:cs="Verdana"/>
      <w:sz w:val="20"/>
      <w:lang w:val="en-US"/>
    </w:rPr>
  </w:style>
  <w:style w:type="paragraph" w:customStyle="1" w:styleId="CharCharCarCharCharCarCarCar">
    <w:name w:val="Char Char Car Char Char Car Car Car"/>
    <w:basedOn w:val="Normal"/>
    <w:uiPriority w:val="99"/>
    <w:rsid w:val="00514000"/>
    <w:pPr>
      <w:keepNext/>
      <w:widowControl w:val="0"/>
      <w:tabs>
        <w:tab w:val="left" w:pos="3906"/>
      </w:tabs>
      <w:suppressAutoHyphens w:val="0"/>
      <w:autoSpaceDE w:val="0"/>
      <w:ind w:hanging="360"/>
      <w:jc w:val="left"/>
    </w:pPr>
    <w:rPr>
      <w:rFonts w:ascii="Times New Roman" w:eastAsia="SimSun" w:hAnsi="Times New Roman"/>
      <w:kern w:val="1"/>
      <w:sz w:val="20"/>
      <w:lang w:val="en-US"/>
    </w:rPr>
  </w:style>
  <w:style w:type="paragraph" w:customStyle="1" w:styleId="CarCarCarCharCar">
    <w:name w:val="Car Car Car Char Car"/>
    <w:basedOn w:val="Normal"/>
    <w:uiPriority w:val="99"/>
    <w:rsid w:val="00514000"/>
    <w:pPr>
      <w:suppressAutoHyphens w:val="0"/>
      <w:spacing w:after="160" w:line="240" w:lineRule="exact"/>
      <w:jc w:val="left"/>
    </w:pPr>
    <w:rPr>
      <w:rFonts w:ascii="Verdana" w:hAnsi="Verdana" w:cs="Verdana"/>
      <w:sz w:val="20"/>
      <w:lang w:val="en-US"/>
    </w:rPr>
  </w:style>
  <w:style w:type="paragraph" w:customStyle="1" w:styleId="CarCarCarCharCarCarCar">
    <w:name w:val="Car Car Car Char Car Car Car"/>
    <w:basedOn w:val="Normal"/>
    <w:uiPriority w:val="99"/>
    <w:rsid w:val="00514000"/>
    <w:pPr>
      <w:suppressAutoHyphens w:val="0"/>
      <w:spacing w:after="160" w:line="240" w:lineRule="exact"/>
      <w:jc w:val="left"/>
    </w:pPr>
    <w:rPr>
      <w:rFonts w:ascii="Verdana" w:hAnsi="Verdana" w:cs="Verdana"/>
      <w:sz w:val="20"/>
      <w:lang w:val="en-US"/>
    </w:rPr>
  </w:style>
  <w:style w:type="paragraph" w:customStyle="1" w:styleId="Listepuces1">
    <w:name w:val="Liste à puces1"/>
    <w:basedOn w:val="Normal"/>
    <w:uiPriority w:val="99"/>
    <w:rsid w:val="00514000"/>
    <w:pPr>
      <w:tabs>
        <w:tab w:val="num" w:pos="540"/>
        <w:tab w:val="left" w:pos="720"/>
      </w:tabs>
      <w:ind w:left="180"/>
    </w:pPr>
  </w:style>
  <w:style w:type="paragraph" w:customStyle="1" w:styleId="Char1CarCarCharCar">
    <w:name w:val="Char1 Car Car Char Car"/>
    <w:basedOn w:val="Normal"/>
    <w:uiPriority w:val="99"/>
    <w:rsid w:val="00514000"/>
    <w:pPr>
      <w:suppressAutoHyphens w:val="0"/>
      <w:spacing w:after="160" w:line="240" w:lineRule="exact"/>
      <w:jc w:val="left"/>
    </w:pPr>
    <w:rPr>
      <w:rFonts w:ascii="Verdana" w:hAnsi="Verdana" w:cs="Verdana"/>
      <w:sz w:val="20"/>
      <w:lang w:val="en-US"/>
    </w:rPr>
  </w:style>
  <w:style w:type="paragraph" w:customStyle="1" w:styleId="Car">
    <w:name w:val="Car"/>
    <w:basedOn w:val="Normal"/>
    <w:uiPriority w:val="99"/>
    <w:rsid w:val="00514000"/>
    <w:pPr>
      <w:suppressAutoHyphens w:val="0"/>
      <w:spacing w:after="160" w:line="240" w:lineRule="exact"/>
      <w:jc w:val="left"/>
    </w:pPr>
    <w:rPr>
      <w:rFonts w:ascii="Verdana" w:hAnsi="Verdana" w:cs="Verdana"/>
      <w:sz w:val="20"/>
      <w:lang w:val="en-US"/>
    </w:rPr>
  </w:style>
  <w:style w:type="paragraph" w:customStyle="1" w:styleId="CarCarCarCharCarCarCarCarCarCarCar">
    <w:name w:val="Car Car Car Char Car Car Car Car Car Car Car"/>
    <w:basedOn w:val="Normal"/>
    <w:uiPriority w:val="99"/>
    <w:rsid w:val="00514000"/>
    <w:pPr>
      <w:suppressAutoHyphens w:val="0"/>
      <w:spacing w:after="160" w:line="240" w:lineRule="exact"/>
      <w:jc w:val="left"/>
    </w:pPr>
    <w:rPr>
      <w:rFonts w:ascii="Verdana" w:hAnsi="Verdana" w:cs="Verdana"/>
      <w:sz w:val="20"/>
      <w:lang w:val="en-US"/>
    </w:rPr>
  </w:style>
  <w:style w:type="paragraph" w:customStyle="1" w:styleId="CharChar1">
    <w:name w:val="Char Char1"/>
    <w:basedOn w:val="Normal"/>
    <w:uiPriority w:val="99"/>
    <w:rsid w:val="00514000"/>
    <w:pPr>
      <w:suppressAutoHyphens w:val="0"/>
      <w:spacing w:after="160" w:line="240" w:lineRule="exact"/>
      <w:jc w:val="left"/>
    </w:pPr>
    <w:rPr>
      <w:rFonts w:ascii="Verdana" w:hAnsi="Verdana"/>
      <w:sz w:val="20"/>
      <w:lang w:val="en-US"/>
    </w:rPr>
  </w:style>
  <w:style w:type="paragraph" w:customStyle="1" w:styleId="StyleArial10ptCarCarCar">
    <w:name w:val="Style Arial 10 pt Car Car Car"/>
    <w:basedOn w:val="Normal"/>
    <w:uiPriority w:val="99"/>
    <w:rsid w:val="00514000"/>
    <w:pPr>
      <w:suppressAutoHyphens w:val="0"/>
    </w:pPr>
    <w:rPr>
      <w:szCs w:val="24"/>
    </w:rPr>
  </w:style>
  <w:style w:type="paragraph" w:customStyle="1" w:styleId="Normal1">
    <w:name w:val="Normal1"/>
    <w:uiPriority w:val="99"/>
    <w:rsid w:val="00514000"/>
    <w:pPr>
      <w:suppressAutoHyphens/>
    </w:pPr>
    <w:rPr>
      <w:rFonts w:ascii="Verdana" w:hAnsi="Verdana"/>
      <w:lang w:eastAsia="ar-SA"/>
    </w:rPr>
  </w:style>
  <w:style w:type="paragraph" w:customStyle="1" w:styleId="paragraphe">
    <w:name w:val="paragraphe"/>
    <w:basedOn w:val="Normal"/>
    <w:uiPriority w:val="99"/>
    <w:rsid w:val="00514000"/>
    <w:pPr>
      <w:spacing w:before="360" w:after="360"/>
      <w:jc w:val="left"/>
    </w:pPr>
    <w:rPr>
      <w:rFonts w:ascii="Verdana" w:hAnsi="Verdana"/>
      <w:sz w:val="20"/>
    </w:rPr>
  </w:style>
  <w:style w:type="paragraph" w:customStyle="1" w:styleId="StyleArial10ptCarCar">
    <w:name w:val="Style Arial 10 pt Car Car"/>
    <w:basedOn w:val="Normal"/>
    <w:uiPriority w:val="99"/>
    <w:rsid w:val="00514000"/>
    <w:pPr>
      <w:suppressAutoHyphens w:val="0"/>
    </w:pPr>
    <w:rPr>
      <w:sz w:val="20"/>
      <w:szCs w:val="24"/>
    </w:rPr>
  </w:style>
  <w:style w:type="paragraph" w:customStyle="1" w:styleId="Normal10">
    <w:name w:val="Normal 1"/>
    <w:basedOn w:val="Normal"/>
    <w:uiPriority w:val="99"/>
    <w:rsid w:val="00514000"/>
    <w:pPr>
      <w:widowControl w:val="0"/>
      <w:suppressAutoHyphens w:val="0"/>
      <w:spacing w:before="120" w:line="320" w:lineRule="atLeast"/>
      <w:ind w:left="1134"/>
    </w:pPr>
    <w:rPr>
      <w:sz w:val="18"/>
    </w:rPr>
  </w:style>
  <w:style w:type="paragraph" w:customStyle="1" w:styleId="Listepuces2">
    <w:name w:val="Liste puces 2"/>
    <w:basedOn w:val="Normal10"/>
    <w:uiPriority w:val="99"/>
    <w:rsid w:val="00514000"/>
    <w:pPr>
      <w:spacing w:before="60"/>
      <w:ind w:left="0"/>
    </w:pPr>
  </w:style>
  <w:style w:type="paragraph" w:customStyle="1" w:styleId="Listepuces10">
    <w:name w:val="Liste puces 1"/>
    <w:basedOn w:val="Normal10"/>
    <w:uiPriority w:val="99"/>
    <w:rsid w:val="00514000"/>
    <w:pPr>
      <w:ind w:left="0"/>
    </w:pPr>
  </w:style>
  <w:style w:type="paragraph" w:customStyle="1" w:styleId="Paragraphedeliste1">
    <w:name w:val="Paragraphe de liste1"/>
    <w:basedOn w:val="Normal"/>
    <w:link w:val="ListParagraphChar"/>
    <w:uiPriority w:val="99"/>
    <w:qFormat/>
    <w:rsid w:val="00514000"/>
    <w:pPr>
      <w:ind w:left="708"/>
    </w:pPr>
  </w:style>
  <w:style w:type="paragraph" w:customStyle="1" w:styleId="Listeavantages">
    <w:name w:val="Liste avantages"/>
    <w:basedOn w:val="Listepuces1"/>
    <w:uiPriority w:val="99"/>
    <w:rsid w:val="00514000"/>
    <w:pPr>
      <w:tabs>
        <w:tab w:val="clear" w:pos="540"/>
        <w:tab w:val="left" w:pos="360"/>
        <w:tab w:val="num" w:pos="1758"/>
      </w:tabs>
      <w:suppressAutoHyphens w:val="0"/>
      <w:spacing w:before="120" w:after="240"/>
      <w:ind w:left="359"/>
    </w:pPr>
    <w:rPr>
      <w:rFonts w:cs="Arial"/>
      <w:sz w:val="22"/>
    </w:rPr>
  </w:style>
  <w:style w:type="paragraph" w:customStyle="1" w:styleId="spip">
    <w:name w:val="spip"/>
    <w:basedOn w:val="Normal"/>
    <w:rsid w:val="00514000"/>
    <w:pPr>
      <w:suppressAutoHyphens w:val="0"/>
      <w:spacing w:before="150" w:after="150"/>
      <w:ind w:left="150" w:right="150"/>
      <w:jc w:val="left"/>
    </w:pPr>
    <w:rPr>
      <w:rFonts w:ascii="Verdana" w:hAnsi="Verdana"/>
      <w:color w:val="000066"/>
      <w:sz w:val="18"/>
      <w:szCs w:val="18"/>
    </w:rPr>
  </w:style>
  <w:style w:type="paragraph" w:customStyle="1" w:styleId="Citationintense1">
    <w:name w:val="Citation intense1"/>
    <w:basedOn w:val="Normal"/>
    <w:next w:val="Normal"/>
    <w:link w:val="IntenseQuoteChar"/>
    <w:uiPriority w:val="99"/>
    <w:qFormat/>
    <w:rsid w:val="00514000"/>
    <w:pPr>
      <w:pBdr>
        <w:bottom w:val="single" w:sz="4" w:space="4" w:color="FFFF00"/>
      </w:pBdr>
      <w:spacing w:before="200" w:after="280"/>
      <w:ind w:left="936" w:right="936"/>
    </w:pPr>
    <w:rPr>
      <w:b/>
      <w:bCs/>
      <w:i/>
      <w:iCs/>
      <w:color w:val="4F81BD"/>
      <w:sz w:val="20"/>
    </w:rPr>
  </w:style>
  <w:style w:type="character" w:customStyle="1" w:styleId="IntenseQuoteChar">
    <w:name w:val="Intense Quote Char"/>
    <w:link w:val="Citationintense1"/>
    <w:uiPriority w:val="99"/>
    <w:locked/>
    <w:rsid w:val="009257BA"/>
    <w:rPr>
      <w:rFonts w:ascii="Arial" w:hAnsi="Arial" w:cs="Times New Roman"/>
      <w:b/>
      <w:bCs/>
      <w:i/>
      <w:iCs/>
      <w:color w:val="4F81BD"/>
      <w:sz w:val="20"/>
      <w:szCs w:val="20"/>
      <w:lang w:eastAsia="ar-SA" w:bidi="ar-SA"/>
    </w:rPr>
  </w:style>
  <w:style w:type="paragraph" w:customStyle="1" w:styleId="Corpsdetexte21">
    <w:name w:val="Corps de texte 21"/>
    <w:basedOn w:val="Normal"/>
    <w:uiPriority w:val="99"/>
    <w:rsid w:val="00514000"/>
    <w:pPr>
      <w:spacing w:after="120" w:line="480" w:lineRule="auto"/>
    </w:pPr>
  </w:style>
  <w:style w:type="paragraph" w:customStyle="1" w:styleId="CharChar">
    <w:name w:val="Char Char"/>
    <w:basedOn w:val="Normal"/>
    <w:next w:val="Normal"/>
    <w:uiPriority w:val="99"/>
    <w:rsid w:val="00514000"/>
    <w:pPr>
      <w:suppressAutoHyphens w:val="0"/>
      <w:spacing w:after="160" w:line="240" w:lineRule="exact"/>
      <w:jc w:val="left"/>
    </w:pPr>
    <w:rPr>
      <w:b/>
      <w:bCs/>
      <w:i/>
      <w:iCs/>
      <w:szCs w:val="24"/>
      <w:u w:val="single"/>
    </w:rPr>
  </w:style>
  <w:style w:type="paragraph" w:customStyle="1" w:styleId="EnumLevel1">
    <w:name w:val="Enum Level 1"/>
    <w:basedOn w:val="Normal"/>
    <w:uiPriority w:val="99"/>
    <w:rsid w:val="00514000"/>
    <w:pPr>
      <w:suppressAutoHyphens w:val="0"/>
      <w:spacing w:after="180"/>
    </w:pPr>
    <w:rPr>
      <w:rFonts w:ascii="Century Gothic" w:hAnsi="Century Gothic"/>
      <w:sz w:val="22"/>
      <w:szCs w:val="22"/>
    </w:rPr>
  </w:style>
  <w:style w:type="paragraph" w:customStyle="1" w:styleId="EnumLevel2">
    <w:name w:val="Enum Level 2"/>
    <w:basedOn w:val="EnumLevel1"/>
    <w:uiPriority w:val="99"/>
    <w:rsid w:val="00514000"/>
  </w:style>
  <w:style w:type="paragraph" w:customStyle="1" w:styleId="EnumLevel3">
    <w:name w:val="Enum Level 3"/>
    <w:basedOn w:val="EnumLevel2"/>
    <w:uiPriority w:val="99"/>
    <w:rsid w:val="00514000"/>
    <w:pPr>
      <w:tabs>
        <w:tab w:val="left" w:pos="1429"/>
      </w:tabs>
      <w:ind w:left="-731"/>
    </w:pPr>
  </w:style>
  <w:style w:type="paragraph" w:customStyle="1" w:styleId="Bullet0">
    <w:name w:val="Bullet 0"/>
    <w:basedOn w:val="Normal"/>
    <w:rsid w:val="00514000"/>
    <w:pPr>
      <w:numPr>
        <w:numId w:val="3"/>
      </w:numPr>
      <w:suppressAutoHyphens w:val="0"/>
      <w:spacing w:after="120"/>
    </w:pPr>
    <w:rPr>
      <w:rFonts w:ascii="Century Gothic" w:hAnsi="Century Gothic"/>
      <w:sz w:val="22"/>
      <w:szCs w:val="22"/>
    </w:rPr>
  </w:style>
  <w:style w:type="paragraph" w:customStyle="1" w:styleId="Normal2">
    <w:name w:val="Normal_2"/>
    <w:basedOn w:val="Normal"/>
    <w:uiPriority w:val="99"/>
    <w:rsid w:val="00514000"/>
    <w:pPr>
      <w:suppressAutoHyphens w:val="0"/>
      <w:ind w:left="737"/>
    </w:pPr>
    <w:rPr>
      <w:sz w:val="22"/>
      <w:lang w:val="fr-CH"/>
    </w:rPr>
  </w:style>
  <w:style w:type="paragraph" w:customStyle="1" w:styleId="StyleFrutiger45Light10ptJustified">
    <w:name w:val="Style Frutiger 45 Light 10 pt Justified"/>
    <w:basedOn w:val="Normal"/>
    <w:uiPriority w:val="99"/>
    <w:rsid w:val="00514000"/>
    <w:pPr>
      <w:suppressAutoHyphens w:val="0"/>
    </w:pPr>
    <w:rPr>
      <w:rFonts w:ascii="Frutiger 45 Light" w:hAnsi="Frutiger 45 Light"/>
      <w:lang w:val="en-US"/>
    </w:rPr>
  </w:style>
  <w:style w:type="paragraph" w:customStyle="1" w:styleId="Paragraphedeliste10">
    <w:name w:val="Paragraphe de liste1"/>
    <w:basedOn w:val="Normal"/>
    <w:uiPriority w:val="99"/>
    <w:qFormat/>
    <w:rsid w:val="00514000"/>
    <w:pPr>
      <w:suppressAutoHyphens w:val="0"/>
      <w:ind w:left="720"/>
      <w:jc w:val="left"/>
    </w:pPr>
    <w:rPr>
      <w:szCs w:val="22"/>
      <w:lang w:val="fr-CA"/>
    </w:rPr>
  </w:style>
  <w:style w:type="paragraph" w:styleId="TM5">
    <w:name w:val="toc 5"/>
    <w:basedOn w:val="Normal"/>
    <w:next w:val="Normal"/>
    <w:autoRedefine/>
    <w:uiPriority w:val="39"/>
    <w:rsid w:val="00514000"/>
    <w:pPr>
      <w:suppressAutoHyphens w:val="0"/>
      <w:ind w:left="960"/>
      <w:jc w:val="left"/>
    </w:pPr>
    <w:rPr>
      <w:szCs w:val="24"/>
    </w:rPr>
  </w:style>
  <w:style w:type="paragraph" w:styleId="TM6">
    <w:name w:val="toc 6"/>
    <w:basedOn w:val="Normal"/>
    <w:next w:val="Normal"/>
    <w:autoRedefine/>
    <w:uiPriority w:val="39"/>
    <w:rsid w:val="00514000"/>
    <w:pPr>
      <w:suppressAutoHyphens w:val="0"/>
      <w:ind w:left="1200"/>
      <w:jc w:val="left"/>
    </w:pPr>
    <w:rPr>
      <w:szCs w:val="24"/>
    </w:rPr>
  </w:style>
  <w:style w:type="paragraph" w:styleId="TM7">
    <w:name w:val="toc 7"/>
    <w:basedOn w:val="Normal"/>
    <w:next w:val="Normal"/>
    <w:autoRedefine/>
    <w:uiPriority w:val="39"/>
    <w:rsid w:val="00514000"/>
    <w:pPr>
      <w:suppressAutoHyphens w:val="0"/>
      <w:ind w:left="1440"/>
      <w:jc w:val="left"/>
    </w:pPr>
    <w:rPr>
      <w:szCs w:val="24"/>
    </w:rPr>
  </w:style>
  <w:style w:type="paragraph" w:styleId="TM8">
    <w:name w:val="toc 8"/>
    <w:basedOn w:val="Normal"/>
    <w:next w:val="Normal"/>
    <w:autoRedefine/>
    <w:uiPriority w:val="39"/>
    <w:rsid w:val="00514000"/>
    <w:pPr>
      <w:suppressAutoHyphens w:val="0"/>
      <w:ind w:left="1680"/>
      <w:jc w:val="left"/>
    </w:pPr>
    <w:rPr>
      <w:szCs w:val="24"/>
    </w:rPr>
  </w:style>
  <w:style w:type="paragraph" w:styleId="TM9">
    <w:name w:val="toc 9"/>
    <w:basedOn w:val="Normal"/>
    <w:next w:val="Normal"/>
    <w:autoRedefine/>
    <w:uiPriority w:val="39"/>
    <w:rsid w:val="00514000"/>
    <w:pPr>
      <w:suppressAutoHyphens w:val="0"/>
      <w:ind w:left="1920"/>
      <w:jc w:val="left"/>
    </w:pPr>
    <w:rPr>
      <w:szCs w:val="24"/>
    </w:rPr>
  </w:style>
  <w:style w:type="paragraph" w:customStyle="1" w:styleId="Heading2-Supportingsection">
    <w:name w:val="Heading 2 - Supporting section"/>
    <w:basedOn w:val="Titre2"/>
    <w:next w:val="Corpsdetexte"/>
    <w:uiPriority w:val="99"/>
    <w:rsid w:val="00514000"/>
    <w:pPr>
      <w:numPr>
        <w:ilvl w:val="0"/>
        <w:numId w:val="0"/>
      </w:numPr>
      <w:shd w:val="clear" w:color="auto" w:fill="auto"/>
      <w:tabs>
        <w:tab w:val="num" w:pos="720"/>
        <w:tab w:val="left" w:pos="792"/>
      </w:tabs>
      <w:suppressAutoHyphens w:val="0"/>
      <w:ind w:left="-1080"/>
      <w:jc w:val="left"/>
    </w:pPr>
    <w:rPr>
      <w:rFonts w:ascii="Arial Bold" w:eastAsia="Arial Unicode MS" w:hAnsi="Arial Bold" w:cs="Arial Bold"/>
      <w:bCs w:val="0"/>
      <w:iCs w:val="0"/>
      <w:lang w:val="en-US"/>
    </w:rPr>
  </w:style>
  <w:style w:type="paragraph" w:customStyle="1" w:styleId="CharChar2Char">
    <w:name w:val="Char Char2 Char"/>
    <w:basedOn w:val="Normal"/>
    <w:uiPriority w:val="99"/>
    <w:rsid w:val="00514000"/>
    <w:pPr>
      <w:suppressAutoHyphens w:val="0"/>
      <w:spacing w:after="160" w:line="240" w:lineRule="exact"/>
      <w:ind w:left="-720"/>
      <w:jc w:val="left"/>
    </w:pPr>
    <w:rPr>
      <w:rFonts w:eastAsia="MS Mincho" w:cs="Arial"/>
      <w:sz w:val="22"/>
      <w:szCs w:val="22"/>
      <w:lang w:val="en-US"/>
    </w:rPr>
  </w:style>
  <w:style w:type="paragraph" w:customStyle="1" w:styleId="Bullet1">
    <w:name w:val="Bullet 1"/>
    <w:basedOn w:val="Corpsdetexte"/>
    <w:rsid w:val="00514000"/>
    <w:pPr>
      <w:keepLines/>
      <w:tabs>
        <w:tab w:val="num" w:pos="426"/>
      </w:tabs>
      <w:spacing w:before="80" w:after="60"/>
    </w:pPr>
    <w:rPr>
      <w:szCs w:val="24"/>
      <w:lang w:val="en-GB"/>
    </w:rPr>
  </w:style>
  <w:style w:type="paragraph" w:customStyle="1" w:styleId="CarCarCharChar">
    <w:name w:val="Car Car Char Char"/>
    <w:basedOn w:val="Normal"/>
    <w:uiPriority w:val="99"/>
    <w:rsid w:val="00514000"/>
    <w:pPr>
      <w:suppressAutoHyphens w:val="0"/>
      <w:spacing w:after="160" w:line="240" w:lineRule="exact"/>
      <w:jc w:val="left"/>
    </w:pPr>
    <w:rPr>
      <w:rFonts w:ascii="Verdana" w:hAnsi="Verdana"/>
      <w:sz w:val="20"/>
      <w:lang w:val="en-US"/>
    </w:rPr>
  </w:style>
  <w:style w:type="paragraph" w:customStyle="1" w:styleId="Style8">
    <w:name w:val="Style8"/>
    <w:basedOn w:val="Titre4"/>
    <w:uiPriority w:val="99"/>
    <w:rsid w:val="00514000"/>
    <w:pPr>
      <w:numPr>
        <w:ilvl w:val="0"/>
        <w:numId w:val="0"/>
      </w:numPr>
      <w:pBdr>
        <w:bottom w:val="single" w:sz="8" w:space="1" w:color="000080"/>
      </w:pBdr>
      <w:tabs>
        <w:tab w:val="num" w:pos="720"/>
        <w:tab w:val="left" w:pos="1728"/>
      </w:tabs>
      <w:suppressAutoHyphens w:val="0"/>
      <w:ind w:left="-1152"/>
    </w:pPr>
    <w:rPr>
      <w:rFonts w:ascii="Verdana" w:hAnsi="Verdana" w:cs="Arial"/>
      <w:b w:val="0"/>
      <w:i/>
      <w:caps/>
      <w:color w:val="000080"/>
      <w:sz w:val="22"/>
      <w:szCs w:val="22"/>
    </w:rPr>
  </w:style>
  <w:style w:type="paragraph" w:customStyle="1" w:styleId="Default">
    <w:name w:val="Default"/>
    <w:link w:val="DefaultCar"/>
    <w:uiPriority w:val="99"/>
    <w:rsid w:val="00514000"/>
    <w:pPr>
      <w:suppressAutoHyphens/>
      <w:autoSpaceDE w:val="0"/>
    </w:pPr>
    <w:rPr>
      <w:rFonts w:ascii="Verdana" w:hAnsi="Verdana" w:cs="Verdana"/>
      <w:color w:val="000000"/>
      <w:sz w:val="24"/>
      <w:szCs w:val="24"/>
      <w:lang w:eastAsia="ar-SA"/>
    </w:rPr>
  </w:style>
  <w:style w:type="paragraph" w:customStyle="1" w:styleId="schema">
    <w:name w:val="schema"/>
    <w:basedOn w:val="Normal"/>
    <w:next w:val="Normal"/>
    <w:uiPriority w:val="99"/>
    <w:rsid w:val="00514000"/>
    <w:pPr>
      <w:suppressAutoHyphens w:val="0"/>
      <w:jc w:val="center"/>
    </w:pPr>
    <w:rPr>
      <w:rFonts w:ascii="Verdana" w:hAnsi="Verdana" w:cs="Courier New"/>
      <w:b/>
      <w:color w:val="004229"/>
      <w:sz w:val="20"/>
      <w:szCs w:val="24"/>
      <w:lang w:val="en-GB"/>
    </w:rPr>
  </w:style>
  <w:style w:type="paragraph" w:customStyle="1" w:styleId="list1">
    <w:name w:val="list1"/>
    <w:basedOn w:val="Normal"/>
    <w:rsid w:val="00514000"/>
    <w:pPr>
      <w:tabs>
        <w:tab w:val="num" w:pos="720"/>
      </w:tabs>
      <w:suppressAutoHyphens w:val="0"/>
    </w:pPr>
    <w:rPr>
      <w:rFonts w:ascii="Verdana" w:hAnsi="Verdana" w:cs="Courier New"/>
      <w:sz w:val="20"/>
      <w:szCs w:val="24"/>
      <w:lang w:val="en-US"/>
    </w:rPr>
  </w:style>
  <w:style w:type="paragraph" w:customStyle="1" w:styleId="SUtextestandardCar">
    <w:name w:val="SU texte standard Car"/>
    <w:basedOn w:val="Normal"/>
    <w:uiPriority w:val="99"/>
    <w:rsid w:val="00514000"/>
    <w:pPr>
      <w:suppressAutoHyphens w:val="0"/>
      <w:ind w:left="34"/>
    </w:pPr>
    <w:rPr>
      <w:rFonts w:ascii="Verdana" w:hAnsi="Verdana"/>
      <w:bCs/>
      <w:color w:val="007EB3"/>
      <w:spacing w:val="4"/>
      <w:sz w:val="18"/>
      <w:lang w:val="fr-CA"/>
    </w:rPr>
  </w:style>
  <w:style w:type="paragraph" w:customStyle="1" w:styleId="SUtextestandard">
    <w:name w:val="SU texte standard"/>
    <w:basedOn w:val="Normal"/>
    <w:uiPriority w:val="99"/>
    <w:rsid w:val="00514000"/>
    <w:pPr>
      <w:suppressAutoHyphens w:val="0"/>
      <w:ind w:left="34"/>
    </w:pPr>
    <w:rPr>
      <w:rFonts w:ascii="Verdana" w:hAnsi="Verdana"/>
      <w:bCs/>
      <w:color w:val="007EB3"/>
      <w:spacing w:val="4"/>
      <w:sz w:val="18"/>
      <w:lang w:val="fr-CA"/>
    </w:rPr>
  </w:style>
  <w:style w:type="paragraph" w:customStyle="1" w:styleId="SU-Remarques">
    <w:name w:val="SU-Remarques"/>
    <w:basedOn w:val="SUtextestandard"/>
    <w:uiPriority w:val="99"/>
    <w:rsid w:val="00514000"/>
    <w:pPr>
      <w:pBdr>
        <w:top w:val="single" w:sz="4" w:space="1" w:color="008080"/>
        <w:left w:val="single" w:sz="4" w:space="4" w:color="008080"/>
        <w:bottom w:val="single" w:sz="4" w:space="1" w:color="008080"/>
        <w:right w:val="single" w:sz="4" w:space="4" w:color="008080"/>
      </w:pBdr>
      <w:shd w:val="clear" w:color="auto" w:fill="C3DCE7"/>
      <w:ind w:left="0"/>
    </w:pPr>
    <w:rPr>
      <w:i/>
    </w:rPr>
  </w:style>
  <w:style w:type="paragraph" w:customStyle="1" w:styleId="StyleSU-RemarquesGras">
    <w:name w:val="Style SU-Remarques + Gras"/>
    <w:basedOn w:val="SU-Remarques"/>
    <w:next w:val="SU-Remarques"/>
    <w:uiPriority w:val="99"/>
    <w:rsid w:val="00514000"/>
    <w:rPr>
      <w:b/>
      <w:iCs/>
    </w:rPr>
  </w:style>
  <w:style w:type="paragraph" w:customStyle="1" w:styleId="Bullet2">
    <w:name w:val="Bullet 2"/>
    <w:basedOn w:val="Normal"/>
    <w:uiPriority w:val="99"/>
    <w:rsid w:val="00514000"/>
    <w:pPr>
      <w:tabs>
        <w:tab w:val="left" w:pos="576"/>
        <w:tab w:val="left" w:pos="900"/>
      </w:tabs>
      <w:suppressAutoHyphens w:val="0"/>
      <w:spacing w:before="40" w:after="80"/>
      <w:ind w:left="896" w:hanging="318"/>
    </w:pPr>
    <w:rPr>
      <w:szCs w:val="24"/>
    </w:rPr>
  </w:style>
  <w:style w:type="paragraph" w:styleId="Retraitcorpsdetexte">
    <w:name w:val="Body Text Indent"/>
    <w:basedOn w:val="Normal"/>
    <w:link w:val="RetraitcorpsdetexteCar"/>
    <w:uiPriority w:val="99"/>
    <w:rsid w:val="00514000"/>
    <w:pPr>
      <w:suppressAutoHyphens w:val="0"/>
      <w:spacing w:after="120"/>
      <w:ind w:left="283"/>
      <w:jc w:val="left"/>
    </w:pPr>
    <w:rPr>
      <w:sz w:val="20"/>
    </w:rPr>
  </w:style>
  <w:style w:type="character" w:customStyle="1" w:styleId="RetraitcorpsdetexteCar">
    <w:name w:val="Retrait corps de texte Car"/>
    <w:link w:val="Retraitcorpsdetexte"/>
    <w:uiPriority w:val="99"/>
    <w:semiHidden/>
    <w:locked/>
    <w:rsid w:val="009257BA"/>
    <w:rPr>
      <w:rFonts w:ascii="Arial" w:hAnsi="Arial" w:cs="Times New Roman"/>
      <w:sz w:val="20"/>
      <w:szCs w:val="20"/>
      <w:lang w:eastAsia="ar-SA" w:bidi="ar-SA"/>
    </w:rPr>
  </w:style>
  <w:style w:type="paragraph" w:customStyle="1" w:styleId="NET-PUCE2">
    <w:name w:val="NET-PUCE2"/>
    <w:basedOn w:val="Normal"/>
    <w:uiPriority w:val="99"/>
    <w:rsid w:val="00514000"/>
    <w:pPr>
      <w:tabs>
        <w:tab w:val="num" w:pos="720"/>
      </w:tabs>
      <w:suppressAutoHyphens w:val="0"/>
    </w:pPr>
    <w:rPr>
      <w:rFonts w:ascii="Verdana" w:hAnsi="Verdana" w:cs="Arial"/>
      <w:sz w:val="20"/>
      <w:szCs w:val="24"/>
    </w:rPr>
  </w:style>
  <w:style w:type="paragraph" w:customStyle="1" w:styleId="Corpsdetexte0">
    <w:name w:val="_Corps de texte"/>
    <w:uiPriority w:val="99"/>
    <w:rsid w:val="00514000"/>
    <w:pPr>
      <w:suppressAutoHyphens/>
      <w:spacing w:after="240"/>
      <w:ind w:left="851"/>
      <w:jc w:val="both"/>
    </w:pPr>
    <w:rPr>
      <w:rFonts w:ascii="Arial" w:hAnsi="Arial"/>
      <w:lang w:eastAsia="ar-SA"/>
    </w:rPr>
  </w:style>
  <w:style w:type="paragraph" w:customStyle="1" w:styleId="SunTitre4">
    <w:name w:val="_Sun Titre 4"/>
    <w:next w:val="Corpsdetexte0"/>
    <w:uiPriority w:val="99"/>
    <w:rsid w:val="00514000"/>
    <w:pPr>
      <w:tabs>
        <w:tab w:val="num" w:pos="1570"/>
      </w:tabs>
      <w:suppressAutoHyphens/>
      <w:spacing w:after="240"/>
    </w:pPr>
    <w:rPr>
      <w:rFonts w:ascii="Arial" w:hAnsi="Arial"/>
      <w:lang w:eastAsia="ar-SA"/>
    </w:rPr>
  </w:style>
  <w:style w:type="paragraph" w:customStyle="1" w:styleId="List10">
    <w:name w:val="List 1"/>
    <w:basedOn w:val="Normal"/>
    <w:uiPriority w:val="99"/>
    <w:rsid w:val="00514000"/>
    <w:pPr>
      <w:keepLines/>
      <w:widowControl w:val="0"/>
      <w:tabs>
        <w:tab w:val="num" w:pos="360"/>
      </w:tabs>
      <w:suppressAutoHyphens w:val="0"/>
    </w:pPr>
    <w:rPr>
      <w:rFonts w:ascii="Palatino" w:hAnsi="Palatino"/>
      <w:sz w:val="22"/>
    </w:rPr>
  </w:style>
  <w:style w:type="paragraph" w:customStyle="1" w:styleId="Tabledesmatiresniveau10">
    <w:name w:val="Table des matières niveau 10"/>
    <w:basedOn w:val="Rpertoire"/>
    <w:uiPriority w:val="99"/>
    <w:rsid w:val="00514000"/>
    <w:pPr>
      <w:tabs>
        <w:tab w:val="right" w:leader="dot" w:pos="9637"/>
      </w:tabs>
      <w:ind w:left="2547"/>
    </w:pPr>
  </w:style>
  <w:style w:type="paragraph" w:customStyle="1" w:styleId="Contenudetableau">
    <w:name w:val="Contenu de tableau"/>
    <w:basedOn w:val="Normal"/>
    <w:uiPriority w:val="99"/>
    <w:rsid w:val="00514000"/>
    <w:pPr>
      <w:suppressLineNumbers/>
    </w:pPr>
  </w:style>
  <w:style w:type="paragraph" w:customStyle="1" w:styleId="Titredetableau">
    <w:name w:val="Titre de tableau"/>
    <w:basedOn w:val="Contenudetableau"/>
    <w:uiPriority w:val="99"/>
    <w:rsid w:val="00514000"/>
    <w:pPr>
      <w:jc w:val="center"/>
    </w:pPr>
    <w:rPr>
      <w:b/>
      <w:bCs/>
    </w:rPr>
  </w:style>
  <w:style w:type="paragraph" w:customStyle="1" w:styleId="StyleFIFO">
    <w:name w:val="StyleFIFO"/>
    <w:basedOn w:val="Titre2"/>
    <w:link w:val="StyleFIFOCar"/>
    <w:uiPriority w:val="99"/>
    <w:rsid w:val="008A74C3"/>
    <w:pPr>
      <w:numPr>
        <w:ilvl w:val="0"/>
        <w:numId w:val="0"/>
      </w:numPr>
      <w:tabs>
        <w:tab w:val="left" w:pos="576"/>
      </w:tabs>
      <w:ind w:left="576"/>
    </w:pPr>
    <w:rPr>
      <w:rFonts w:ascii="Verdana" w:hAnsi="Verdana"/>
      <w:bCs w:val="0"/>
      <w:i/>
      <w:iCs w:val="0"/>
      <w:caps/>
      <w:color w:val="364B9D"/>
      <w:sz w:val="24"/>
      <w:szCs w:val="20"/>
    </w:rPr>
  </w:style>
  <w:style w:type="paragraph" w:customStyle="1" w:styleId="Titre3FORUM">
    <w:name w:val="Titre3_FORUM"/>
    <w:basedOn w:val="Titre3"/>
    <w:uiPriority w:val="99"/>
    <w:rsid w:val="0055690C"/>
    <w:pPr>
      <w:tabs>
        <w:tab w:val="left" w:pos="1701"/>
        <w:tab w:val="num" w:pos="2520"/>
        <w:tab w:val="left" w:pos="2835"/>
      </w:tabs>
      <w:suppressAutoHyphens w:val="0"/>
      <w:spacing w:before="240" w:after="60" w:line="288" w:lineRule="auto"/>
      <w:ind w:left="1224" w:hanging="504"/>
    </w:pPr>
    <w:rPr>
      <w:i/>
      <w:color w:val="FF0000"/>
      <w:szCs w:val="24"/>
      <w:lang w:eastAsia="fr-FR"/>
    </w:rPr>
  </w:style>
  <w:style w:type="character" w:customStyle="1" w:styleId="Heading1Char1">
    <w:name w:val="Heading 1 Char1"/>
    <w:aliases w:val="Main heading Char1,1 ghost Char1,g Char1,Titre 1 Num Char1,Chapter Char1,!Titre1 Char1,l1 Char1,heading 1 Char,l1+toc 1 Char1,I1 Char1,Titre11 Char1,heading 11 Char1,Grand Titre Char1,H1 Char1,1 Char1,h1 Char1,Header 1 Char1,stydde Char1"/>
    <w:uiPriority w:val="99"/>
    <w:locked/>
    <w:rsid w:val="00911A6D"/>
    <w:rPr>
      <w:rFonts w:ascii="Agency FB" w:hAnsi="Agency FB"/>
      <w:b/>
      <w:caps/>
      <w:color w:val="E36C0A"/>
      <w:sz w:val="56"/>
      <w:shd w:val="clear" w:color="auto" w:fill="FFFFFF"/>
      <w:vertAlign w:val="superscript"/>
      <w:lang w:eastAsia="ar-SA" w:bidi="ar-SA"/>
    </w:rPr>
  </w:style>
  <w:style w:type="character" w:customStyle="1" w:styleId="Titre2Car">
    <w:name w:val="Titre 2 Car"/>
    <w:aliases w:val="Heading Car,2 headline Car,h Car,Titre2 Car,l2 Car,I2 Car,InterTitre Car,H2 Car,h2 Car,Heading 2 Hidden Car,CHS Car,H2-Heading 2 Car,Header 2 Car,Header2 Car,22 Car,heading2 Car,list2 Car,A Car,A.B.C. Car,list 2 Car,Heading2 Car,list 2 Car"/>
    <w:link w:val="Titre2"/>
    <w:uiPriority w:val="9"/>
    <w:locked/>
    <w:rsid w:val="009C124D"/>
    <w:rPr>
      <w:rFonts w:ascii="Cambria" w:hAnsi="Cambria"/>
      <w:b/>
      <w:bCs/>
      <w:iCs/>
      <w:sz w:val="28"/>
      <w:szCs w:val="28"/>
      <w:shd w:val="clear" w:color="auto" w:fill="FFFFFF"/>
      <w:lang w:eastAsia="ar-SA"/>
    </w:rPr>
  </w:style>
  <w:style w:type="character" w:customStyle="1" w:styleId="StyleFIFOCar">
    <w:name w:val="StyleFIFO Car"/>
    <w:link w:val="StyleFIFO"/>
    <w:uiPriority w:val="99"/>
    <w:locked/>
    <w:rsid w:val="008A74C3"/>
    <w:rPr>
      <w:rFonts w:ascii="Verdana" w:hAnsi="Verdana"/>
      <w:b/>
      <w:caps/>
      <w:color w:val="364B9D"/>
      <w:sz w:val="24"/>
      <w:shd w:val="clear" w:color="auto" w:fill="FFFFFF"/>
      <w:lang w:eastAsia="ar-SA" w:bidi="ar-SA"/>
    </w:rPr>
  </w:style>
  <w:style w:type="paragraph" w:styleId="Lgende">
    <w:name w:val="caption"/>
    <w:basedOn w:val="Normal"/>
    <w:next w:val="Normal"/>
    <w:uiPriority w:val="99"/>
    <w:qFormat/>
    <w:rsid w:val="004063FB"/>
    <w:pPr>
      <w:suppressAutoHyphens w:val="0"/>
      <w:spacing w:after="200"/>
      <w:jc w:val="left"/>
    </w:pPr>
    <w:rPr>
      <w:rFonts w:ascii="Cambria" w:hAnsi="Cambria"/>
      <w:b/>
      <w:bCs/>
      <w:color w:val="4F81BD"/>
      <w:sz w:val="18"/>
      <w:szCs w:val="18"/>
      <w:lang w:eastAsia="en-US"/>
    </w:rPr>
  </w:style>
  <w:style w:type="character" w:customStyle="1" w:styleId="ListParagraphChar">
    <w:name w:val="List Paragraph Char"/>
    <w:link w:val="Paragraphedeliste1"/>
    <w:uiPriority w:val="99"/>
    <w:locked/>
    <w:rsid w:val="00E55E6B"/>
    <w:rPr>
      <w:rFonts w:ascii="Arial" w:hAnsi="Arial"/>
      <w:sz w:val="24"/>
      <w:lang w:eastAsia="ar-SA" w:bidi="ar-SA"/>
    </w:rPr>
  </w:style>
  <w:style w:type="character" w:customStyle="1" w:styleId="Titre1Car1">
    <w:name w:val="Titre 1 Car1"/>
    <w:aliases w:val="Main heading Car,1 ghost Car,g Car,Titre 1 Num Car,Chapter Car,!Titre1 Car,l1 Car,l1+toc 1 Car,I1 Car,Titre11 Car,heading 11 Car,Grand Titre Car,H1 Car,1 Car,h1 Car,Header 1 Car,stydde Car,Heading 1-ERI Car,Titre 11 Car,t1.T1.Titre 1 Car"/>
    <w:link w:val="Titre10"/>
    <w:uiPriority w:val="99"/>
    <w:locked/>
    <w:rsid w:val="00006C50"/>
    <w:rPr>
      <w:rFonts w:ascii="Arial" w:hAnsi="Arial"/>
      <w:color w:val="364B9D"/>
      <w:lang w:eastAsia="ar-SA" w:bidi="ar-SA"/>
    </w:rPr>
  </w:style>
  <w:style w:type="paragraph" w:customStyle="1" w:styleId="CharCharCarCarCharChar">
    <w:name w:val="Char Char Car Car Char Char"/>
    <w:basedOn w:val="Titre3"/>
    <w:autoRedefine/>
    <w:uiPriority w:val="99"/>
    <w:rsid w:val="00B14FE4"/>
    <w:pPr>
      <w:keepLines/>
      <w:widowControl w:val="0"/>
      <w:numPr>
        <w:ilvl w:val="0"/>
        <w:numId w:val="0"/>
      </w:numPr>
      <w:tabs>
        <w:tab w:val="num" w:pos="360"/>
      </w:tabs>
      <w:suppressAutoHyphens w:val="0"/>
      <w:adjustRightInd w:val="0"/>
      <w:spacing w:line="436" w:lineRule="exact"/>
      <w:ind w:left="357"/>
      <w:jc w:val="left"/>
      <w:outlineLvl w:val="3"/>
    </w:pPr>
    <w:rPr>
      <w:b w:val="0"/>
      <w:i/>
      <w:sz w:val="20"/>
      <w:lang w:eastAsia="fr-FR"/>
    </w:rPr>
  </w:style>
  <w:style w:type="table" w:styleId="Grilledutableau">
    <w:name w:val="Table Grid"/>
    <w:basedOn w:val="TableauNormal"/>
    <w:uiPriority w:val="59"/>
    <w:rsid w:val="00C14B0A"/>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uiPriority w:val="99"/>
    <w:semiHidden/>
    <w:rsid w:val="0087420D"/>
    <w:rPr>
      <w:rFonts w:cs="Times New Roman"/>
      <w:sz w:val="16"/>
    </w:rPr>
  </w:style>
  <w:style w:type="paragraph" w:styleId="Commentaire">
    <w:name w:val="annotation text"/>
    <w:basedOn w:val="Normal"/>
    <w:link w:val="CommentaireCar"/>
    <w:uiPriority w:val="99"/>
    <w:semiHidden/>
    <w:rsid w:val="0087420D"/>
    <w:rPr>
      <w:sz w:val="20"/>
    </w:rPr>
  </w:style>
  <w:style w:type="character" w:customStyle="1" w:styleId="CommentaireCar">
    <w:name w:val="Commentaire Car"/>
    <w:link w:val="Commentaire"/>
    <w:uiPriority w:val="99"/>
    <w:locked/>
    <w:rsid w:val="0087420D"/>
    <w:rPr>
      <w:rFonts w:ascii="Arial" w:hAnsi="Arial" w:cs="Times New Roman"/>
      <w:lang w:eastAsia="ar-SA" w:bidi="ar-SA"/>
    </w:rPr>
  </w:style>
  <w:style w:type="paragraph" w:styleId="Objetducommentaire">
    <w:name w:val="annotation subject"/>
    <w:basedOn w:val="Commentaire"/>
    <w:next w:val="Commentaire"/>
    <w:link w:val="ObjetducommentaireCar"/>
    <w:uiPriority w:val="99"/>
    <w:semiHidden/>
    <w:rsid w:val="0087420D"/>
    <w:rPr>
      <w:b/>
    </w:rPr>
  </w:style>
  <w:style w:type="character" w:customStyle="1" w:styleId="ObjetducommentaireCar">
    <w:name w:val="Objet du commentaire Car"/>
    <w:link w:val="Objetducommentaire"/>
    <w:uiPriority w:val="99"/>
    <w:locked/>
    <w:rsid w:val="0087420D"/>
    <w:rPr>
      <w:rFonts w:ascii="Arial" w:hAnsi="Arial" w:cs="Times New Roman"/>
      <w:b/>
      <w:lang w:eastAsia="ar-SA" w:bidi="ar-SA"/>
    </w:rPr>
  </w:style>
  <w:style w:type="character" w:styleId="DfinitionHTML">
    <w:name w:val="HTML Definition"/>
    <w:uiPriority w:val="99"/>
    <w:rsid w:val="005E2D8A"/>
    <w:rPr>
      <w:rFonts w:cs="Times New Roman"/>
      <w:i/>
      <w:iCs/>
    </w:rPr>
  </w:style>
  <w:style w:type="paragraph" w:customStyle="1" w:styleId="CarCarCarCharCarCarCarCarCarCarCar1">
    <w:name w:val="Car Car Car Char Car Car Car Car Car Car Car1"/>
    <w:basedOn w:val="Normal"/>
    <w:uiPriority w:val="99"/>
    <w:rsid w:val="00352A07"/>
    <w:pPr>
      <w:suppressAutoHyphens w:val="0"/>
      <w:spacing w:after="160" w:line="240" w:lineRule="exact"/>
      <w:jc w:val="left"/>
    </w:pPr>
    <w:rPr>
      <w:rFonts w:ascii="Verdana" w:hAnsi="Verdana" w:cs="Verdana"/>
      <w:sz w:val="20"/>
      <w:lang w:val="en-US" w:eastAsia="en-US"/>
    </w:rPr>
  </w:style>
  <w:style w:type="character" w:customStyle="1" w:styleId="DefaultCar">
    <w:name w:val="Default Car"/>
    <w:link w:val="Default"/>
    <w:uiPriority w:val="99"/>
    <w:locked/>
    <w:rsid w:val="005339CA"/>
    <w:rPr>
      <w:rFonts w:ascii="Verdana" w:hAnsi="Verdana" w:cs="Verdana"/>
      <w:color w:val="000000"/>
      <w:sz w:val="24"/>
      <w:szCs w:val="24"/>
      <w:lang w:val="fr-FR" w:eastAsia="ar-SA" w:bidi="ar-SA"/>
    </w:rPr>
  </w:style>
  <w:style w:type="paragraph" w:customStyle="1" w:styleId="TITREH2">
    <w:name w:val="TITREH2"/>
    <w:basedOn w:val="Default"/>
    <w:link w:val="TITREH2Car"/>
    <w:uiPriority w:val="99"/>
    <w:rsid w:val="005339CA"/>
    <w:pPr>
      <w:numPr>
        <w:numId w:val="5"/>
      </w:numPr>
      <w:suppressAutoHyphens w:val="0"/>
      <w:autoSpaceDN w:val="0"/>
      <w:adjustRightInd w:val="0"/>
      <w:spacing w:line="276" w:lineRule="auto"/>
    </w:pPr>
    <w:rPr>
      <w:rFonts w:ascii="Comic Sans MS" w:hAnsi="Comic Sans MS" w:cs="Times New Roman"/>
      <w:b/>
      <w:sz w:val="22"/>
      <w:szCs w:val="22"/>
      <w:u w:val="single"/>
    </w:rPr>
  </w:style>
  <w:style w:type="character" w:customStyle="1" w:styleId="TITREH2Car">
    <w:name w:val="TITREH2 Car"/>
    <w:link w:val="TITREH2"/>
    <w:uiPriority w:val="99"/>
    <w:locked/>
    <w:rsid w:val="005339CA"/>
    <w:rPr>
      <w:rFonts w:ascii="Comic Sans MS" w:hAnsi="Comic Sans MS"/>
      <w:b/>
      <w:color w:val="000000"/>
      <w:sz w:val="22"/>
      <w:szCs w:val="22"/>
      <w:u w:val="single"/>
      <w:lang w:eastAsia="ar-SA"/>
    </w:rPr>
  </w:style>
  <w:style w:type="character" w:customStyle="1" w:styleId="apple-converted-space">
    <w:name w:val="apple-converted-space"/>
    <w:rsid w:val="000F7FD7"/>
    <w:rPr>
      <w:rFonts w:cs="Times New Roman"/>
    </w:rPr>
  </w:style>
  <w:style w:type="paragraph" w:customStyle="1" w:styleId="Paragraphestd">
    <w:name w:val="Paragraphe std"/>
    <w:basedOn w:val="Normal"/>
    <w:link w:val="ParagraphestdCar1"/>
    <w:uiPriority w:val="99"/>
    <w:rsid w:val="00B373E9"/>
    <w:pPr>
      <w:keepLines/>
      <w:suppressAutoHyphens w:val="0"/>
      <w:spacing w:before="240"/>
      <w:ind w:left="993"/>
    </w:pPr>
    <w:rPr>
      <w:rFonts w:ascii="Book Antiqua" w:hAnsi="Book Antiqua"/>
      <w:sz w:val="22"/>
    </w:rPr>
  </w:style>
  <w:style w:type="character" w:customStyle="1" w:styleId="ParagraphestdCar1">
    <w:name w:val="Paragraphe std Car1"/>
    <w:link w:val="Paragraphestd"/>
    <w:uiPriority w:val="99"/>
    <w:locked/>
    <w:rsid w:val="00B373E9"/>
    <w:rPr>
      <w:rFonts w:ascii="Book Antiqua" w:hAnsi="Book Antiqua"/>
      <w:sz w:val="22"/>
    </w:rPr>
  </w:style>
  <w:style w:type="character" w:customStyle="1" w:styleId="descriptionsiteannuaire">
    <w:name w:val="description_site_annuaire"/>
    <w:uiPriority w:val="99"/>
    <w:rsid w:val="003B6C47"/>
    <w:rPr>
      <w:rFonts w:cs="Times New Roman"/>
    </w:rPr>
  </w:style>
  <w:style w:type="paragraph" w:customStyle="1" w:styleId="Enum1">
    <w:name w:val="Enum 1"/>
    <w:basedOn w:val="Normal"/>
    <w:uiPriority w:val="99"/>
    <w:rsid w:val="00155CF3"/>
    <w:pPr>
      <w:suppressAutoHyphens w:val="0"/>
      <w:spacing w:before="60"/>
      <w:ind w:left="2552" w:hanging="283"/>
      <w:jc w:val="left"/>
    </w:pPr>
    <w:rPr>
      <w:szCs w:val="24"/>
      <w:lang w:eastAsia="fr-FR"/>
    </w:rPr>
  </w:style>
  <w:style w:type="paragraph" w:customStyle="1" w:styleId="ArchosT1">
    <w:name w:val="Archos T1"/>
    <w:basedOn w:val="Normal"/>
    <w:autoRedefine/>
    <w:uiPriority w:val="99"/>
    <w:rsid w:val="00155CF3"/>
    <w:pPr>
      <w:pageBreakBefore/>
      <w:numPr>
        <w:numId w:val="6"/>
      </w:numPr>
      <w:suppressAutoHyphens w:val="0"/>
      <w:spacing w:before="360" w:after="360"/>
      <w:jc w:val="left"/>
      <w:outlineLvl w:val="0"/>
    </w:pPr>
    <w:rPr>
      <w:rFonts w:ascii="Tahoma" w:hAnsi="Tahoma"/>
      <w:b/>
      <w:bCs/>
      <w:caps/>
      <w:color w:val="03659C"/>
      <w:sz w:val="32"/>
      <w:szCs w:val="28"/>
      <w:lang w:eastAsia="fr-FR"/>
    </w:rPr>
  </w:style>
  <w:style w:type="paragraph" w:customStyle="1" w:styleId="ArchosT2">
    <w:name w:val="Archos T2"/>
    <w:basedOn w:val="Normal"/>
    <w:link w:val="ArchosT2Car"/>
    <w:autoRedefine/>
    <w:uiPriority w:val="99"/>
    <w:rsid w:val="00155CF3"/>
    <w:pPr>
      <w:numPr>
        <w:ilvl w:val="1"/>
        <w:numId w:val="6"/>
      </w:numPr>
      <w:suppressAutoHyphens w:val="0"/>
      <w:spacing w:before="240" w:after="360"/>
      <w:jc w:val="left"/>
      <w:outlineLvl w:val="1"/>
    </w:pPr>
    <w:rPr>
      <w:rFonts w:ascii="Tahoma" w:hAnsi="Tahoma"/>
      <w:b/>
      <w:smallCaps/>
      <w:color w:val="03659C"/>
      <w:sz w:val="28"/>
    </w:rPr>
  </w:style>
  <w:style w:type="paragraph" w:customStyle="1" w:styleId="ArchosT3">
    <w:name w:val="Archos T3"/>
    <w:basedOn w:val="ArchosT2"/>
    <w:link w:val="ArchosT3Car"/>
    <w:autoRedefine/>
    <w:uiPriority w:val="99"/>
    <w:rsid w:val="00155CF3"/>
    <w:pPr>
      <w:numPr>
        <w:ilvl w:val="2"/>
      </w:numPr>
      <w:spacing w:before="0" w:after="0"/>
      <w:outlineLvl w:val="9"/>
    </w:pPr>
    <w:rPr>
      <w:sz w:val="24"/>
    </w:rPr>
  </w:style>
  <w:style w:type="paragraph" w:customStyle="1" w:styleId="ArchosT4">
    <w:name w:val="Archos T4_"/>
    <w:basedOn w:val="ArchosT3"/>
    <w:next w:val="Corpsdetexte"/>
    <w:autoRedefine/>
    <w:uiPriority w:val="99"/>
    <w:rsid w:val="00155CF3"/>
    <w:pPr>
      <w:numPr>
        <w:ilvl w:val="3"/>
      </w:numPr>
      <w:tabs>
        <w:tab w:val="num" w:pos="2880"/>
      </w:tabs>
      <w:ind w:left="2880"/>
      <w:outlineLvl w:val="3"/>
    </w:pPr>
    <w:rPr>
      <w:color w:val="047ABC"/>
      <w:sz w:val="20"/>
    </w:rPr>
  </w:style>
  <w:style w:type="paragraph" w:customStyle="1" w:styleId="ArchosT5">
    <w:name w:val="Archos T5_"/>
    <w:basedOn w:val="ArchosT4"/>
    <w:autoRedefine/>
    <w:uiPriority w:val="99"/>
    <w:rsid w:val="00155CF3"/>
    <w:pPr>
      <w:numPr>
        <w:ilvl w:val="4"/>
      </w:numPr>
      <w:tabs>
        <w:tab w:val="num" w:pos="3600"/>
      </w:tabs>
      <w:ind w:left="3600"/>
      <w:outlineLvl w:val="4"/>
    </w:pPr>
  </w:style>
  <w:style w:type="character" w:customStyle="1" w:styleId="ArchosT2Car">
    <w:name w:val="Archos T2 Car"/>
    <w:link w:val="ArchosT2"/>
    <w:uiPriority w:val="99"/>
    <w:locked/>
    <w:rsid w:val="00155CF3"/>
    <w:rPr>
      <w:rFonts w:ascii="Tahoma" w:hAnsi="Tahoma"/>
      <w:b/>
      <w:smallCaps/>
      <w:color w:val="03659C"/>
      <w:sz w:val="28"/>
      <w:lang w:eastAsia="ar-SA"/>
    </w:rPr>
  </w:style>
  <w:style w:type="character" w:customStyle="1" w:styleId="ArchosT3Car">
    <w:name w:val="Archos T3 Car"/>
    <w:link w:val="ArchosT3"/>
    <w:uiPriority w:val="99"/>
    <w:locked/>
    <w:rsid w:val="00155CF3"/>
    <w:rPr>
      <w:rFonts w:ascii="Tahoma" w:hAnsi="Tahoma"/>
      <w:b/>
      <w:smallCaps/>
      <w:color w:val="03659C"/>
      <w:sz w:val="24"/>
      <w:lang w:eastAsia="ar-SA"/>
    </w:rPr>
  </w:style>
  <w:style w:type="character" w:styleId="Accentuation">
    <w:name w:val="Emphasis"/>
    <w:uiPriority w:val="20"/>
    <w:qFormat/>
    <w:rsid w:val="007E70AB"/>
    <w:rPr>
      <w:rFonts w:cs="Times New Roman"/>
      <w:i/>
      <w:iCs/>
    </w:rPr>
  </w:style>
  <w:style w:type="character" w:customStyle="1" w:styleId="Emphaseintense1">
    <w:name w:val="Emphase intense1"/>
    <w:uiPriority w:val="99"/>
    <w:qFormat/>
    <w:rsid w:val="007E70AB"/>
    <w:rPr>
      <w:rFonts w:cs="Times New Roman"/>
      <w:b/>
      <w:bCs/>
      <w:i/>
      <w:iCs/>
      <w:color w:val="4F81BD"/>
    </w:rPr>
  </w:style>
  <w:style w:type="table" w:styleId="Tableauclassique1">
    <w:name w:val="Table Classic 1"/>
    <w:basedOn w:val="TableauNormal"/>
    <w:uiPriority w:val="99"/>
    <w:rsid w:val="00A80867"/>
    <w:pPr>
      <w:suppressAutoHyphens/>
      <w:jc w:val="both"/>
    </w:pPr>
    <w:rPr>
      <w:rFonts w:ascii="Arial" w:hAnsi="Arial"/>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auclassique2">
    <w:name w:val="Table Classic 2"/>
    <w:basedOn w:val="TableauNormal"/>
    <w:uiPriority w:val="99"/>
    <w:rsid w:val="00A80867"/>
    <w:pPr>
      <w:suppressAutoHyphens/>
      <w:jc w:val="both"/>
    </w:pPr>
    <w:rPr>
      <w:rFonts w:ascii="Arial" w:hAnsi="Arial"/>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Trameclaire-Accent11">
    <w:name w:val="Trame claire - Accent 11"/>
    <w:uiPriority w:val="99"/>
    <w:rsid w:val="00A80867"/>
    <w:rPr>
      <w:rFonts w:ascii="Arial" w:hAnsi="Arial"/>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Sansinterligne">
    <w:name w:val="No Spacing"/>
    <w:uiPriority w:val="1"/>
    <w:qFormat/>
    <w:rsid w:val="005F2123"/>
    <w:pPr>
      <w:suppressAutoHyphens/>
      <w:jc w:val="both"/>
    </w:pPr>
    <w:rPr>
      <w:rFonts w:ascii="Arial" w:hAnsi="Arial"/>
      <w:sz w:val="24"/>
      <w:lang w:eastAsia="ar-SA"/>
    </w:rPr>
  </w:style>
  <w:style w:type="paragraph" w:styleId="En-tte">
    <w:name w:val="header"/>
    <w:basedOn w:val="Normal"/>
    <w:link w:val="En-tteCar"/>
    <w:uiPriority w:val="99"/>
    <w:unhideWhenUsed/>
    <w:locked/>
    <w:rsid w:val="003468E9"/>
    <w:pPr>
      <w:tabs>
        <w:tab w:val="center" w:pos="4536"/>
        <w:tab w:val="right" w:pos="9072"/>
      </w:tabs>
    </w:pPr>
  </w:style>
  <w:style w:type="character" w:customStyle="1" w:styleId="En-tteCar">
    <w:name w:val="En-tête Car"/>
    <w:link w:val="En-tte"/>
    <w:uiPriority w:val="99"/>
    <w:rsid w:val="003468E9"/>
    <w:rPr>
      <w:rFonts w:ascii="Arial" w:hAnsi="Arial"/>
      <w:sz w:val="24"/>
      <w:lang w:eastAsia="ar-SA"/>
    </w:rPr>
  </w:style>
  <w:style w:type="paragraph" w:styleId="Paragraphedeliste">
    <w:name w:val="List Paragraph"/>
    <w:basedOn w:val="Normal"/>
    <w:link w:val="ParagraphedelisteCar"/>
    <w:uiPriority w:val="34"/>
    <w:qFormat/>
    <w:rsid w:val="007431AF"/>
    <w:pPr>
      <w:ind w:left="708"/>
    </w:pPr>
  </w:style>
  <w:style w:type="character" w:customStyle="1" w:styleId="ParagraphedelisteCar">
    <w:name w:val="Paragraphe de liste Car"/>
    <w:link w:val="Paragraphedeliste"/>
    <w:uiPriority w:val="34"/>
    <w:rsid w:val="007431AF"/>
    <w:rPr>
      <w:rFonts w:ascii="Arial" w:hAnsi="Arial"/>
      <w:sz w:val="24"/>
      <w:lang w:eastAsia="ar-SA"/>
    </w:rPr>
  </w:style>
  <w:style w:type="paragraph" w:customStyle="1" w:styleId="ListeSmile2">
    <w:name w:val="Liste Smile 2"/>
    <w:rsid w:val="00825477"/>
    <w:pPr>
      <w:numPr>
        <w:numId w:val="7"/>
      </w:numPr>
    </w:pPr>
    <w:rPr>
      <w:rFonts w:ascii="Bookman Old Style" w:hAnsi="Bookman Old Style"/>
      <w:snapToGrid w:val="0"/>
      <w:color w:val="000000"/>
      <w:sz w:val="22"/>
    </w:rPr>
  </w:style>
  <w:style w:type="paragraph" w:styleId="Titre">
    <w:name w:val="Title"/>
    <w:basedOn w:val="Normal"/>
    <w:next w:val="Normal"/>
    <w:link w:val="TitreCar"/>
    <w:uiPriority w:val="10"/>
    <w:qFormat/>
    <w:locked/>
    <w:rsid w:val="00314FA0"/>
    <w:pPr>
      <w:pBdr>
        <w:bottom w:val="single" w:sz="8" w:space="4" w:color="4F81BD"/>
      </w:pBdr>
      <w:suppressAutoHyphens w:val="0"/>
      <w:spacing w:after="300"/>
      <w:contextualSpacing/>
      <w:jc w:val="left"/>
    </w:pPr>
    <w:rPr>
      <w:rFonts w:ascii="Cambria" w:hAnsi="Cambria"/>
      <w:color w:val="17365D"/>
      <w:spacing w:val="5"/>
      <w:kern w:val="28"/>
      <w:sz w:val="52"/>
      <w:szCs w:val="52"/>
      <w:lang w:eastAsia="en-US"/>
    </w:rPr>
  </w:style>
  <w:style w:type="character" w:customStyle="1" w:styleId="TitreCar">
    <w:name w:val="Titre Car"/>
    <w:link w:val="Titre"/>
    <w:uiPriority w:val="10"/>
    <w:rsid w:val="00314FA0"/>
    <w:rPr>
      <w:rFonts w:ascii="Cambria" w:hAnsi="Cambria"/>
      <w:color w:val="17365D"/>
      <w:spacing w:val="5"/>
      <w:kern w:val="28"/>
      <w:sz w:val="52"/>
      <w:szCs w:val="52"/>
      <w:lang w:eastAsia="en-US"/>
    </w:rPr>
  </w:style>
  <w:style w:type="paragraph" w:customStyle="1" w:styleId="p">
    <w:name w:val="p"/>
    <w:basedOn w:val="Normal"/>
    <w:rsid w:val="00314FA0"/>
    <w:pPr>
      <w:suppressAutoHyphens w:val="0"/>
      <w:spacing w:before="240" w:after="100" w:afterAutospacing="1"/>
      <w:jc w:val="left"/>
    </w:pPr>
    <w:rPr>
      <w:rFonts w:ascii="Times New Roman" w:hAnsi="Times New Roman"/>
      <w:szCs w:val="24"/>
      <w:lang w:eastAsia="fr-FR"/>
    </w:rPr>
  </w:style>
  <w:style w:type="paragraph" w:customStyle="1" w:styleId="Puce1">
    <w:name w:val="Puce 1"/>
    <w:basedOn w:val="Normal"/>
    <w:rsid w:val="009E2503"/>
    <w:pPr>
      <w:widowControl w:val="0"/>
      <w:suppressAutoHyphens w:val="0"/>
      <w:spacing w:before="80"/>
      <w:ind w:left="907" w:hanging="340"/>
      <w:jc w:val="left"/>
    </w:pPr>
    <w:rPr>
      <w:rFonts w:cs="Arial"/>
      <w:sz w:val="20"/>
      <w:lang w:eastAsia="en-US"/>
    </w:rPr>
  </w:style>
  <w:style w:type="paragraph" w:customStyle="1" w:styleId="Texte">
    <w:name w:val="Texte"/>
    <w:basedOn w:val="Normal"/>
    <w:rsid w:val="009E2503"/>
    <w:pPr>
      <w:suppressAutoHyphens w:val="0"/>
    </w:pPr>
    <w:rPr>
      <w:rFonts w:ascii="Times New Roman" w:hAnsi="Times New Roman"/>
      <w:sz w:val="22"/>
      <w:szCs w:val="22"/>
      <w:lang w:eastAsia="en-US"/>
    </w:rPr>
  </w:style>
  <w:style w:type="character" w:customStyle="1" w:styleId="NormalSUP">
    <w:name w:val="NormalSUP"/>
    <w:rsid w:val="00954F85"/>
    <w:rPr>
      <w:rFonts w:ascii="Lucida Sans Unicode" w:hAnsi="Lucida Sans Unicode"/>
      <w:b/>
      <w:bCs/>
      <w:i/>
      <w:iCs/>
      <w:color w:val="294785"/>
      <w:sz w:val="20"/>
      <w:szCs w:val="24"/>
      <w:u w:val="single"/>
      <w:lang w:val="fr-FR" w:eastAsia="fr-FR" w:bidi="ar-SA"/>
    </w:rPr>
  </w:style>
  <w:style w:type="paragraph" w:customStyle="1" w:styleId="1Doc">
    <w:name w:val="1 Doc"/>
    <w:basedOn w:val="Normal"/>
    <w:rsid w:val="009C16D9"/>
    <w:pPr>
      <w:suppressAutoHyphens w:val="0"/>
      <w:overflowPunct w:val="0"/>
      <w:autoSpaceDE w:val="0"/>
      <w:autoSpaceDN w:val="0"/>
      <w:adjustRightInd w:val="0"/>
      <w:spacing w:before="60" w:line="288" w:lineRule="auto"/>
      <w:textAlignment w:val="baseline"/>
    </w:pPr>
    <w:rPr>
      <w:rFonts w:ascii="Arial Narrow" w:hAnsi="Arial Narrow" w:cs="Arial"/>
      <w:sz w:val="20"/>
      <w:lang w:eastAsia="fr-FR"/>
    </w:rPr>
  </w:style>
  <w:style w:type="character" w:styleId="ClavierHTML">
    <w:name w:val="HTML Keyboard"/>
    <w:uiPriority w:val="99"/>
    <w:semiHidden/>
    <w:unhideWhenUsed/>
    <w:locked/>
    <w:rsid w:val="002D4EE8"/>
    <w:rPr>
      <w:rFonts w:ascii="Courier New" w:eastAsia="Times New Roman" w:hAnsi="Courier New" w:cs="Courier New"/>
      <w:sz w:val="20"/>
      <w:szCs w:val="20"/>
    </w:rPr>
  </w:style>
  <w:style w:type="paragraph" w:customStyle="1" w:styleId="TITRE1">
    <w:name w:val="TITRE 1"/>
    <w:basedOn w:val="Titre10"/>
    <w:link w:val="TITRE1Car0"/>
    <w:qFormat/>
    <w:rsid w:val="005B759F"/>
    <w:pPr>
      <w:keepNext/>
      <w:numPr>
        <w:numId w:val="1"/>
      </w:numPr>
      <w:pBdr>
        <w:bottom w:val="single" w:sz="8" w:space="0" w:color="FF0000"/>
      </w:pBdr>
      <w:shd w:val="clear" w:color="auto" w:fill="FFFFFF"/>
      <w:tabs>
        <w:tab w:val="clear" w:pos="4536"/>
        <w:tab w:val="clear" w:pos="9072"/>
        <w:tab w:val="left" w:pos="1566"/>
      </w:tabs>
      <w:spacing w:before="360" w:after="120"/>
    </w:pPr>
    <w:rPr>
      <w:b/>
      <w:sz w:val="22"/>
      <w:szCs w:val="22"/>
    </w:rPr>
  </w:style>
  <w:style w:type="paragraph" w:customStyle="1" w:styleId="shortdesc">
    <w:name w:val="shortdesc"/>
    <w:basedOn w:val="Normal"/>
    <w:rsid w:val="00300677"/>
    <w:pPr>
      <w:suppressAutoHyphens w:val="0"/>
      <w:spacing w:before="100" w:beforeAutospacing="1" w:after="100" w:afterAutospacing="1"/>
      <w:jc w:val="left"/>
    </w:pPr>
    <w:rPr>
      <w:rFonts w:ascii="Times New Roman" w:hAnsi="Times New Roman"/>
      <w:szCs w:val="24"/>
      <w:lang w:eastAsia="fr-FR"/>
    </w:rPr>
  </w:style>
  <w:style w:type="character" w:customStyle="1" w:styleId="TITRE1Car0">
    <w:name w:val="TITRE 1 Car"/>
    <w:basedOn w:val="Titre1Car1"/>
    <w:link w:val="TITRE1"/>
    <w:rsid w:val="005B759F"/>
    <w:rPr>
      <w:rFonts w:ascii="Arial" w:hAnsi="Arial"/>
      <w:b/>
      <w:color w:val="364B9D"/>
      <w:sz w:val="22"/>
      <w:szCs w:val="22"/>
      <w:shd w:val="clear" w:color="auto" w:fill="FFFFFF"/>
      <w:lang w:eastAsia="ar-SA" w:bidi="ar-SA"/>
    </w:rPr>
  </w:style>
  <w:style w:type="paragraph" w:styleId="Sous-titre">
    <w:name w:val="Subtitle"/>
    <w:basedOn w:val="Normal"/>
    <w:next w:val="Normal"/>
    <w:link w:val="Sous-titreCar"/>
    <w:uiPriority w:val="11"/>
    <w:qFormat/>
    <w:locked/>
    <w:rsid w:val="00542312"/>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542312"/>
    <w:rPr>
      <w:rFonts w:asciiTheme="majorHAnsi" w:eastAsiaTheme="majorEastAsia" w:hAnsiTheme="majorHAnsi" w:cstheme="majorBidi"/>
      <w:i/>
      <w:iCs/>
      <w:color w:val="4F81BD" w:themeColor="accent1"/>
      <w:spacing w:val="15"/>
      <w:sz w:val="24"/>
      <w:szCs w:val="24"/>
      <w:lang w:eastAsia="ar-SA"/>
    </w:rPr>
  </w:style>
  <w:style w:type="paragraph" w:customStyle="1" w:styleId="Style1">
    <w:name w:val="Style1"/>
    <w:basedOn w:val="TITRE1"/>
    <w:link w:val="Style1Car"/>
    <w:qFormat/>
    <w:rsid w:val="00125586"/>
    <w:rPr>
      <w:sz w:val="32"/>
      <w:szCs w:val="32"/>
    </w:rPr>
  </w:style>
  <w:style w:type="paragraph" w:customStyle="1" w:styleId="Style2">
    <w:name w:val="Style2"/>
    <w:basedOn w:val="Titre2"/>
    <w:link w:val="Style2Car"/>
    <w:qFormat/>
    <w:rsid w:val="00125586"/>
    <w:pPr>
      <w:shd w:val="clear" w:color="auto" w:fill="auto"/>
      <w:tabs>
        <w:tab w:val="clear" w:pos="1566"/>
        <w:tab w:val="left" w:pos="1002"/>
        <w:tab w:val="left" w:pos="1134"/>
      </w:tabs>
      <w:suppressAutoHyphens w:val="0"/>
      <w:spacing w:after="180"/>
      <w:jc w:val="left"/>
    </w:pPr>
    <w:rPr>
      <w:rFonts w:asciiTheme="minorHAnsi" w:hAnsiTheme="minorHAnsi" w:cstheme="minorHAnsi"/>
      <w:color w:val="1F497D" w:themeColor="text2"/>
    </w:rPr>
  </w:style>
  <w:style w:type="character" w:customStyle="1" w:styleId="Style1Car">
    <w:name w:val="Style1 Car"/>
    <w:basedOn w:val="TITRE1Car0"/>
    <w:link w:val="Style1"/>
    <w:rsid w:val="00125586"/>
    <w:rPr>
      <w:rFonts w:ascii="Arial" w:hAnsi="Arial"/>
      <w:b/>
      <w:color w:val="364B9D"/>
      <w:sz w:val="32"/>
      <w:szCs w:val="32"/>
      <w:shd w:val="clear" w:color="auto" w:fill="FFFFFF"/>
      <w:lang w:eastAsia="ar-SA" w:bidi="ar-SA"/>
    </w:rPr>
  </w:style>
  <w:style w:type="paragraph" w:customStyle="1" w:styleId="Style3">
    <w:name w:val="Style3"/>
    <w:basedOn w:val="Titre3"/>
    <w:link w:val="Style3Car"/>
    <w:qFormat/>
    <w:rsid w:val="00125586"/>
    <w:pPr>
      <w:tabs>
        <w:tab w:val="left" w:pos="720"/>
        <w:tab w:val="left" w:pos="1701"/>
      </w:tabs>
      <w:suppressAutoHyphens w:val="0"/>
      <w:spacing w:before="240"/>
      <w:jc w:val="left"/>
    </w:pPr>
    <w:rPr>
      <w:rFonts w:asciiTheme="minorHAnsi" w:hAnsiTheme="minorHAnsi" w:cstheme="minorHAnsi"/>
    </w:rPr>
  </w:style>
  <w:style w:type="character" w:customStyle="1" w:styleId="Style2Car">
    <w:name w:val="Style2 Car"/>
    <w:basedOn w:val="Titre2Car"/>
    <w:link w:val="Style2"/>
    <w:rsid w:val="00125586"/>
    <w:rPr>
      <w:rFonts w:asciiTheme="minorHAnsi" w:hAnsiTheme="minorHAnsi" w:cstheme="minorHAnsi"/>
      <w:b/>
      <w:bCs/>
      <w:iCs/>
      <w:color w:val="1F497D" w:themeColor="text2"/>
      <w:sz w:val="28"/>
      <w:szCs w:val="28"/>
      <w:shd w:val="clear" w:color="auto" w:fill="FFFFFF"/>
      <w:lang w:eastAsia="ar-SA"/>
    </w:rPr>
  </w:style>
  <w:style w:type="paragraph" w:customStyle="1" w:styleId="Style4">
    <w:name w:val="Style4"/>
    <w:basedOn w:val="Titre4"/>
    <w:link w:val="Style4Car"/>
    <w:rsid w:val="00041E4A"/>
    <w:pPr>
      <w:tabs>
        <w:tab w:val="num" w:pos="993"/>
      </w:tabs>
      <w:ind w:left="-142" w:firstLine="1418"/>
    </w:pPr>
  </w:style>
  <w:style w:type="character" w:customStyle="1" w:styleId="Style3Car">
    <w:name w:val="Style3 Car"/>
    <w:basedOn w:val="Titre3Car2"/>
    <w:link w:val="Style3"/>
    <w:rsid w:val="00125586"/>
    <w:rPr>
      <w:rFonts w:asciiTheme="minorHAnsi" w:hAnsiTheme="minorHAnsi" w:cstheme="minorHAnsi"/>
      <w:b/>
      <w:bCs/>
      <w:sz w:val="26"/>
      <w:szCs w:val="26"/>
      <w:lang w:eastAsia="ar-SA"/>
    </w:rPr>
  </w:style>
  <w:style w:type="paragraph" w:customStyle="1" w:styleId="Style4a">
    <w:name w:val="Style4a"/>
    <w:basedOn w:val="Style4"/>
    <w:next w:val="Style4"/>
    <w:link w:val="Style4aCar"/>
    <w:qFormat/>
    <w:rsid w:val="0004650F"/>
    <w:pPr>
      <w:tabs>
        <w:tab w:val="clear" w:pos="993"/>
        <w:tab w:val="num" w:pos="864"/>
      </w:tabs>
      <w:ind w:left="864" w:hanging="864"/>
    </w:pPr>
    <w:rPr>
      <w:rFonts w:asciiTheme="majorHAnsi" w:hAnsiTheme="majorHAnsi"/>
      <w:sz w:val="24"/>
    </w:rPr>
  </w:style>
  <w:style w:type="character" w:customStyle="1" w:styleId="Style4Car">
    <w:name w:val="Style4 Car"/>
    <w:basedOn w:val="Titre4Car2"/>
    <w:link w:val="Style4"/>
    <w:rsid w:val="00041E4A"/>
    <w:rPr>
      <w:rFonts w:ascii="Cambria" w:hAnsi="Cambria"/>
      <w:b/>
      <w:bCs/>
      <w:iCs/>
      <w:color w:val="808080"/>
      <w:sz w:val="26"/>
      <w:szCs w:val="26"/>
      <w:lang w:eastAsia="ar-SA"/>
    </w:rPr>
  </w:style>
  <w:style w:type="paragraph" w:customStyle="1" w:styleId="Style5">
    <w:name w:val="Style5"/>
    <w:basedOn w:val="Style4a"/>
    <w:link w:val="Style5Car"/>
    <w:qFormat/>
    <w:rsid w:val="0070189A"/>
    <w:pPr>
      <w:numPr>
        <w:ilvl w:val="0"/>
        <w:numId w:val="0"/>
      </w:numPr>
      <w:tabs>
        <w:tab w:val="num" w:pos="1560"/>
        <w:tab w:val="num" w:pos="1800"/>
      </w:tabs>
      <w:ind w:left="1276" w:firstLine="425"/>
    </w:pPr>
    <w:rPr>
      <w:sz w:val="22"/>
    </w:rPr>
  </w:style>
  <w:style w:type="character" w:customStyle="1" w:styleId="Style4aCar">
    <w:name w:val="Style4a Car"/>
    <w:basedOn w:val="Style4Car"/>
    <w:link w:val="Style4a"/>
    <w:rsid w:val="0004650F"/>
    <w:rPr>
      <w:rFonts w:asciiTheme="majorHAnsi" w:hAnsiTheme="majorHAnsi"/>
      <w:b/>
      <w:bCs/>
      <w:iCs/>
      <w:color w:val="808080"/>
      <w:sz w:val="24"/>
      <w:szCs w:val="26"/>
      <w:lang w:eastAsia="ar-SA"/>
    </w:rPr>
  </w:style>
  <w:style w:type="character" w:customStyle="1" w:styleId="Style5Car">
    <w:name w:val="Style5 Car"/>
    <w:basedOn w:val="Style4aCar"/>
    <w:link w:val="Style5"/>
    <w:rsid w:val="0070189A"/>
    <w:rPr>
      <w:rFonts w:asciiTheme="majorHAnsi" w:hAnsiTheme="majorHAnsi"/>
      <w:b/>
      <w:bCs/>
      <w:iCs/>
      <w:color w:val="808080"/>
      <w:sz w:val="22"/>
      <w:szCs w:val="26"/>
      <w:lang w:eastAsia="ar-SA"/>
    </w:rPr>
  </w:style>
  <w:style w:type="paragraph" w:styleId="Corpsdetexte2">
    <w:name w:val="Body Text 2"/>
    <w:basedOn w:val="Normal"/>
    <w:link w:val="Corpsdetexte2Car1"/>
    <w:uiPriority w:val="99"/>
    <w:semiHidden/>
    <w:unhideWhenUsed/>
    <w:locked/>
    <w:rsid w:val="00415AB8"/>
    <w:pPr>
      <w:spacing w:after="120" w:line="480" w:lineRule="auto"/>
    </w:pPr>
  </w:style>
  <w:style w:type="character" w:customStyle="1" w:styleId="Corpsdetexte2Car1">
    <w:name w:val="Corps de texte 2 Car1"/>
    <w:basedOn w:val="Policepardfaut"/>
    <w:link w:val="Corpsdetexte2"/>
    <w:uiPriority w:val="99"/>
    <w:semiHidden/>
    <w:rsid w:val="00415AB8"/>
    <w:rPr>
      <w:rFonts w:ascii="Arial" w:hAnsi="Arial"/>
      <w:sz w:val="24"/>
      <w:lang w:eastAsia="ar-SA"/>
    </w:rPr>
  </w:style>
</w:styles>
</file>

<file path=word/webSettings.xml><?xml version="1.0" encoding="utf-8"?>
<w:webSettings xmlns:r="http://schemas.openxmlformats.org/officeDocument/2006/relationships" xmlns:w="http://schemas.openxmlformats.org/wordprocessingml/2006/main">
  <w:divs>
    <w:div w:id="126777260">
      <w:bodyDiv w:val="1"/>
      <w:marLeft w:val="0"/>
      <w:marRight w:val="0"/>
      <w:marTop w:val="0"/>
      <w:marBottom w:val="0"/>
      <w:divBdr>
        <w:top w:val="none" w:sz="0" w:space="0" w:color="auto"/>
        <w:left w:val="none" w:sz="0" w:space="0" w:color="auto"/>
        <w:bottom w:val="none" w:sz="0" w:space="0" w:color="auto"/>
        <w:right w:val="none" w:sz="0" w:space="0" w:color="auto"/>
      </w:divBdr>
    </w:div>
    <w:div w:id="181164412">
      <w:marLeft w:val="0"/>
      <w:marRight w:val="0"/>
      <w:marTop w:val="0"/>
      <w:marBottom w:val="0"/>
      <w:divBdr>
        <w:top w:val="none" w:sz="0" w:space="0" w:color="auto"/>
        <w:left w:val="none" w:sz="0" w:space="0" w:color="auto"/>
        <w:bottom w:val="none" w:sz="0" w:space="0" w:color="auto"/>
        <w:right w:val="none" w:sz="0" w:space="0" w:color="auto"/>
      </w:divBdr>
    </w:div>
    <w:div w:id="181164413">
      <w:marLeft w:val="0"/>
      <w:marRight w:val="0"/>
      <w:marTop w:val="0"/>
      <w:marBottom w:val="0"/>
      <w:divBdr>
        <w:top w:val="none" w:sz="0" w:space="0" w:color="auto"/>
        <w:left w:val="none" w:sz="0" w:space="0" w:color="auto"/>
        <w:bottom w:val="none" w:sz="0" w:space="0" w:color="auto"/>
        <w:right w:val="none" w:sz="0" w:space="0" w:color="auto"/>
      </w:divBdr>
      <w:divsChild>
        <w:div w:id="181164414">
          <w:marLeft w:val="0"/>
          <w:marRight w:val="0"/>
          <w:marTop w:val="0"/>
          <w:marBottom w:val="0"/>
          <w:divBdr>
            <w:top w:val="none" w:sz="0" w:space="0" w:color="auto"/>
            <w:left w:val="none" w:sz="0" w:space="0" w:color="auto"/>
            <w:bottom w:val="none" w:sz="0" w:space="0" w:color="auto"/>
            <w:right w:val="none" w:sz="0" w:space="0" w:color="auto"/>
          </w:divBdr>
          <w:divsChild>
            <w:div w:id="181164422">
              <w:marLeft w:val="0"/>
              <w:marRight w:val="0"/>
              <w:marTop w:val="0"/>
              <w:marBottom w:val="0"/>
              <w:divBdr>
                <w:top w:val="none" w:sz="0" w:space="0" w:color="auto"/>
                <w:left w:val="none" w:sz="0" w:space="0" w:color="auto"/>
                <w:bottom w:val="none" w:sz="0" w:space="0" w:color="auto"/>
                <w:right w:val="none" w:sz="0" w:space="0" w:color="auto"/>
              </w:divBdr>
            </w:div>
            <w:div w:id="181164439">
              <w:marLeft w:val="0"/>
              <w:marRight w:val="0"/>
              <w:marTop w:val="0"/>
              <w:marBottom w:val="0"/>
              <w:divBdr>
                <w:top w:val="none" w:sz="0" w:space="0" w:color="auto"/>
                <w:left w:val="none" w:sz="0" w:space="0" w:color="auto"/>
                <w:bottom w:val="none" w:sz="0" w:space="0" w:color="auto"/>
                <w:right w:val="none" w:sz="0" w:space="0" w:color="auto"/>
              </w:divBdr>
            </w:div>
            <w:div w:id="181164442">
              <w:marLeft w:val="0"/>
              <w:marRight w:val="0"/>
              <w:marTop w:val="0"/>
              <w:marBottom w:val="0"/>
              <w:divBdr>
                <w:top w:val="none" w:sz="0" w:space="0" w:color="auto"/>
                <w:left w:val="none" w:sz="0" w:space="0" w:color="auto"/>
                <w:bottom w:val="none" w:sz="0" w:space="0" w:color="auto"/>
                <w:right w:val="none" w:sz="0" w:space="0" w:color="auto"/>
              </w:divBdr>
              <w:divsChild>
                <w:div w:id="1811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4421">
      <w:marLeft w:val="0"/>
      <w:marRight w:val="0"/>
      <w:marTop w:val="0"/>
      <w:marBottom w:val="0"/>
      <w:divBdr>
        <w:top w:val="none" w:sz="0" w:space="0" w:color="auto"/>
        <w:left w:val="none" w:sz="0" w:space="0" w:color="auto"/>
        <w:bottom w:val="none" w:sz="0" w:space="0" w:color="auto"/>
        <w:right w:val="none" w:sz="0" w:space="0" w:color="auto"/>
      </w:divBdr>
      <w:divsChild>
        <w:div w:id="181164441">
          <w:marLeft w:val="0"/>
          <w:marRight w:val="0"/>
          <w:marTop w:val="0"/>
          <w:marBottom w:val="0"/>
          <w:divBdr>
            <w:top w:val="none" w:sz="0" w:space="0" w:color="auto"/>
            <w:left w:val="none" w:sz="0" w:space="0" w:color="auto"/>
            <w:bottom w:val="none" w:sz="0" w:space="0" w:color="auto"/>
            <w:right w:val="none" w:sz="0" w:space="0" w:color="auto"/>
          </w:divBdr>
          <w:divsChild>
            <w:div w:id="181164424">
              <w:marLeft w:val="0"/>
              <w:marRight w:val="0"/>
              <w:marTop w:val="0"/>
              <w:marBottom w:val="0"/>
              <w:divBdr>
                <w:top w:val="none" w:sz="0" w:space="0" w:color="auto"/>
                <w:left w:val="none" w:sz="0" w:space="0" w:color="auto"/>
                <w:bottom w:val="none" w:sz="0" w:space="0" w:color="auto"/>
                <w:right w:val="none" w:sz="0" w:space="0" w:color="auto"/>
              </w:divBdr>
              <w:divsChild>
                <w:div w:id="181164415">
                  <w:marLeft w:val="0"/>
                  <w:marRight w:val="0"/>
                  <w:marTop w:val="0"/>
                  <w:marBottom w:val="0"/>
                  <w:divBdr>
                    <w:top w:val="none" w:sz="0" w:space="0" w:color="auto"/>
                    <w:left w:val="none" w:sz="0" w:space="0" w:color="auto"/>
                    <w:bottom w:val="none" w:sz="0" w:space="0" w:color="auto"/>
                    <w:right w:val="none" w:sz="0" w:space="0" w:color="auto"/>
                  </w:divBdr>
                  <w:divsChild>
                    <w:div w:id="181164423">
                      <w:marLeft w:val="0"/>
                      <w:marRight w:val="0"/>
                      <w:marTop w:val="0"/>
                      <w:marBottom w:val="0"/>
                      <w:divBdr>
                        <w:top w:val="none" w:sz="0" w:space="0" w:color="auto"/>
                        <w:left w:val="none" w:sz="0" w:space="0" w:color="auto"/>
                        <w:bottom w:val="none" w:sz="0" w:space="0" w:color="auto"/>
                        <w:right w:val="none" w:sz="0" w:space="0" w:color="auto"/>
                      </w:divBdr>
                      <w:divsChild>
                        <w:div w:id="1811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64427">
      <w:marLeft w:val="0"/>
      <w:marRight w:val="0"/>
      <w:marTop w:val="0"/>
      <w:marBottom w:val="0"/>
      <w:divBdr>
        <w:top w:val="none" w:sz="0" w:space="0" w:color="auto"/>
        <w:left w:val="none" w:sz="0" w:space="0" w:color="auto"/>
        <w:bottom w:val="none" w:sz="0" w:space="0" w:color="auto"/>
        <w:right w:val="none" w:sz="0" w:space="0" w:color="auto"/>
      </w:divBdr>
    </w:div>
    <w:div w:id="181164428">
      <w:marLeft w:val="0"/>
      <w:marRight w:val="0"/>
      <w:marTop w:val="0"/>
      <w:marBottom w:val="0"/>
      <w:divBdr>
        <w:top w:val="none" w:sz="0" w:space="0" w:color="auto"/>
        <w:left w:val="none" w:sz="0" w:space="0" w:color="auto"/>
        <w:bottom w:val="none" w:sz="0" w:space="0" w:color="auto"/>
        <w:right w:val="none" w:sz="0" w:space="0" w:color="auto"/>
      </w:divBdr>
    </w:div>
    <w:div w:id="181164433">
      <w:marLeft w:val="0"/>
      <w:marRight w:val="0"/>
      <w:marTop w:val="0"/>
      <w:marBottom w:val="0"/>
      <w:divBdr>
        <w:top w:val="none" w:sz="0" w:space="0" w:color="auto"/>
        <w:left w:val="none" w:sz="0" w:space="0" w:color="auto"/>
        <w:bottom w:val="none" w:sz="0" w:space="0" w:color="auto"/>
        <w:right w:val="none" w:sz="0" w:space="0" w:color="auto"/>
      </w:divBdr>
      <w:divsChild>
        <w:div w:id="181164444">
          <w:marLeft w:val="0"/>
          <w:marRight w:val="0"/>
          <w:marTop w:val="0"/>
          <w:marBottom w:val="0"/>
          <w:divBdr>
            <w:top w:val="none" w:sz="0" w:space="0" w:color="auto"/>
            <w:left w:val="none" w:sz="0" w:space="0" w:color="auto"/>
            <w:bottom w:val="none" w:sz="0" w:space="0" w:color="auto"/>
            <w:right w:val="none" w:sz="0" w:space="0" w:color="auto"/>
          </w:divBdr>
          <w:divsChild>
            <w:div w:id="181164406">
              <w:marLeft w:val="0"/>
              <w:marRight w:val="0"/>
              <w:marTop w:val="0"/>
              <w:marBottom w:val="0"/>
              <w:divBdr>
                <w:top w:val="none" w:sz="0" w:space="0" w:color="auto"/>
                <w:left w:val="none" w:sz="0" w:space="0" w:color="auto"/>
                <w:bottom w:val="none" w:sz="0" w:space="0" w:color="auto"/>
                <w:right w:val="none" w:sz="0" w:space="0" w:color="auto"/>
              </w:divBdr>
              <w:divsChild>
                <w:div w:id="181164410">
                  <w:marLeft w:val="0"/>
                  <w:marRight w:val="0"/>
                  <w:marTop w:val="0"/>
                  <w:marBottom w:val="0"/>
                  <w:divBdr>
                    <w:top w:val="none" w:sz="0" w:space="0" w:color="auto"/>
                    <w:left w:val="none" w:sz="0" w:space="0" w:color="auto"/>
                    <w:bottom w:val="none" w:sz="0" w:space="0" w:color="auto"/>
                    <w:right w:val="none" w:sz="0" w:space="0" w:color="auto"/>
                  </w:divBdr>
                </w:div>
                <w:div w:id="181164418">
                  <w:marLeft w:val="0"/>
                  <w:marRight w:val="0"/>
                  <w:marTop w:val="0"/>
                  <w:marBottom w:val="0"/>
                  <w:divBdr>
                    <w:top w:val="none" w:sz="0" w:space="0" w:color="auto"/>
                    <w:left w:val="none" w:sz="0" w:space="0" w:color="auto"/>
                    <w:bottom w:val="none" w:sz="0" w:space="0" w:color="auto"/>
                    <w:right w:val="none" w:sz="0" w:space="0" w:color="auto"/>
                  </w:divBdr>
                </w:div>
                <w:div w:id="181164430">
                  <w:marLeft w:val="0"/>
                  <w:marRight w:val="0"/>
                  <w:marTop w:val="0"/>
                  <w:marBottom w:val="0"/>
                  <w:divBdr>
                    <w:top w:val="none" w:sz="0" w:space="0" w:color="auto"/>
                    <w:left w:val="none" w:sz="0" w:space="0" w:color="auto"/>
                    <w:bottom w:val="none" w:sz="0" w:space="0" w:color="auto"/>
                    <w:right w:val="none" w:sz="0" w:space="0" w:color="auto"/>
                  </w:divBdr>
                </w:div>
                <w:div w:id="181164451">
                  <w:marLeft w:val="0"/>
                  <w:marRight w:val="0"/>
                  <w:marTop w:val="0"/>
                  <w:marBottom w:val="0"/>
                  <w:divBdr>
                    <w:top w:val="none" w:sz="0" w:space="0" w:color="auto"/>
                    <w:left w:val="none" w:sz="0" w:space="0" w:color="auto"/>
                    <w:bottom w:val="none" w:sz="0" w:space="0" w:color="auto"/>
                    <w:right w:val="none" w:sz="0" w:space="0" w:color="auto"/>
                  </w:divBdr>
                </w:div>
                <w:div w:id="181164455">
                  <w:marLeft w:val="0"/>
                  <w:marRight w:val="0"/>
                  <w:marTop w:val="0"/>
                  <w:marBottom w:val="0"/>
                  <w:divBdr>
                    <w:top w:val="none" w:sz="0" w:space="0" w:color="auto"/>
                    <w:left w:val="none" w:sz="0" w:space="0" w:color="auto"/>
                    <w:bottom w:val="none" w:sz="0" w:space="0" w:color="auto"/>
                    <w:right w:val="none" w:sz="0" w:space="0" w:color="auto"/>
                  </w:divBdr>
                </w:div>
                <w:div w:id="181164457">
                  <w:marLeft w:val="0"/>
                  <w:marRight w:val="0"/>
                  <w:marTop w:val="0"/>
                  <w:marBottom w:val="0"/>
                  <w:divBdr>
                    <w:top w:val="none" w:sz="0" w:space="0" w:color="auto"/>
                    <w:left w:val="none" w:sz="0" w:space="0" w:color="auto"/>
                    <w:bottom w:val="none" w:sz="0" w:space="0" w:color="auto"/>
                    <w:right w:val="none" w:sz="0" w:space="0" w:color="auto"/>
                  </w:divBdr>
                </w:div>
              </w:divsChild>
            </w:div>
            <w:div w:id="181164408">
              <w:marLeft w:val="0"/>
              <w:marRight w:val="0"/>
              <w:marTop w:val="0"/>
              <w:marBottom w:val="0"/>
              <w:divBdr>
                <w:top w:val="none" w:sz="0" w:space="0" w:color="auto"/>
                <w:left w:val="none" w:sz="0" w:space="0" w:color="auto"/>
                <w:bottom w:val="none" w:sz="0" w:space="0" w:color="auto"/>
                <w:right w:val="none" w:sz="0" w:space="0" w:color="auto"/>
              </w:divBdr>
            </w:div>
            <w:div w:id="181164409">
              <w:marLeft w:val="0"/>
              <w:marRight w:val="0"/>
              <w:marTop w:val="0"/>
              <w:marBottom w:val="0"/>
              <w:divBdr>
                <w:top w:val="none" w:sz="0" w:space="0" w:color="auto"/>
                <w:left w:val="none" w:sz="0" w:space="0" w:color="auto"/>
                <w:bottom w:val="none" w:sz="0" w:space="0" w:color="auto"/>
                <w:right w:val="none" w:sz="0" w:space="0" w:color="auto"/>
              </w:divBdr>
            </w:div>
            <w:div w:id="181164419">
              <w:marLeft w:val="0"/>
              <w:marRight w:val="0"/>
              <w:marTop w:val="0"/>
              <w:marBottom w:val="0"/>
              <w:divBdr>
                <w:top w:val="none" w:sz="0" w:space="0" w:color="auto"/>
                <w:left w:val="none" w:sz="0" w:space="0" w:color="auto"/>
                <w:bottom w:val="none" w:sz="0" w:space="0" w:color="auto"/>
                <w:right w:val="none" w:sz="0" w:space="0" w:color="auto"/>
              </w:divBdr>
            </w:div>
            <w:div w:id="181164420">
              <w:marLeft w:val="0"/>
              <w:marRight w:val="0"/>
              <w:marTop w:val="0"/>
              <w:marBottom w:val="0"/>
              <w:divBdr>
                <w:top w:val="none" w:sz="0" w:space="0" w:color="auto"/>
                <w:left w:val="none" w:sz="0" w:space="0" w:color="auto"/>
                <w:bottom w:val="none" w:sz="0" w:space="0" w:color="auto"/>
                <w:right w:val="none" w:sz="0" w:space="0" w:color="auto"/>
              </w:divBdr>
            </w:div>
            <w:div w:id="181164425">
              <w:marLeft w:val="0"/>
              <w:marRight w:val="0"/>
              <w:marTop w:val="0"/>
              <w:marBottom w:val="0"/>
              <w:divBdr>
                <w:top w:val="none" w:sz="0" w:space="0" w:color="auto"/>
                <w:left w:val="none" w:sz="0" w:space="0" w:color="auto"/>
                <w:bottom w:val="none" w:sz="0" w:space="0" w:color="auto"/>
                <w:right w:val="none" w:sz="0" w:space="0" w:color="auto"/>
              </w:divBdr>
            </w:div>
            <w:div w:id="181164434">
              <w:marLeft w:val="0"/>
              <w:marRight w:val="0"/>
              <w:marTop w:val="0"/>
              <w:marBottom w:val="0"/>
              <w:divBdr>
                <w:top w:val="none" w:sz="0" w:space="0" w:color="auto"/>
                <w:left w:val="none" w:sz="0" w:space="0" w:color="auto"/>
                <w:bottom w:val="none" w:sz="0" w:space="0" w:color="auto"/>
                <w:right w:val="none" w:sz="0" w:space="0" w:color="auto"/>
              </w:divBdr>
            </w:div>
            <w:div w:id="181164435">
              <w:marLeft w:val="0"/>
              <w:marRight w:val="0"/>
              <w:marTop w:val="0"/>
              <w:marBottom w:val="0"/>
              <w:divBdr>
                <w:top w:val="none" w:sz="0" w:space="0" w:color="auto"/>
                <w:left w:val="none" w:sz="0" w:space="0" w:color="auto"/>
                <w:bottom w:val="none" w:sz="0" w:space="0" w:color="auto"/>
                <w:right w:val="none" w:sz="0" w:space="0" w:color="auto"/>
              </w:divBdr>
            </w:div>
            <w:div w:id="181164447">
              <w:marLeft w:val="0"/>
              <w:marRight w:val="0"/>
              <w:marTop w:val="0"/>
              <w:marBottom w:val="0"/>
              <w:divBdr>
                <w:top w:val="none" w:sz="0" w:space="0" w:color="auto"/>
                <w:left w:val="none" w:sz="0" w:space="0" w:color="auto"/>
                <w:bottom w:val="none" w:sz="0" w:space="0" w:color="auto"/>
                <w:right w:val="none" w:sz="0" w:space="0" w:color="auto"/>
              </w:divBdr>
            </w:div>
            <w:div w:id="181164450">
              <w:marLeft w:val="0"/>
              <w:marRight w:val="0"/>
              <w:marTop w:val="0"/>
              <w:marBottom w:val="0"/>
              <w:divBdr>
                <w:top w:val="none" w:sz="0" w:space="0" w:color="auto"/>
                <w:left w:val="none" w:sz="0" w:space="0" w:color="auto"/>
                <w:bottom w:val="none" w:sz="0" w:space="0" w:color="auto"/>
                <w:right w:val="none" w:sz="0" w:space="0" w:color="auto"/>
              </w:divBdr>
            </w:div>
            <w:div w:id="181164452">
              <w:marLeft w:val="0"/>
              <w:marRight w:val="0"/>
              <w:marTop w:val="0"/>
              <w:marBottom w:val="0"/>
              <w:divBdr>
                <w:top w:val="none" w:sz="0" w:space="0" w:color="auto"/>
                <w:left w:val="none" w:sz="0" w:space="0" w:color="auto"/>
                <w:bottom w:val="none" w:sz="0" w:space="0" w:color="auto"/>
                <w:right w:val="none" w:sz="0" w:space="0" w:color="auto"/>
              </w:divBdr>
            </w:div>
            <w:div w:id="1811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4438">
      <w:marLeft w:val="0"/>
      <w:marRight w:val="0"/>
      <w:marTop w:val="0"/>
      <w:marBottom w:val="0"/>
      <w:divBdr>
        <w:top w:val="none" w:sz="0" w:space="0" w:color="auto"/>
        <w:left w:val="none" w:sz="0" w:space="0" w:color="auto"/>
        <w:bottom w:val="none" w:sz="0" w:space="0" w:color="auto"/>
        <w:right w:val="none" w:sz="0" w:space="0" w:color="auto"/>
      </w:divBdr>
      <w:divsChild>
        <w:div w:id="181164432">
          <w:marLeft w:val="0"/>
          <w:marRight w:val="0"/>
          <w:marTop w:val="0"/>
          <w:marBottom w:val="0"/>
          <w:divBdr>
            <w:top w:val="none" w:sz="0" w:space="0" w:color="auto"/>
            <w:left w:val="none" w:sz="0" w:space="0" w:color="auto"/>
            <w:bottom w:val="none" w:sz="0" w:space="0" w:color="auto"/>
            <w:right w:val="none" w:sz="0" w:space="0" w:color="auto"/>
          </w:divBdr>
          <w:divsChild>
            <w:div w:id="181164411">
              <w:marLeft w:val="0"/>
              <w:marRight w:val="0"/>
              <w:marTop w:val="0"/>
              <w:marBottom w:val="0"/>
              <w:divBdr>
                <w:top w:val="none" w:sz="0" w:space="0" w:color="auto"/>
                <w:left w:val="none" w:sz="0" w:space="0" w:color="auto"/>
                <w:bottom w:val="none" w:sz="0" w:space="0" w:color="auto"/>
                <w:right w:val="none" w:sz="0" w:space="0" w:color="auto"/>
              </w:divBdr>
            </w:div>
            <w:div w:id="1811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4443">
      <w:marLeft w:val="0"/>
      <w:marRight w:val="0"/>
      <w:marTop w:val="0"/>
      <w:marBottom w:val="0"/>
      <w:divBdr>
        <w:top w:val="none" w:sz="0" w:space="0" w:color="auto"/>
        <w:left w:val="none" w:sz="0" w:space="0" w:color="auto"/>
        <w:bottom w:val="none" w:sz="0" w:space="0" w:color="auto"/>
        <w:right w:val="none" w:sz="0" w:space="0" w:color="auto"/>
      </w:divBdr>
    </w:div>
    <w:div w:id="181164446">
      <w:marLeft w:val="0"/>
      <w:marRight w:val="0"/>
      <w:marTop w:val="0"/>
      <w:marBottom w:val="0"/>
      <w:divBdr>
        <w:top w:val="none" w:sz="0" w:space="0" w:color="auto"/>
        <w:left w:val="none" w:sz="0" w:space="0" w:color="auto"/>
        <w:bottom w:val="none" w:sz="0" w:space="0" w:color="auto"/>
        <w:right w:val="none" w:sz="0" w:space="0" w:color="auto"/>
      </w:divBdr>
      <w:divsChild>
        <w:div w:id="181164436">
          <w:marLeft w:val="0"/>
          <w:marRight w:val="0"/>
          <w:marTop w:val="0"/>
          <w:marBottom w:val="0"/>
          <w:divBdr>
            <w:top w:val="none" w:sz="0" w:space="0" w:color="auto"/>
            <w:left w:val="none" w:sz="0" w:space="0" w:color="auto"/>
            <w:bottom w:val="none" w:sz="0" w:space="0" w:color="auto"/>
            <w:right w:val="none" w:sz="0" w:space="0" w:color="auto"/>
          </w:divBdr>
          <w:divsChild>
            <w:div w:id="181164440">
              <w:marLeft w:val="0"/>
              <w:marRight w:val="0"/>
              <w:marTop w:val="0"/>
              <w:marBottom w:val="0"/>
              <w:divBdr>
                <w:top w:val="none" w:sz="0" w:space="0" w:color="auto"/>
                <w:left w:val="none" w:sz="0" w:space="0" w:color="auto"/>
                <w:bottom w:val="none" w:sz="0" w:space="0" w:color="auto"/>
                <w:right w:val="none" w:sz="0" w:space="0" w:color="auto"/>
              </w:divBdr>
              <w:divsChild>
                <w:div w:id="181164459">
                  <w:marLeft w:val="0"/>
                  <w:marRight w:val="0"/>
                  <w:marTop w:val="0"/>
                  <w:marBottom w:val="0"/>
                  <w:divBdr>
                    <w:top w:val="none" w:sz="0" w:space="0" w:color="auto"/>
                    <w:left w:val="none" w:sz="0" w:space="0" w:color="auto"/>
                    <w:bottom w:val="none" w:sz="0" w:space="0" w:color="auto"/>
                    <w:right w:val="none" w:sz="0" w:space="0" w:color="auto"/>
                  </w:divBdr>
                  <w:divsChild>
                    <w:div w:id="181164407">
                      <w:marLeft w:val="0"/>
                      <w:marRight w:val="0"/>
                      <w:marTop w:val="0"/>
                      <w:marBottom w:val="0"/>
                      <w:divBdr>
                        <w:top w:val="none" w:sz="0" w:space="0" w:color="auto"/>
                        <w:left w:val="none" w:sz="0" w:space="0" w:color="auto"/>
                        <w:bottom w:val="none" w:sz="0" w:space="0" w:color="auto"/>
                        <w:right w:val="none" w:sz="0" w:space="0" w:color="auto"/>
                      </w:divBdr>
                      <w:divsChild>
                        <w:div w:id="181164426">
                          <w:marLeft w:val="0"/>
                          <w:marRight w:val="0"/>
                          <w:marTop w:val="0"/>
                          <w:marBottom w:val="0"/>
                          <w:divBdr>
                            <w:top w:val="none" w:sz="0" w:space="0" w:color="auto"/>
                            <w:left w:val="none" w:sz="0" w:space="0" w:color="auto"/>
                            <w:bottom w:val="none" w:sz="0" w:space="0" w:color="auto"/>
                            <w:right w:val="none" w:sz="0" w:space="0" w:color="auto"/>
                          </w:divBdr>
                          <w:divsChild>
                            <w:div w:id="181164437">
                              <w:marLeft w:val="0"/>
                              <w:marRight w:val="0"/>
                              <w:marTop w:val="0"/>
                              <w:marBottom w:val="0"/>
                              <w:divBdr>
                                <w:top w:val="none" w:sz="0" w:space="0" w:color="auto"/>
                                <w:left w:val="none" w:sz="0" w:space="0" w:color="auto"/>
                                <w:bottom w:val="none" w:sz="0" w:space="0" w:color="auto"/>
                                <w:right w:val="none" w:sz="0" w:space="0" w:color="auto"/>
                              </w:divBdr>
                              <w:divsChild>
                                <w:div w:id="1811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64456">
      <w:marLeft w:val="0"/>
      <w:marRight w:val="0"/>
      <w:marTop w:val="0"/>
      <w:marBottom w:val="0"/>
      <w:divBdr>
        <w:top w:val="none" w:sz="0" w:space="0" w:color="auto"/>
        <w:left w:val="none" w:sz="0" w:space="0" w:color="auto"/>
        <w:bottom w:val="none" w:sz="0" w:space="0" w:color="auto"/>
        <w:right w:val="none" w:sz="0" w:space="0" w:color="auto"/>
      </w:divBdr>
      <w:divsChild>
        <w:div w:id="181164431">
          <w:marLeft w:val="0"/>
          <w:marRight w:val="0"/>
          <w:marTop w:val="0"/>
          <w:marBottom w:val="0"/>
          <w:divBdr>
            <w:top w:val="none" w:sz="0" w:space="0" w:color="auto"/>
            <w:left w:val="none" w:sz="0" w:space="0" w:color="auto"/>
            <w:bottom w:val="none" w:sz="0" w:space="0" w:color="auto"/>
            <w:right w:val="none" w:sz="0" w:space="0" w:color="auto"/>
          </w:divBdr>
          <w:divsChild>
            <w:div w:id="181164445">
              <w:marLeft w:val="0"/>
              <w:marRight w:val="0"/>
              <w:marTop w:val="0"/>
              <w:marBottom w:val="0"/>
              <w:divBdr>
                <w:top w:val="none" w:sz="0" w:space="0" w:color="auto"/>
                <w:left w:val="none" w:sz="0" w:space="0" w:color="auto"/>
                <w:bottom w:val="none" w:sz="0" w:space="0" w:color="auto"/>
                <w:right w:val="none" w:sz="0" w:space="0" w:color="auto"/>
              </w:divBdr>
            </w:div>
            <w:div w:id="181164449">
              <w:marLeft w:val="0"/>
              <w:marRight w:val="0"/>
              <w:marTop w:val="0"/>
              <w:marBottom w:val="0"/>
              <w:divBdr>
                <w:top w:val="none" w:sz="0" w:space="0" w:color="auto"/>
                <w:left w:val="none" w:sz="0" w:space="0" w:color="auto"/>
                <w:bottom w:val="none" w:sz="0" w:space="0" w:color="auto"/>
                <w:right w:val="none" w:sz="0" w:space="0" w:color="auto"/>
              </w:divBdr>
              <w:divsChild>
                <w:div w:id="181164448">
                  <w:marLeft w:val="0"/>
                  <w:marRight w:val="0"/>
                  <w:marTop w:val="0"/>
                  <w:marBottom w:val="0"/>
                  <w:divBdr>
                    <w:top w:val="none" w:sz="0" w:space="0" w:color="auto"/>
                    <w:left w:val="none" w:sz="0" w:space="0" w:color="auto"/>
                    <w:bottom w:val="none" w:sz="0" w:space="0" w:color="auto"/>
                    <w:right w:val="none" w:sz="0" w:space="0" w:color="auto"/>
                  </w:divBdr>
                </w:div>
              </w:divsChild>
            </w:div>
            <w:div w:id="1811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858">
      <w:bodyDiv w:val="1"/>
      <w:marLeft w:val="0"/>
      <w:marRight w:val="0"/>
      <w:marTop w:val="0"/>
      <w:marBottom w:val="0"/>
      <w:divBdr>
        <w:top w:val="none" w:sz="0" w:space="0" w:color="auto"/>
        <w:left w:val="none" w:sz="0" w:space="0" w:color="auto"/>
        <w:bottom w:val="none" w:sz="0" w:space="0" w:color="auto"/>
        <w:right w:val="none" w:sz="0" w:space="0" w:color="auto"/>
      </w:divBdr>
    </w:div>
    <w:div w:id="359017981">
      <w:bodyDiv w:val="1"/>
      <w:marLeft w:val="0"/>
      <w:marRight w:val="0"/>
      <w:marTop w:val="0"/>
      <w:marBottom w:val="0"/>
      <w:divBdr>
        <w:top w:val="none" w:sz="0" w:space="0" w:color="auto"/>
        <w:left w:val="none" w:sz="0" w:space="0" w:color="auto"/>
        <w:bottom w:val="none" w:sz="0" w:space="0" w:color="auto"/>
        <w:right w:val="none" w:sz="0" w:space="0" w:color="auto"/>
      </w:divBdr>
    </w:div>
    <w:div w:id="440801634">
      <w:bodyDiv w:val="1"/>
      <w:marLeft w:val="0"/>
      <w:marRight w:val="0"/>
      <w:marTop w:val="0"/>
      <w:marBottom w:val="0"/>
      <w:divBdr>
        <w:top w:val="none" w:sz="0" w:space="0" w:color="auto"/>
        <w:left w:val="none" w:sz="0" w:space="0" w:color="auto"/>
        <w:bottom w:val="none" w:sz="0" w:space="0" w:color="auto"/>
        <w:right w:val="none" w:sz="0" w:space="0" w:color="auto"/>
      </w:divBdr>
    </w:div>
    <w:div w:id="484205581">
      <w:bodyDiv w:val="1"/>
      <w:marLeft w:val="0"/>
      <w:marRight w:val="0"/>
      <w:marTop w:val="0"/>
      <w:marBottom w:val="0"/>
      <w:divBdr>
        <w:top w:val="none" w:sz="0" w:space="0" w:color="auto"/>
        <w:left w:val="none" w:sz="0" w:space="0" w:color="auto"/>
        <w:bottom w:val="none" w:sz="0" w:space="0" w:color="auto"/>
        <w:right w:val="none" w:sz="0" w:space="0" w:color="auto"/>
      </w:divBdr>
    </w:div>
    <w:div w:id="559053516">
      <w:bodyDiv w:val="1"/>
      <w:marLeft w:val="0"/>
      <w:marRight w:val="0"/>
      <w:marTop w:val="0"/>
      <w:marBottom w:val="0"/>
      <w:divBdr>
        <w:top w:val="none" w:sz="0" w:space="0" w:color="auto"/>
        <w:left w:val="none" w:sz="0" w:space="0" w:color="auto"/>
        <w:bottom w:val="none" w:sz="0" w:space="0" w:color="auto"/>
        <w:right w:val="none" w:sz="0" w:space="0" w:color="auto"/>
      </w:divBdr>
    </w:div>
    <w:div w:id="618880967">
      <w:bodyDiv w:val="1"/>
      <w:marLeft w:val="0"/>
      <w:marRight w:val="0"/>
      <w:marTop w:val="0"/>
      <w:marBottom w:val="0"/>
      <w:divBdr>
        <w:top w:val="none" w:sz="0" w:space="0" w:color="auto"/>
        <w:left w:val="none" w:sz="0" w:space="0" w:color="auto"/>
        <w:bottom w:val="none" w:sz="0" w:space="0" w:color="auto"/>
        <w:right w:val="none" w:sz="0" w:space="0" w:color="auto"/>
      </w:divBdr>
    </w:div>
    <w:div w:id="744687986">
      <w:bodyDiv w:val="1"/>
      <w:marLeft w:val="0"/>
      <w:marRight w:val="0"/>
      <w:marTop w:val="0"/>
      <w:marBottom w:val="0"/>
      <w:divBdr>
        <w:top w:val="none" w:sz="0" w:space="0" w:color="auto"/>
        <w:left w:val="none" w:sz="0" w:space="0" w:color="auto"/>
        <w:bottom w:val="none" w:sz="0" w:space="0" w:color="auto"/>
        <w:right w:val="none" w:sz="0" w:space="0" w:color="auto"/>
      </w:divBdr>
    </w:div>
    <w:div w:id="841776953">
      <w:bodyDiv w:val="1"/>
      <w:marLeft w:val="0"/>
      <w:marRight w:val="0"/>
      <w:marTop w:val="0"/>
      <w:marBottom w:val="0"/>
      <w:divBdr>
        <w:top w:val="none" w:sz="0" w:space="0" w:color="auto"/>
        <w:left w:val="none" w:sz="0" w:space="0" w:color="auto"/>
        <w:bottom w:val="none" w:sz="0" w:space="0" w:color="auto"/>
        <w:right w:val="none" w:sz="0" w:space="0" w:color="auto"/>
      </w:divBdr>
    </w:div>
    <w:div w:id="888032450">
      <w:bodyDiv w:val="1"/>
      <w:marLeft w:val="0"/>
      <w:marRight w:val="0"/>
      <w:marTop w:val="0"/>
      <w:marBottom w:val="0"/>
      <w:divBdr>
        <w:top w:val="none" w:sz="0" w:space="0" w:color="auto"/>
        <w:left w:val="none" w:sz="0" w:space="0" w:color="auto"/>
        <w:bottom w:val="none" w:sz="0" w:space="0" w:color="auto"/>
        <w:right w:val="none" w:sz="0" w:space="0" w:color="auto"/>
      </w:divBdr>
    </w:div>
    <w:div w:id="921841448">
      <w:bodyDiv w:val="1"/>
      <w:marLeft w:val="0"/>
      <w:marRight w:val="0"/>
      <w:marTop w:val="0"/>
      <w:marBottom w:val="0"/>
      <w:divBdr>
        <w:top w:val="none" w:sz="0" w:space="0" w:color="auto"/>
        <w:left w:val="none" w:sz="0" w:space="0" w:color="auto"/>
        <w:bottom w:val="none" w:sz="0" w:space="0" w:color="auto"/>
        <w:right w:val="none" w:sz="0" w:space="0" w:color="auto"/>
      </w:divBdr>
    </w:div>
    <w:div w:id="1027291769">
      <w:bodyDiv w:val="1"/>
      <w:marLeft w:val="0"/>
      <w:marRight w:val="0"/>
      <w:marTop w:val="0"/>
      <w:marBottom w:val="0"/>
      <w:divBdr>
        <w:top w:val="none" w:sz="0" w:space="0" w:color="auto"/>
        <w:left w:val="none" w:sz="0" w:space="0" w:color="auto"/>
        <w:bottom w:val="none" w:sz="0" w:space="0" w:color="auto"/>
        <w:right w:val="none" w:sz="0" w:space="0" w:color="auto"/>
      </w:divBdr>
      <w:divsChild>
        <w:div w:id="1595942439">
          <w:marLeft w:val="0"/>
          <w:marRight w:val="0"/>
          <w:marTop w:val="240"/>
          <w:marBottom w:val="240"/>
          <w:divBdr>
            <w:top w:val="none" w:sz="0" w:space="0" w:color="auto"/>
            <w:left w:val="none" w:sz="0" w:space="0" w:color="auto"/>
            <w:bottom w:val="none" w:sz="0" w:space="0" w:color="auto"/>
            <w:right w:val="none" w:sz="0" w:space="0" w:color="auto"/>
          </w:divBdr>
        </w:div>
      </w:divsChild>
    </w:div>
    <w:div w:id="1051152305">
      <w:bodyDiv w:val="1"/>
      <w:marLeft w:val="0"/>
      <w:marRight w:val="0"/>
      <w:marTop w:val="0"/>
      <w:marBottom w:val="0"/>
      <w:divBdr>
        <w:top w:val="none" w:sz="0" w:space="0" w:color="auto"/>
        <w:left w:val="none" w:sz="0" w:space="0" w:color="auto"/>
        <w:bottom w:val="none" w:sz="0" w:space="0" w:color="auto"/>
        <w:right w:val="none" w:sz="0" w:space="0" w:color="auto"/>
      </w:divBdr>
    </w:div>
    <w:div w:id="1186481745">
      <w:bodyDiv w:val="1"/>
      <w:marLeft w:val="0"/>
      <w:marRight w:val="0"/>
      <w:marTop w:val="0"/>
      <w:marBottom w:val="0"/>
      <w:divBdr>
        <w:top w:val="none" w:sz="0" w:space="0" w:color="auto"/>
        <w:left w:val="none" w:sz="0" w:space="0" w:color="auto"/>
        <w:bottom w:val="none" w:sz="0" w:space="0" w:color="auto"/>
        <w:right w:val="none" w:sz="0" w:space="0" w:color="auto"/>
      </w:divBdr>
    </w:div>
    <w:div w:id="1187015628">
      <w:bodyDiv w:val="1"/>
      <w:marLeft w:val="0"/>
      <w:marRight w:val="0"/>
      <w:marTop w:val="0"/>
      <w:marBottom w:val="0"/>
      <w:divBdr>
        <w:top w:val="none" w:sz="0" w:space="0" w:color="auto"/>
        <w:left w:val="none" w:sz="0" w:space="0" w:color="auto"/>
        <w:bottom w:val="none" w:sz="0" w:space="0" w:color="auto"/>
        <w:right w:val="none" w:sz="0" w:space="0" w:color="auto"/>
      </w:divBdr>
    </w:div>
    <w:div w:id="1188134059">
      <w:bodyDiv w:val="1"/>
      <w:marLeft w:val="0"/>
      <w:marRight w:val="0"/>
      <w:marTop w:val="0"/>
      <w:marBottom w:val="0"/>
      <w:divBdr>
        <w:top w:val="none" w:sz="0" w:space="0" w:color="auto"/>
        <w:left w:val="none" w:sz="0" w:space="0" w:color="auto"/>
        <w:bottom w:val="none" w:sz="0" w:space="0" w:color="auto"/>
        <w:right w:val="none" w:sz="0" w:space="0" w:color="auto"/>
      </w:divBdr>
    </w:div>
    <w:div w:id="1383553709">
      <w:bodyDiv w:val="1"/>
      <w:marLeft w:val="0"/>
      <w:marRight w:val="0"/>
      <w:marTop w:val="0"/>
      <w:marBottom w:val="0"/>
      <w:divBdr>
        <w:top w:val="none" w:sz="0" w:space="0" w:color="auto"/>
        <w:left w:val="none" w:sz="0" w:space="0" w:color="auto"/>
        <w:bottom w:val="none" w:sz="0" w:space="0" w:color="auto"/>
        <w:right w:val="none" w:sz="0" w:space="0" w:color="auto"/>
      </w:divBdr>
    </w:div>
    <w:div w:id="1404908403">
      <w:bodyDiv w:val="1"/>
      <w:marLeft w:val="0"/>
      <w:marRight w:val="0"/>
      <w:marTop w:val="0"/>
      <w:marBottom w:val="0"/>
      <w:divBdr>
        <w:top w:val="none" w:sz="0" w:space="0" w:color="auto"/>
        <w:left w:val="none" w:sz="0" w:space="0" w:color="auto"/>
        <w:bottom w:val="none" w:sz="0" w:space="0" w:color="auto"/>
        <w:right w:val="none" w:sz="0" w:space="0" w:color="auto"/>
      </w:divBdr>
    </w:div>
    <w:div w:id="1447505289">
      <w:bodyDiv w:val="1"/>
      <w:marLeft w:val="0"/>
      <w:marRight w:val="0"/>
      <w:marTop w:val="0"/>
      <w:marBottom w:val="0"/>
      <w:divBdr>
        <w:top w:val="none" w:sz="0" w:space="0" w:color="auto"/>
        <w:left w:val="none" w:sz="0" w:space="0" w:color="auto"/>
        <w:bottom w:val="none" w:sz="0" w:space="0" w:color="auto"/>
        <w:right w:val="none" w:sz="0" w:space="0" w:color="auto"/>
      </w:divBdr>
    </w:div>
    <w:div w:id="1550532833">
      <w:bodyDiv w:val="1"/>
      <w:marLeft w:val="0"/>
      <w:marRight w:val="0"/>
      <w:marTop w:val="0"/>
      <w:marBottom w:val="0"/>
      <w:divBdr>
        <w:top w:val="none" w:sz="0" w:space="0" w:color="auto"/>
        <w:left w:val="none" w:sz="0" w:space="0" w:color="auto"/>
        <w:bottom w:val="none" w:sz="0" w:space="0" w:color="auto"/>
        <w:right w:val="none" w:sz="0" w:space="0" w:color="auto"/>
      </w:divBdr>
    </w:div>
    <w:div w:id="1618875556">
      <w:bodyDiv w:val="1"/>
      <w:marLeft w:val="0"/>
      <w:marRight w:val="0"/>
      <w:marTop w:val="0"/>
      <w:marBottom w:val="0"/>
      <w:divBdr>
        <w:top w:val="none" w:sz="0" w:space="0" w:color="auto"/>
        <w:left w:val="none" w:sz="0" w:space="0" w:color="auto"/>
        <w:bottom w:val="none" w:sz="0" w:space="0" w:color="auto"/>
        <w:right w:val="none" w:sz="0" w:space="0" w:color="auto"/>
      </w:divBdr>
    </w:div>
    <w:div w:id="1629357309">
      <w:bodyDiv w:val="1"/>
      <w:marLeft w:val="0"/>
      <w:marRight w:val="0"/>
      <w:marTop w:val="0"/>
      <w:marBottom w:val="0"/>
      <w:divBdr>
        <w:top w:val="none" w:sz="0" w:space="0" w:color="auto"/>
        <w:left w:val="none" w:sz="0" w:space="0" w:color="auto"/>
        <w:bottom w:val="none" w:sz="0" w:space="0" w:color="auto"/>
        <w:right w:val="none" w:sz="0" w:space="0" w:color="auto"/>
      </w:divBdr>
      <w:divsChild>
        <w:div w:id="489751855">
          <w:marLeft w:val="677"/>
          <w:marRight w:val="0"/>
          <w:marTop w:val="160"/>
          <w:marBottom w:val="0"/>
          <w:divBdr>
            <w:top w:val="none" w:sz="0" w:space="0" w:color="auto"/>
            <w:left w:val="none" w:sz="0" w:space="0" w:color="auto"/>
            <w:bottom w:val="none" w:sz="0" w:space="0" w:color="auto"/>
            <w:right w:val="none" w:sz="0" w:space="0" w:color="auto"/>
          </w:divBdr>
        </w:div>
      </w:divsChild>
    </w:div>
    <w:div w:id="1753161394">
      <w:bodyDiv w:val="1"/>
      <w:marLeft w:val="0"/>
      <w:marRight w:val="0"/>
      <w:marTop w:val="0"/>
      <w:marBottom w:val="0"/>
      <w:divBdr>
        <w:top w:val="none" w:sz="0" w:space="0" w:color="auto"/>
        <w:left w:val="none" w:sz="0" w:space="0" w:color="auto"/>
        <w:bottom w:val="none" w:sz="0" w:space="0" w:color="auto"/>
        <w:right w:val="none" w:sz="0" w:space="0" w:color="auto"/>
      </w:divBdr>
    </w:div>
    <w:div w:id="1758599311">
      <w:bodyDiv w:val="1"/>
      <w:marLeft w:val="0"/>
      <w:marRight w:val="0"/>
      <w:marTop w:val="0"/>
      <w:marBottom w:val="0"/>
      <w:divBdr>
        <w:top w:val="none" w:sz="0" w:space="0" w:color="auto"/>
        <w:left w:val="none" w:sz="0" w:space="0" w:color="auto"/>
        <w:bottom w:val="none" w:sz="0" w:space="0" w:color="auto"/>
        <w:right w:val="none" w:sz="0" w:space="0" w:color="auto"/>
      </w:divBdr>
    </w:div>
    <w:div w:id="1786192985">
      <w:bodyDiv w:val="1"/>
      <w:marLeft w:val="0"/>
      <w:marRight w:val="0"/>
      <w:marTop w:val="0"/>
      <w:marBottom w:val="0"/>
      <w:divBdr>
        <w:top w:val="none" w:sz="0" w:space="0" w:color="auto"/>
        <w:left w:val="none" w:sz="0" w:space="0" w:color="auto"/>
        <w:bottom w:val="none" w:sz="0" w:space="0" w:color="auto"/>
        <w:right w:val="none" w:sz="0" w:space="0" w:color="auto"/>
      </w:divBdr>
      <w:divsChild>
        <w:div w:id="1457525933">
          <w:marLeft w:val="0"/>
          <w:marRight w:val="0"/>
          <w:marTop w:val="0"/>
          <w:marBottom w:val="0"/>
          <w:divBdr>
            <w:top w:val="none" w:sz="0" w:space="0" w:color="auto"/>
            <w:left w:val="none" w:sz="0" w:space="0" w:color="auto"/>
            <w:bottom w:val="none" w:sz="0" w:space="0" w:color="auto"/>
            <w:right w:val="none" w:sz="0" w:space="0" w:color="auto"/>
          </w:divBdr>
        </w:div>
        <w:div w:id="1163738878">
          <w:marLeft w:val="0"/>
          <w:marRight w:val="0"/>
          <w:marTop w:val="0"/>
          <w:marBottom w:val="0"/>
          <w:divBdr>
            <w:top w:val="none" w:sz="0" w:space="0" w:color="auto"/>
            <w:left w:val="none" w:sz="0" w:space="0" w:color="auto"/>
            <w:bottom w:val="none" w:sz="0" w:space="0" w:color="auto"/>
            <w:right w:val="none" w:sz="0" w:space="0" w:color="auto"/>
          </w:divBdr>
        </w:div>
        <w:div w:id="905603267">
          <w:marLeft w:val="0"/>
          <w:marRight w:val="0"/>
          <w:marTop w:val="0"/>
          <w:marBottom w:val="0"/>
          <w:divBdr>
            <w:top w:val="none" w:sz="0" w:space="0" w:color="auto"/>
            <w:left w:val="none" w:sz="0" w:space="0" w:color="auto"/>
            <w:bottom w:val="none" w:sz="0" w:space="0" w:color="auto"/>
            <w:right w:val="none" w:sz="0" w:space="0" w:color="auto"/>
          </w:divBdr>
        </w:div>
        <w:div w:id="607929650">
          <w:marLeft w:val="0"/>
          <w:marRight w:val="0"/>
          <w:marTop w:val="0"/>
          <w:marBottom w:val="0"/>
          <w:divBdr>
            <w:top w:val="none" w:sz="0" w:space="0" w:color="auto"/>
            <w:left w:val="none" w:sz="0" w:space="0" w:color="auto"/>
            <w:bottom w:val="none" w:sz="0" w:space="0" w:color="auto"/>
            <w:right w:val="none" w:sz="0" w:space="0" w:color="auto"/>
          </w:divBdr>
        </w:div>
        <w:div w:id="574047493">
          <w:marLeft w:val="0"/>
          <w:marRight w:val="0"/>
          <w:marTop w:val="0"/>
          <w:marBottom w:val="0"/>
          <w:divBdr>
            <w:top w:val="none" w:sz="0" w:space="0" w:color="auto"/>
            <w:left w:val="none" w:sz="0" w:space="0" w:color="auto"/>
            <w:bottom w:val="none" w:sz="0" w:space="0" w:color="auto"/>
            <w:right w:val="none" w:sz="0" w:space="0" w:color="auto"/>
          </w:divBdr>
        </w:div>
        <w:div w:id="2061897452">
          <w:marLeft w:val="0"/>
          <w:marRight w:val="0"/>
          <w:marTop w:val="0"/>
          <w:marBottom w:val="0"/>
          <w:divBdr>
            <w:top w:val="none" w:sz="0" w:space="0" w:color="auto"/>
            <w:left w:val="none" w:sz="0" w:space="0" w:color="auto"/>
            <w:bottom w:val="none" w:sz="0" w:space="0" w:color="auto"/>
            <w:right w:val="none" w:sz="0" w:space="0" w:color="auto"/>
          </w:divBdr>
        </w:div>
        <w:div w:id="2124573524">
          <w:marLeft w:val="0"/>
          <w:marRight w:val="0"/>
          <w:marTop w:val="0"/>
          <w:marBottom w:val="0"/>
          <w:divBdr>
            <w:top w:val="none" w:sz="0" w:space="0" w:color="auto"/>
            <w:left w:val="none" w:sz="0" w:space="0" w:color="auto"/>
            <w:bottom w:val="none" w:sz="0" w:space="0" w:color="auto"/>
            <w:right w:val="none" w:sz="0" w:space="0" w:color="auto"/>
          </w:divBdr>
        </w:div>
        <w:div w:id="644702015">
          <w:marLeft w:val="0"/>
          <w:marRight w:val="0"/>
          <w:marTop w:val="0"/>
          <w:marBottom w:val="0"/>
          <w:divBdr>
            <w:top w:val="none" w:sz="0" w:space="0" w:color="auto"/>
            <w:left w:val="none" w:sz="0" w:space="0" w:color="auto"/>
            <w:bottom w:val="none" w:sz="0" w:space="0" w:color="auto"/>
            <w:right w:val="none" w:sz="0" w:space="0" w:color="auto"/>
          </w:divBdr>
        </w:div>
        <w:div w:id="235668974">
          <w:marLeft w:val="0"/>
          <w:marRight w:val="0"/>
          <w:marTop w:val="0"/>
          <w:marBottom w:val="0"/>
          <w:divBdr>
            <w:top w:val="none" w:sz="0" w:space="0" w:color="auto"/>
            <w:left w:val="none" w:sz="0" w:space="0" w:color="auto"/>
            <w:bottom w:val="none" w:sz="0" w:space="0" w:color="auto"/>
            <w:right w:val="none" w:sz="0" w:space="0" w:color="auto"/>
          </w:divBdr>
        </w:div>
        <w:div w:id="2127112129">
          <w:marLeft w:val="0"/>
          <w:marRight w:val="0"/>
          <w:marTop w:val="0"/>
          <w:marBottom w:val="0"/>
          <w:divBdr>
            <w:top w:val="none" w:sz="0" w:space="0" w:color="auto"/>
            <w:left w:val="none" w:sz="0" w:space="0" w:color="auto"/>
            <w:bottom w:val="none" w:sz="0" w:space="0" w:color="auto"/>
            <w:right w:val="none" w:sz="0" w:space="0" w:color="auto"/>
          </w:divBdr>
        </w:div>
        <w:div w:id="775949039">
          <w:marLeft w:val="0"/>
          <w:marRight w:val="0"/>
          <w:marTop w:val="0"/>
          <w:marBottom w:val="0"/>
          <w:divBdr>
            <w:top w:val="none" w:sz="0" w:space="0" w:color="auto"/>
            <w:left w:val="none" w:sz="0" w:space="0" w:color="auto"/>
            <w:bottom w:val="none" w:sz="0" w:space="0" w:color="auto"/>
            <w:right w:val="none" w:sz="0" w:space="0" w:color="auto"/>
          </w:divBdr>
        </w:div>
        <w:div w:id="2059741491">
          <w:marLeft w:val="0"/>
          <w:marRight w:val="0"/>
          <w:marTop w:val="0"/>
          <w:marBottom w:val="0"/>
          <w:divBdr>
            <w:top w:val="none" w:sz="0" w:space="0" w:color="auto"/>
            <w:left w:val="none" w:sz="0" w:space="0" w:color="auto"/>
            <w:bottom w:val="none" w:sz="0" w:space="0" w:color="auto"/>
            <w:right w:val="none" w:sz="0" w:space="0" w:color="auto"/>
          </w:divBdr>
        </w:div>
        <w:div w:id="452947292">
          <w:marLeft w:val="0"/>
          <w:marRight w:val="0"/>
          <w:marTop w:val="0"/>
          <w:marBottom w:val="0"/>
          <w:divBdr>
            <w:top w:val="none" w:sz="0" w:space="0" w:color="auto"/>
            <w:left w:val="none" w:sz="0" w:space="0" w:color="auto"/>
            <w:bottom w:val="none" w:sz="0" w:space="0" w:color="auto"/>
            <w:right w:val="none" w:sz="0" w:space="0" w:color="auto"/>
          </w:divBdr>
        </w:div>
        <w:div w:id="24870723">
          <w:marLeft w:val="0"/>
          <w:marRight w:val="0"/>
          <w:marTop w:val="0"/>
          <w:marBottom w:val="0"/>
          <w:divBdr>
            <w:top w:val="none" w:sz="0" w:space="0" w:color="auto"/>
            <w:left w:val="none" w:sz="0" w:space="0" w:color="auto"/>
            <w:bottom w:val="none" w:sz="0" w:space="0" w:color="auto"/>
            <w:right w:val="none" w:sz="0" w:space="0" w:color="auto"/>
          </w:divBdr>
        </w:div>
      </w:divsChild>
    </w:div>
    <w:div w:id="1836259811">
      <w:bodyDiv w:val="1"/>
      <w:marLeft w:val="0"/>
      <w:marRight w:val="0"/>
      <w:marTop w:val="0"/>
      <w:marBottom w:val="0"/>
      <w:divBdr>
        <w:top w:val="none" w:sz="0" w:space="0" w:color="auto"/>
        <w:left w:val="none" w:sz="0" w:space="0" w:color="auto"/>
        <w:bottom w:val="none" w:sz="0" w:space="0" w:color="auto"/>
        <w:right w:val="none" w:sz="0" w:space="0" w:color="auto"/>
      </w:divBdr>
    </w:div>
    <w:div w:id="1895123122">
      <w:bodyDiv w:val="1"/>
      <w:marLeft w:val="0"/>
      <w:marRight w:val="0"/>
      <w:marTop w:val="0"/>
      <w:marBottom w:val="0"/>
      <w:divBdr>
        <w:top w:val="none" w:sz="0" w:space="0" w:color="auto"/>
        <w:left w:val="none" w:sz="0" w:space="0" w:color="auto"/>
        <w:bottom w:val="none" w:sz="0" w:space="0" w:color="auto"/>
        <w:right w:val="none" w:sz="0" w:space="0" w:color="auto"/>
      </w:divBdr>
    </w:div>
    <w:div w:id="1944728521">
      <w:bodyDiv w:val="1"/>
      <w:marLeft w:val="0"/>
      <w:marRight w:val="0"/>
      <w:marTop w:val="0"/>
      <w:marBottom w:val="0"/>
      <w:divBdr>
        <w:top w:val="none" w:sz="0" w:space="0" w:color="auto"/>
        <w:left w:val="none" w:sz="0" w:space="0" w:color="auto"/>
        <w:bottom w:val="none" w:sz="0" w:space="0" w:color="auto"/>
        <w:right w:val="none" w:sz="0" w:space="0" w:color="auto"/>
      </w:divBdr>
    </w:div>
    <w:div w:id="20029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3522</Words>
  <Characters>19372</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22849</CharactersWithSpaces>
  <SharedDoc>false</SharedDoc>
  <HLinks>
    <vt:vector size="228" baseType="variant">
      <vt:variant>
        <vt:i4>6357035</vt:i4>
      </vt:variant>
      <vt:variant>
        <vt:i4>192</vt:i4>
      </vt:variant>
      <vt:variant>
        <vt:i4>0</vt:i4>
      </vt:variant>
      <vt:variant>
        <vt:i4>5</vt:i4>
      </vt:variant>
      <vt:variant>
        <vt:lpwstr>http://fr.wikipedia.org/wiki/Achat</vt:lpwstr>
      </vt:variant>
      <vt:variant>
        <vt:lpwstr/>
      </vt:variant>
      <vt:variant>
        <vt:i4>2424883</vt:i4>
      </vt:variant>
      <vt:variant>
        <vt:i4>189</vt:i4>
      </vt:variant>
      <vt:variant>
        <vt:i4>0</vt:i4>
      </vt:variant>
      <vt:variant>
        <vt:i4>5</vt:i4>
      </vt:variant>
      <vt:variant>
        <vt:lpwstr>http://www.synbioz.com/blog/2011/08/16/introduction_a_html5</vt:lpwstr>
      </vt:variant>
      <vt:variant>
        <vt:lpwstr/>
      </vt:variant>
      <vt:variant>
        <vt:i4>4980821</vt:i4>
      </vt:variant>
      <vt:variant>
        <vt:i4>186</vt:i4>
      </vt:variant>
      <vt:variant>
        <vt:i4>0</vt:i4>
      </vt:variant>
      <vt:variant>
        <vt:i4>5</vt:i4>
      </vt:variant>
      <vt:variant>
        <vt:lpwstr>http://www.synbioz.com/blog/2012/05/04/responsive_web_design</vt:lpwstr>
      </vt:variant>
      <vt:variant>
        <vt:lpwstr/>
      </vt:variant>
      <vt:variant>
        <vt:i4>3801164</vt:i4>
      </vt:variant>
      <vt:variant>
        <vt:i4>183</vt:i4>
      </vt:variant>
      <vt:variant>
        <vt:i4>0</vt:i4>
      </vt:variant>
      <vt:variant>
        <vt:i4>5</vt:i4>
      </vt:variant>
      <vt:variant>
        <vt:lpwstr>http://fr.wikipedia.org/wiki/Java_EE</vt:lpwstr>
      </vt:variant>
      <vt:variant>
        <vt:lpwstr/>
      </vt:variant>
      <vt:variant>
        <vt:i4>5832800</vt:i4>
      </vt:variant>
      <vt:variant>
        <vt:i4>180</vt:i4>
      </vt:variant>
      <vt:variant>
        <vt:i4>0</vt:i4>
      </vt:variant>
      <vt:variant>
        <vt:i4>5</vt:i4>
      </vt:variant>
      <vt:variant>
        <vt:lpwstr>http://fr.wikipedia.org/wiki/Java_(langage)</vt:lpwstr>
      </vt:variant>
      <vt:variant>
        <vt:lpwstr/>
      </vt:variant>
      <vt:variant>
        <vt:i4>3866742</vt:i4>
      </vt:variant>
      <vt:variant>
        <vt:i4>177</vt:i4>
      </vt:variant>
      <vt:variant>
        <vt:i4>0</vt:i4>
      </vt:variant>
      <vt:variant>
        <vt:i4>5</vt:i4>
      </vt:variant>
      <vt:variant>
        <vt:lpwstr>http://fr.wikipedia.org/wiki/Moteur_de_production</vt:lpwstr>
      </vt:variant>
      <vt:variant>
        <vt:lpwstr/>
      </vt:variant>
      <vt:variant>
        <vt:i4>5570596</vt:i4>
      </vt:variant>
      <vt:variant>
        <vt:i4>174</vt:i4>
      </vt:variant>
      <vt:variant>
        <vt:i4>0</vt:i4>
      </vt:variant>
      <vt:variant>
        <vt:i4>5</vt:i4>
      </vt:variant>
      <vt:variant>
        <vt:lpwstr>http://fr.wikipedia.org/wiki/Logiciel_libre</vt:lpwstr>
      </vt:variant>
      <vt:variant>
        <vt:lpwstr/>
      </vt:variant>
      <vt:variant>
        <vt:i4>1114182</vt:i4>
      </vt:variant>
      <vt:variant>
        <vt:i4>171</vt:i4>
      </vt:variant>
      <vt:variant>
        <vt:i4>0</vt:i4>
      </vt:variant>
      <vt:variant>
        <vt:i4>5</vt:i4>
      </vt:variant>
      <vt:variant>
        <vt:lpwstr>http://fr.wikipedia.org/wiki/Logiciel</vt:lpwstr>
      </vt:variant>
      <vt:variant>
        <vt:lpwstr/>
      </vt:variant>
      <vt:variant>
        <vt:i4>1376304</vt:i4>
      </vt:variant>
      <vt:variant>
        <vt:i4>168</vt:i4>
      </vt:variant>
      <vt:variant>
        <vt:i4>0</vt:i4>
      </vt:variant>
      <vt:variant>
        <vt:i4>5</vt:i4>
      </vt:variant>
      <vt:variant>
        <vt:lpwstr>http://fr.wikipedia.org/wiki/Interface_homme-machine</vt:lpwstr>
      </vt:variant>
      <vt:variant>
        <vt:lpwstr/>
      </vt:variant>
      <vt:variant>
        <vt:i4>7995420</vt:i4>
      </vt:variant>
      <vt:variant>
        <vt:i4>165</vt:i4>
      </vt:variant>
      <vt:variant>
        <vt:i4>0</vt:i4>
      </vt:variant>
      <vt:variant>
        <vt:i4>5</vt:i4>
      </vt:variant>
      <vt:variant>
        <vt:lpwstr>http://fr.wikipedia.org/wiki/Base_de_donn%C3%A9es_relationnelle</vt:lpwstr>
      </vt:variant>
      <vt:variant>
        <vt:lpwstr/>
      </vt:variant>
      <vt:variant>
        <vt:i4>7405616</vt:i4>
      </vt:variant>
      <vt:variant>
        <vt:i4>162</vt:i4>
      </vt:variant>
      <vt:variant>
        <vt:i4>0</vt:i4>
      </vt:variant>
      <vt:variant>
        <vt:i4>5</vt:i4>
      </vt:variant>
      <vt:variant>
        <vt:lpwstr>http://fr.wikipedia.org/wiki/Programmation_orient%C3%A9e_objet</vt:lpwstr>
      </vt:variant>
      <vt:variant>
        <vt:lpwstr/>
      </vt:variant>
      <vt:variant>
        <vt:i4>2883601</vt:i4>
      </vt:variant>
      <vt:variant>
        <vt:i4>159</vt:i4>
      </vt:variant>
      <vt:variant>
        <vt:i4>0</vt:i4>
      </vt:variant>
      <vt:variant>
        <vt:i4>5</vt:i4>
      </vt:variant>
      <vt:variant>
        <vt:lpwstr>http://fr.wikipedia.org/wiki/Persistance_(informatique)</vt:lpwstr>
      </vt:variant>
      <vt:variant>
        <vt:lpwstr/>
      </vt:variant>
      <vt:variant>
        <vt:i4>3211346</vt:i4>
      </vt:variant>
      <vt:variant>
        <vt:i4>156</vt:i4>
      </vt:variant>
      <vt:variant>
        <vt:i4>0</vt:i4>
      </vt:variant>
      <vt:variant>
        <vt:i4>5</vt:i4>
      </vt:variant>
      <vt:variant>
        <vt:lpwstr>http://fr.wikipedia.org/wiki/Open_Source</vt:lpwstr>
      </vt:variant>
      <vt:variant>
        <vt:lpwstr/>
      </vt:variant>
      <vt:variant>
        <vt:i4>7995443</vt:i4>
      </vt:variant>
      <vt:variant>
        <vt:i4>153</vt:i4>
      </vt:variant>
      <vt:variant>
        <vt:i4>0</vt:i4>
      </vt:variant>
      <vt:variant>
        <vt:i4>5</vt:i4>
      </vt:variant>
      <vt:variant>
        <vt:lpwstr>http://fr.wikipedia.org/wiki/Framework</vt:lpwstr>
      </vt:variant>
      <vt:variant>
        <vt:lpwstr/>
      </vt:variant>
      <vt:variant>
        <vt:i4>7798834</vt:i4>
      </vt:variant>
      <vt:variant>
        <vt:i4>150</vt:i4>
      </vt:variant>
      <vt:variant>
        <vt:i4>0</vt:i4>
      </vt:variant>
      <vt:variant>
        <vt:i4>5</vt:i4>
      </vt:variant>
      <vt:variant>
        <vt:lpwstr>http://fr.wikipedia.org/wiki/Libre</vt:lpwstr>
      </vt:variant>
      <vt:variant>
        <vt:lpwstr/>
      </vt:variant>
      <vt:variant>
        <vt:i4>7995443</vt:i4>
      </vt:variant>
      <vt:variant>
        <vt:i4>147</vt:i4>
      </vt:variant>
      <vt:variant>
        <vt:i4>0</vt:i4>
      </vt:variant>
      <vt:variant>
        <vt:i4>5</vt:i4>
      </vt:variant>
      <vt:variant>
        <vt:lpwstr>http://fr.wikipedia.org/wiki/Framework</vt:lpwstr>
      </vt:variant>
      <vt:variant>
        <vt:lpwstr/>
      </vt:variant>
      <vt:variant>
        <vt:i4>5570596</vt:i4>
      </vt:variant>
      <vt:variant>
        <vt:i4>144</vt:i4>
      </vt:variant>
      <vt:variant>
        <vt:i4>0</vt:i4>
      </vt:variant>
      <vt:variant>
        <vt:i4>5</vt:i4>
      </vt:variant>
      <vt:variant>
        <vt:lpwstr>http://fr.wikipedia.org/wiki/Logiciel_libre</vt:lpwstr>
      </vt:variant>
      <vt:variant>
        <vt:lpwstr/>
      </vt:variant>
      <vt:variant>
        <vt:i4>1310783</vt:i4>
      </vt:variant>
      <vt:variant>
        <vt:i4>122</vt:i4>
      </vt:variant>
      <vt:variant>
        <vt:i4>0</vt:i4>
      </vt:variant>
      <vt:variant>
        <vt:i4>5</vt:i4>
      </vt:variant>
      <vt:variant>
        <vt:lpwstr/>
      </vt:variant>
      <vt:variant>
        <vt:lpwstr>_Toc397589362</vt:lpwstr>
      </vt:variant>
      <vt:variant>
        <vt:i4>1310783</vt:i4>
      </vt:variant>
      <vt:variant>
        <vt:i4>116</vt:i4>
      </vt:variant>
      <vt:variant>
        <vt:i4>0</vt:i4>
      </vt:variant>
      <vt:variant>
        <vt:i4>5</vt:i4>
      </vt:variant>
      <vt:variant>
        <vt:lpwstr/>
      </vt:variant>
      <vt:variant>
        <vt:lpwstr>_Toc397589361</vt:lpwstr>
      </vt:variant>
      <vt:variant>
        <vt:i4>1310783</vt:i4>
      </vt:variant>
      <vt:variant>
        <vt:i4>110</vt:i4>
      </vt:variant>
      <vt:variant>
        <vt:i4>0</vt:i4>
      </vt:variant>
      <vt:variant>
        <vt:i4>5</vt:i4>
      </vt:variant>
      <vt:variant>
        <vt:lpwstr/>
      </vt:variant>
      <vt:variant>
        <vt:lpwstr>_Toc397589360</vt:lpwstr>
      </vt:variant>
      <vt:variant>
        <vt:i4>1507391</vt:i4>
      </vt:variant>
      <vt:variant>
        <vt:i4>104</vt:i4>
      </vt:variant>
      <vt:variant>
        <vt:i4>0</vt:i4>
      </vt:variant>
      <vt:variant>
        <vt:i4>5</vt:i4>
      </vt:variant>
      <vt:variant>
        <vt:lpwstr/>
      </vt:variant>
      <vt:variant>
        <vt:lpwstr>_Toc397589359</vt:lpwstr>
      </vt:variant>
      <vt:variant>
        <vt:i4>1507391</vt:i4>
      </vt:variant>
      <vt:variant>
        <vt:i4>98</vt:i4>
      </vt:variant>
      <vt:variant>
        <vt:i4>0</vt:i4>
      </vt:variant>
      <vt:variant>
        <vt:i4>5</vt:i4>
      </vt:variant>
      <vt:variant>
        <vt:lpwstr/>
      </vt:variant>
      <vt:variant>
        <vt:lpwstr>_Toc397589358</vt:lpwstr>
      </vt:variant>
      <vt:variant>
        <vt:i4>1507391</vt:i4>
      </vt:variant>
      <vt:variant>
        <vt:i4>92</vt:i4>
      </vt:variant>
      <vt:variant>
        <vt:i4>0</vt:i4>
      </vt:variant>
      <vt:variant>
        <vt:i4>5</vt:i4>
      </vt:variant>
      <vt:variant>
        <vt:lpwstr/>
      </vt:variant>
      <vt:variant>
        <vt:lpwstr>_Toc397589357</vt:lpwstr>
      </vt:variant>
      <vt:variant>
        <vt:i4>1507391</vt:i4>
      </vt:variant>
      <vt:variant>
        <vt:i4>86</vt:i4>
      </vt:variant>
      <vt:variant>
        <vt:i4>0</vt:i4>
      </vt:variant>
      <vt:variant>
        <vt:i4>5</vt:i4>
      </vt:variant>
      <vt:variant>
        <vt:lpwstr/>
      </vt:variant>
      <vt:variant>
        <vt:lpwstr>_Toc397589356</vt:lpwstr>
      </vt:variant>
      <vt:variant>
        <vt:i4>1507391</vt:i4>
      </vt:variant>
      <vt:variant>
        <vt:i4>80</vt:i4>
      </vt:variant>
      <vt:variant>
        <vt:i4>0</vt:i4>
      </vt:variant>
      <vt:variant>
        <vt:i4>5</vt:i4>
      </vt:variant>
      <vt:variant>
        <vt:lpwstr/>
      </vt:variant>
      <vt:variant>
        <vt:lpwstr>_Toc397589355</vt:lpwstr>
      </vt:variant>
      <vt:variant>
        <vt:i4>1507391</vt:i4>
      </vt:variant>
      <vt:variant>
        <vt:i4>74</vt:i4>
      </vt:variant>
      <vt:variant>
        <vt:i4>0</vt:i4>
      </vt:variant>
      <vt:variant>
        <vt:i4>5</vt:i4>
      </vt:variant>
      <vt:variant>
        <vt:lpwstr/>
      </vt:variant>
      <vt:variant>
        <vt:lpwstr>_Toc397589354</vt:lpwstr>
      </vt:variant>
      <vt:variant>
        <vt:i4>1507391</vt:i4>
      </vt:variant>
      <vt:variant>
        <vt:i4>68</vt:i4>
      </vt:variant>
      <vt:variant>
        <vt:i4>0</vt:i4>
      </vt:variant>
      <vt:variant>
        <vt:i4>5</vt:i4>
      </vt:variant>
      <vt:variant>
        <vt:lpwstr/>
      </vt:variant>
      <vt:variant>
        <vt:lpwstr>_Toc397589353</vt:lpwstr>
      </vt:variant>
      <vt:variant>
        <vt:i4>1507391</vt:i4>
      </vt:variant>
      <vt:variant>
        <vt:i4>62</vt:i4>
      </vt:variant>
      <vt:variant>
        <vt:i4>0</vt:i4>
      </vt:variant>
      <vt:variant>
        <vt:i4>5</vt:i4>
      </vt:variant>
      <vt:variant>
        <vt:lpwstr/>
      </vt:variant>
      <vt:variant>
        <vt:lpwstr>_Toc397589352</vt:lpwstr>
      </vt:variant>
      <vt:variant>
        <vt:i4>1507391</vt:i4>
      </vt:variant>
      <vt:variant>
        <vt:i4>56</vt:i4>
      </vt:variant>
      <vt:variant>
        <vt:i4>0</vt:i4>
      </vt:variant>
      <vt:variant>
        <vt:i4>5</vt:i4>
      </vt:variant>
      <vt:variant>
        <vt:lpwstr/>
      </vt:variant>
      <vt:variant>
        <vt:lpwstr>_Toc397589351</vt:lpwstr>
      </vt:variant>
      <vt:variant>
        <vt:i4>1507391</vt:i4>
      </vt:variant>
      <vt:variant>
        <vt:i4>50</vt:i4>
      </vt:variant>
      <vt:variant>
        <vt:i4>0</vt:i4>
      </vt:variant>
      <vt:variant>
        <vt:i4>5</vt:i4>
      </vt:variant>
      <vt:variant>
        <vt:lpwstr/>
      </vt:variant>
      <vt:variant>
        <vt:lpwstr>_Toc397589350</vt:lpwstr>
      </vt:variant>
      <vt:variant>
        <vt:i4>1441855</vt:i4>
      </vt:variant>
      <vt:variant>
        <vt:i4>44</vt:i4>
      </vt:variant>
      <vt:variant>
        <vt:i4>0</vt:i4>
      </vt:variant>
      <vt:variant>
        <vt:i4>5</vt:i4>
      </vt:variant>
      <vt:variant>
        <vt:lpwstr/>
      </vt:variant>
      <vt:variant>
        <vt:lpwstr>_Toc397589349</vt:lpwstr>
      </vt:variant>
      <vt:variant>
        <vt:i4>1441855</vt:i4>
      </vt:variant>
      <vt:variant>
        <vt:i4>38</vt:i4>
      </vt:variant>
      <vt:variant>
        <vt:i4>0</vt:i4>
      </vt:variant>
      <vt:variant>
        <vt:i4>5</vt:i4>
      </vt:variant>
      <vt:variant>
        <vt:lpwstr/>
      </vt:variant>
      <vt:variant>
        <vt:lpwstr>_Toc397589348</vt:lpwstr>
      </vt:variant>
      <vt:variant>
        <vt:i4>1441855</vt:i4>
      </vt:variant>
      <vt:variant>
        <vt:i4>32</vt:i4>
      </vt:variant>
      <vt:variant>
        <vt:i4>0</vt:i4>
      </vt:variant>
      <vt:variant>
        <vt:i4>5</vt:i4>
      </vt:variant>
      <vt:variant>
        <vt:lpwstr/>
      </vt:variant>
      <vt:variant>
        <vt:lpwstr>_Toc397589347</vt:lpwstr>
      </vt:variant>
      <vt:variant>
        <vt:i4>1441855</vt:i4>
      </vt:variant>
      <vt:variant>
        <vt:i4>26</vt:i4>
      </vt:variant>
      <vt:variant>
        <vt:i4>0</vt:i4>
      </vt:variant>
      <vt:variant>
        <vt:i4>5</vt:i4>
      </vt:variant>
      <vt:variant>
        <vt:lpwstr/>
      </vt:variant>
      <vt:variant>
        <vt:lpwstr>_Toc397589346</vt:lpwstr>
      </vt:variant>
      <vt:variant>
        <vt:i4>1441855</vt:i4>
      </vt:variant>
      <vt:variant>
        <vt:i4>20</vt:i4>
      </vt:variant>
      <vt:variant>
        <vt:i4>0</vt:i4>
      </vt:variant>
      <vt:variant>
        <vt:i4>5</vt:i4>
      </vt:variant>
      <vt:variant>
        <vt:lpwstr/>
      </vt:variant>
      <vt:variant>
        <vt:lpwstr>_Toc397589345</vt:lpwstr>
      </vt:variant>
      <vt:variant>
        <vt:i4>1441855</vt:i4>
      </vt:variant>
      <vt:variant>
        <vt:i4>14</vt:i4>
      </vt:variant>
      <vt:variant>
        <vt:i4>0</vt:i4>
      </vt:variant>
      <vt:variant>
        <vt:i4>5</vt:i4>
      </vt:variant>
      <vt:variant>
        <vt:lpwstr/>
      </vt:variant>
      <vt:variant>
        <vt:lpwstr>_Toc397589344</vt:lpwstr>
      </vt:variant>
      <vt:variant>
        <vt:i4>1441855</vt:i4>
      </vt:variant>
      <vt:variant>
        <vt:i4>8</vt:i4>
      </vt:variant>
      <vt:variant>
        <vt:i4>0</vt:i4>
      </vt:variant>
      <vt:variant>
        <vt:i4>5</vt:i4>
      </vt:variant>
      <vt:variant>
        <vt:lpwstr/>
      </vt:variant>
      <vt:variant>
        <vt:lpwstr>_Toc397589343</vt:lpwstr>
      </vt:variant>
      <vt:variant>
        <vt:i4>1441855</vt:i4>
      </vt:variant>
      <vt:variant>
        <vt:i4>2</vt:i4>
      </vt:variant>
      <vt:variant>
        <vt:i4>0</vt:i4>
      </vt:variant>
      <vt:variant>
        <vt:i4>5</vt:i4>
      </vt:variant>
      <vt:variant>
        <vt:lpwstr/>
      </vt:variant>
      <vt:variant>
        <vt:lpwstr>_Toc397589342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2015-07-13T15:18:00Z</dcterms:created>
  <dcterms:modified xsi:type="dcterms:W3CDTF">2016-05-18T14:54:00Z</dcterms:modified>
</cp:coreProperties>
</file>